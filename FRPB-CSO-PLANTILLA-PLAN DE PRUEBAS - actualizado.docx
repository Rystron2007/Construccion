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547DD9" w:rsidRPr="00453783" w:rsidRDefault="00547DD9">
      <w:pPr>
        <w:rPr>
          <w:rFonts w:ascii="Calibri" w:hAnsi="Calibri"/>
        </w:rPr>
      </w:pPr>
    </w:p>
    <w:p w14:paraId="0A37501D" w14:textId="77777777" w:rsidR="00547DD9" w:rsidRPr="00453783" w:rsidRDefault="00547DD9">
      <w:pPr>
        <w:rPr>
          <w:rFonts w:ascii="Calibri" w:hAnsi="Calibri"/>
        </w:rPr>
      </w:pPr>
    </w:p>
    <w:p w14:paraId="5DAB6C7B" w14:textId="77777777" w:rsidR="00547DD9" w:rsidRPr="00453783" w:rsidRDefault="00547DD9">
      <w:pPr>
        <w:rPr>
          <w:rFonts w:ascii="Calibri" w:hAnsi="Calibri"/>
        </w:rPr>
      </w:pPr>
    </w:p>
    <w:p w14:paraId="02EB378F" w14:textId="77777777" w:rsidR="00547DD9" w:rsidRPr="00453783" w:rsidRDefault="00547DD9">
      <w:pPr>
        <w:rPr>
          <w:rFonts w:ascii="Calibri" w:hAnsi="Calibri"/>
        </w:rPr>
      </w:pPr>
    </w:p>
    <w:p w14:paraId="6A05A809" w14:textId="77777777" w:rsidR="00547DD9" w:rsidRPr="00453783" w:rsidRDefault="00547DD9">
      <w:pPr>
        <w:rPr>
          <w:rFonts w:ascii="Calibri" w:hAnsi="Calibri"/>
        </w:rPr>
      </w:pPr>
    </w:p>
    <w:p w14:paraId="5A39BBE3" w14:textId="77777777" w:rsidR="00547DD9" w:rsidRPr="00453783" w:rsidRDefault="00547DD9">
      <w:pPr>
        <w:rPr>
          <w:rFonts w:ascii="Calibri" w:hAnsi="Calibri"/>
        </w:rPr>
      </w:pPr>
    </w:p>
    <w:p w14:paraId="41C8F396" w14:textId="77777777" w:rsidR="00547DD9" w:rsidRDefault="00547DD9">
      <w:pPr>
        <w:rPr>
          <w:rFonts w:ascii="Calibri" w:hAnsi="Calibri"/>
        </w:rPr>
      </w:pPr>
    </w:p>
    <w:p w14:paraId="72A3D3EC" w14:textId="77777777" w:rsidR="00597881" w:rsidRDefault="00597881">
      <w:pPr>
        <w:rPr>
          <w:rFonts w:ascii="Calibri" w:hAnsi="Calibri"/>
        </w:rPr>
      </w:pPr>
    </w:p>
    <w:p w14:paraId="0D0B940D" w14:textId="77777777" w:rsidR="00597881" w:rsidRDefault="00597881">
      <w:pPr>
        <w:rPr>
          <w:rFonts w:ascii="Calibri" w:hAnsi="Calibri"/>
        </w:rPr>
      </w:pPr>
    </w:p>
    <w:p w14:paraId="0E27B00A" w14:textId="77777777" w:rsidR="00597881" w:rsidRDefault="00597881">
      <w:pPr>
        <w:rPr>
          <w:rFonts w:ascii="Calibri" w:hAnsi="Calibri"/>
        </w:rPr>
      </w:pPr>
    </w:p>
    <w:p w14:paraId="60061E4C" w14:textId="77777777" w:rsidR="00597881" w:rsidRDefault="00597881">
      <w:pPr>
        <w:rPr>
          <w:rFonts w:ascii="Calibri" w:hAnsi="Calibri"/>
        </w:rPr>
      </w:pPr>
    </w:p>
    <w:p w14:paraId="44EAFD9C" w14:textId="77777777" w:rsidR="00597881" w:rsidRPr="00453783" w:rsidRDefault="00597881">
      <w:pPr>
        <w:rPr>
          <w:rFonts w:ascii="Calibri" w:hAnsi="Calibri"/>
        </w:rPr>
      </w:pPr>
    </w:p>
    <w:p w14:paraId="4B94D5A5" w14:textId="77777777" w:rsidR="00547DD9" w:rsidRDefault="00547DD9">
      <w:pPr>
        <w:rPr>
          <w:rFonts w:ascii="Calibri" w:hAnsi="Calibri"/>
        </w:rPr>
      </w:pPr>
    </w:p>
    <w:p w14:paraId="3DEEC669" w14:textId="77777777" w:rsidR="001E2593" w:rsidRPr="00453783" w:rsidRDefault="001E2593">
      <w:pPr>
        <w:rPr>
          <w:rFonts w:ascii="Calibri" w:hAnsi="Calibri"/>
        </w:rPr>
      </w:pPr>
    </w:p>
    <w:p w14:paraId="3656B9AB" w14:textId="77777777" w:rsidR="00547DD9" w:rsidRPr="00453783" w:rsidRDefault="00547DD9">
      <w:pPr>
        <w:rPr>
          <w:rFonts w:ascii="Calibri" w:hAnsi="Calibri"/>
        </w:rPr>
      </w:pPr>
    </w:p>
    <w:p w14:paraId="45FB0818" w14:textId="77777777" w:rsidR="00547DD9" w:rsidRPr="00453783" w:rsidRDefault="00547DD9">
      <w:pPr>
        <w:rPr>
          <w:rFonts w:ascii="Calibri" w:hAnsi="Calibri"/>
        </w:rPr>
      </w:pPr>
    </w:p>
    <w:p w14:paraId="049F31CB" w14:textId="77777777" w:rsidR="00547DD9" w:rsidRPr="00453783" w:rsidRDefault="00547DD9">
      <w:pPr>
        <w:rPr>
          <w:rFonts w:ascii="Calibri" w:hAnsi="Calibri"/>
        </w:rPr>
      </w:pPr>
    </w:p>
    <w:p w14:paraId="444F565F" w14:textId="77777777" w:rsidR="00547DD9" w:rsidRPr="008B2B05" w:rsidRDefault="00521ED9" w:rsidP="008B2B05">
      <w:pPr>
        <w:pStyle w:val="Ttulo7"/>
        <w:rPr>
          <w:rFonts w:ascii="Calibri" w:hAnsi="Calibri"/>
        </w:rPr>
      </w:pPr>
      <w:r>
        <w:rPr>
          <w:rFonts w:ascii="Calibri" w:hAnsi="Calibri"/>
        </w:rPr>
        <w:t xml:space="preserve">DOCUMENTO DE </w:t>
      </w:r>
      <w:r w:rsidR="00702F26">
        <w:rPr>
          <w:rFonts w:ascii="Calibri" w:hAnsi="Calibri"/>
        </w:rPr>
        <w:t>PLAN DE PRUEBAS</w:t>
      </w:r>
    </w:p>
    <w:p w14:paraId="6846EB00" w14:textId="77777777" w:rsidR="002B27F7" w:rsidRPr="00EF754F" w:rsidRDefault="002B27F7" w:rsidP="002B27F7">
      <w:pPr>
        <w:numPr>
          <w:ilvl w:val="0"/>
          <w:numId w:val="2"/>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5737A2BC" w14:textId="77777777" w:rsidR="001905F6" w:rsidRPr="005C3795" w:rsidRDefault="001905F6" w:rsidP="001905F6">
      <w:pPr>
        <w:jc w:val="center"/>
      </w:pPr>
      <w:r>
        <w:t xml:space="preserve">(Plantilla compilada por </w:t>
      </w:r>
      <w:proofErr w:type="spellStart"/>
      <w:r>
        <w:t>Ph.D</w:t>
      </w:r>
      <w:proofErr w:type="spellEnd"/>
      <w:r>
        <w:t>. Franklin Parrales B.)</w:t>
      </w:r>
    </w:p>
    <w:p w14:paraId="53128261" w14:textId="77777777" w:rsidR="00547DD9" w:rsidRPr="00453783" w:rsidRDefault="00547DD9">
      <w:pPr>
        <w:rPr>
          <w:rFonts w:ascii="Calibri" w:hAnsi="Calibri"/>
        </w:rPr>
      </w:pPr>
    </w:p>
    <w:p w14:paraId="62486C05" w14:textId="77777777" w:rsidR="00547DD9" w:rsidRPr="00453783" w:rsidRDefault="00547DD9">
      <w:pPr>
        <w:rPr>
          <w:rFonts w:ascii="Calibri" w:hAnsi="Calibri"/>
        </w:rPr>
      </w:pPr>
    </w:p>
    <w:p w14:paraId="4101652C" w14:textId="77777777" w:rsidR="00547DD9" w:rsidRPr="00453783" w:rsidRDefault="00547DD9">
      <w:pPr>
        <w:rPr>
          <w:rFonts w:ascii="Calibri" w:hAnsi="Calibri"/>
        </w:rPr>
      </w:pPr>
    </w:p>
    <w:p w14:paraId="4B99056E" w14:textId="77777777" w:rsidR="00547DD9" w:rsidRPr="00453783" w:rsidRDefault="00547DD9">
      <w:pPr>
        <w:rPr>
          <w:rFonts w:ascii="Calibri" w:hAnsi="Calibri"/>
        </w:rPr>
      </w:pPr>
    </w:p>
    <w:p w14:paraId="1299C43A" w14:textId="77777777" w:rsidR="00547DD9" w:rsidRPr="00453783" w:rsidRDefault="00547DD9">
      <w:pPr>
        <w:rPr>
          <w:rFonts w:ascii="Calibri" w:hAnsi="Calibri"/>
        </w:rPr>
      </w:pPr>
    </w:p>
    <w:p w14:paraId="4DDBEF00" w14:textId="77777777" w:rsidR="00547DD9" w:rsidRPr="00453783" w:rsidRDefault="00547DD9">
      <w:pPr>
        <w:rPr>
          <w:rFonts w:ascii="Calibri" w:hAnsi="Calibri"/>
        </w:rPr>
      </w:pPr>
    </w:p>
    <w:p w14:paraId="3461D779" w14:textId="77777777" w:rsidR="00547DD9" w:rsidRPr="00453783" w:rsidRDefault="00547DD9">
      <w:pPr>
        <w:rPr>
          <w:rFonts w:ascii="Calibri" w:hAnsi="Calibri"/>
        </w:rPr>
      </w:pPr>
    </w:p>
    <w:p w14:paraId="3CF2D8B6" w14:textId="77777777" w:rsidR="00547DD9" w:rsidRPr="00453783" w:rsidRDefault="00547DD9">
      <w:pPr>
        <w:rPr>
          <w:rFonts w:ascii="Calibri" w:hAnsi="Calibri"/>
        </w:rPr>
      </w:pPr>
    </w:p>
    <w:p w14:paraId="0FB78278" w14:textId="77777777" w:rsidR="00547DD9" w:rsidRPr="00453783" w:rsidRDefault="00547DD9">
      <w:pPr>
        <w:rPr>
          <w:rFonts w:ascii="Calibri" w:hAnsi="Calibri"/>
        </w:rPr>
      </w:pPr>
    </w:p>
    <w:p w14:paraId="1FC39945" w14:textId="77777777" w:rsidR="00547DD9" w:rsidRPr="00453783" w:rsidRDefault="00547DD9">
      <w:pPr>
        <w:rPr>
          <w:rFonts w:ascii="Calibri" w:hAnsi="Calibri"/>
        </w:rPr>
      </w:pPr>
    </w:p>
    <w:p w14:paraId="0562CB0E" w14:textId="77777777" w:rsidR="00547DD9" w:rsidRPr="00453783" w:rsidRDefault="00547DD9">
      <w:pPr>
        <w:rPr>
          <w:rFonts w:ascii="Calibri" w:hAnsi="Calibri"/>
        </w:rPr>
      </w:pPr>
    </w:p>
    <w:p w14:paraId="34CE0A41" w14:textId="77777777" w:rsidR="00547DD9" w:rsidRPr="00453783" w:rsidRDefault="00547DD9">
      <w:pPr>
        <w:rPr>
          <w:rFonts w:ascii="Calibri" w:hAnsi="Calibri"/>
        </w:rPr>
      </w:pPr>
    </w:p>
    <w:p w14:paraId="62EBF3C5" w14:textId="77777777" w:rsidR="00547DD9" w:rsidRPr="00453783" w:rsidRDefault="00547DD9">
      <w:pPr>
        <w:rPr>
          <w:rFonts w:ascii="Calibri" w:hAnsi="Calibri"/>
        </w:rPr>
      </w:pPr>
    </w:p>
    <w:p w14:paraId="6D98A12B" w14:textId="77777777" w:rsidR="00547DD9" w:rsidRPr="00453783" w:rsidRDefault="00547DD9">
      <w:pPr>
        <w:rPr>
          <w:rFonts w:ascii="Calibri" w:hAnsi="Calibri"/>
        </w:rPr>
      </w:pPr>
    </w:p>
    <w:p w14:paraId="2946DB82" w14:textId="77777777" w:rsidR="00547DD9" w:rsidRPr="00453783" w:rsidRDefault="00547DD9">
      <w:pPr>
        <w:rPr>
          <w:rFonts w:ascii="Calibri" w:hAnsi="Calibri"/>
        </w:rPr>
      </w:pPr>
    </w:p>
    <w:p w14:paraId="5997CC1D" w14:textId="77777777" w:rsidR="00547DD9" w:rsidRPr="00453783" w:rsidRDefault="00547DD9">
      <w:pPr>
        <w:rPr>
          <w:rFonts w:ascii="Calibri" w:hAnsi="Calibri"/>
        </w:rPr>
      </w:pPr>
    </w:p>
    <w:p w14:paraId="110FFD37" w14:textId="77777777" w:rsidR="00547DD9" w:rsidRPr="00453783" w:rsidRDefault="00547DD9">
      <w:pPr>
        <w:rPr>
          <w:rFonts w:ascii="Calibri" w:hAnsi="Calibri"/>
        </w:rPr>
      </w:pPr>
    </w:p>
    <w:p w14:paraId="6B699379" w14:textId="77777777" w:rsidR="00547DD9" w:rsidRPr="00453783" w:rsidRDefault="00547DD9">
      <w:pPr>
        <w:rPr>
          <w:rFonts w:ascii="Calibri" w:hAnsi="Calibri"/>
        </w:rPr>
      </w:pPr>
    </w:p>
    <w:p w14:paraId="3FE9F23F" w14:textId="77777777" w:rsidR="00547DD9" w:rsidRPr="00453783" w:rsidRDefault="00547DD9">
      <w:pPr>
        <w:rPr>
          <w:rFonts w:ascii="Calibri" w:hAnsi="Calibri"/>
        </w:rPr>
      </w:pPr>
    </w:p>
    <w:p w14:paraId="1F72F646" w14:textId="77777777" w:rsidR="00547DD9" w:rsidRPr="00453783" w:rsidRDefault="00547DD9">
      <w:pPr>
        <w:rPr>
          <w:rFonts w:ascii="Calibri" w:hAnsi="Calibri"/>
        </w:rPr>
      </w:pPr>
    </w:p>
    <w:p w14:paraId="08CE6F91" w14:textId="77777777" w:rsidR="00547DD9" w:rsidRPr="00453783" w:rsidRDefault="00547DD9">
      <w:pPr>
        <w:rPr>
          <w:rFonts w:ascii="Calibri" w:hAnsi="Calibri"/>
        </w:rPr>
      </w:pPr>
    </w:p>
    <w:p w14:paraId="61CDCEAD" w14:textId="77777777" w:rsidR="00547DD9" w:rsidRPr="00453783" w:rsidRDefault="00547DD9">
      <w:pPr>
        <w:rPr>
          <w:rFonts w:ascii="Calibri" w:hAnsi="Calibri"/>
        </w:rPr>
      </w:pPr>
    </w:p>
    <w:p w14:paraId="6BB9E253" w14:textId="77777777" w:rsidR="00547DD9" w:rsidRPr="00453783" w:rsidRDefault="00547DD9">
      <w:pPr>
        <w:rPr>
          <w:rFonts w:ascii="Calibri" w:hAnsi="Calibri"/>
        </w:rPr>
      </w:pPr>
    </w:p>
    <w:p w14:paraId="23DE523C" w14:textId="77777777" w:rsidR="00A1079C" w:rsidRPr="00453783" w:rsidRDefault="00A1079C">
      <w:pPr>
        <w:rPr>
          <w:rFonts w:ascii="Calibri" w:hAnsi="Calibri"/>
        </w:rPr>
      </w:pPr>
    </w:p>
    <w:p w14:paraId="52E56223" w14:textId="77777777" w:rsidR="00A1079C" w:rsidRPr="00453783" w:rsidRDefault="00A1079C">
      <w:pPr>
        <w:rPr>
          <w:rFonts w:ascii="Calibri" w:hAnsi="Calibri"/>
        </w:rPr>
      </w:pPr>
    </w:p>
    <w:p w14:paraId="07547A01" w14:textId="77777777" w:rsidR="001A76E4" w:rsidRPr="001A76E4" w:rsidRDefault="001A76E4" w:rsidP="00597881">
      <w:pPr>
        <w:pStyle w:val="TtuloTDC"/>
        <w:tabs>
          <w:tab w:val="left" w:pos="284"/>
        </w:tabs>
        <w:jc w:val="center"/>
        <w:rPr>
          <w:rFonts w:ascii="Calibri" w:hAnsi="Calibri"/>
          <w:color w:val="auto"/>
          <w:sz w:val="16"/>
          <w:szCs w:val="16"/>
        </w:rPr>
      </w:pPr>
    </w:p>
    <w:p w14:paraId="5C2C5574" w14:textId="77777777" w:rsidR="007F1FAD" w:rsidRPr="00597881" w:rsidRDefault="007F1FAD" w:rsidP="001A76E4">
      <w:pPr>
        <w:pStyle w:val="Ttulo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53EE683F" w14:textId="77777777" w:rsidR="000E52A7" w:rsidRPr="0009623A" w:rsidRDefault="007F1FAD">
      <w:pPr>
        <w:pStyle w:val="TD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ipervnculo"/>
            <w:rFonts w:cs="Book Antiqua"/>
            <w:noProof/>
          </w:rPr>
          <w:t>1.</w:t>
        </w:r>
        <w:r w:rsidR="000E52A7" w:rsidRPr="0009623A">
          <w:rPr>
            <w:b w:val="0"/>
            <w:bCs w:val="0"/>
            <w:caps w:val="0"/>
            <w:noProof/>
            <w:sz w:val="22"/>
            <w:szCs w:val="22"/>
            <w:lang w:eastAsia="es-ES"/>
          </w:rPr>
          <w:tab/>
        </w:r>
        <w:r w:rsidR="000E52A7" w:rsidRPr="000B00C7">
          <w:rPr>
            <w:rStyle w:val="Hipervnculo"/>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1463F7F" w14:textId="77777777" w:rsidR="000E52A7" w:rsidRPr="0009623A" w:rsidRDefault="0028677C">
      <w:pPr>
        <w:pStyle w:val="TDC2"/>
        <w:tabs>
          <w:tab w:val="left" w:pos="960"/>
          <w:tab w:val="right" w:leader="dot" w:pos="9628"/>
        </w:tabs>
        <w:rPr>
          <w:smallCaps w:val="0"/>
          <w:noProof/>
          <w:sz w:val="22"/>
          <w:szCs w:val="22"/>
          <w:lang w:eastAsia="es-ES"/>
        </w:rPr>
      </w:pPr>
      <w:hyperlink w:anchor="_Toc75630697" w:history="1">
        <w:r w:rsidR="000E52A7" w:rsidRPr="000B00C7">
          <w:rPr>
            <w:rStyle w:val="Hipervnculo"/>
            <w:rFonts w:cs="Book Antiqua"/>
            <w:noProof/>
          </w:rPr>
          <w:t>1.1.</w:t>
        </w:r>
        <w:r w:rsidR="000E52A7" w:rsidRPr="0009623A">
          <w:rPr>
            <w:smallCaps w:val="0"/>
            <w:noProof/>
            <w:sz w:val="22"/>
            <w:szCs w:val="22"/>
            <w:lang w:eastAsia="es-ES"/>
          </w:rPr>
          <w:tab/>
        </w:r>
        <w:r w:rsidR="000E52A7" w:rsidRPr="000B00C7">
          <w:rPr>
            <w:rStyle w:val="Hipervnculo"/>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64B363B7" w14:textId="77777777" w:rsidR="000E52A7" w:rsidRPr="0009623A" w:rsidRDefault="0028677C">
      <w:pPr>
        <w:pStyle w:val="TDC2"/>
        <w:tabs>
          <w:tab w:val="left" w:pos="960"/>
          <w:tab w:val="right" w:leader="dot" w:pos="9628"/>
        </w:tabs>
        <w:rPr>
          <w:smallCaps w:val="0"/>
          <w:noProof/>
          <w:sz w:val="22"/>
          <w:szCs w:val="22"/>
          <w:lang w:eastAsia="es-ES"/>
        </w:rPr>
      </w:pPr>
      <w:hyperlink w:anchor="_Toc75630698" w:history="1">
        <w:r w:rsidR="000E52A7" w:rsidRPr="000B00C7">
          <w:rPr>
            <w:rStyle w:val="Hipervnculo"/>
            <w:rFonts w:cs="Book Antiqua"/>
            <w:noProof/>
          </w:rPr>
          <w:t>1.2.</w:t>
        </w:r>
        <w:r w:rsidR="000E52A7" w:rsidRPr="0009623A">
          <w:rPr>
            <w:smallCaps w:val="0"/>
            <w:noProof/>
            <w:sz w:val="22"/>
            <w:szCs w:val="22"/>
            <w:lang w:eastAsia="es-ES"/>
          </w:rPr>
          <w:tab/>
        </w:r>
        <w:r w:rsidR="000E52A7" w:rsidRPr="000B00C7">
          <w:rPr>
            <w:rStyle w:val="Hipervnculo"/>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3B5A0344" w14:textId="77777777" w:rsidR="000E52A7" w:rsidRPr="0009623A" w:rsidRDefault="0028677C">
      <w:pPr>
        <w:pStyle w:val="TDC1"/>
        <w:tabs>
          <w:tab w:val="left" w:pos="480"/>
          <w:tab w:val="right" w:leader="dot" w:pos="9628"/>
        </w:tabs>
        <w:rPr>
          <w:b w:val="0"/>
          <w:bCs w:val="0"/>
          <w:caps w:val="0"/>
          <w:noProof/>
          <w:sz w:val="22"/>
          <w:szCs w:val="22"/>
          <w:lang w:eastAsia="es-ES"/>
        </w:rPr>
      </w:pPr>
      <w:hyperlink w:anchor="_Toc75630699" w:history="1">
        <w:r w:rsidR="000E52A7" w:rsidRPr="000B00C7">
          <w:rPr>
            <w:rStyle w:val="Hipervnculo"/>
            <w:rFonts w:cs="Book Antiqua"/>
            <w:noProof/>
          </w:rPr>
          <w:t>2.</w:t>
        </w:r>
        <w:r w:rsidR="000E52A7" w:rsidRPr="0009623A">
          <w:rPr>
            <w:b w:val="0"/>
            <w:bCs w:val="0"/>
            <w:caps w:val="0"/>
            <w:noProof/>
            <w:sz w:val="22"/>
            <w:szCs w:val="22"/>
            <w:lang w:eastAsia="es-ES"/>
          </w:rPr>
          <w:tab/>
        </w:r>
        <w:r w:rsidR="000E52A7" w:rsidRPr="000B00C7">
          <w:rPr>
            <w:rStyle w:val="Hipervnculo"/>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38CF236" w14:textId="77777777" w:rsidR="000E52A7" w:rsidRPr="0009623A" w:rsidRDefault="0028677C">
      <w:pPr>
        <w:pStyle w:val="TDC2"/>
        <w:tabs>
          <w:tab w:val="left" w:pos="960"/>
          <w:tab w:val="right" w:leader="dot" w:pos="9628"/>
        </w:tabs>
        <w:rPr>
          <w:smallCaps w:val="0"/>
          <w:noProof/>
          <w:sz w:val="22"/>
          <w:szCs w:val="22"/>
          <w:lang w:eastAsia="es-ES"/>
        </w:rPr>
      </w:pPr>
      <w:hyperlink w:anchor="_Toc75630700" w:history="1">
        <w:r w:rsidR="000E52A7" w:rsidRPr="000B00C7">
          <w:rPr>
            <w:rStyle w:val="Hipervnculo"/>
            <w:rFonts w:cs="Book Antiqua"/>
            <w:noProof/>
          </w:rPr>
          <w:t>2.1.</w:t>
        </w:r>
        <w:r w:rsidR="000E52A7" w:rsidRPr="0009623A">
          <w:rPr>
            <w:smallCaps w:val="0"/>
            <w:noProof/>
            <w:sz w:val="22"/>
            <w:szCs w:val="22"/>
            <w:lang w:eastAsia="es-ES"/>
          </w:rPr>
          <w:tab/>
        </w:r>
        <w:r w:rsidR="000E52A7" w:rsidRPr="000B00C7">
          <w:rPr>
            <w:rStyle w:val="Hipervnculo"/>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BAEC001" w14:textId="77777777" w:rsidR="000E52A7" w:rsidRPr="0009623A" w:rsidRDefault="0028677C">
      <w:pPr>
        <w:pStyle w:val="TDC2"/>
        <w:tabs>
          <w:tab w:val="left" w:pos="960"/>
          <w:tab w:val="right" w:leader="dot" w:pos="9628"/>
        </w:tabs>
        <w:rPr>
          <w:smallCaps w:val="0"/>
          <w:noProof/>
          <w:sz w:val="22"/>
          <w:szCs w:val="22"/>
          <w:lang w:eastAsia="es-ES"/>
        </w:rPr>
      </w:pPr>
      <w:hyperlink w:anchor="_Toc75630701" w:history="1">
        <w:r w:rsidR="000E52A7" w:rsidRPr="000B00C7">
          <w:rPr>
            <w:rStyle w:val="Hipervnculo"/>
            <w:rFonts w:cs="Book Antiqua"/>
            <w:noProof/>
          </w:rPr>
          <w:t>2.2.</w:t>
        </w:r>
        <w:r w:rsidR="000E52A7" w:rsidRPr="0009623A">
          <w:rPr>
            <w:smallCaps w:val="0"/>
            <w:noProof/>
            <w:sz w:val="22"/>
            <w:szCs w:val="22"/>
            <w:lang w:eastAsia="es-ES"/>
          </w:rPr>
          <w:tab/>
        </w:r>
        <w:r w:rsidR="000E52A7" w:rsidRPr="000B00C7">
          <w:rPr>
            <w:rStyle w:val="Hipervnculo"/>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7397B38" w14:textId="77777777" w:rsidR="000E52A7" w:rsidRPr="0009623A" w:rsidRDefault="0028677C">
      <w:pPr>
        <w:pStyle w:val="TDC1"/>
        <w:tabs>
          <w:tab w:val="left" w:pos="480"/>
          <w:tab w:val="right" w:leader="dot" w:pos="9628"/>
        </w:tabs>
        <w:rPr>
          <w:b w:val="0"/>
          <w:bCs w:val="0"/>
          <w:caps w:val="0"/>
          <w:noProof/>
          <w:sz w:val="22"/>
          <w:szCs w:val="22"/>
          <w:lang w:eastAsia="es-ES"/>
        </w:rPr>
      </w:pPr>
      <w:hyperlink w:anchor="_Toc75630702" w:history="1">
        <w:r w:rsidR="000E52A7" w:rsidRPr="000B00C7">
          <w:rPr>
            <w:rStyle w:val="Hipervnculo"/>
            <w:rFonts w:cs="Book Antiqua"/>
            <w:noProof/>
          </w:rPr>
          <w:t>3.</w:t>
        </w:r>
        <w:r w:rsidR="000E52A7" w:rsidRPr="0009623A">
          <w:rPr>
            <w:b w:val="0"/>
            <w:bCs w:val="0"/>
            <w:caps w:val="0"/>
            <w:noProof/>
            <w:sz w:val="22"/>
            <w:szCs w:val="22"/>
            <w:lang w:eastAsia="es-ES"/>
          </w:rPr>
          <w:tab/>
        </w:r>
        <w:r w:rsidR="000E52A7" w:rsidRPr="000B00C7">
          <w:rPr>
            <w:rStyle w:val="Hipervnculo"/>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B45A69A" w14:textId="77777777" w:rsidR="000E52A7" w:rsidRPr="0009623A" w:rsidRDefault="0028677C">
      <w:pPr>
        <w:pStyle w:val="TDC1"/>
        <w:tabs>
          <w:tab w:val="left" w:pos="480"/>
          <w:tab w:val="right" w:leader="dot" w:pos="9628"/>
        </w:tabs>
        <w:rPr>
          <w:b w:val="0"/>
          <w:bCs w:val="0"/>
          <w:caps w:val="0"/>
          <w:noProof/>
          <w:sz w:val="22"/>
          <w:szCs w:val="22"/>
          <w:lang w:eastAsia="es-ES"/>
        </w:rPr>
      </w:pPr>
      <w:hyperlink w:anchor="_Toc75630703" w:history="1">
        <w:r w:rsidR="000E52A7" w:rsidRPr="000B00C7">
          <w:rPr>
            <w:rStyle w:val="Hipervnculo"/>
            <w:rFonts w:cs="Book Antiqua"/>
            <w:noProof/>
          </w:rPr>
          <w:t>4.</w:t>
        </w:r>
        <w:r w:rsidR="000E52A7" w:rsidRPr="0009623A">
          <w:rPr>
            <w:b w:val="0"/>
            <w:bCs w:val="0"/>
            <w:caps w:val="0"/>
            <w:noProof/>
            <w:sz w:val="22"/>
            <w:szCs w:val="22"/>
            <w:lang w:eastAsia="es-ES"/>
          </w:rPr>
          <w:tab/>
        </w:r>
        <w:r w:rsidR="000E52A7" w:rsidRPr="000B00C7">
          <w:rPr>
            <w:rStyle w:val="Hipervnculo"/>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0027EFD6" w14:textId="77777777" w:rsidR="000E52A7" w:rsidRPr="0009623A" w:rsidRDefault="0028677C">
      <w:pPr>
        <w:pStyle w:val="TDC1"/>
        <w:tabs>
          <w:tab w:val="left" w:pos="480"/>
          <w:tab w:val="right" w:leader="dot" w:pos="9628"/>
        </w:tabs>
        <w:rPr>
          <w:b w:val="0"/>
          <w:bCs w:val="0"/>
          <w:caps w:val="0"/>
          <w:noProof/>
          <w:sz w:val="22"/>
          <w:szCs w:val="22"/>
          <w:lang w:eastAsia="es-ES"/>
        </w:rPr>
      </w:pPr>
      <w:hyperlink w:anchor="_Toc75630704" w:history="1">
        <w:r w:rsidR="000E52A7" w:rsidRPr="000B00C7">
          <w:rPr>
            <w:rStyle w:val="Hipervnculo"/>
            <w:rFonts w:cs="Book Antiqua"/>
            <w:noProof/>
          </w:rPr>
          <w:t>5.</w:t>
        </w:r>
        <w:r w:rsidR="000E52A7" w:rsidRPr="0009623A">
          <w:rPr>
            <w:b w:val="0"/>
            <w:bCs w:val="0"/>
            <w:caps w:val="0"/>
            <w:noProof/>
            <w:sz w:val="22"/>
            <w:szCs w:val="22"/>
            <w:lang w:eastAsia="es-ES"/>
          </w:rPr>
          <w:tab/>
        </w:r>
        <w:r w:rsidR="000E52A7" w:rsidRPr="000B00C7">
          <w:rPr>
            <w:rStyle w:val="Hipervnculo"/>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9EBBE92" w14:textId="77777777" w:rsidR="000E52A7" w:rsidRPr="0009623A" w:rsidRDefault="0028677C">
      <w:pPr>
        <w:pStyle w:val="TDC2"/>
        <w:tabs>
          <w:tab w:val="left" w:pos="960"/>
          <w:tab w:val="right" w:leader="dot" w:pos="9628"/>
        </w:tabs>
        <w:rPr>
          <w:smallCaps w:val="0"/>
          <w:noProof/>
          <w:sz w:val="22"/>
          <w:szCs w:val="22"/>
          <w:lang w:eastAsia="es-ES"/>
        </w:rPr>
      </w:pPr>
      <w:hyperlink w:anchor="_Toc75630705" w:history="1">
        <w:r w:rsidR="000E52A7" w:rsidRPr="000B00C7">
          <w:rPr>
            <w:rStyle w:val="Hipervnculo"/>
            <w:rFonts w:cs="Book Antiqua"/>
            <w:noProof/>
          </w:rPr>
          <w:t>5.1.</w:t>
        </w:r>
        <w:r w:rsidR="000E52A7" w:rsidRPr="0009623A">
          <w:rPr>
            <w:smallCaps w:val="0"/>
            <w:noProof/>
            <w:sz w:val="22"/>
            <w:szCs w:val="22"/>
            <w:lang w:eastAsia="es-ES"/>
          </w:rPr>
          <w:tab/>
        </w:r>
        <w:r w:rsidR="000E52A7" w:rsidRPr="000B00C7">
          <w:rPr>
            <w:rStyle w:val="Hipervnculo"/>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771B168E" w14:textId="77777777" w:rsidR="000E52A7" w:rsidRPr="0009623A" w:rsidRDefault="0028677C">
      <w:pPr>
        <w:pStyle w:val="TDC2"/>
        <w:tabs>
          <w:tab w:val="left" w:pos="960"/>
          <w:tab w:val="right" w:leader="dot" w:pos="9628"/>
        </w:tabs>
        <w:rPr>
          <w:smallCaps w:val="0"/>
          <w:noProof/>
          <w:sz w:val="22"/>
          <w:szCs w:val="22"/>
          <w:lang w:eastAsia="es-ES"/>
        </w:rPr>
      </w:pPr>
      <w:hyperlink w:anchor="_Toc75630706" w:history="1">
        <w:r w:rsidR="000E52A7" w:rsidRPr="000B00C7">
          <w:rPr>
            <w:rStyle w:val="Hipervnculo"/>
            <w:rFonts w:cs="Book Antiqua"/>
            <w:noProof/>
          </w:rPr>
          <w:t>5.2.</w:t>
        </w:r>
        <w:r w:rsidR="000E52A7" w:rsidRPr="0009623A">
          <w:rPr>
            <w:smallCaps w:val="0"/>
            <w:noProof/>
            <w:sz w:val="22"/>
            <w:szCs w:val="22"/>
            <w:lang w:eastAsia="es-ES"/>
          </w:rPr>
          <w:tab/>
        </w:r>
        <w:r w:rsidR="000E52A7" w:rsidRPr="000B00C7">
          <w:rPr>
            <w:rStyle w:val="Hipervnculo"/>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16CBA8F9" w14:textId="77777777" w:rsidR="000E52A7" w:rsidRPr="0009623A" w:rsidRDefault="0028677C">
      <w:pPr>
        <w:pStyle w:val="TDC1"/>
        <w:tabs>
          <w:tab w:val="left" w:pos="480"/>
          <w:tab w:val="right" w:leader="dot" w:pos="9628"/>
        </w:tabs>
        <w:rPr>
          <w:b w:val="0"/>
          <w:bCs w:val="0"/>
          <w:caps w:val="0"/>
          <w:noProof/>
          <w:sz w:val="22"/>
          <w:szCs w:val="22"/>
          <w:lang w:eastAsia="es-ES"/>
        </w:rPr>
      </w:pPr>
      <w:hyperlink w:anchor="_Toc75630707" w:history="1">
        <w:r w:rsidR="000E52A7" w:rsidRPr="000B00C7">
          <w:rPr>
            <w:rStyle w:val="Hipervnculo"/>
            <w:rFonts w:cs="Book Antiqua"/>
            <w:noProof/>
          </w:rPr>
          <w:t>6.</w:t>
        </w:r>
        <w:r w:rsidR="000E52A7" w:rsidRPr="0009623A">
          <w:rPr>
            <w:b w:val="0"/>
            <w:bCs w:val="0"/>
            <w:caps w:val="0"/>
            <w:noProof/>
            <w:sz w:val="22"/>
            <w:szCs w:val="22"/>
            <w:lang w:eastAsia="es-ES"/>
          </w:rPr>
          <w:tab/>
        </w:r>
        <w:r w:rsidR="000E52A7" w:rsidRPr="000B00C7">
          <w:rPr>
            <w:rStyle w:val="Hipervnculo"/>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E48CF4F" w14:textId="77777777" w:rsidR="000E52A7" w:rsidRPr="0009623A" w:rsidRDefault="0028677C">
      <w:pPr>
        <w:pStyle w:val="TDC2"/>
        <w:tabs>
          <w:tab w:val="left" w:pos="960"/>
          <w:tab w:val="right" w:leader="dot" w:pos="9628"/>
        </w:tabs>
        <w:rPr>
          <w:smallCaps w:val="0"/>
          <w:noProof/>
          <w:sz w:val="22"/>
          <w:szCs w:val="22"/>
          <w:lang w:eastAsia="es-ES"/>
        </w:rPr>
      </w:pPr>
      <w:hyperlink w:anchor="_Toc75630708" w:history="1">
        <w:r w:rsidR="000E52A7" w:rsidRPr="000B00C7">
          <w:rPr>
            <w:rStyle w:val="Hipervnculo"/>
            <w:rFonts w:cs="Book Antiqua"/>
            <w:noProof/>
          </w:rPr>
          <w:t>6.1.</w:t>
        </w:r>
        <w:r w:rsidR="000E52A7" w:rsidRPr="0009623A">
          <w:rPr>
            <w:smallCaps w:val="0"/>
            <w:noProof/>
            <w:sz w:val="22"/>
            <w:szCs w:val="22"/>
            <w:lang w:eastAsia="es-ES"/>
          </w:rPr>
          <w:tab/>
        </w:r>
        <w:r w:rsidR="000E52A7" w:rsidRPr="000B00C7">
          <w:rPr>
            <w:rStyle w:val="Hipervnculo"/>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51172F6" w14:textId="77777777" w:rsidR="000E52A7" w:rsidRPr="0009623A" w:rsidRDefault="0028677C">
      <w:pPr>
        <w:pStyle w:val="TDC2"/>
        <w:tabs>
          <w:tab w:val="left" w:pos="960"/>
          <w:tab w:val="right" w:leader="dot" w:pos="9628"/>
        </w:tabs>
        <w:rPr>
          <w:smallCaps w:val="0"/>
          <w:noProof/>
          <w:sz w:val="22"/>
          <w:szCs w:val="22"/>
          <w:lang w:eastAsia="es-ES"/>
        </w:rPr>
      </w:pPr>
      <w:hyperlink w:anchor="_Toc75630709" w:history="1">
        <w:r w:rsidR="000E52A7" w:rsidRPr="000B00C7">
          <w:rPr>
            <w:rStyle w:val="Hipervnculo"/>
            <w:rFonts w:cs="Book Antiqua"/>
            <w:noProof/>
          </w:rPr>
          <w:t>6.2.</w:t>
        </w:r>
        <w:r w:rsidR="000E52A7" w:rsidRPr="0009623A">
          <w:rPr>
            <w:smallCaps w:val="0"/>
            <w:noProof/>
            <w:sz w:val="22"/>
            <w:szCs w:val="22"/>
            <w:lang w:eastAsia="es-ES"/>
          </w:rPr>
          <w:tab/>
        </w:r>
        <w:r w:rsidR="000E52A7" w:rsidRPr="000B00C7">
          <w:rPr>
            <w:rStyle w:val="Hipervnculo"/>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1E53A398" w14:textId="77777777" w:rsidR="000E52A7" w:rsidRPr="0009623A" w:rsidRDefault="0028677C">
      <w:pPr>
        <w:pStyle w:val="TDC2"/>
        <w:tabs>
          <w:tab w:val="left" w:pos="960"/>
          <w:tab w:val="right" w:leader="dot" w:pos="9628"/>
        </w:tabs>
        <w:rPr>
          <w:smallCaps w:val="0"/>
          <w:noProof/>
          <w:sz w:val="22"/>
          <w:szCs w:val="22"/>
          <w:lang w:eastAsia="es-ES"/>
        </w:rPr>
      </w:pPr>
      <w:hyperlink w:anchor="_Toc75630710" w:history="1">
        <w:r w:rsidR="000E52A7" w:rsidRPr="000B00C7">
          <w:rPr>
            <w:rStyle w:val="Hipervnculo"/>
            <w:rFonts w:cs="Book Antiqua"/>
            <w:noProof/>
          </w:rPr>
          <w:t>6.3.</w:t>
        </w:r>
        <w:r w:rsidR="000E52A7" w:rsidRPr="0009623A">
          <w:rPr>
            <w:smallCaps w:val="0"/>
            <w:noProof/>
            <w:sz w:val="22"/>
            <w:szCs w:val="22"/>
            <w:lang w:eastAsia="es-ES"/>
          </w:rPr>
          <w:tab/>
        </w:r>
        <w:r w:rsidR="000E52A7" w:rsidRPr="000B00C7">
          <w:rPr>
            <w:rStyle w:val="Hipervnculo"/>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7B85BE8" w14:textId="77777777" w:rsidR="000E52A7" w:rsidRPr="0009623A" w:rsidRDefault="0028677C">
      <w:pPr>
        <w:pStyle w:val="TDC1"/>
        <w:tabs>
          <w:tab w:val="left" w:pos="480"/>
          <w:tab w:val="right" w:leader="dot" w:pos="9628"/>
        </w:tabs>
        <w:rPr>
          <w:b w:val="0"/>
          <w:bCs w:val="0"/>
          <w:caps w:val="0"/>
          <w:noProof/>
          <w:sz w:val="22"/>
          <w:szCs w:val="22"/>
          <w:lang w:eastAsia="es-ES"/>
        </w:rPr>
      </w:pPr>
      <w:hyperlink w:anchor="_Toc75630711" w:history="1">
        <w:r w:rsidR="000E52A7" w:rsidRPr="000B00C7">
          <w:rPr>
            <w:rStyle w:val="Hipervnculo"/>
            <w:rFonts w:cs="Book Antiqua"/>
            <w:noProof/>
          </w:rPr>
          <w:t>7.</w:t>
        </w:r>
        <w:r w:rsidR="000E52A7" w:rsidRPr="0009623A">
          <w:rPr>
            <w:b w:val="0"/>
            <w:bCs w:val="0"/>
            <w:caps w:val="0"/>
            <w:noProof/>
            <w:sz w:val="22"/>
            <w:szCs w:val="22"/>
            <w:lang w:eastAsia="es-ES"/>
          </w:rPr>
          <w:tab/>
        </w:r>
        <w:r w:rsidR="000E52A7" w:rsidRPr="000B00C7">
          <w:rPr>
            <w:rStyle w:val="Hipervnculo"/>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7559552F" w14:textId="77777777" w:rsidR="000E52A7" w:rsidRPr="0009623A" w:rsidRDefault="0028677C">
      <w:pPr>
        <w:pStyle w:val="TDC2"/>
        <w:tabs>
          <w:tab w:val="left" w:pos="960"/>
          <w:tab w:val="right" w:leader="dot" w:pos="9628"/>
        </w:tabs>
        <w:rPr>
          <w:smallCaps w:val="0"/>
          <w:noProof/>
          <w:sz w:val="22"/>
          <w:szCs w:val="22"/>
          <w:lang w:eastAsia="es-ES"/>
        </w:rPr>
      </w:pPr>
      <w:hyperlink w:anchor="_Toc75630712" w:history="1">
        <w:r w:rsidR="000E52A7" w:rsidRPr="000B00C7">
          <w:rPr>
            <w:rStyle w:val="Hipervnculo"/>
            <w:rFonts w:cs="Book Antiqua"/>
            <w:noProof/>
          </w:rPr>
          <w:t>7.1.</w:t>
        </w:r>
        <w:r w:rsidR="000E52A7" w:rsidRPr="0009623A">
          <w:rPr>
            <w:smallCaps w:val="0"/>
            <w:noProof/>
            <w:sz w:val="22"/>
            <w:szCs w:val="22"/>
            <w:lang w:eastAsia="es-ES"/>
          </w:rPr>
          <w:tab/>
        </w:r>
        <w:r w:rsidR="000E52A7" w:rsidRPr="000B00C7">
          <w:rPr>
            <w:rStyle w:val="Hipervnculo"/>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99BC115" w14:textId="77777777" w:rsidR="000E52A7" w:rsidRPr="0009623A" w:rsidRDefault="0028677C">
      <w:pPr>
        <w:pStyle w:val="TDC2"/>
        <w:tabs>
          <w:tab w:val="left" w:pos="960"/>
          <w:tab w:val="right" w:leader="dot" w:pos="9628"/>
        </w:tabs>
        <w:rPr>
          <w:smallCaps w:val="0"/>
          <w:noProof/>
          <w:sz w:val="22"/>
          <w:szCs w:val="22"/>
          <w:lang w:eastAsia="es-ES"/>
        </w:rPr>
      </w:pPr>
      <w:hyperlink w:anchor="_Toc75630713" w:history="1">
        <w:r w:rsidR="000E52A7" w:rsidRPr="000B00C7">
          <w:rPr>
            <w:rStyle w:val="Hipervnculo"/>
            <w:rFonts w:cs="Book Antiqua"/>
            <w:noProof/>
          </w:rPr>
          <w:t>7.2.</w:t>
        </w:r>
        <w:r w:rsidR="000E52A7" w:rsidRPr="0009623A">
          <w:rPr>
            <w:smallCaps w:val="0"/>
            <w:noProof/>
            <w:sz w:val="22"/>
            <w:szCs w:val="22"/>
            <w:lang w:eastAsia="es-ES"/>
          </w:rPr>
          <w:tab/>
        </w:r>
        <w:r w:rsidR="000E52A7" w:rsidRPr="000B00C7">
          <w:rPr>
            <w:rStyle w:val="Hipervnculo"/>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E6C12FF" w14:textId="77777777" w:rsidR="000E52A7" w:rsidRPr="0009623A" w:rsidRDefault="0028677C">
      <w:pPr>
        <w:pStyle w:val="TDC2"/>
        <w:tabs>
          <w:tab w:val="left" w:pos="960"/>
          <w:tab w:val="right" w:leader="dot" w:pos="9628"/>
        </w:tabs>
        <w:rPr>
          <w:smallCaps w:val="0"/>
          <w:noProof/>
          <w:sz w:val="22"/>
          <w:szCs w:val="22"/>
          <w:lang w:eastAsia="es-ES"/>
        </w:rPr>
      </w:pPr>
      <w:hyperlink w:anchor="_Toc75630714" w:history="1">
        <w:r w:rsidR="000E52A7" w:rsidRPr="000B00C7">
          <w:rPr>
            <w:rStyle w:val="Hipervnculo"/>
            <w:rFonts w:cs="Book Antiqua"/>
            <w:noProof/>
          </w:rPr>
          <w:t>7.3.</w:t>
        </w:r>
        <w:r w:rsidR="000E52A7" w:rsidRPr="0009623A">
          <w:rPr>
            <w:smallCaps w:val="0"/>
            <w:noProof/>
            <w:sz w:val="22"/>
            <w:szCs w:val="22"/>
            <w:lang w:eastAsia="es-ES"/>
          </w:rPr>
          <w:tab/>
        </w:r>
        <w:r w:rsidR="000E52A7" w:rsidRPr="000B00C7">
          <w:rPr>
            <w:rStyle w:val="Hipervnculo"/>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AFD2C06" w14:textId="77777777" w:rsidR="000E52A7" w:rsidRPr="0009623A" w:rsidRDefault="0028677C">
      <w:pPr>
        <w:pStyle w:val="TDC1"/>
        <w:tabs>
          <w:tab w:val="left" w:pos="480"/>
          <w:tab w:val="right" w:leader="dot" w:pos="9628"/>
        </w:tabs>
        <w:rPr>
          <w:b w:val="0"/>
          <w:bCs w:val="0"/>
          <w:caps w:val="0"/>
          <w:noProof/>
          <w:sz w:val="22"/>
          <w:szCs w:val="22"/>
          <w:lang w:eastAsia="es-ES"/>
        </w:rPr>
      </w:pPr>
      <w:hyperlink w:anchor="_Toc75630715" w:history="1">
        <w:r w:rsidR="000E52A7" w:rsidRPr="000B00C7">
          <w:rPr>
            <w:rStyle w:val="Hipervnculo"/>
            <w:rFonts w:cs="Book Antiqua"/>
            <w:noProof/>
          </w:rPr>
          <w:t>8.</w:t>
        </w:r>
        <w:r w:rsidR="000E52A7" w:rsidRPr="0009623A">
          <w:rPr>
            <w:b w:val="0"/>
            <w:bCs w:val="0"/>
            <w:caps w:val="0"/>
            <w:noProof/>
            <w:sz w:val="22"/>
            <w:szCs w:val="22"/>
            <w:lang w:eastAsia="es-ES"/>
          </w:rPr>
          <w:tab/>
        </w:r>
        <w:r w:rsidR="000E52A7" w:rsidRPr="000B00C7">
          <w:rPr>
            <w:rStyle w:val="Hipervnculo"/>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EF700D1" w14:textId="77777777" w:rsidR="000E52A7" w:rsidRPr="0009623A" w:rsidRDefault="0028677C">
      <w:pPr>
        <w:pStyle w:val="TDC2"/>
        <w:tabs>
          <w:tab w:val="left" w:pos="960"/>
          <w:tab w:val="right" w:leader="dot" w:pos="9628"/>
        </w:tabs>
        <w:rPr>
          <w:smallCaps w:val="0"/>
          <w:noProof/>
          <w:sz w:val="22"/>
          <w:szCs w:val="22"/>
          <w:lang w:eastAsia="es-ES"/>
        </w:rPr>
      </w:pPr>
      <w:hyperlink w:anchor="_Toc75630716" w:history="1">
        <w:r w:rsidR="000E52A7" w:rsidRPr="000B00C7">
          <w:rPr>
            <w:rStyle w:val="Hipervnculo"/>
            <w:rFonts w:cs="Book Antiqua"/>
            <w:noProof/>
          </w:rPr>
          <w:t>8.1.</w:t>
        </w:r>
        <w:r w:rsidR="000E52A7" w:rsidRPr="0009623A">
          <w:rPr>
            <w:smallCaps w:val="0"/>
            <w:noProof/>
            <w:sz w:val="22"/>
            <w:szCs w:val="22"/>
            <w:lang w:eastAsia="es-ES"/>
          </w:rPr>
          <w:tab/>
        </w:r>
        <w:r w:rsidR="000E52A7" w:rsidRPr="000B00C7">
          <w:rPr>
            <w:rStyle w:val="Hipervnculo"/>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26AB2637" w14:textId="77777777" w:rsidR="000E52A7" w:rsidRPr="0009623A" w:rsidRDefault="0028677C">
      <w:pPr>
        <w:pStyle w:val="TDC2"/>
        <w:tabs>
          <w:tab w:val="left" w:pos="960"/>
          <w:tab w:val="right" w:leader="dot" w:pos="9628"/>
        </w:tabs>
        <w:rPr>
          <w:smallCaps w:val="0"/>
          <w:noProof/>
          <w:sz w:val="22"/>
          <w:szCs w:val="22"/>
          <w:lang w:eastAsia="es-ES"/>
        </w:rPr>
      </w:pPr>
      <w:hyperlink w:anchor="_Toc75630717" w:history="1">
        <w:r w:rsidR="000E52A7" w:rsidRPr="000B00C7">
          <w:rPr>
            <w:rStyle w:val="Hipervnculo"/>
            <w:rFonts w:cs="Book Antiqua"/>
            <w:noProof/>
          </w:rPr>
          <w:t>8.2.</w:t>
        </w:r>
        <w:r w:rsidR="000E52A7" w:rsidRPr="0009623A">
          <w:rPr>
            <w:smallCaps w:val="0"/>
            <w:noProof/>
            <w:sz w:val="22"/>
            <w:szCs w:val="22"/>
            <w:lang w:eastAsia="es-ES"/>
          </w:rPr>
          <w:tab/>
        </w:r>
        <w:r w:rsidR="000E52A7" w:rsidRPr="000B00C7">
          <w:rPr>
            <w:rStyle w:val="Hipervnculo"/>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0BAD7634" w14:textId="77777777" w:rsidR="000E52A7" w:rsidRPr="0009623A" w:rsidRDefault="0028677C">
      <w:pPr>
        <w:pStyle w:val="TDC2"/>
        <w:tabs>
          <w:tab w:val="left" w:pos="960"/>
          <w:tab w:val="right" w:leader="dot" w:pos="9628"/>
        </w:tabs>
        <w:rPr>
          <w:smallCaps w:val="0"/>
          <w:noProof/>
          <w:sz w:val="22"/>
          <w:szCs w:val="22"/>
          <w:lang w:eastAsia="es-ES"/>
        </w:rPr>
      </w:pPr>
      <w:hyperlink w:anchor="_Toc75630718" w:history="1">
        <w:r w:rsidR="000E52A7" w:rsidRPr="000B00C7">
          <w:rPr>
            <w:rStyle w:val="Hipervnculo"/>
            <w:rFonts w:cs="Book Antiqua"/>
            <w:noProof/>
          </w:rPr>
          <w:t>8.3.</w:t>
        </w:r>
        <w:r w:rsidR="000E52A7" w:rsidRPr="0009623A">
          <w:rPr>
            <w:smallCaps w:val="0"/>
            <w:noProof/>
            <w:sz w:val="22"/>
            <w:szCs w:val="22"/>
            <w:lang w:eastAsia="es-ES"/>
          </w:rPr>
          <w:tab/>
        </w:r>
        <w:r w:rsidR="000E52A7" w:rsidRPr="000B00C7">
          <w:rPr>
            <w:rStyle w:val="Hipervnculo"/>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27BA6956" w14:textId="77777777" w:rsidR="000E52A7" w:rsidRPr="0009623A" w:rsidRDefault="0028677C">
      <w:pPr>
        <w:pStyle w:val="TDC1"/>
        <w:tabs>
          <w:tab w:val="left" w:pos="480"/>
          <w:tab w:val="right" w:leader="dot" w:pos="9628"/>
        </w:tabs>
        <w:rPr>
          <w:b w:val="0"/>
          <w:bCs w:val="0"/>
          <w:caps w:val="0"/>
          <w:noProof/>
          <w:sz w:val="22"/>
          <w:szCs w:val="22"/>
          <w:lang w:eastAsia="es-ES"/>
        </w:rPr>
      </w:pPr>
      <w:hyperlink w:anchor="_Toc75630719" w:history="1">
        <w:r w:rsidR="000E52A7" w:rsidRPr="000B00C7">
          <w:rPr>
            <w:rStyle w:val="Hipervnculo"/>
            <w:rFonts w:cs="Book Antiqua"/>
            <w:noProof/>
          </w:rPr>
          <w:t>9.</w:t>
        </w:r>
        <w:r w:rsidR="000E52A7" w:rsidRPr="0009623A">
          <w:rPr>
            <w:b w:val="0"/>
            <w:bCs w:val="0"/>
            <w:caps w:val="0"/>
            <w:noProof/>
            <w:sz w:val="22"/>
            <w:szCs w:val="22"/>
            <w:lang w:eastAsia="es-ES"/>
          </w:rPr>
          <w:tab/>
        </w:r>
        <w:r w:rsidR="000E52A7" w:rsidRPr="000B00C7">
          <w:rPr>
            <w:rStyle w:val="Hipervnculo"/>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43198531" w14:textId="77777777" w:rsidR="000E52A7" w:rsidRPr="0009623A" w:rsidRDefault="0028677C">
      <w:pPr>
        <w:pStyle w:val="TDC1"/>
        <w:tabs>
          <w:tab w:val="left" w:pos="480"/>
          <w:tab w:val="right" w:leader="dot" w:pos="9628"/>
        </w:tabs>
        <w:rPr>
          <w:b w:val="0"/>
          <w:bCs w:val="0"/>
          <w:caps w:val="0"/>
          <w:noProof/>
          <w:sz w:val="22"/>
          <w:szCs w:val="22"/>
          <w:lang w:eastAsia="es-ES"/>
        </w:rPr>
      </w:pPr>
      <w:hyperlink w:anchor="_Toc75630720" w:history="1">
        <w:r w:rsidR="000E52A7" w:rsidRPr="000B00C7">
          <w:rPr>
            <w:rStyle w:val="Hipervnculo"/>
            <w:rFonts w:cs="Book Antiqua"/>
            <w:noProof/>
          </w:rPr>
          <w:t>10.</w:t>
        </w:r>
        <w:r w:rsidR="000E52A7" w:rsidRPr="0009623A">
          <w:rPr>
            <w:b w:val="0"/>
            <w:bCs w:val="0"/>
            <w:caps w:val="0"/>
            <w:noProof/>
            <w:sz w:val="22"/>
            <w:szCs w:val="22"/>
            <w:lang w:eastAsia="es-ES"/>
          </w:rPr>
          <w:tab/>
        </w:r>
        <w:r w:rsidR="000E52A7" w:rsidRPr="000B00C7">
          <w:rPr>
            <w:rStyle w:val="Hipervnculo"/>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6E1CC04E" w14:textId="77777777" w:rsidR="000E52A7" w:rsidRPr="0009623A" w:rsidRDefault="0028677C">
      <w:pPr>
        <w:pStyle w:val="TDC2"/>
        <w:tabs>
          <w:tab w:val="left" w:pos="960"/>
          <w:tab w:val="right" w:leader="dot" w:pos="9628"/>
        </w:tabs>
        <w:rPr>
          <w:smallCaps w:val="0"/>
          <w:noProof/>
          <w:sz w:val="22"/>
          <w:szCs w:val="22"/>
          <w:lang w:eastAsia="es-ES"/>
        </w:rPr>
      </w:pPr>
      <w:hyperlink w:anchor="_Toc75630721" w:history="1">
        <w:r w:rsidR="000E52A7" w:rsidRPr="000B00C7">
          <w:rPr>
            <w:rStyle w:val="Hipervnculo"/>
            <w:rFonts w:cs="Book Antiqua"/>
            <w:noProof/>
          </w:rPr>
          <w:t>10.1.</w:t>
        </w:r>
        <w:r w:rsidR="000E52A7" w:rsidRPr="0009623A">
          <w:rPr>
            <w:smallCaps w:val="0"/>
            <w:noProof/>
            <w:sz w:val="22"/>
            <w:szCs w:val="22"/>
            <w:lang w:eastAsia="es-ES"/>
          </w:rPr>
          <w:tab/>
        </w:r>
        <w:r w:rsidR="000E52A7" w:rsidRPr="000B00C7">
          <w:rPr>
            <w:rStyle w:val="Hipervnculo"/>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4510CE5A" w14:textId="77777777" w:rsidR="000E52A7" w:rsidRPr="0009623A" w:rsidRDefault="0028677C">
      <w:pPr>
        <w:pStyle w:val="TDC2"/>
        <w:tabs>
          <w:tab w:val="left" w:pos="960"/>
          <w:tab w:val="right" w:leader="dot" w:pos="9628"/>
        </w:tabs>
        <w:rPr>
          <w:smallCaps w:val="0"/>
          <w:noProof/>
          <w:sz w:val="22"/>
          <w:szCs w:val="22"/>
          <w:lang w:eastAsia="es-ES"/>
        </w:rPr>
      </w:pPr>
      <w:hyperlink w:anchor="_Toc75630722" w:history="1">
        <w:r w:rsidR="000E52A7" w:rsidRPr="000B00C7">
          <w:rPr>
            <w:rStyle w:val="Hipervnculo"/>
            <w:rFonts w:cs="Book Antiqua"/>
            <w:noProof/>
          </w:rPr>
          <w:t>10.2.</w:t>
        </w:r>
        <w:r w:rsidR="000E52A7" w:rsidRPr="0009623A">
          <w:rPr>
            <w:smallCaps w:val="0"/>
            <w:noProof/>
            <w:sz w:val="22"/>
            <w:szCs w:val="22"/>
            <w:lang w:eastAsia="es-ES"/>
          </w:rPr>
          <w:tab/>
        </w:r>
        <w:r w:rsidR="000E52A7" w:rsidRPr="000B00C7">
          <w:rPr>
            <w:rStyle w:val="Hipervnculo"/>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A505459" w14:textId="77777777" w:rsidR="000E52A7" w:rsidRPr="0009623A" w:rsidRDefault="0028677C">
      <w:pPr>
        <w:pStyle w:val="TDC2"/>
        <w:tabs>
          <w:tab w:val="left" w:pos="960"/>
          <w:tab w:val="right" w:leader="dot" w:pos="9628"/>
        </w:tabs>
        <w:rPr>
          <w:smallCaps w:val="0"/>
          <w:noProof/>
          <w:sz w:val="22"/>
          <w:szCs w:val="22"/>
          <w:lang w:eastAsia="es-ES"/>
        </w:rPr>
      </w:pPr>
      <w:hyperlink w:anchor="_Toc75630723" w:history="1">
        <w:r w:rsidR="000E52A7" w:rsidRPr="000B00C7">
          <w:rPr>
            <w:rStyle w:val="Hipervnculo"/>
            <w:rFonts w:cs="Book Antiqua"/>
            <w:noProof/>
          </w:rPr>
          <w:t>10.3.</w:t>
        </w:r>
        <w:r w:rsidR="000E52A7" w:rsidRPr="0009623A">
          <w:rPr>
            <w:smallCaps w:val="0"/>
            <w:noProof/>
            <w:sz w:val="22"/>
            <w:szCs w:val="22"/>
            <w:lang w:eastAsia="es-ES"/>
          </w:rPr>
          <w:tab/>
        </w:r>
        <w:r w:rsidR="000E52A7" w:rsidRPr="000B00C7">
          <w:rPr>
            <w:rStyle w:val="Hipervnculo"/>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CA71C91" w14:textId="77777777" w:rsidR="000E52A7" w:rsidRPr="0009623A" w:rsidRDefault="0028677C">
      <w:pPr>
        <w:pStyle w:val="TDC2"/>
        <w:tabs>
          <w:tab w:val="left" w:pos="960"/>
          <w:tab w:val="right" w:leader="dot" w:pos="9628"/>
        </w:tabs>
        <w:rPr>
          <w:smallCaps w:val="0"/>
          <w:noProof/>
          <w:sz w:val="22"/>
          <w:szCs w:val="22"/>
          <w:lang w:eastAsia="es-ES"/>
        </w:rPr>
      </w:pPr>
      <w:hyperlink w:anchor="_Toc75630724" w:history="1">
        <w:r w:rsidR="000E52A7" w:rsidRPr="000B00C7">
          <w:rPr>
            <w:rStyle w:val="Hipervnculo"/>
            <w:rFonts w:cs="Book Antiqua"/>
            <w:noProof/>
          </w:rPr>
          <w:t>10.4.</w:t>
        </w:r>
        <w:r w:rsidR="000E52A7" w:rsidRPr="0009623A">
          <w:rPr>
            <w:smallCaps w:val="0"/>
            <w:noProof/>
            <w:sz w:val="22"/>
            <w:szCs w:val="22"/>
            <w:lang w:eastAsia="es-ES"/>
          </w:rPr>
          <w:tab/>
        </w:r>
        <w:r w:rsidR="000E52A7" w:rsidRPr="000B00C7">
          <w:rPr>
            <w:rStyle w:val="Hipervnculo"/>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0AF0B8F1" w14:textId="77777777" w:rsidR="000E52A7" w:rsidRPr="0009623A" w:rsidRDefault="0028677C">
      <w:pPr>
        <w:pStyle w:val="TDC1"/>
        <w:tabs>
          <w:tab w:val="left" w:pos="480"/>
          <w:tab w:val="right" w:leader="dot" w:pos="9628"/>
        </w:tabs>
        <w:rPr>
          <w:b w:val="0"/>
          <w:bCs w:val="0"/>
          <w:caps w:val="0"/>
          <w:noProof/>
          <w:sz w:val="22"/>
          <w:szCs w:val="22"/>
          <w:lang w:eastAsia="es-ES"/>
        </w:rPr>
      </w:pPr>
      <w:hyperlink w:anchor="_Toc75630725" w:history="1">
        <w:r w:rsidR="000E52A7" w:rsidRPr="000B00C7">
          <w:rPr>
            <w:rStyle w:val="Hipervnculo"/>
            <w:rFonts w:cs="Book Antiqua"/>
            <w:noProof/>
          </w:rPr>
          <w:t>11.</w:t>
        </w:r>
        <w:r w:rsidR="000E52A7" w:rsidRPr="0009623A">
          <w:rPr>
            <w:b w:val="0"/>
            <w:bCs w:val="0"/>
            <w:caps w:val="0"/>
            <w:noProof/>
            <w:sz w:val="22"/>
            <w:szCs w:val="22"/>
            <w:lang w:eastAsia="es-ES"/>
          </w:rPr>
          <w:tab/>
        </w:r>
        <w:r w:rsidR="000E52A7" w:rsidRPr="000B00C7">
          <w:rPr>
            <w:rStyle w:val="Hipervnculo"/>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5043CB0F" w14:textId="77777777" w:rsidR="007F1FAD" w:rsidRDefault="007F1FAD">
      <w:r>
        <w:rPr>
          <w:rFonts w:ascii="Calibri" w:hAnsi="Calibri"/>
          <w:b/>
          <w:bCs/>
          <w:caps/>
          <w:sz w:val="20"/>
          <w:szCs w:val="20"/>
        </w:rPr>
        <w:fldChar w:fldCharType="end"/>
      </w:r>
    </w:p>
    <w:p w14:paraId="07459315" w14:textId="77777777" w:rsidR="00547DD9" w:rsidRPr="00453783" w:rsidRDefault="00547DD9">
      <w:pPr>
        <w:rPr>
          <w:rFonts w:ascii="Calibri" w:hAnsi="Calibri" w:cs="Book Antiqua"/>
          <w:b/>
        </w:rPr>
      </w:pPr>
    </w:p>
    <w:p w14:paraId="6537F28F" w14:textId="77777777" w:rsidR="00547DD9" w:rsidRPr="00453783" w:rsidRDefault="00547DD9">
      <w:pPr>
        <w:pStyle w:val="Textoindependiente"/>
        <w:pageBreakBefore/>
        <w:rPr>
          <w:rFonts w:ascii="Calibri" w:hAnsi="Calibri"/>
        </w:rPr>
      </w:pPr>
    </w:p>
    <w:p w14:paraId="4CC9CAB4" w14:textId="77777777" w:rsidR="00547DD9" w:rsidRPr="00453783" w:rsidRDefault="00547DD9" w:rsidP="00663A4B">
      <w:pPr>
        <w:pStyle w:val="Ttulo1"/>
        <w:numPr>
          <w:ilvl w:val="0"/>
          <w:numId w:val="3"/>
        </w:numPr>
        <w:spacing w:before="0" w:after="0"/>
        <w:rPr>
          <w:rFonts w:ascii="Calibri" w:hAnsi="Calibri" w:cs="Book Antiqua"/>
          <w:sz w:val="24"/>
        </w:rPr>
      </w:pPr>
      <w:bookmarkStart w:id="0" w:name="_Toc384282994"/>
      <w:bookmarkStart w:id="1" w:name="_Toc7563069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68D74B49" w14:textId="77777777" w:rsidR="00547DD9" w:rsidRDefault="002A615E" w:rsidP="00663A4B">
      <w:pPr>
        <w:pStyle w:val="Ttulo2"/>
        <w:numPr>
          <w:ilvl w:val="1"/>
          <w:numId w:val="3"/>
        </w:numPr>
        <w:ind w:left="1418"/>
        <w:rPr>
          <w:rFonts w:ascii="Calibri" w:hAnsi="Calibri" w:cs="Book Antiqua"/>
          <w:i w:val="0"/>
          <w:sz w:val="24"/>
        </w:rPr>
      </w:pPr>
      <w:bookmarkStart w:id="2" w:name="_Toc75630697"/>
      <w:r>
        <w:rPr>
          <w:rFonts w:ascii="Calibri" w:hAnsi="Calibri" w:cs="Book Antiqua"/>
          <w:i w:val="0"/>
          <w:sz w:val="24"/>
        </w:rPr>
        <w:t>Propósito</w:t>
      </w:r>
      <w:bookmarkEnd w:id="2"/>
    </w:p>
    <w:p w14:paraId="4AC03D15" w14:textId="77777777" w:rsidR="00432109" w:rsidRDefault="00432109" w:rsidP="00E41F22">
      <w:pPr>
        <w:ind w:left="720"/>
        <w:jc w:val="both"/>
        <w:rPr>
          <w:rFonts w:ascii="Calibri" w:hAnsi="Calibri" w:cs="Book Antiqua"/>
          <w:i/>
          <w:color w:val="595959"/>
        </w:rPr>
      </w:pPr>
    </w:p>
    <w:p w14:paraId="212FA4F6" w14:textId="595FC974" w:rsidR="00547DD9" w:rsidRPr="00432109" w:rsidRDefault="002A615E" w:rsidP="00E41F22">
      <w:pPr>
        <w:ind w:left="720"/>
        <w:jc w:val="both"/>
        <w:rPr>
          <w:rFonts w:asciiTheme="minorHAnsi" w:hAnsiTheme="minorHAnsi" w:cstheme="minorHAnsi"/>
          <w:iCs/>
        </w:rPr>
      </w:pPr>
      <w:r w:rsidRPr="00432109">
        <w:rPr>
          <w:rFonts w:asciiTheme="minorHAnsi" w:hAnsiTheme="minorHAnsi" w:cstheme="minorHAnsi"/>
          <w:iCs/>
        </w:rPr>
        <w:t xml:space="preserve">El propósito de este documento es garantizar que los requerimientos y especificaciones funcionales definidas en el Proyecto </w:t>
      </w:r>
      <w:r w:rsidR="00432109" w:rsidRPr="00432109">
        <w:rPr>
          <w:rFonts w:asciiTheme="minorHAnsi" w:hAnsiTheme="minorHAnsi" w:cstheme="minorHAnsi"/>
          <w:iCs/>
        </w:rPr>
        <w:t>“</w:t>
      </w:r>
      <w:r w:rsidR="00432109" w:rsidRPr="00432109">
        <w:rPr>
          <w:rFonts w:asciiTheme="minorHAnsi" w:hAnsiTheme="minorHAnsi" w:cstheme="minorHAnsi"/>
          <w:b/>
          <w:iCs/>
        </w:rPr>
        <w:t>Organización de Partidos”</w:t>
      </w:r>
      <w:r w:rsidRPr="00432109">
        <w:rPr>
          <w:rFonts w:asciiTheme="minorHAnsi" w:hAnsiTheme="minorHAnsi" w:cstheme="minorHAnsi"/>
          <w:iCs/>
        </w:rPr>
        <w:t>, se encuentren desarrolladas y cumplan con la funcionalidad y estándares de calidad esperados, minimizando los incidentes al momento de realizar las pruebas de aceptación del usuario funcional</w:t>
      </w:r>
      <w:r w:rsidR="00432109" w:rsidRPr="00432109">
        <w:rPr>
          <w:rFonts w:asciiTheme="minorHAnsi" w:hAnsiTheme="minorHAnsi" w:cstheme="minorHAnsi"/>
          <w:iCs/>
        </w:rPr>
        <w:t xml:space="preserve"> otorgando así una mayor confiabilidad en el uso del software.</w:t>
      </w:r>
      <w:r w:rsidR="00547DD9" w:rsidRPr="00432109">
        <w:rPr>
          <w:rFonts w:asciiTheme="minorHAnsi" w:hAnsiTheme="minorHAnsi" w:cstheme="minorHAnsi"/>
          <w:iCs/>
        </w:rPr>
        <w:t xml:space="preserve"> </w:t>
      </w:r>
    </w:p>
    <w:p w14:paraId="024AAE2C" w14:textId="77777777" w:rsidR="00547DD9" w:rsidRPr="00453783" w:rsidRDefault="002A615E" w:rsidP="00663A4B">
      <w:pPr>
        <w:pStyle w:val="Ttulo2"/>
        <w:numPr>
          <w:ilvl w:val="1"/>
          <w:numId w:val="3"/>
        </w:numPr>
        <w:ind w:left="1418"/>
        <w:rPr>
          <w:rFonts w:ascii="Calibri" w:hAnsi="Calibri" w:cs="Book Antiqua"/>
          <w:i w:val="0"/>
          <w:sz w:val="24"/>
        </w:rPr>
      </w:pPr>
      <w:bookmarkStart w:id="3" w:name="_Toc75630698"/>
      <w:r>
        <w:rPr>
          <w:rFonts w:ascii="Calibri" w:hAnsi="Calibri" w:cs="Book Antiqua"/>
          <w:i w:val="0"/>
          <w:sz w:val="24"/>
        </w:rPr>
        <w:t>Objetivos</w:t>
      </w:r>
      <w:bookmarkEnd w:id="3"/>
    </w:p>
    <w:p w14:paraId="70DF9E56" w14:textId="77777777" w:rsidR="002A615E" w:rsidRDefault="002A615E" w:rsidP="001905F6">
      <w:pPr>
        <w:ind w:left="720"/>
        <w:jc w:val="both"/>
        <w:rPr>
          <w:rFonts w:ascii="Calibri" w:hAnsi="Calibri" w:cs="Book Antiqua"/>
          <w:i/>
          <w:color w:val="0000FF"/>
        </w:rPr>
      </w:pPr>
    </w:p>
    <w:p w14:paraId="679A4ABF" w14:textId="77777777"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Establecer casos y condiciones de prueba basados en las especificaciones funcionales, que al ejecutarse simulen un ambiente de producción.</w:t>
      </w:r>
    </w:p>
    <w:p w14:paraId="59AC3E63" w14:textId="7A86FB24"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 xml:space="preserve">Identificar </w:t>
      </w:r>
      <w:r w:rsidR="00432109" w:rsidRPr="00432109">
        <w:rPr>
          <w:rFonts w:asciiTheme="minorHAnsi" w:hAnsiTheme="minorHAnsi" w:cstheme="minorHAnsi"/>
          <w:iCs/>
        </w:rPr>
        <w:t>posibles inconvenientes</w:t>
      </w:r>
      <w:r w:rsidRPr="00432109">
        <w:rPr>
          <w:rFonts w:asciiTheme="minorHAnsi" w:hAnsiTheme="minorHAnsi" w:cstheme="minorHAnsi"/>
          <w:iCs/>
        </w:rPr>
        <w:t xml:space="preserve"> al ejecutar los distintos casos de prueba.</w:t>
      </w:r>
    </w:p>
    <w:p w14:paraId="4E9BE8D9" w14:textId="6BF49CD7" w:rsidR="002A615E" w:rsidRPr="00432109" w:rsidRDefault="00432109"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Tomar en consideración la efectividad de los distintos casos de prueba</w:t>
      </w:r>
      <w:r w:rsidR="002A615E" w:rsidRPr="00432109">
        <w:rPr>
          <w:rFonts w:asciiTheme="minorHAnsi" w:hAnsiTheme="minorHAnsi" w:cstheme="minorHAnsi"/>
          <w:iCs/>
        </w:rPr>
        <w:t>.</w:t>
      </w:r>
    </w:p>
    <w:p w14:paraId="316A9D31" w14:textId="77777777"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Determinar las diferencias existentes entre las especificaciones funcionales o requerimientos y el desarrollo del producto.</w:t>
      </w:r>
    </w:p>
    <w:p w14:paraId="77A073C2" w14:textId="77777777"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Validar y comprobar la calidad del producto a ser entregado, con base a los estándares definidos.</w:t>
      </w:r>
    </w:p>
    <w:p w14:paraId="44E871BC" w14:textId="77777777" w:rsidR="00A15912" w:rsidRPr="0009623A" w:rsidRDefault="00A15912" w:rsidP="00A15912">
      <w:pPr>
        <w:pStyle w:val="Prrafodelista"/>
        <w:spacing w:line="276" w:lineRule="auto"/>
        <w:jc w:val="both"/>
        <w:rPr>
          <w:rFonts w:ascii="Calibri Light" w:hAnsi="Calibri Light" w:cs="Calibri Light"/>
          <w:i/>
          <w:color w:val="0000FF"/>
        </w:rPr>
      </w:pPr>
    </w:p>
    <w:p w14:paraId="002442FB" w14:textId="77777777" w:rsidR="00A15912" w:rsidRPr="00453783" w:rsidRDefault="00A15912" w:rsidP="00A15912">
      <w:pPr>
        <w:pStyle w:val="Ttulo1"/>
        <w:numPr>
          <w:ilvl w:val="0"/>
          <w:numId w:val="3"/>
        </w:numPr>
        <w:spacing w:before="0" w:after="0"/>
        <w:rPr>
          <w:rFonts w:ascii="Calibri" w:hAnsi="Calibri" w:cs="Book Antiqua"/>
          <w:sz w:val="28"/>
        </w:rPr>
      </w:pPr>
      <w:bookmarkStart w:id="4" w:name="_Toc75630699"/>
      <w:r>
        <w:rPr>
          <w:rFonts w:ascii="Calibri" w:hAnsi="Calibri" w:cs="Book Antiqua"/>
          <w:sz w:val="28"/>
        </w:rPr>
        <w:t>Alcance</w:t>
      </w:r>
      <w:bookmarkEnd w:id="4"/>
      <w:r w:rsidRPr="00453783">
        <w:rPr>
          <w:rFonts w:ascii="Calibri" w:hAnsi="Calibri" w:cs="Book Antiqua"/>
          <w:sz w:val="28"/>
        </w:rPr>
        <w:t xml:space="preserve"> </w:t>
      </w:r>
    </w:p>
    <w:p w14:paraId="761648B8" w14:textId="77777777" w:rsidR="00547DD9" w:rsidRDefault="002A615E" w:rsidP="00663A4B">
      <w:pPr>
        <w:pStyle w:val="Ttulo2"/>
        <w:numPr>
          <w:ilvl w:val="1"/>
          <w:numId w:val="3"/>
        </w:numPr>
        <w:ind w:left="1418"/>
        <w:rPr>
          <w:rFonts w:ascii="Calibri" w:hAnsi="Calibri" w:cs="Book Antiqua"/>
          <w:i w:val="0"/>
          <w:sz w:val="24"/>
        </w:rPr>
      </w:pPr>
      <w:bookmarkStart w:id="5" w:name="_Toc75630700"/>
      <w:r>
        <w:rPr>
          <w:rFonts w:ascii="Calibri" w:hAnsi="Calibri" w:cs="Book Antiqua"/>
          <w:i w:val="0"/>
          <w:sz w:val="24"/>
        </w:rPr>
        <w:t>Alcance</w:t>
      </w:r>
      <w:r w:rsidR="00A15912">
        <w:rPr>
          <w:rFonts w:ascii="Calibri" w:hAnsi="Calibri" w:cs="Book Antiqua"/>
          <w:i w:val="0"/>
          <w:sz w:val="24"/>
        </w:rPr>
        <w:t xml:space="preserve"> de pruebas</w:t>
      </w:r>
      <w:bookmarkEnd w:id="5"/>
    </w:p>
    <w:p w14:paraId="738610EB" w14:textId="77777777"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140"/>
      </w:tblGrid>
      <w:tr w:rsidR="002A615E" w:rsidRPr="00BF7A4D" w14:paraId="3E3B46F1" w14:textId="77777777" w:rsidTr="0009623A">
        <w:tc>
          <w:tcPr>
            <w:tcW w:w="5538" w:type="dxa"/>
            <w:shd w:val="clear" w:color="auto" w:fill="BFBFBF"/>
          </w:tcPr>
          <w:p w14:paraId="6E753986"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6885DF60"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2A615E" w:rsidRPr="00BF7A4D" w14:paraId="58881CEF" w14:textId="77777777" w:rsidTr="0009623A">
        <w:tc>
          <w:tcPr>
            <w:tcW w:w="5538" w:type="dxa"/>
            <w:shd w:val="clear" w:color="auto" w:fill="auto"/>
          </w:tcPr>
          <w:p w14:paraId="213B2605"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14:paraId="50F5708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03614339" w14:textId="77777777" w:rsidTr="0009623A">
        <w:tc>
          <w:tcPr>
            <w:tcW w:w="5538" w:type="dxa"/>
            <w:shd w:val="clear" w:color="auto" w:fill="auto"/>
          </w:tcPr>
          <w:p w14:paraId="50395761"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343B7330"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2F12EA19" w14:textId="77777777" w:rsidTr="0009623A">
        <w:tc>
          <w:tcPr>
            <w:tcW w:w="5538" w:type="dxa"/>
            <w:shd w:val="clear" w:color="auto" w:fill="auto"/>
          </w:tcPr>
          <w:p w14:paraId="529CBCC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65804BD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752F9F52" w14:textId="77777777" w:rsidTr="0009623A">
        <w:tc>
          <w:tcPr>
            <w:tcW w:w="5538" w:type="dxa"/>
            <w:shd w:val="clear" w:color="auto" w:fill="auto"/>
          </w:tcPr>
          <w:p w14:paraId="3A6FFEB2"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55DBC577" w14:textId="03D1E0A6"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C8268" w14:textId="77777777" w:rsidTr="0009623A">
        <w:tc>
          <w:tcPr>
            <w:tcW w:w="5538" w:type="dxa"/>
            <w:shd w:val="clear" w:color="auto" w:fill="auto"/>
          </w:tcPr>
          <w:p w14:paraId="020691E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7C5AC6C2"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16B8B360" w14:textId="77777777" w:rsidTr="0009623A">
        <w:tc>
          <w:tcPr>
            <w:tcW w:w="5538" w:type="dxa"/>
            <w:shd w:val="clear" w:color="auto" w:fill="auto"/>
          </w:tcPr>
          <w:p w14:paraId="7C8141E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45F8320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355B7F20" w14:textId="77777777" w:rsidTr="0009623A">
        <w:tc>
          <w:tcPr>
            <w:tcW w:w="5538" w:type="dxa"/>
            <w:shd w:val="clear" w:color="auto" w:fill="auto"/>
          </w:tcPr>
          <w:p w14:paraId="2894902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4E06AF1E"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76AAA073" w14:textId="77777777" w:rsidTr="0009623A">
        <w:tc>
          <w:tcPr>
            <w:tcW w:w="5538" w:type="dxa"/>
            <w:shd w:val="clear" w:color="auto" w:fill="auto"/>
          </w:tcPr>
          <w:p w14:paraId="2EA27D73"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1A09B756"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62BC6917" w14:textId="77777777" w:rsidTr="0009623A">
        <w:tc>
          <w:tcPr>
            <w:tcW w:w="5538" w:type="dxa"/>
            <w:shd w:val="clear" w:color="auto" w:fill="auto"/>
          </w:tcPr>
          <w:p w14:paraId="799D44B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749A711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5CE3D" w14:textId="77777777" w:rsidTr="0009623A">
        <w:tc>
          <w:tcPr>
            <w:tcW w:w="5538" w:type="dxa"/>
            <w:shd w:val="clear" w:color="auto" w:fill="auto"/>
          </w:tcPr>
          <w:p w14:paraId="3A0DBE2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75FA64D4" w14:textId="025A9DBD"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Si</w:t>
            </w:r>
          </w:p>
        </w:tc>
      </w:tr>
    </w:tbl>
    <w:p w14:paraId="637805D2" w14:textId="77777777" w:rsidR="002A615E" w:rsidRDefault="002A615E" w:rsidP="001905F6">
      <w:pPr>
        <w:ind w:left="720"/>
        <w:jc w:val="both"/>
        <w:rPr>
          <w:rFonts w:ascii="Calibri" w:hAnsi="Calibri" w:cs="Book Antiqua"/>
          <w:i/>
          <w:color w:val="0000FF"/>
        </w:rPr>
      </w:pPr>
    </w:p>
    <w:p w14:paraId="2AAEC53F" w14:textId="77777777" w:rsidR="002A615E" w:rsidRPr="0009623A" w:rsidRDefault="002A615E" w:rsidP="002A615E">
      <w:pPr>
        <w:spacing w:line="276" w:lineRule="auto"/>
        <w:ind w:left="993"/>
        <w:jc w:val="both"/>
        <w:rPr>
          <w:rFonts w:ascii="Calibri Light" w:hAnsi="Calibri Light" w:cs="Calibri Light"/>
          <w:i/>
          <w:color w:val="0000FF"/>
        </w:rPr>
      </w:pPr>
      <w:r w:rsidRPr="0009623A">
        <w:rPr>
          <w:rFonts w:ascii="Calibri Light" w:hAnsi="Calibri Light" w:cs="Calibri Light"/>
          <w:i/>
          <w:color w:val="0000FF"/>
        </w:rPr>
        <w:t xml:space="preserve">Se deben detallar adicionalmente los elementos que se han identificados como objetivo de las pruebas, como, por ejemplo: </w:t>
      </w:r>
    </w:p>
    <w:p w14:paraId="463F29E8" w14:textId="77777777" w:rsidR="002A615E" w:rsidRPr="0009623A" w:rsidRDefault="002A615E" w:rsidP="002A615E">
      <w:pPr>
        <w:spacing w:line="276" w:lineRule="auto"/>
        <w:ind w:left="720"/>
        <w:jc w:val="both"/>
        <w:rPr>
          <w:rFonts w:ascii="Calibri Light" w:hAnsi="Calibri Light" w:cs="Calibri Light"/>
          <w:i/>
          <w:color w:val="0070C0"/>
          <w:sz w:val="22"/>
          <w:szCs w:val="22"/>
        </w:rPr>
      </w:pPr>
    </w:p>
    <w:p w14:paraId="7D19E584" w14:textId="77777777" w:rsidR="002A615E" w:rsidRPr="007E2BE3" w:rsidRDefault="002A615E" w:rsidP="0009623A">
      <w:pPr>
        <w:numPr>
          <w:ilvl w:val="0"/>
          <w:numId w:val="5"/>
        </w:numPr>
        <w:jc w:val="both"/>
        <w:rPr>
          <w:rFonts w:ascii="Calibri" w:hAnsi="Calibri" w:cs="Book Antiqua"/>
          <w:i/>
          <w:color w:val="0000FF"/>
        </w:rPr>
      </w:pPr>
      <w:r w:rsidRPr="007E2BE3">
        <w:rPr>
          <w:rFonts w:ascii="Calibri" w:hAnsi="Calibri" w:cs="Book Antiqua"/>
          <w:i/>
          <w:color w:val="0000FF"/>
        </w:rPr>
        <w:t>Módulo</w:t>
      </w:r>
    </w:p>
    <w:p w14:paraId="7A7B94A4" w14:textId="77777777" w:rsidR="002A615E" w:rsidRPr="007E2BE3" w:rsidRDefault="002A615E" w:rsidP="0009623A">
      <w:pPr>
        <w:numPr>
          <w:ilvl w:val="0"/>
          <w:numId w:val="5"/>
        </w:numPr>
        <w:jc w:val="both"/>
        <w:rPr>
          <w:rFonts w:ascii="Calibri" w:hAnsi="Calibri" w:cs="Book Antiqua"/>
          <w:i/>
          <w:color w:val="0000FF"/>
        </w:rPr>
      </w:pPr>
      <w:r w:rsidRPr="007E2BE3">
        <w:rPr>
          <w:rFonts w:ascii="Calibri" w:hAnsi="Calibri" w:cs="Book Antiqua"/>
          <w:i/>
          <w:color w:val="0000FF"/>
        </w:rPr>
        <w:lastRenderedPageBreak/>
        <w:t>Parametrización.</w:t>
      </w:r>
    </w:p>
    <w:p w14:paraId="6A069E51" w14:textId="77777777" w:rsidR="002A615E" w:rsidRPr="007E2BE3" w:rsidRDefault="002A615E" w:rsidP="0009623A">
      <w:pPr>
        <w:numPr>
          <w:ilvl w:val="0"/>
          <w:numId w:val="5"/>
        </w:numPr>
        <w:jc w:val="both"/>
        <w:rPr>
          <w:rFonts w:ascii="Calibri" w:hAnsi="Calibri" w:cs="Book Antiqua"/>
          <w:i/>
          <w:color w:val="0000FF"/>
        </w:rPr>
      </w:pPr>
      <w:r w:rsidRPr="007E2BE3">
        <w:rPr>
          <w:rFonts w:ascii="Calibri" w:hAnsi="Calibri" w:cs="Book Antiqua"/>
          <w:i/>
          <w:color w:val="0000FF"/>
        </w:rPr>
        <w:t xml:space="preserve">Verificación del formato y contenido de los reportes </w:t>
      </w:r>
    </w:p>
    <w:p w14:paraId="6065126D" w14:textId="77777777" w:rsidR="002A615E" w:rsidRPr="007E2BE3" w:rsidRDefault="002A615E" w:rsidP="0009623A">
      <w:pPr>
        <w:numPr>
          <w:ilvl w:val="0"/>
          <w:numId w:val="5"/>
        </w:numPr>
        <w:jc w:val="both"/>
        <w:rPr>
          <w:rFonts w:ascii="Calibri" w:hAnsi="Calibri" w:cs="Book Antiqua"/>
          <w:i/>
          <w:color w:val="0000FF"/>
        </w:rPr>
      </w:pPr>
      <w:r w:rsidRPr="007E2BE3">
        <w:rPr>
          <w:rFonts w:ascii="Calibri" w:hAnsi="Calibri" w:cs="Book Antiqua"/>
          <w:i/>
          <w:color w:val="0000FF"/>
        </w:rPr>
        <w:t xml:space="preserve">Contabilización </w:t>
      </w:r>
    </w:p>
    <w:p w14:paraId="462C1C79" w14:textId="77777777" w:rsidR="002A615E" w:rsidRPr="007E2BE3" w:rsidRDefault="002A615E" w:rsidP="0009623A">
      <w:pPr>
        <w:numPr>
          <w:ilvl w:val="0"/>
          <w:numId w:val="5"/>
        </w:numPr>
        <w:jc w:val="both"/>
        <w:rPr>
          <w:rFonts w:ascii="Calibri" w:hAnsi="Calibri" w:cs="Book Antiqua"/>
          <w:i/>
          <w:color w:val="0000FF"/>
        </w:rPr>
      </w:pPr>
      <w:r w:rsidRPr="007E2BE3">
        <w:rPr>
          <w:rFonts w:ascii="Calibri" w:hAnsi="Calibri" w:cs="Book Antiqua"/>
          <w:i/>
          <w:color w:val="0000FF"/>
        </w:rPr>
        <w:t>Otras.</w:t>
      </w:r>
    </w:p>
    <w:p w14:paraId="690A8083" w14:textId="77777777" w:rsidR="00547DD9" w:rsidRPr="00453783" w:rsidRDefault="007E2BE3" w:rsidP="00663A4B">
      <w:pPr>
        <w:pStyle w:val="Ttulo2"/>
        <w:numPr>
          <w:ilvl w:val="1"/>
          <w:numId w:val="3"/>
        </w:numPr>
        <w:ind w:left="1418"/>
        <w:rPr>
          <w:rFonts w:ascii="Calibri" w:hAnsi="Calibri" w:cs="Book Antiqua"/>
          <w:i w:val="0"/>
          <w:sz w:val="24"/>
        </w:rPr>
      </w:pPr>
      <w:bookmarkStart w:id="6" w:name="_Toc75630701"/>
      <w:r>
        <w:rPr>
          <w:rFonts w:ascii="Calibri" w:hAnsi="Calibri" w:cs="Book Antiqua"/>
          <w:i w:val="0"/>
          <w:sz w:val="24"/>
        </w:rPr>
        <w:t>Limitaciones</w:t>
      </w:r>
      <w:bookmarkEnd w:id="6"/>
    </w:p>
    <w:p w14:paraId="3B7B4B86" w14:textId="77777777" w:rsidR="00806C7C" w:rsidRDefault="00806C7C" w:rsidP="00806C7C">
      <w:pPr>
        <w:pStyle w:val="Ttulo1"/>
        <w:spacing w:before="0" w:after="0"/>
        <w:ind w:left="720"/>
        <w:rPr>
          <w:rFonts w:ascii="Calibri" w:hAnsi="Calibri" w:cs="Book Antiqua"/>
          <w:b w:val="0"/>
          <w:bCs w:val="0"/>
          <w:i/>
          <w:color w:val="0000FF"/>
          <w:kern w:val="0"/>
          <w:sz w:val="24"/>
          <w:szCs w:val="24"/>
        </w:rPr>
      </w:pPr>
      <w:bookmarkStart w:id="7" w:name="_Toc384282999"/>
    </w:p>
    <w:p w14:paraId="2C1403C7" w14:textId="6A717C69" w:rsidR="006B1136" w:rsidRPr="006B1136" w:rsidRDefault="006B1136" w:rsidP="006B1136">
      <w:pPr>
        <w:numPr>
          <w:ilvl w:val="0"/>
          <w:numId w:val="5"/>
        </w:numPr>
        <w:jc w:val="both"/>
        <w:rPr>
          <w:rFonts w:ascii="Calibri" w:hAnsi="Calibri" w:cs="Book Antiqua"/>
          <w:i/>
          <w:color w:val="000000" w:themeColor="text1"/>
        </w:rPr>
      </w:pPr>
      <w:r w:rsidRPr="006B1136">
        <w:rPr>
          <w:rFonts w:ascii="Calibri" w:hAnsi="Calibri" w:cs="Book Antiqua"/>
          <w:i/>
          <w:color w:val="000000" w:themeColor="text1"/>
        </w:rPr>
        <w:t>No se realizarán pruebas de validaciones en módulo contrato.</w:t>
      </w:r>
    </w:p>
    <w:p w14:paraId="3A0FF5F2" w14:textId="77777777" w:rsidR="00857C2C" w:rsidRPr="00A008C8" w:rsidRDefault="00857C2C" w:rsidP="00857C2C">
      <w:pPr>
        <w:rPr>
          <w:rFonts w:ascii="Calibri" w:hAnsi="Calibri"/>
        </w:rPr>
      </w:pPr>
    </w:p>
    <w:p w14:paraId="61829076" w14:textId="31F9ECB8" w:rsidR="00A15912" w:rsidRDefault="00A15912" w:rsidP="006B1136">
      <w:pPr>
        <w:pStyle w:val="Ttulo1"/>
        <w:numPr>
          <w:ilvl w:val="0"/>
          <w:numId w:val="3"/>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5BFB2084" w14:textId="77777777" w:rsidR="006B1136" w:rsidRPr="006B1136" w:rsidRDefault="006B1136" w:rsidP="006B1136"/>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7865"/>
      </w:tblGrid>
      <w:tr w:rsidR="00A15912" w:rsidRPr="00BF7A4D" w14:paraId="7CC33645" w14:textId="77777777" w:rsidTr="0009623A">
        <w:trPr>
          <w:trHeight w:val="267"/>
        </w:trPr>
        <w:tc>
          <w:tcPr>
            <w:tcW w:w="654" w:type="pct"/>
            <w:shd w:val="clear" w:color="auto" w:fill="BFBFBF"/>
          </w:tcPr>
          <w:p w14:paraId="64121D5F"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3B5B6D96"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A15912" w:rsidRPr="00BF7A4D" w14:paraId="2BA226A1" w14:textId="77777777" w:rsidTr="00A15912">
        <w:trPr>
          <w:trHeight w:val="245"/>
        </w:trPr>
        <w:tc>
          <w:tcPr>
            <w:tcW w:w="654" w:type="pct"/>
          </w:tcPr>
          <w:p w14:paraId="17AD93B2" w14:textId="6A3E764F"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C</w:t>
            </w:r>
          </w:p>
        </w:tc>
        <w:tc>
          <w:tcPr>
            <w:tcW w:w="4346" w:type="pct"/>
          </w:tcPr>
          <w:p w14:paraId="0DE4B5B7" w14:textId="6B64C1D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contrato del software.</w:t>
            </w:r>
          </w:p>
        </w:tc>
      </w:tr>
      <w:tr w:rsidR="00A15912" w:rsidRPr="00BF7A4D" w14:paraId="66204FF1" w14:textId="77777777" w:rsidTr="00A15912">
        <w:trPr>
          <w:trHeight w:val="267"/>
        </w:trPr>
        <w:tc>
          <w:tcPr>
            <w:tcW w:w="654" w:type="pct"/>
          </w:tcPr>
          <w:p w14:paraId="2DBF0D7D" w14:textId="5413993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 U. B. D</w:t>
            </w:r>
          </w:p>
        </w:tc>
        <w:tc>
          <w:tcPr>
            <w:tcW w:w="4346" w:type="pct"/>
          </w:tcPr>
          <w:p w14:paraId="6B62F1B3" w14:textId="5FFB10B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Registro de usuarios en la base de datos</w:t>
            </w:r>
          </w:p>
        </w:tc>
      </w:tr>
      <w:tr w:rsidR="00A15912" w:rsidRPr="00BF7A4D" w14:paraId="02F2C34E" w14:textId="77777777" w:rsidTr="00A15912">
        <w:trPr>
          <w:trHeight w:val="245"/>
        </w:trPr>
        <w:tc>
          <w:tcPr>
            <w:tcW w:w="654" w:type="pct"/>
          </w:tcPr>
          <w:p w14:paraId="680A4E5D" w14:textId="0EE8A407"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A. N</w:t>
            </w:r>
          </w:p>
        </w:tc>
        <w:tc>
          <w:tcPr>
            <w:tcW w:w="4346" w:type="pct"/>
          </w:tcPr>
          <w:p w14:paraId="19219836" w14:textId="3B4F980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acta de nacimiento</w:t>
            </w:r>
          </w:p>
        </w:tc>
      </w:tr>
    </w:tbl>
    <w:p w14:paraId="296FEF7D" w14:textId="77777777" w:rsidR="00A15912" w:rsidRDefault="00A15912" w:rsidP="00A15912"/>
    <w:p w14:paraId="52A684BC" w14:textId="77777777" w:rsidR="00A15912" w:rsidRPr="00A15912" w:rsidRDefault="00A15912" w:rsidP="00A15912">
      <w:pPr>
        <w:pStyle w:val="Ttulo1"/>
        <w:numPr>
          <w:ilvl w:val="0"/>
          <w:numId w:val="3"/>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7194DBDC"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A15912" w:rsidRPr="00BF7A4D" w14:paraId="72F0C265" w14:textId="77777777" w:rsidTr="00A15912">
        <w:trPr>
          <w:trHeight w:val="267"/>
          <w:jc w:val="center"/>
        </w:trPr>
        <w:tc>
          <w:tcPr>
            <w:tcW w:w="5000" w:type="pct"/>
            <w:shd w:val="clear" w:color="auto" w:fill="D5DCE4"/>
          </w:tcPr>
          <w:p w14:paraId="3E7ABFBD"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A15912" w:rsidRPr="00BF7A4D" w14:paraId="71975B09" w14:textId="77777777" w:rsidTr="00A15912">
        <w:trPr>
          <w:trHeight w:val="245"/>
          <w:jc w:val="center"/>
        </w:trPr>
        <w:tc>
          <w:tcPr>
            <w:tcW w:w="5000" w:type="pct"/>
          </w:tcPr>
          <w:p w14:paraId="42DF9A32"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Documentos de caso de uso</w:t>
            </w:r>
          </w:p>
        </w:tc>
      </w:tr>
      <w:tr w:rsidR="00A15912" w:rsidRPr="00BF7A4D" w14:paraId="0B1782D6" w14:textId="77777777" w:rsidTr="00A15912">
        <w:trPr>
          <w:trHeight w:val="267"/>
          <w:jc w:val="center"/>
        </w:trPr>
        <w:tc>
          <w:tcPr>
            <w:tcW w:w="5000" w:type="pct"/>
          </w:tcPr>
          <w:p w14:paraId="21572909"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Especificación de requisitos</w:t>
            </w:r>
          </w:p>
        </w:tc>
      </w:tr>
      <w:tr w:rsidR="00A15912" w:rsidRPr="00BF7A4D" w14:paraId="769D0D3C" w14:textId="77777777" w:rsidTr="00A15912">
        <w:trPr>
          <w:trHeight w:val="245"/>
          <w:jc w:val="center"/>
        </w:trPr>
        <w:tc>
          <w:tcPr>
            <w:tcW w:w="5000" w:type="pct"/>
          </w:tcPr>
          <w:p w14:paraId="54CD245A"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1231BE67" w14:textId="77777777" w:rsidTr="00A15912">
        <w:trPr>
          <w:trHeight w:val="245"/>
          <w:jc w:val="center"/>
        </w:trPr>
        <w:tc>
          <w:tcPr>
            <w:tcW w:w="5000" w:type="pct"/>
          </w:tcPr>
          <w:p w14:paraId="36FEB5B0" w14:textId="77777777" w:rsidR="00A15912" w:rsidRPr="00BF7A4D" w:rsidRDefault="00A15912" w:rsidP="00A15912">
            <w:pPr>
              <w:spacing w:line="276" w:lineRule="auto"/>
              <w:jc w:val="both"/>
              <w:rPr>
                <w:rFonts w:ascii="Arial" w:hAnsi="Arial" w:cs="Arial"/>
                <w:sz w:val="22"/>
                <w:szCs w:val="22"/>
                <w:lang w:val="es-ES_tradnl"/>
              </w:rPr>
            </w:pPr>
          </w:p>
        </w:tc>
      </w:tr>
    </w:tbl>
    <w:p w14:paraId="30D7AA69" w14:textId="77777777" w:rsidR="00A15912" w:rsidRDefault="00A15912" w:rsidP="00A15912"/>
    <w:p w14:paraId="7196D064" w14:textId="77777777" w:rsidR="00A15912" w:rsidRDefault="00A15912" w:rsidP="00A15912">
      <w:r>
        <w:br w:type="page"/>
      </w:r>
    </w:p>
    <w:p w14:paraId="0C4E9DE7" w14:textId="77777777" w:rsidR="00A15912" w:rsidRDefault="00A15912" w:rsidP="00A15912">
      <w:pPr>
        <w:pStyle w:val="Ttulo1"/>
        <w:numPr>
          <w:ilvl w:val="0"/>
          <w:numId w:val="3"/>
        </w:numPr>
        <w:spacing w:before="0" w:after="0"/>
        <w:rPr>
          <w:rFonts w:ascii="Calibri" w:hAnsi="Calibri" w:cs="Book Antiqua"/>
          <w:sz w:val="28"/>
        </w:rPr>
      </w:pPr>
      <w:bookmarkStart w:id="11" w:name="_Toc461691020"/>
      <w:bookmarkStart w:id="12" w:name="_Toc75630704"/>
      <w:r w:rsidRPr="00A15912">
        <w:rPr>
          <w:rFonts w:ascii="Calibri" w:hAnsi="Calibri" w:cs="Book Antiqua"/>
          <w:sz w:val="28"/>
        </w:rPr>
        <w:lastRenderedPageBreak/>
        <w:t>Estrategia de pruebas</w:t>
      </w:r>
      <w:bookmarkEnd w:id="11"/>
      <w:bookmarkEnd w:id="12"/>
    </w:p>
    <w:p w14:paraId="6EC2D981" w14:textId="77777777" w:rsidR="00A15912" w:rsidRPr="00A15912" w:rsidRDefault="00A15912" w:rsidP="00A15912">
      <w:pPr>
        <w:spacing w:line="276" w:lineRule="auto"/>
        <w:ind w:left="426"/>
        <w:jc w:val="both"/>
        <w:rPr>
          <w:i/>
          <w:color w:val="0000FF"/>
        </w:rPr>
      </w:pPr>
      <w:r>
        <w:rPr>
          <w:i/>
          <w:color w:val="0000FF"/>
        </w:rPr>
        <w:t>&lt;</w:t>
      </w:r>
      <w:r w:rsidRPr="00A15912">
        <w:rPr>
          <w:i/>
          <w:color w:val="0000FF"/>
        </w:rPr>
        <w:t xml:space="preserve">Explicar en detalle cada tipo de prueba identificado en el alcance. Y el uso de algún tipo de herramienta de apoyo.  Ejemplo: </w:t>
      </w:r>
      <w:proofErr w:type="spellStart"/>
      <w:r w:rsidRPr="00A15912">
        <w:rPr>
          <w:i/>
          <w:color w:val="0000FF"/>
        </w:rPr>
        <w:t>Rational</w:t>
      </w:r>
      <w:proofErr w:type="spellEnd"/>
      <w:r w:rsidRPr="00A15912">
        <w:rPr>
          <w:i/>
          <w:color w:val="0000FF"/>
        </w:rPr>
        <w:t xml:space="preserve"> Performance Tester , MANTIS, SOAPUI, etc.</w:t>
      </w:r>
      <w:r>
        <w:rPr>
          <w:i/>
          <w:color w:val="0000FF"/>
        </w:rPr>
        <w:t>&gt;</w:t>
      </w:r>
    </w:p>
    <w:p w14:paraId="709DF59C" w14:textId="77777777" w:rsidR="00A15912" w:rsidRPr="00A15912" w:rsidRDefault="00A15912" w:rsidP="00A15912">
      <w:pPr>
        <w:pStyle w:val="Ttulo2"/>
        <w:numPr>
          <w:ilvl w:val="1"/>
          <w:numId w:val="3"/>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p>
    <w:p w14:paraId="691656ED" w14:textId="77777777" w:rsidR="00A15912" w:rsidRDefault="00A15912" w:rsidP="00A15912">
      <w:pPr>
        <w:spacing w:line="276" w:lineRule="auto"/>
        <w:ind w:left="709"/>
        <w:jc w:val="both"/>
        <w:rPr>
          <w:i/>
          <w:color w:val="0000FF"/>
        </w:rPr>
      </w:pPr>
      <w:r>
        <w:rPr>
          <w:i/>
          <w:color w:val="0000FF"/>
        </w:rPr>
        <w:t>&lt;</w:t>
      </w:r>
      <w:r w:rsidRPr="00A15912">
        <w:rPr>
          <w:i/>
          <w:color w:val="0000FF"/>
        </w:rPr>
        <w:t>Las pruebas funcionales se realizan para velar que el producto esperado cumpla con las funciones específicas para los cuales fue creado. Este tipo de prueba se basa en el análisis de los datos de entrada y en los de salida, generalmente se requiere apoyo de los usuarios finales ya que ellos pueden aportar mucho en el desarrollo de casos de prueba complejos, enfocados al negocio.</w:t>
      </w:r>
      <w:r>
        <w:rPr>
          <w:i/>
          <w:color w:val="0000FF"/>
        </w:rPr>
        <w:t>&gt;</w:t>
      </w:r>
    </w:p>
    <w:p w14:paraId="34FF1C98" w14:textId="77777777" w:rsidR="00A15912" w:rsidRDefault="00A15912" w:rsidP="00A15912">
      <w:pPr>
        <w:spacing w:line="276" w:lineRule="auto"/>
        <w:ind w:left="709"/>
        <w:jc w:val="both"/>
        <w:rPr>
          <w:i/>
          <w:color w:val="0000FF"/>
        </w:rPr>
      </w:pPr>
    </w:p>
    <w:p w14:paraId="33273D05" w14:textId="77777777" w:rsidR="00C329B0" w:rsidRDefault="00C329B0" w:rsidP="00A15912">
      <w:pPr>
        <w:spacing w:line="276" w:lineRule="auto"/>
        <w:ind w:left="709"/>
        <w:jc w:val="both"/>
        <w:rPr>
          <w:i/>
          <w:color w:val="0000FF"/>
        </w:rPr>
      </w:pPr>
      <w:r>
        <w:rPr>
          <w:i/>
          <w:color w:val="0000FF"/>
        </w:rPr>
        <w:t>&lt;Es recomendable organizarlo por módulos, componentes, subsistemas, etc.&gt;</w:t>
      </w:r>
    </w:p>
    <w:p w14:paraId="6D072C0D"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329B0" w:rsidRPr="00C329B0" w14:paraId="17FC9762"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AF5C6E6" w14:textId="77777777" w:rsidR="00C329B0" w:rsidRPr="00C329B0" w:rsidRDefault="00C329B0" w:rsidP="00C329B0">
            <w:pPr>
              <w:spacing w:line="276" w:lineRule="auto"/>
              <w:jc w:val="both"/>
              <w:rPr>
                <w:i/>
              </w:rPr>
            </w:pPr>
            <w:r w:rsidRPr="00C329B0">
              <w:rPr>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37FF691" w14:textId="77777777" w:rsidR="00C329B0" w:rsidRPr="00377BA4" w:rsidRDefault="00C329B0" w:rsidP="00C329B0">
            <w:pPr>
              <w:spacing w:line="276" w:lineRule="auto"/>
              <w:jc w:val="both"/>
              <w:rPr>
                <w:iCs/>
                <w:color w:val="000000" w:themeColor="text1"/>
              </w:rPr>
            </w:pPr>
            <w:r w:rsidRPr="00377BA4">
              <w:rPr>
                <w:iCs/>
                <w:color w:val="000000" w:themeColor="text1"/>
              </w:rPr>
              <w:t>CP-001</w:t>
            </w:r>
          </w:p>
        </w:tc>
      </w:tr>
      <w:tr w:rsidR="00C329B0" w:rsidRPr="00C329B0" w14:paraId="24919739"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DC64B9D" w14:textId="77777777" w:rsidR="00C329B0" w:rsidRPr="00C329B0" w:rsidRDefault="00C329B0" w:rsidP="00C329B0">
            <w:pPr>
              <w:spacing w:line="276" w:lineRule="auto"/>
              <w:jc w:val="both"/>
              <w:rPr>
                <w:i/>
              </w:rPr>
            </w:pPr>
            <w:r w:rsidRPr="00C329B0">
              <w:rPr>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54AA803" w14:textId="5EE15586" w:rsidR="00C329B0" w:rsidRPr="00377BA4" w:rsidRDefault="002713B8" w:rsidP="59AED67A">
            <w:pPr>
              <w:spacing w:line="276" w:lineRule="auto"/>
              <w:jc w:val="both"/>
              <w:rPr>
                <w:iCs/>
                <w:color w:val="000000" w:themeColor="text1"/>
                <w:lang w:val="es"/>
              </w:rPr>
            </w:pPr>
            <w:r>
              <w:rPr>
                <w:iCs/>
                <w:color w:val="000000" w:themeColor="text1"/>
                <w:lang w:val="es"/>
              </w:rPr>
              <w:t>Creación de Contrato</w:t>
            </w:r>
          </w:p>
        </w:tc>
      </w:tr>
      <w:tr w:rsidR="00C329B0" w:rsidRPr="00C329B0" w14:paraId="7A510675" w14:textId="77777777" w:rsidTr="59AED67A">
        <w:trPr>
          <w:trHeight w:val="34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99F6A14" w14:textId="77777777" w:rsidR="00C329B0" w:rsidRPr="00C329B0" w:rsidRDefault="00C329B0" w:rsidP="00C329B0">
            <w:pPr>
              <w:spacing w:line="276" w:lineRule="auto"/>
              <w:jc w:val="both"/>
              <w:rPr>
                <w:i/>
              </w:rPr>
            </w:pPr>
            <w:r w:rsidRPr="00C329B0">
              <w:rPr>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DD53DEF" w14:textId="77777777" w:rsidR="00C329B0" w:rsidRPr="00377BA4" w:rsidRDefault="00C329B0" w:rsidP="00C329B0">
            <w:pPr>
              <w:spacing w:line="276" w:lineRule="auto"/>
              <w:jc w:val="both"/>
              <w:rPr>
                <w:iCs/>
                <w:color w:val="000000" w:themeColor="text1"/>
              </w:rPr>
            </w:pPr>
            <w:r w:rsidRPr="00377BA4">
              <w:rPr>
                <w:iCs/>
                <w:color w:val="000000" w:themeColor="text1"/>
              </w:rPr>
              <w:t>Desarrolladores</w:t>
            </w:r>
          </w:p>
        </w:tc>
      </w:tr>
      <w:tr w:rsidR="00C329B0" w:rsidRPr="00C329B0" w14:paraId="2B65F242" w14:textId="77777777" w:rsidTr="59AED67A">
        <w:trPr>
          <w:trHeight w:val="100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DA3C062" w14:textId="77777777" w:rsidR="00C329B0" w:rsidRPr="00C329B0" w:rsidRDefault="00C329B0" w:rsidP="00C329B0">
            <w:pPr>
              <w:spacing w:line="276" w:lineRule="auto"/>
              <w:jc w:val="both"/>
              <w:rPr>
                <w:i/>
              </w:rPr>
            </w:pPr>
            <w:r w:rsidRPr="00C329B0">
              <w:rPr>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2E03EBD" w14:textId="385DDBCF" w:rsidR="00025B2A" w:rsidRPr="00377BA4" w:rsidRDefault="21D4C730" w:rsidP="59AED67A">
            <w:pPr>
              <w:numPr>
                <w:ilvl w:val="0"/>
                <w:numId w:val="7"/>
              </w:numPr>
              <w:spacing w:line="276" w:lineRule="auto"/>
              <w:ind w:left="709"/>
              <w:jc w:val="both"/>
              <w:rPr>
                <w:iCs/>
                <w:color w:val="000000" w:themeColor="text1"/>
              </w:rPr>
            </w:pPr>
            <w:r w:rsidRPr="00377BA4">
              <w:rPr>
                <w:iCs/>
                <w:color w:val="000000" w:themeColor="text1"/>
                <w:lang w:val="es"/>
              </w:rPr>
              <w:t>Se visualiza plantilla de contrato</w:t>
            </w:r>
            <w:r w:rsidR="23F815F0" w:rsidRPr="00377BA4">
              <w:rPr>
                <w:iCs/>
                <w:color w:val="000000" w:themeColor="text1"/>
                <w:lang w:val="es"/>
              </w:rPr>
              <w:t>.</w:t>
            </w:r>
          </w:p>
          <w:p w14:paraId="68E1B5C6" w14:textId="05CDA4AA" w:rsidR="00025B2A" w:rsidRPr="00377BA4" w:rsidRDefault="21D4C730" w:rsidP="59AED67A">
            <w:pPr>
              <w:spacing w:line="276" w:lineRule="auto"/>
              <w:jc w:val="both"/>
              <w:rPr>
                <w:iCs/>
                <w:color w:val="000000" w:themeColor="text1"/>
              </w:rPr>
            </w:pPr>
            <w:r w:rsidRPr="00377BA4">
              <w:rPr>
                <w:iCs/>
                <w:color w:val="000000" w:themeColor="text1"/>
                <w:lang w:val="es"/>
              </w:rPr>
              <w:t>Ingresa valores de: Código, fecha de inicio y fin, estado, equipo y director técnico.</w:t>
            </w:r>
          </w:p>
        </w:tc>
      </w:tr>
      <w:tr w:rsidR="00C329B0" w:rsidRPr="00C329B0" w14:paraId="02C71288" w14:textId="77777777" w:rsidTr="59AED67A">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AA04F12" w14:textId="77777777" w:rsidR="00C329B0" w:rsidRPr="00C329B0" w:rsidRDefault="00C329B0" w:rsidP="00C329B0">
            <w:pPr>
              <w:spacing w:line="276" w:lineRule="auto"/>
              <w:jc w:val="both"/>
              <w:rPr>
                <w:i/>
              </w:rPr>
            </w:pPr>
            <w:r w:rsidRPr="00C329B0">
              <w:rPr>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F54A8FD" w14:textId="29273D65" w:rsidR="00C329B0" w:rsidRPr="00377BA4" w:rsidRDefault="7C75297A" w:rsidP="59AED67A">
            <w:pPr>
              <w:spacing w:line="276" w:lineRule="auto"/>
              <w:jc w:val="both"/>
              <w:rPr>
                <w:iCs/>
                <w:color w:val="000000" w:themeColor="text1"/>
              </w:rPr>
            </w:pPr>
            <w:r w:rsidRPr="00377BA4">
              <w:rPr>
                <w:iCs/>
                <w:color w:val="000000" w:themeColor="text1"/>
                <w:lang w:val="es"/>
              </w:rPr>
              <w:t>Haberse registrado previamente al equipo y contar con director técnico.</w:t>
            </w:r>
          </w:p>
        </w:tc>
      </w:tr>
      <w:tr w:rsidR="00C329B0" w:rsidRPr="00C329B0" w14:paraId="4E1A026F" w14:textId="77777777" w:rsidTr="59AED67A">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A1554A9" w14:textId="77777777" w:rsidR="00C329B0" w:rsidRPr="00C329B0" w:rsidRDefault="00C329B0" w:rsidP="00C329B0">
            <w:pPr>
              <w:spacing w:line="276" w:lineRule="auto"/>
              <w:jc w:val="both"/>
              <w:rPr>
                <w:i/>
              </w:rPr>
            </w:pPr>
            <w:r w:rsidRPr="00C329B0">
              <w:rPr>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062CA9B" w14:textId="3BA920FF" w:rsidR="00C329B0" w:rsidRPr="00377BA4" w:rsidRDefault="69797B93" w:rsidP="59AED67A">
            <w:pPr>
              <w:spacing w:line="276" w:lineRule="auto"/>
              <w:jc w:val="both"/>
              <w:rPr>
                <w:iCs/>
                <w:color w:val="000000" w:themeColor="text1"/>
                <w:lang w:val="es"/>
              </w:rPr>
            </w:pPr>
            <w:r w:rsidRPr="00377BA4">
              <w:rPr>
                <w:iCs/>
                <w:color w:val="000000" w:themeColor="text1"/>
                <w:lang w:val="es"/>
              </w:rPr>
              <w:t>El usuario tendrá su contrato listo.</w:t>
            </w:r>
          </w:p>
        </w:tc>
      </w:tr>
      <w:tr w:rsidR="00C329B0" w:rsidRPr="00C329B0" w14:paraId="077D4D1F" w14:textId="77777777" w:rsidTr="59AED67A">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A6B9C6F" w14:textId="77777777" w:rsidR="00C329B0" w:rsidRPr="00C329B0" w:rsidRDefault="00C329B0" w:rsidP="00C329B0">
            <w:pPr>
              <w:spacing w:line="276" w:lineRule="auto"/>
              <w:jc w:val="both"/>
              <w:rPr>
                <w:i/>
              </w:rPr>
            </w:pPr>
            <w:r w:rsidRPr="00C329B0">
              <w:rPr>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7B3863B" w14:textId="41E74395" w:rsidR="00C329B0" w:rsidRPr="00377BA4" w:rsidRDefault="41D39DFF" w:rsidP="59AED67A">
            <w:pPr>
              <w:spacing w:line="276" w:lineRule="auto"/>
              <w:jc w:val="both"/>
              <w:rPr>
                <w:iCs/>
                <w:color w:val="000000" w:themeColor="text1"/>
              </w:rPr>
            </w:pPr>
            <w:r w:rsidRPr="00377BA4">
              <w:rPr>
                <w:iCs/>
                <w:color w:val="000000" w:themeColor="text1"/>
                <w:lang w:val="es"/>
              </w:rPr>
              <w:t>Se ha creado su contrato correctamente.</w:t>
            </w:r>
          </w:p>
        </w:tc>
      </w:tr>
      <w:tr w:rsidR="00C329B0" w:rsidRPr="00C329B0" w14:paraId="1D58AFED" w14:textId="77777777" w:rsidTr="59AED67A">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D36326F" w14:textId="77777777" w:rsidR="00C329B0" w:rsidRPr="00C329B0" w:rsidRDefault="00C329B0" w:rsidP="00C329B0">
            <w:pPr>
              <w:spacing w:line="276" w:lineRule="auto"/>
              <w:jc w:val="both"/>
              <w:rPr>
                <w:i/>
              </w:rPr>
            </w:pPr>
            <w:r w:rsidRPr="00C329B0">
              <w:rPr>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E819529" w14:textId="77777777" w:rsidR="00C329B0" w:rsidRPr="00377BA4" w:rsidRDefault="00C329B0" w:rsidP="00C329B0">
            <w:pPr>
              <w:spacing w:line="276" w:lineRule="auto"/>
              <w:jc w:val="both"/>
              <w:rPr>
                <w:iCs/>
                <w:color w:val="000000" w:themeColor="text1"/>
              </w:rPr>
            </w:pPr>
            <w:r w:rsidRPr="00377BA4">
              <w:rPr>
                <w:iCs/>
                <w:color w:val="000000" w:themeColor="text1"/>
              </w:rPr>
              <w:t>Exitoso</w:t>
            </w:r>
          </w:p>
        </w:tc>
      </w:tr>
      <w:tr w:rsidR="00C329B0" w:rsidRPr="00C329B0" w14:paraId="08C755C7"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E234151" w14:textId="77777777" w:rsidR="00C329B0" w:rsidRPr="00C329B0" w:rsidRDefault="00C329B0" w:rsidP="00C329B0">
            <w:pPr>
              <w:spacing w:line="276" w:lineRule="auto"/>
              <w:jc w:val="both"/>
              <w:rPr>
                <w:i/>
              </w:rPr>
            </w:pPr>
            <w:r w:rsidRPr="00C329B0">
              <w:rPr>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9D6B04F" w14:textId="342957B2" w:rsidR="00C329B0" w:rsidRPr="00377BA4" w:rsidRDefault="00C329B0" w:rsidP="59AED67A">
            <w:pPr>
              <w:spacing w:line="276" w:lineRule="auto"/>
              <w:jc w:val="both"/>
              <w:rPr>
                <w:iCs/>
                <w:color w:val="0000FF"/>
              </w:rPr>
            </w:pPr>
          </w:p>
        </w:tc>
      </w:tr>
    </w:tbl>
    <w:p w14:paraId="48A21919" w14:textId="77777777" w:rsidR="00C329B0" w:rsidRDefault="00C329B0" w:rsidP="59AED67A">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59AED67A" w14:paraId="72E936AE"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D2D3AC5" w14:textId="228F6E6C" w:rsidR="59AED67A" w:rsidRDefault="59AED67A" w:rsidP="59AED67A">
            <w:pPr>
              <w:spacing w:line="276" w:lineRule="auto"/>
              <w:jc w:val="both"/>
            </w:pPr>
            <w:r w:rsidRPr="59AED67A">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B1D48" w14:textId="2B907BF9" w:rsidR="59AED67A" w:rsidRPr="00377BA4" w:rsidRDefault="59AED67A" w:rsidP="59AED67A">
            <w:pPr>
              <w:spacing w:line="276" w:lineRule="auto"/>
              <w:jc w:val="both"/>
              <w:rPr>
                <w:color w:val="000000" w:themeColor="text1"/>
              </w:rPr>
            </w:pPr>
            <w:r w:rsidRPr="00377BA4">
              <w:rPr>
                <w:color w:val="000000" w:themeColor="text1"/>
                <w:lang w:val="es"/>
              </w:rPr>
              <w:t>CP-00</w:t>
            </w:r>
            <w:r w:rsidR="009C3E37" w:rsidRPr="00377BA4">
              <w:rPr>
                <w:color w:val="000000" w:themeColor="text1"/>
                <w:lang w:val="es"/>
              </w:rPr>
              <w:t>2</w:t>
            </w:r>
          </w:p>
        </w:tc>
      </w:tr>
      <w:tr w:rsidR="59AED67A" w14:paraId="276D4F82"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362B98" w14:textId="4E80787E" w:rsidR="59AED67A" w:rsidRDefault="59AED67A" w:rsidP="59AED67A">
            <w:pPr>
              <w:spacing w:line="276" w:lineRule="auto"/>
              <w:jc w:val="both"/>
            </w:pPr>
            <w:r w:rsidRPr="59AED67A">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ADB56D" w14:textId="122426BB" w:rsidR="59AED67A" w:rsidRPr="00377BA4" w:rsidRDefault="59AED67A" w:rsidP="59AED67A">
            <w:pPr>
              <w:spacing w:line="276" w:lineRule="auto"/>
              <w:jc w:val="both"/>
              <w:rPr>
                <w:color w:val="000000" w:themeColor="text1"/>
              </w:rPr>
            </w:pPr>
            <w:r w:rsidRPr="00377BA4">
              <w:rPr>
                <w:color w:val="000000" w:themeColor="text1"/>
                <w:lang w:val="es"/>
              </w:rPr>
              <w:t xml:space="preserve">Registro de usuarios en la base de datos </w:t>
            </w:r>
          </w:p>
        </w:tc>
      </w:tr>
      <w:tr w:rsidR="59AED67A" w14:paraId="64B36762" w14:textId="77777777" w:rsidTr="009C3E37">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9CDD64" w14:textId="598CBAA7" w:rsidR="59AED67A" w:rsidRDefault="59AED67A" w:rsidP="59AED67A">
            <w:pPr>
              <w:spacing w:line="276" w:lineRule="auto"/>
              <w:jc w:val="both"/>
            </w:pPr>
            <w:r w:rsidRPr="59AED67A">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6B8405" w14:textId="71CB7FCB" w:rsidR="59AED67A" w:rsidRPr="00377BA4" w:rsidRDefault="59AED67A" w:rsidP="59AED67A">
            <w:pPr>
              <w:spacing w:line="276" w:lineRule="auto"/>
              <w:jc w:val="both"/>
              <w:rPr>
                <w:color w:val="000000" w:themeColor="text1"/>
              </w:rPr>
            </w:pPr>
            <w:r w:rsidRPr="00377BA4">
              <w:rPr>
                <w:color w:val="000000" w:themeColor="text1"/>
                <w:lang w:val="es"/>
              </w:rPr>
              <w:t>Desarrolladores</w:t>
            </w:r>
          </w:p>
        </w:tc>
      </w:tr>
      <w:tr w:rsidR="59AED67A" w14:paraId="29799AD5" w14:textId="77777777" w:rsidTr="009C3E37">
        <w:trPr>
          <w:trHeight w:val="14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2B3A75" w14:textId="1044002E" w:rsidR="59AED67A" w:rsidRDefault="59AED67A" w:rsidP="59AED67A">
            <w:pPr>
              <w:spacing w:line="276" w:lineRule="auto"/>
              <w:jc w:val="both"/>
            </w:pPr>
            <w:r w:rsidRPr="59AED67A">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314055" w14:textId="4A65F8ED" w:rsidR="59AED67A" w:rsidRPr="00377BA4" w:rsidRDefault="59AED67A" w:rsidP="00CE4112">
            <w:pPr>
              <w:pStyle w:val="Prrafodelista"/>
              <w:numPr>
                <w:ilvl w:val="0"/>
                <w:numId w:val="11"/>
              </w:numPr>
              <w:spacing w:line="276" w:lineRule="auto"/>
              <w:jc w:val="both"/>
              <w:rPr>
                <w:color w:val="000000" w:themeColor="text1"/>
              </w:rPr>
            </w:pPr>
            <w:r w:rsidRPr="00377BA4">
              <w:rPr>
                <w:color w:val="000000" w:themeColor="text1"/>
                <w:lang w:val="es"/>
              </w:rPr>
              <w:t xml:space="preserve">Se controla que los usuarios se registren correctamente en la base de datos y que las clases encargadas funcionen como se espera. Donde se esperan valores como: </w:t>
            </w:r>
            <w:r w:rsidRPr="00377BA4">
              <w:rPr>
                <w:b/>
                <w:bCs/>
                <w:color w:val="000000" w:themeColor="text1"/>
                <w:lang w:val="es"/>
              </w:rPr>
              <w:t>nombre, apellido, nacionalidad, acta de nacimiento</w:t>
            </w:r>
            <w:r w:rsidRPr="00377BA4">
              <w:rPr>
                <w:color w:val="000000" w:themeColor="text1"/>
                <w:lang w:val="es"/>
              </w:rPr>
              <w:t>.</w:t>
            </w:r>
          </w:p>
        </w:tc>
      </w:tr>
      <w:tr w:rsidR="59AED67A" w14:paraId="6DA09940"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805814D" w14:textId="6A3F1CFD" w:rsidR="59AED67A" w:rsidRDefault="59AED67A" w:rsidP="59AED67A">
            <w:pPr>
              <w:spacing w:line="276" w:lineRule="auto"/>
              <w:jc w:val="both"/>
            </w:pPr>
            <w:r w:rsidRPr="59AED67A">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F62E67" w14:textId="17009B1C" w:rsidR="59AED67A" w:rsidRPr="00377BA4" w:rsidRDefault="59AED67A" w:rsidP="59AED67A">
            <w:pPr>
              <w:spacing w:line="276" w:lineRule="auto"/>
              <w:jc w:val="both"/>
              <w:rPr>
                <w:color w:val="000000" w:themeColor="text1"/>
              </w:rPr>
            </w:pPr>
            <w:r w:rsidRPr="00377BA4">
              <w:rPr>
                <w:color w:val="000000" w:themeColor="text1"/>
                <w:lang w:val="es"/>
              </w:rPr>
              <w:t>Haber ingresado correctamente al sistema.</w:t>
            </w:r>
          </w:p>
        </w:tc>
      </w:tr>
      <w:tr w:rsidR="59AED67A" w14:paraId="019BBB8B" w14:textId="77777777" w:rsidTr="009C3E37">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D5814AA" w14:textId="516472B6" w:rsidR="59AED67A" w:rsidRDefault="59AED67A" w:rsidP="59AED67A">
            <w:pPr>
              <w:spacing w:line="276" w:lineRule="auto"/>
              <w:jc w:val="both"/>
            </w:pPr>
            <w:r w:rsidRPr="59AED67A">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F66FC1" w14:textId="6AA9E996" w:rsidR="59AED67A" w:rsidRPr="00377BA4" w:rsidRDefault="59AED67A" w:rsidP="59AED67A">
            <w:pPr>
              <w:spacing w:line="276" w:lineRule="auto"/>
              <w:jc w:val="both"/>
              <w:rPr>
                <w:color w:val="000000" w:themeColor="text1"/>
              </w:rPr>
            </w:pPr>
            <w:r w:rsidRPr="00377BA4">
              <w:rPr>
                <w:color w:val="000000" w:themeColor="text1"/>
                <w:lang w:val="es"/>
              </w:rPr>
              <w:t xml:space="preserve">El usuario será registrado en la base de datos. </w:t>
            </w:r>
          </w:p>
        </w:tc>
      </w:tr>
      <w:tr w:rsidR="59AED67A" w14:paraId="70FB4E39" w14:textId="77777777" w:rsidTr="009C3E37">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C2BBFE4" w14:textId="1EF978B3" w:rsidR="59AED67A" w:rsidRDefault="59AED67A" w:rsidP="59AED67A">
            <w:pPr>
              <w:spacing w:line="276" w:lineRule="auto"/>
              <w:jc w:val="both"/>
            </w:pPr>
            <w:r w:rsidRPr="59AED67A">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C61F0" w14:textId="7CABC100" w:rsidR="59AED67A" w:rsidRPr="00377BA4" w:rsidRDefault="59AED67A" w:rsidP="59AED67A">
            <w:pPr>
              <w:spacing w:line="276" w:lineRule="auto"/>
              <w:jc w:val="both"/>
              <w:rPr>
                <w:color w:val="000000" w:themeColor="text1"/>
              </w:rPr>
            </w:pPr>
            <w:r w:rsidRPr="00377BA4">
              <w:rPr>
                <w:color w:val="000000" w:themeColor="text1"/>
                <w:lang w:val="es"/>
              </w:rPr>
              <w:t>Se ha ingresado correctamente el usuario en la base de datos.</w:t>
            </w:r>
          </w:p>
        </w:tc>
      </w:tr>
      <w:tr w:rsidR="59AED67A" w14:paraId="3580638A" w14:textId="77777777" w:rsidTr="009C3E37">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A540429" w14:textId="2F561D11" w:rsidR="59AED67A" w:rsidRDefault="59AED67A" w:rsidP="59AED67A">
            <w:pPr>
              <w:spacing w:line="276" w:lineRule="auto"/>
              <w:jc w:val="both"/>
            </w:pPr>
            <w:r w:rsidRPr="59AED67A">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074B5B" w14:textId="30B78AD1" w:rsidR="59AED67A" w:rsidRPr="00377BA4" w:rsidRDefault="59AED67A" w:rsidP="59AED67A">
            <w:pPr>
              <w:spacing w:line="276" w:lineRule="auto"/>
              <w:jc w:val="both"/>
              <w:rPr>
                <w:color w:val="000000" w:themeColor="text1"/>
              </w:rPr>
            </w:pPr>
            <w:r w:rsidRPr="00377BA4">
              <w:rPr>
                <w:color w:val="000000" w:themeColor="text1"/>
                <w:lang w:val="es"/>
              </w:rPr>
              <w:t>Exitoso</w:t>
            </w:r>
          </w:p>
        </w:tc>
      </w:tr>
      <w:tr w:rsidR="59AED67A" w14:paraId="552AB72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73243F" w14:textId="27B0E720" w:rsidR="59AED67A" w:rsidRDefault="59AED67A" w:rsidP="59AED67A">
            <w:pPr>
              <w:spacing w:line="276" w:lineRule="auto"/>
              <w:jc w:val="both"/>
            </w:pPr>
            <w:r w:rsidRPr="59AED67A">
              <w:rPr>
                <w:b/>
                <w:bCs/>
                <w:i/>
                <w:iCs/>
                <w:color w:val="000000" w:themeColor="text1"/>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C45425" w14:textId="2B784FF9" w:rsidR="59AED67A" w:rsidRPr="00377BA4" w:rsidRDefault="59AED67A" w:rsidP="59AED67A">
            <w:pPr>
              <w:spacing w:line="276" w:lineRule="auto"/>
              <w:jc w:val="both"/>
              <w:rPr>
                <w:color w:val="0000FF"/>
                <w:lang w:val="es"/>
              </w:rPr>
            </w:pPr>
          </w:p>
        </w:tc>
      </w:tr>
      <w:tr w:rsidR="009C3E37" w:rsidRPr="00C329B0" w14:paraId="55930F4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07D8075"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lastRenderedPageBreak/>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9B5FC0A" w14:textId="6359E4B7" w:rsidR="009C3E37" w:rsidRPr="00377BA4" w:rsidRDefault="009C3E37" w:rsidP="00932F6C">
            <w:pPr>
              <w:spacing w:line="276" w:lineRule="auto"/>
              <w:jc w:val="both"/>
              <w:rPr>
                <w:color w:val="000000" w:themeColor="text1"/>
                <w:lang w:val="es"/>
              </w:rPr>
            </w:pPr>
            <w:r w:rsidRPr="00377BA4">
              <w:rPr>
                <w:color w:val="000000" w:themeColor="text1"/>
                <w:lang w:val="es"/>
              </w:rPr>
              <w:t>CP-003</w:t>
            </w:r>
          </w:p>
        </w:tc>
      </w:tr>
      <w:tr w:rsidR="009C3E37" w:rsidRPr="00C329B0" w14:paraId="32AA7A0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5BE1C8B"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59BCBC" w14:textId="65D4F979" w:rsidR="009C3E37" w:rsidRPr="00377BA4" w:rsidRDefault="006A678A" w:rsidP="00932F6C">
            <w:pPr>
              <w:spacing w:line="276" w:lineRule="auto"/>
              <w:jc w:val="both"/>
              <w:rPr>
                <w:color w:val="000000" w:themeColor="text1"/>
                <w:lang w:val="es"/>
              </w:rPr>
            </w:pPr>
            <w:r w:rsidRPr="00377BA4">
              <w:rPr>
                <w:color w:val="000000" w:themeColor="text1"/>
                <w:lang w:val="es"/>
              </w:rPr>
              <w:t>Crea</w:t>
            </w:r>
            <w:r w:rsidR="002713B8">
              <w:rPr>
                <w:color w:val="000000" w:themeColor="text1"/>
                <w:lang w:val="es"/>
              </w:rPr>
              <w:t>ción de</w:t>
            </w:r>
            <w:r w:rsidRPr="00377BA4">
              <w:rPr>
                <w:color w:val="000000" w:themeColor="text1"/>
                <w:lang w:val="es"/>
              </w:rPr>
              <w:t xml:space="preserve"> Acta de Nacimiento</w:t>
            </w:r>
          </w:p>
        </w:tc>
      </w:tr>
      <w:tr w:rsidR="009C3E37" w:rsidRPr="00C329B0" w14:paraId="151BDA29"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1171596"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A3EF2F"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Desarrolladores</w:t>
            </w:r>
          </w:p>
        </w:tc>
      </w:tr>
      <w:tr w:rsidR="009C3E37" w:rsidRPr="00C329B0" w14:paraId="3A55125E"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88D029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3FAB883" w14:textId="01EFC910" w:rsidR="009C3E37" w:rsidRPr="00377BA4" w:rsidRDefault="006A678A" w:rsidP="006A678A">
            <w:pPr>
              <w:pStyle w:val="Prrafodelista"/>
              <w:numPr>
                <w:ilvl w:val="0"/>
                <w:numId w:val="11"/>
              </w:numPr>
              <w:spacing w:line="276" w:lineRule="auto"/>
              <w:jc w:val="both"/>
              <w:rPr>
                <w:color w:val="000000" w:themeColor="text1"/>
                <w:lang w:val="es"/>
              </w:rPr>
            </w:pPr>
            <w:r w:rsidRPr="00377BA4">
              <w:rPr>
                <w:color w:val="000000" w:themeColor="text1"/>
                <w:lang w:val="es"/>
              </w:rPr>
              <w:t xml:space="preserve">Se </w:t>
            </w:r>
            <w:r w:rsidR="00F61FAA" w:rsidRPr="00377BA4">
              <w:rPr>
                <w:color w:val="000000" w:themeColor="text1"/>
                <w:lang w:val="es"/>
              </w:rPr>
              <w:t xml:space="preserve">procede a </w:t>
            </w:r>
            <w:r w:rsidR="000706A7" w:rsidRPr="00377BA4">
              <w:rPr>
                <w:color w:val="000000" w:themeColor="text1"/>
                <w:lang w:val="es"/>
              </w:rPr>
              <w:t>registrar</w:t>
            </w:r>
            <w:r w:rsidR="00F61FAA" w:rsidRPr="00377BA4">
              <w:rPr>
                <w:color w:val="000000" w:themeColor="text1"/>
                <w:lang w:val="es"/>
              </w:rPr>
              <w:t xml:space="preserve"> una Person</w:t>
            </w:r>
            <w:r w:rsidR="00923417" w:rsidRPr="00377BA4">
              <w:rPr>
                <w:color w:val="000000" w:themeColor="text1"/>
                <w:lang w:val="es"/>
              </w:rPr>
              <w:t xml:space="preserve">a </w:t>
            </w:r>
            <w:r w:rsidR="000706A7" w:rsidRPr="00377BA4">
              <w:rPr>
                <w:color w:val="000000" w:themeColor="text1"/>
                <w:lang w:val="es"/>
              </w:rPr>
              <w:t>(Árbitro/Director Técnico).</w:t>
            </w:r>
          </w:p>
          <w:p w14:paraId="59E8BF51" w14:textId="77777777" w:rsidR="00F61FAA" w:rsidRPr="00377BA4" w:rsidRDefault="000706A7" w:rsidP="006A678A">
            <w:pPr>
              <w:pStyle w:val="Prrafodelista"/>
              <w:numPr>
                <w:ilvl w:val="0"/>
                <w:numId w:val="11"/>
              </w:numPr>
              <w:spacing w:line="276" w:lineRule="auto"/>
              <w:jc w:val="both"/>
              <w:rPr>
                <w:color w:val="000000" w:themeColor="text1"/>
                <w:lang w:val="es"/>
              </w:rPr>
            </w:pPr>
            <w:r w:rsidRPr="00377BA4">
              <w:rPr>
                <w:color w:val="000000" w:themeColor="text1"/>
                <w:lang w:val="es"/>
              </w:rPr>
              <w:t>Se digitan los nombres, apellidos</w:t>
            </w:r>
            <w:r w:rsidR="003145BB" w:rsidRPr="00377BA4">
              <w:rPr>
                <w:color w:val="000000" w:themeColor="text1"/>
                <w:lang w:val="es"/>
              </w:rPr>
              <w:t xml:space="preserve"> y </w:t>
            </w:r>
            <w:r w:rsidR="00C259B3" w:rsidRPr="00377BA4">
              <w:rPr>
                <w:color w:val="000000" w:themeColor="text1"/>
                <w:lang w:val="es"/>
              </w:rPr>
              <w:t>nacionalidad.</w:t>
            </w:r>
          </w:p>
          <w:p w14:paraId="0EDB4C38" w14:textId="77777777" w:rsidR="00C259B3" w:rsidRPr="00377BA4" w:rsidRDefault="004820F5" w:rsidP="006A678A">
            <w:pPr>
              <w:pStyle w:val="Prrafodelista"/>
              <w:numPr>
                <w:ilvl w:val="0"/>
                <w:numId w:val="11"/>
              </w:numPr>
              <w:spacing w:line="276" w:lineRule="auto"/>
              <w:jc w:val="both"/>
              <w:rPr>
                <w:color w:val="000000" w:themeColor="text1"/>
                <w:lang w:val="es"/>
              </w:rPr>
            </w:pPr>
            <w:r w:rsidRPr="00377BA4">
              <w:rPr>
                <w:color w:val="000000" w:themeColor="text1"/>
                <w:lang w:val="es"/>
              </w:rPr>
              <w:t>Se completan los datos complementarios.</w:t>
            </w:r>
          </w:p>
          <w:p w14:paraId="587FCFD5" w14:textId="6C37B6B8" w:rsidR="004820F5" w:rsidRPr="00377BA4" w:rsidRDefault="004820F5" w:rsidP="006A678A">
            <w:pPr>
              <w:pStyle w:val="Prrafodelista"/>
              <w:numPr>
                <w:ilvl w:val="0"/>
                <w:numId w:val="11"/>
              </w:numPr>
              <w:spacing w:line="276" w:lineRule="auto"/>
              <w:jc w:val="both"/>
              <w:rPr>
                <w:color w:val="000000" w:themeColor="text1"/>
                <w:lang w:val="es"/>
              </w:rPr>
            </w:pPr>
            <w:r w:rsidRPr="00377BA4">
              <w:rPr>
                <w:color w:val="000000" w:themeColor="text1"/>
                <w:lang w:val="es"/>
              </w:rPr>
              <w:t xml:space="preserve">Finalmente, se da </w:t>
            </w:r>
            <w:proofErr w:type="spellStart"/>
            <w:r w:rsidRPr="00377BA4">
              <w:rPr>
                <w:color w:val="000000" w:themeColor="text1"/>
                <w:lang w:val="es"/>
              </w:rPr>
              <w:t>click</w:t>
            </w:r>
            <w:proofErr w:type="spellEnd"/>
            <w:r w:rsidRPr="00377BA4">
              <w:rPr>
                <w:color w:val="000000" w:themeColor="text1"/>
                <w:lang w:val="es"/>
              </w:rPr>
              <w:t xml:space="preserve"> en registrar</w:t>
            </w:r>
            <w:r w:rsidR="001945E4" w:rsidRPr="00377BA4">
              <w:rPr>
                <w:color w:val="000000" w:themeColor="text1"/>
                <w:lang w:val="es"/>
              </w:rPr>
              <w:t>.</w:t>
            </w:r>
          </w:p>
        </w:tc>
      </w:tr>
      <w:tr w:rsidR="009C3E37" w:rsidRPr="00C329B0" w14:paraId="10F32B9D"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CAE80E1"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9324AE" w14:textId="50DDD56B" w:rsidR="009C3E37" w:rsidRPr="00377BA4" w:rsidRDefault="0040037F" w:rsidP="00932F6C">
            <w:pPr>
              <w:spacing w:line="276" w:lineRule="auto"/>
              <w:jc w:val="both"/>
              <w:rPr>
                <w:color w:val="000000" w:themeColor="text1"/>
                <w:lang w:val="es"/>
              </w:rPr>
            </w:pPr>
            <w:r w:rsidRPr="00377BA4">
              <w:rPr>
                <w:color w:val="000000" w:themeColor="text1"/>
                <w:lang w:val="es"/>
              </w:rPr>
              <w:t>Haber estado en el módulo de registro de una nueva Persona.</w:t>
            </w:r>
          </w:p>
        </w:tc>
      </w:tr>
      <w:tr w:rsidR="009C3E37" w:rsidRPr="00C329B0" w14:paraId="3D0DC5E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BDCD80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257CAD9" w14:textId="194A6AD5" w:rsidR="009C3E37" w:rsidRPr="00377BA4" w:rsidRDefault="0040037F" w:rsidP="00932F6C">
            <w:pPr>
              <w:spacing w:line="276" w:lineRule="auto"/>
              <w:jc w:val="both"/>
              <w:rPr>
                <w:color w:val="000000" w:themeColor="text1"/>
                <w:lang w:val="es"/>
              </w:rPr>
            </w:pPr>
            <w:r w:rsidRPr="00377BA4">
              <w:rPr>
                <w:color w:val="000000" w:themeColor="text1"/>
                <w:lang w:val="es"/>
              </w:rPr>
              <w:t xml:space="preserve">La </w:t>
            </w:r>
            <w:r w:rsidR="00991539" w:rsidRPr="00377BA4">
              <w:rPr>
                <w:color w:val="000000" w:themeColor="text1"/>
                <w:lang w:val="es"/>
              </w:rPr>
              <w:t>P</w:t>
            </w:r>
            <w:r w:rsidRPr="00377BA4">
              <w:rPr>
                <w:color w:val="000000" w:themeColor="text1"/>
                <w:lang w:val="es"/>
              </w:rPr>
              <w:t>ersona</w:t>
            </w:r>
            <w:r w:rsidR="00991539" w:rsidRPr="00377BA4">
              <w:rPr>
                <w:color w:val="000000" w:themeColor="text1"/>
                <w:lang w:val="es"/>
              </w:rPr>
              <w:t xml:space="preserve"> podrá tener asociada su respectiva Acta de Nacimiento.</w:t>
            </w:r>
          </w:p>
        </w:tc>
      </w:tr>
      <w:tr w:rsidR="009C3E37" w:rsidRPr="00C329B0" w14:paraId="0A9A4D2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46E8F1A"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074C445" w14:textId="46A0EC7D" w:rsidR="009C3E37" w:rsidRPr="00377BA4" w:rsidRDefault="009C3E37" w:rsidP="00932F6C">
            <w:pPr>
              <w:spacing w:line="276" w:lineRule="auto"/>
              <w:jc w:val="both"/>
              <w:rPr>
                <w:color w:val="000000" w:themeColor="text1"/>
                <w:lang w:val="es"/>
              </w:rPr>
            </w:pPr>
            <w:r w:rsidRPr="00377BA4">
              <w:rPr>
                <w:color w:val="000000" w:themeColor="text1"/>
                <w:lang w:val="es"/>
              </w:rPr>
              <w:t xml:space="preserve">Se ha creado su </w:t>
            </w:r>
            <w:r w:rsidR="008E376B" w:rsidRPr="00377BA4">
              <w:rPr>
                <w:color w:val="000000" w:themeColor="text1"/>
                <w:lang w:val="es"/>
              </w:rPr>
              <w:t xml:space="preserve">Usuario </w:t>
            </w:r>
            <w:r w:rsidRPr="00377BA4">
              <w:rPr>
                <w:color w:val="000000" w:themeColor="text1"/>
                <w:lang w:val="es"/>
              </w:rPr>
              <w:t>correctamente.</w:t>
            </w:r>
          </w:p>
        </w:tc>
      </w:tr>
      <w:tr w:rsidR="009C3E37" w:rsidRPr="00C329B0" w14:paraId="1FBF23D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C8EB2F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73EFB0"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Exitoso</w:t>
            </w:r>
          </w:p>
        </w:tc>
      </w:tr>
      <w:tr w:rsidR="009C3E37" w:rsidRPr="00C329B0" w14:paraId="0AB971F2"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2CF582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774E671" w14:textId="13F9B6CC" w:rsidR="009C3E37" w:rsidRPr="00377BA4" w:rsidRDefault="008E376B" w:rsidP="008E376B">
            <w:pPr>
              <w:pStyle w:val="Prrafodelista"/>
              <w:numPr>
                <w:ilvl w:val="0"/>
                <w:numId w:val="13"/>
              </w:numPr>
              <w:spacing w:line="276" w:lineRule="auto"/>
              <w:jc w:val="both"/>
              <w:rPr>
                <w:color w:val="000000" w:themeColor="text1"/>
                <w:lang w:val="es"/>
              </w:rPr>
            </w:pPr>
            <w:r w:rsidRPr="00377BA4">
              <w:rPr>
                <w:color w:val="000000" w:themeColor="text1"/>
                <w:lang w:val="es"/>
              </w:rPr>
              <w:t xml:space="preserve"> </w:t>
            </w:r>
            <w:r w:rsidR="00C42692" w:rsidRPr="00377BA4">
              <w:rPr>
                <w:color w:val="000000" w:themeColor="text1"/>
                <w:lang w:val="es"/>
              </w:rPr>
              <w:t>La creación del Acta de Nacimiento forma parte del registro de un</w:t>
            </w:r>
            <w:r w:rsidR="00051C85" w:rsidRPr="00377BA4">
              <w:rPr>
                <w:color w:val="000000" w:themeColor="text1"/>
                <w:lang w:val="es"/>
              </w:rPr>
              <w:t>a</w:t>
            </w:r>
            <w:r w:rsidR="00C42692" w:rsidRPr="00377BA4">
              <w:rPr>
                <w:color w:val="000000" w:themeColor="text1"/>
                <w:lang w:val="es"/>
              </w:rPr>
              <w:t xml:space="preserve"> nueva Persona en el software.</w:t>
            </w:r>
            <w:r w:rsidR="00923417" w:rsidRPr="00377BA4">
              <w:rPr>
                <w:color w:val="000000" w:themeColor="text1"/>
                <w:lang w:val="es"/>
              </w:rPr>
              <w:t>, por lo cual, dicha creación se da de forma automatizada.</w:t>
            </w:r>
          </w:p>
        </w:tc>
      </w:tr>
    </w:tbl>
    <w:p w14:paraId="51D8778D" w14:textId="47E7FBEB" w:rsidR="3F95D290" w:rsidRDefault="3F95D290" w:rsidP="3F95D290">
      <w:pPr>
        <w:spacing w:line="276" w:lineRule="auto"/>
        <w:ind w:left="709"/>
        <w:jc w:val="both"/>
        <w:rPr>
          <w:i/>
          <w:iCs/>
          <w:color w:val="0000FF"/>
        </w:rPr>
      </w:pPr>
    </w:p>
    <w:tbl>
      <w:tblPr>
        <w:tblW w:w="0" w:type="auto"/>
        <w:tblInd w:w="705" w:type="dxa"/>
        <w:tblLayout w:type="fixed"/>
        <w:tblLook w:val="04A0" w:firstRow="1" w:lastRow="0" w:firstColumn="1" w:lastColumn="0" w:noHBand="0" w:noVBand="1"/>
      </w:tblPr>
      <w:tblGrid>
        <w:gridCol w:w="2820"/>
        <w:gridCol w:w="6105"/>
      </w:tblGrid>
      <w:tr w:rsidR="3F95D290" w14:paraId="211C2BD6" w14:textId="77777777" w:rsidTr="3F95D29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85D2B5" w14:textId="0CDD9BD8" w:rsidR="3F95D290" w:rsidRDefault="3F95D290" w:rsidP="3F95D290">
            <w:pPr>
              <w:spacing w:line="276" w:lineRule="auto"/>
              <w:jc w:val="both"/>
            </w:pPr>
            <w:r w:rsidRPr="3F95D290">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F48A4F" w14:textId="7EF01288" w:rsidR="3F95D290" w:rsidRPr="00377BA4" w:rsidRDefault="3F95D290" w:rsidP="3F95D290">
            <w:pPr>
              <w:spacing w:line="276" w:lineRule="auto"/>
              <w:jc w:val="both"/>
              <w:rPr>
                <w:color w:val="000000" w:themeColor="text1"/>
              </w:rPr>
            </w:pPr>
            <w:r w:rsidRPr="00377BA4">
              <w:rPr>
                <w:color w:val="000000" w:themeColor="text1"/>
                <w:lang w:val="es"/>
              </w:rPr>
              <w:t>CP-00</w:t>
            </w:r>
            <w:r w:rsidR="41D24F58" w:rsidRPr="00377BA4">
              <w:rPr>
                <w:color w:val="000000" w:themeColor="text1"/>
                <w:lang w:val="es"/>
              </w:rPr>
              <w:t>4</w:t>
            </w:r>
          </w:p>
        </w:tc>
      </w:tr>
      <w:tr w:rsidR="3F95D290" w14:paraId="1E6C5A83" w14:textId="77777777" w:rsidTr="3F95D29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E2F37AB" w14:textId="752ECD92" w:rsidR="3F95D290" w:rsidRDefault="3F95D290" w:rsidP="3F95D290">
            <w:pPr>
              <w:spacing w:line="276" w:lineRule="auto"/>
              <w:jc w:val="both"/>
            </w:pPr>
            <w:r w:rsidRPr="3F95D290">
              <w:rPr>
                <w:b/>
                <w:bCs/>
                <w:i/>
                <w:iCs/>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A28636" w14:textId="7AF06815" w:rsidR="3F95D290" w:rsidRPr="00377BA4" w:rsidRDefault="3F95D290" w:rsidP="3F95D290">
            <w:pPr>
              <w:spacing w:line="276" w:lineRule="auto"/>
              <w:jc w:val="both"/>
              <w:rPr>
                <w:color w:val="000000" w:themeColor="text1"/>
              </w:rPr>
            </w:pPr>
            <w:r w:rsidRPr="00377BA4">
              <w:rPr>
                <w:color w:val="000000" w:themeColor="text1"/>
                <w:lang w:val="es"/>
              </w:rPr>
              <w:t xml:space="preserve">Modificación de Colegiado </w:t>
            </w:r>
          </w:p>
        </w:tc>
      </w:tr>
      <w:tr w:rsidR="3F95D290" w14:paraId="3F3C3101" w14:textId="77777777" w:rsidTr="3F95D290">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479D1D0" w14:textId="241096E9" w:rsidR="3F95D290" w:rsidRDefault="3F95D290" w:rsidP="3F95D290">
            <w:pPr>
              <w:spacing w:line="276" w:lineRule="auto"/>
              <w:jc w:val="both"/>
            </w:pPr>
            <w:r w:rsidRPr="3F95D290">
              <w:rPr>
                <w:b/>
                <w:bCs/>
                <w:i/>
                <w:iCs/>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B2EB32" w14:textId="7846D99F" w:rsidR="3F95D290" w:rsidRPr="00377BA4" w:rsidRDefault="3F95D290" w:rsidP="3F95D290">
            <w:pPr>
              <w:spacing w:line="276" w:lineRule="auto"/>
              <w:jc w:val="both"/>
              <w:rPr>
                <w:color w:val="000000" w:themeColor="text1"/>
              </w:rPr>
            </w:pPr>
            <w:r w:rsidRPr="00377BA4">
              <w:rPr>
                <w:color w:val="000000" w:themeColor="text1"/>
                <w:lang w:val="es"/>
              </w:rPr>
              <w:t>Desarrolladores</w:t>
            </w:r>
          </w:p>
        </w:tc>
      </w:tr>
      <w:tr w:rsidR="3F95D290" w14:paraId="02B64B48" w14:textId="77777777" w:rsidTr="3F95D290">
        <w:trPr>
          <w:trHeight w:val="14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AFB18B0" w14:textId="70B0ADEA" w:rsidR="3F95D290" w:rsidRDefault="3F95D290" w:rsidP="3F95D290">
            <w:pPr>
              <w:spacing w:line="276" w:lineRule="auto"/>
              <w:jc w:val="both"/>
            </w:pPr>
            <w:r w:rsidRPr="3F95D290">
              <w:rPr>
                <w:b/>
                <w:bCs/>
                <w:i/>
                <w:iCs/>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1AB29C" w14:textId="15391713" w:rsidR="3F95D290" w:rsidRPr="00377BA4" w:rsidRDefault="3F95D290" w:rsidP="3F95D290">
            <w:pPr>
              <w:pStyle w:val="Prrafodelista"/>
              <w:numPr>
                <w:ilvl w:val="0"/>
                <w:numId w:val="12"/>
              </w:numPr>
              <w:rPr>
                <w:color w:val="000000" w:themeColor="text1"/>
              </w:rPr>
            </w:pPr>
            <w:r w:rsidRPr="00377BA4">
              <w:rPr>
                <w:color w:val="000000" w:themeColor="text1"/>
                <w:lang w:val="es"/>
              </w:rPr>
              <w:t>Se revisa que, al modificar los datos del colegiado, también se haya actualizado correctamente en la base de datos.</w:t>
            </w:r>
          </w:p>
          <w:p w14:paraId="539A66EB" w14:textId="7CA8462D" w:rsidR="3F95D290" w:rsidRPr="00377BA4" w:rsidRDefault="3F95D290" w:rsidP="3F95D290">
            <w:pPr>
              <w:pStyle w:val="Prrafodelista"/>
              <w:numPr>
                <w:ilvl w:val="0"/>
                <w:numId w:val="12"/>
              </w:numPr>
              <w:rPr>
                <w:color w:val="000000" w:themeColor="text1"/>
              </w:rPr>
            </w:pPr>
            <w:r w:rsidRPr="00377BA4">
              <w:rPr>
                <w:color w:val="000000" w:themeColor="text1"/>
                <w:lang w:val="es"/>
              </w:rPr>
              <w:t>Entrar en la sección de modificación de Colegiado.</w:t>
            </w:r>
          </w:p>
          <w:p w14:paraId="7BF0E4ED" w14:textId="59CAD2E6" w:rsidR="3F95D290" w:rsidRPr="00377BA4" w:rsidRDefault="3F95D290" w:rsidP="3F95D290">
            <w:pPr>
              <w:pStyle w:val="Prrafodelista"/>
              <w:numPr>
                <w:ilvl w:val="0"/>
                <w:numId w:val="12"/>
              </w:numPr>
              <w:rPr>
                <w:color w:val="000000" w:themeColor="text1"/>
              </w:rPr>
            </w:pPr>
            <w:r w:rsidRPr="00377BA4">
              <w:rPr>
                <w:color w:val="000000" w:themeColor="text1"/>
                <w:lang w:val="es"/>
              </w:rPr>
              <w:t>Ingresar el número de cédula para encontrarlo y proceder a modificarlo.</w:t>
            </w:r>
          </w:p>
          <w:p w14:paraId="3506B5C2" w14:textId="40BEB000" w:rsidR="3F95D290" w:rsidRPr="00377BA4" w:rsidRDefault="3F95D290" w:rsidP="3F95D290">
            <w:pPr>
              <w:pStyle w:val="Prrafodelista"/>
              <w:numPr>
                <w:ilvl w:val="0"/>
                <w:numId w:val="12"/>
              </w:numPr>
              <w:rPr>
                <w:color w:val="000000" w:themeColor="text1"/>
              </w:rPr>
            </w:pPr>
            <w:r w:rsidRPr="00377BA4">
              <w:rPr>
                <w:color w:val="000000" w:themeColor="text1"/>
                <w:lang w:val="es"/>
              </w:rPr>
              <w:t>Hacer clic en el botón Guardar.</w:t>
            </w:r>
          </w:p>
          <w:p w14:paraId="2A1CEC56" w14:textId="2B81F4C8" w:rsidR="3F95D290" w:rsidRPr="00377BA4" w:rsidRDefault="3F95D290" w:rsidP="3F95D290">
            <w:pPr>
              <w:pStyle w:val="Prrafodelista"/>
              <w:numPr>
                <w:ilvl w:val="0"/>
                <w:numId w:val="12"/>
              </w:numPr>
              <w:rPr>
                <w:color w:val="000000" w:themeColor="text1"/>
              </w:rPr>
            </w:pPr>
            <w:r w:rsidRPr="00377BA4">
              <w:rPr>
                <w:color w:val="000000" w:themeColor="text1"/>
                <w:lang w:val="es"/>
              </w:rPr>
              <w:t xml:space="preserve">Proceder a verificar si el cambio ocurrió en la base de datos.  </w:t>
            </w:r>
          </w:p>
        </w:tc>
      </w:tr>
      <w:tr w:rsidR="3F95D290" w14:paraId="553EC2D1" w14:textId="77777777" w:rsidTr="3F95D29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EE2A5FB" w14:textId="2E2D34D1" w:rsidR="3F95D290" w:rsidRDefault="3F95D290" w:rsidP="3F95D290">
            <w:pPr>
              <w:spacing w:line="276" w:lineRule="auto"/>
              <w:jc w:val="both"/>
            </w:pPr>
            <w:r w:rsidRPr="3F95D290">
              <w:rPr>
                <w:b/>
                <w:bCs/>
                <w:i/>
                <w:iCs/>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8E745" w14:textId="34B38204" w:rsidR="3F95D290" w:rsidRPr="00377BA4" w:rsidRDefault="3F95D290" w:rsidP="3F95D290">
            <w:pPr>
              <w:spacing w:line="276" w:lineRule="auto"/>
              <w:jc w:val="both"/>
              <w:rPr>
                <w:color w:val="000000" w:themeColor="text1"/>
              </w:rPr>
            </w:pPr>
            <w:r w:rsidRPr="00377BA4">
              <w:rPr>
                <w:color w:val="000000" w:themeColor="text1"/>
                <w:lang w:val="es"/>
              </w:rPr>
              <w:t>Estar registrado y contar con el permiso de modificar.</w:t>
            </w:r>
          </w:p>
        </w:tc>
      </w:tr>
      <w:tr w:rsidR="3F95D290" w14:paraId="368BBDC2" w14:textId="77777777" w:rsidTr="3F95D290">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AA9113F" w14:textId="68F74868" w:rsidR="3F95D290" w:rsidRDefault="3F95D290" w:rsidP="3F95D290">
            <w:pPr>
              <w:spacing w:line="276" w:lineRule="auto"/>
              <w:jc w:val="both"/>
            </w:pPr>
            <w:r w:rsidRPr="3F95D290">
              <w:rPr>
                <w:b/>
                <w:bCs/>
                <w:i/>
                <w:iCs/>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58FA1" w14:textId="07BFB5B9" w:rsidR="3F95D290" w:rsidRPr="00377BA4" w:rsidRDefault="3F95D290" w:rsidP="3F95D290">
            <w:pPr>
              <w:spacing w:line="276" w:lineRule="auto"/>
              <w:jc w:val="both"/>
              <w:rPr>
                <w:color w:val="000000" w:themeColor="text1"/>
              </w:rPr>
            </w:pPr>
            <w:r w:rsidRPr="00377BA4">
              <w:rPr>
                <w:color w:val="000000" w:themeColor="text1"/>
                <w:lang w:val="es"/>
              </w:rPr>
              <w:t>El usuario podrá actualizar sus datos.</w:t>
            </w:r>
          </w:p>
        </w:tc>
      </w:tr>
      <w:tr w:rsidR="3F95D290" w14:paraId="3BF071B1" w14:textId="77777777" w:rsidTr="3F95D29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9CA047E" w14:textId="71AC2EAA" w:rsidR="3F95D290" w:rsidRDefault="3F95D290" w:rsidP="3F95D290">
            <w:pPr>
              <w:spacing w:line="276" w:lineRule="auto"/>
              <w:jc w:val="both"/>
            </w:pPr>
            <w:r w:rsidRPr="3F95D290">
              <w:rPr>
                <w:b/>
                <w:bCs/>
                <w:i/>
                <w:iCs/>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EC0E6" w14:textId="7D559B3B" w:rsidR="3F95D290" w:rsidRPr="00377BA4" w:rsidRDefault="3F95D290" w:rsidP="3F95D290">
            <w:pPr>
              <w:spacing w:line="276" w:lineRule="auto"/>
              <w:jc w:val="both"/>
              <w:rPr>
                <w:color w:val="000000" w:themeColor="text1"/>
              </w:rPr>
            </w:pPr>
            <w:r w:rsidRPr="00377BA4">
              <w:rPr>
                <w:color w:val="000000" w:themeColor="text1"/>
                <w:lang w:val="es"/>
              </w:rPr>
              <w:t>Se han actualizado correctamente los datos del colegiado.</w:t>
            </w:r>
          </w:p>
        </w:tc>
      </w:tr>
      <w:tr w:rsidR="3F95D290" w14:paraId="3CB0D464" w14:textId="77777777" w:rsidTr="3F95D29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0034FC3" w14:textId="44BA39AB" w:rsidR="3F95D290" w:rsidRDefault="3F95D290" w:rsidP="3F95D290">
            <w:pPr>
              <w:spacing w:line="276" w:lineRule="auto"/>
              <w:jc w:val="both"/>
            </w:pPr>
            <w:r w:rsidRPr="3F95D290">
              <w:rPr>
                <w:b/>
                <w:bCs/>
                <w:i/>
                <w:iCs/>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8EDBB" w14:textId="0D5D8244" w:rsidR="3F95D290" w:rsidRPr="00377BA4" w:rsidRDefault="3F95D290" w:rsidP="3F95D290">
            <w:pPr>
              <w:spacing w:line="276" w:lineRule="auto"/>
              <w:jc w:val="both"/>
              <w:rPr>
                <w:color w:val="000000" w:themeColor="text1"/>
              </w:rPr>
            </w:pPr>
            <w:r w:rsidRPr="00377BA4">
              <w:rPr>
                <w:color w:val="000000" w:themeColor="text1"/>
                <w:lang w:val="es"/>
              </w:rPr>
              <w:t>Exitoso</w:t>
            </w:r>
          </w:p>
        </w:tc>
      </w:tr>
      <w:tr w:rsidR="3F95D290" w14:paraId="1850A23E" w14:textId="77777777" w:rsidTr="3F95D290">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114B2F0" w14:textId="078BCD7A" w:rsidR="3F95D290" w:rsidRDefault="3F95D290" w:rsidP="3F95D290">
            <w:pPr>
              <w:spacing w:line="276" w:lineRule="auto"/>
              <w:jc w:val="both"/>
            </w:pPr>
            <w:r w:rsidRPr="3F95D290">
              <w:rPr>
                <w:b/>
                <w:bCs/>
                <w:i/>
                <w:iCs/>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2C87D4" w14:textId="62A07EED" w:rsidR="3F95D290" w:rsidRPr="00C042CF" w:rsidRDefault="3F95D290" w:rsidP="3F95D290">
            <w:pPr>
              <w:spacing w:line="276" w:lineRule="auto"/>
              <w:jc w:val="both"/>
              <w:rPr>
                <w:i/>
                <w:iCs/>
                <w:color w:val="000000" w:themeColor="text1"/>
                <w:lang w:val="es"/>
              </w:rPr>
            </w:pPr>
          </w:p>
        </w:tc>
      </w:tr>
    </w:tbl>
    <w:p w14:paraId="611AB024" w14:textId="469569D6" w:rsidR="3F95D290" w:rsidRDefault="3F95D290" w:rsidP="634C66F6">
      <w:pPr>
        <w:spacing w:line="276" w:lineRule="auto"/>
        <w:ind w:left="709"/>
        <w:jc w:val="both"/>
        <w:rPr>
          <w:i/>
          <w:iCs/>
          <w:color w:val="0000FF"/>
        </w:rPr>
      </w:pPr>
    </w:p>
    <w:tbl>
      <w:tblPr>
        <w:tblW w:w="0" w:type="auto"/>
        <w:tblInd w:w="705" w:type="dxa"/>
        <w:tblLook w:val="04A0" w:firstRow="1" w:lastRow="0" w:firstColumn="1" w:lastColumn="0" w:noHBand="0" w:noVBand="1"/>
      </w:tblPr>
      <w:tblGrid>
        <w:gridCol w:w="2817"/>
        <w:gridCol w:w="6096"/>
      </w:tblGrid>
      <w:tr w:rsidR="634C66F6" w14:paraId="339D2C1D" w14:textId="77777777" w:rsidTr="634C66F6">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C8BEF1D" w14:textId="0CDD9BD8" w:rsidR="634C66F6" w:rsidRDefault="634C66F6" w:rsidP="634C66F6">
            <w:pPr>
              <w:spacing w:line="276" w:lineRule="auto"/>
              <w:jc w:val="both"/>
            </w:pPr>
            <w:r w:rsidRPr="634C66F6">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632388" w14:textId="2AB813EC" w:rsidR="634C66F6" w:rsidRDefault="634C66F6" w:rsidP="634C66F6">
            <w:pPr>
              <w:spacing w:line="276" w:lineRule="auto"/>
              <w:jc w:val="both"/>
              <w:rPr>
                <w:color w:val="000000" w:themeColor="text1"/>
              </w:rPr>
            </w:pPr>
            <w:r w:rsidRPr="634C66F6">
              <w:rPr>
                <w:color w:val="000000" w:themeColor="text1"/>
                <w:lang w:val="es"/>
              </w:rPr>
              <w:t>CP-005</w:t>
            </w:r>
          </w:p>
        </w:tc>
      </w:tr>
      <w:tr w:rsidR="634C66F6" w14:paraId="4A8D31AD" w14:textId="77777777" w:rsidTr="634C66F6">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DAED1B" w14:textId="752ECD92" w:rsidR="634C66F6" w:rsidRDefault="634C66F6" w:rsidP="634C66F6">
            <w:pPr>
              <w:spacing w:line="276" w:lineRule="auto"/>
              <w:jc w:val="both"/>
            </w:pPr>
            <w:r w:rsidRPr="634C66F6">
              <w:rPr>
                <w:b/>
                <w:bCs/>
                <w:i/>
                <w:iCs/>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6FFA60" w14:textId="1201DEE8" w:rsidR="634C66F6" w:rsidRDefault="634C66F6" w:rsidP="634C66F6">
            <w:pPr>
              <w:spacing w:line="276" w:lineRule="auto"/>
              <w:jc w:val="both"/>
              <w:rPr>
                <w:color w:val="000000" w:themeColor="text1"/>
              </w:rPr>
            </w:pPr>
            <w:r w:rsidRPr="634C66F6">
              <w:rPr>
                <w:color w:val="000000" w:themeColor="text1"/>
                <w:lang w:val="es"/>
              </w:rPr>
              <w:t xml:space="preserve">Eliminación de Colegiado </w:t>
            </w:r>
          </w:p>
        </w:tc>
      </w:tr>
      <w:tr w:rsidR="634C66F6" w14:paraId="34456443" w14:textId="77777777" w:rsidTr="634C66F6">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FBDFC75" w14:textId="241096E9" w:rsidR="634C66F6" w:rsidRDefault="634C66F6" w:rsidP="634C66F6">
            <w:pPr>
              <w:spacing w:line="276" w:lineRule="auto"/>
              <w:jc w:val="both"/>
            </w:pPr>
            <w:r w:rsidRPr="634C66F6">
              <w:rPr>
                <w:b/>
                <w:bCs/>
                <w:i/>
                <w:iCs/>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5E9302" w14:textId="7846D99F" w:rsidR="634C66F6" w:rsidRDefault="634C66F6" w:rsidP="634C66F6">
            <w:pPr>
              <w:spacing w:line="276" w:lineRule="auto"/>
              <w:jc w:val="both"/>
              <w:rPr>
                <w:color w:val="000000" w:themeColor="text1"/>
              </w:rPr>
            </w:pPr>
            <w:r w:rsidRPr="634C66F6">
              <w:rPr>
                <w:color w:val="000000" w:themeColor="text1"/>
                <w:lang w:val="es"/>
              </w:rPr>
              <w:t>Desarrolladores</w:t>
            </w:r>
          </w:p>
        </w:tc>
      </w:tr>
      <w:tr w:rsidR="634C66F6" w14:paraId="18F492A4" w14:textId="77777777" w:rsidTr="634C66F6">
        <w:trPr>
          <w:trHeight w:val="14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F8D6CAC" w14:textId="70B0ADEA" w:rsidR="634C66F6" w:rsidRDefault="634C66F6" w:rsidP="634C66F6">
            <w:pPr>
              <w:spacing w:line="276" w:lineRule="auto"/>
              <w:jc w:val="both"/>
            </w:pPr>
            <w:r w:rsidRPr="634C66F6">
              <w:rPr>
                <w:b/>
                <w:bCs/>
                <w:i/>
                <w:iCs/>
                <w:lang w:val="es"/>
              </w:rPr>
              <w:lastRenderedPageBreak/>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85FBEA" w14:textId="6CA83981" w:rsidR="634C66F6" w:rsidRDefault="634C66F6" w:rsidP="634C66F6">
            <w:pPr>
              <w:pStyle w:val="Prrafodelista"/>
              <w:numPr>
                <w:ilvl w:val="0"/>
                <w:numId w:val="12"/>
              </w:numPr>
              <w:rPr>
                <w:color w:val="000000" w:themeColor="text1"/>
              </w:rPr>
            </w:pPr>
            <w:r w:rsidRPr="634C66F6">
              <w:rPr>
                <w:color w:val="000000" w:themeColor="text1"/>
                <w:lang w:val="es"/>
              </w:rPr>
              <w:t>Entrar en la sección de modificación del colegiado.</w:t>
            </w:r>
          </w:p>
          <w:p w14:paraId="47BA2707" w14:textId="53929A96" w:rsidR="634C66F6" w:rsidRDefault="634C66F6" w:rsidP="634C66F6">
            <w:pPr>
              <w:pStyle w:val="Prrafodelista"/>
              <w:numPr>
                <w:ilvl w:val="0"/>
                <w:numId w:val="12"/>
              </w:numPr>
              <w:rPr>
                <w:color w:val="000000" w:themeColor="text1"/>
              </w:rPr>
            </w:pPr>
            <w:r w:rsidRPr="634C66F6">
              <w:rPr>
                <w:color w:val="000000" w:themeColor="text1"/>
                <w:lang w:val="es"/>
              </w:rPr>
              <w:t>Ingresar el número de cédula para encontrarlo y proceder a eliminarlo.</w:t>
            </w:r>
          </w:p>
          <w:p w14:paraId="7AAF78D5" w14:textId="1CB54528" w:rsidR="634C66F6" w:rsidRDefault="634C66F6" w:rsidP="634C66F6">
            <w:pPr>
              <w:pStyle w:val="Prrafodelista"/>
              <w:numPr>
                <w:ilvl w:val="0"/>
                <w:numId w:val="12"/>
              </w:numPr>
              <w:rPr>
                <w:color w:val="000000" w:themeColor="text1"/>
              </w:rPr>
            </w:pPr>
            <w:r w:rsidRPr="634C66F6">
              <w:rPr>
                <w:color w:val="000000" w:themeColor="text1"/>
                <w:lang w:val="es"/>
              </w:rPr>
              <w:t>Hacer clic en el botón Eliminar.</w:t>
            </w:r>
          </w:p>
          <w:p w14:paraId="7340F0A5" w14:textId="10ECE141" w:rsidR="634C66F6" w:rsidRDefault="634C66F6" w:rsidP="634C66F6">
            <w:pPr>
              <w:pStyle w:val="Prrafodelista"/>
              <w:numPr>
                <w:ilvl w:val="0"/>
                <w:numId w:val="12"/>
              </w:numPr>
              <w:rPr>
                <w:color w:val="000000" w:themeColor="text1"/>
              </w:rPr>
            </w:pPr>
            <w:r w:rsidRPr="634C66F6">
              <w:rPr>
                <w:color w:val="000000" w:themeColor="text1"/>
                <w:lang w:val="es"/>
              </w:rPr>
              <w:t xml:space="preserve">Se procede a revisar el resultado en la base de datos.  </w:t>
            </w:r>
          </w:p>
        </w:tc>
      </w:tr>
      <w:tr w:rsidR="634C66F6" w14:paraId="0CE3498D" w14:textId="77777777" w:rsidTr="634C66F6">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931ADCF" w14:textId="2E2D34D1" w:rsidR="634C66F6" w:rsidRDefault="634C66F6" w:rsidP="634C66F6">
            <w:pPr>
              <w:spacing w:line="276" w:lineRule="auto"/>
              <w:jc w:val="both"/>
            </w:pPr>
            <w:r w:rsidRPr="634C66F6">
              <w:rPr>
                <w:b/>
                <w:bCs/>
                <w:i/>
                <w:iCs/>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6B8C7D" w14:textId="5178A8D3" w:rsidR="634C66F6" w:rsidRDefault="634C66F6" w:rsidP="634C66F6">
            <w:pPr>
              <w:spacing w:line="276" w:lineRule="auto"/>
              <w:jc w:val="both"/>
              <w:rPr>
                <w:color w:val="000000" w:themeColor="text1"/>
              </w:rPr>
            </w:pPr>
            <w:r w:rsidRPr="634C66F6">
              <w:rPr>
                <w:color w:val="000000" w:themeColor="text1"/>
                <w:lang w:val="es"/>
              </w:rPr>
              <w:t>Estar registrado y contar con el permiso de eliminar.</w:t>
            </w:r>
          </w:p>
        </w:tc>
      </w:tr>
      <w:tr w:rsidR="634C66F6" w14:paraId="1708156E" w14:textId="77777777" w:rsidTr="634C66F6">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26F441A" w14:textId="68F74868" w:rsidR="634C66F6" w:rsidRDefault="634C66F6" w:rsidP="634C66F6">
            <w:pPr>
              <w:spacing w:line="276" w:lineRule="auto"/>
              <w:jc w:val="both"/>
            </w:pPr>
            <w:r w:rsidRPr="634C66F6">
              <w:rPr>
                <w:b/>
                <w:bCs/>
                <w:i/>
                <w:iCs/>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F5924" w14:textId="3D5A56FA" w:rsidR="634C66F6" w:rsidRDefault="634C66F6" w:rsidP="634C66F6">
            <w:pPr>
              <w:spacing w:line="276" w:lineRule="auto"/>
              <w:jc w:val="both"/>
              <w:rPr>
                <w:color w:val="000000" w:themeColor="text1"/>
                <w:lang w:val="es"/>
              </w:rPr>
            </w:pPr>
            <w:r w:rsidRPr="634C66F6">
              <w:rPr>
                <w:color w:val="000000" w:themeColor="text1"/>
                <w:lang w:val="es"/>
              </w:rPr>
              <w:t>El colegiado se eliminará de la base de datos.</w:t>
            </w:r>
          </w:p>
        </w:tc>
      </w:tr>
      <w:tr w:rsidR="634C66F6" w14:paraId="409F12F8" w14:textId="77777777" w:rsidTr="634C66F6">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157A4CF" w14:textId="71AC2EAA" w:rsidR="634C66F6" w:rsidRDefault="634C66F6" w:rsidP="634C66F6">
            <w:pPr>
              <w:spacing w:line="276" w:lineRule="auto"/>
              <w:jc w:val="both"/>
            </w:pPr>
            <w:r w:rsidRPr="634C66F6">
              <w:rPr>
                <w:b/>
                <w:bCs/>
                <w:i/>
                <w:iCs/>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39F801" w14:textId="2345C0EE" w:rsidR="634C66F6" w:rsidRDefault="634C66F6" w:rsidP="634C66F6">
            <w:pPr>
              <w:spacing w:line="276" w:lineRule="auto"/>
              <w:jc w:val="both"/>
              <w:rPr>
                <w:color w:val="000000" w:themeColor="text1"/>
              </w:rPr>
            </w:pPr>
            <w:r w:rsidRPr="634C66F6">
              <w:rPr>
                <w:color w:val="000000" w:themeColor="text1"/>
                <w:lang w:val="es"/>
              </w:rPr>
              <w:t>Se ha eliminado al colegiado.</w:t>
            </w:r>
          </w:p>
        </w:tc>
      </w:tr>
      <w:tr w:rsidR="634C66F6" w14:paraId="7D35EFFA" w14:textId="77777777" w:rsidTr="634C66F6">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79BFC03" w14:textId="44BA39AB" w:rsidR="634C66F6" w:rsidRDefault="634C66F6" w:rsidP="634C66F6">
            <w:pPr>
              <w:spacing w:line="276" w:lineRule="auto"/>
              <w:jc w:val="both"/>
            </w:pPr>
            <w:r w:rsidRPr="634C66F6">
              <w:rPr>
                <w:b/>
                <w:bCs/>
                <w:i/>
                <w:iCs/>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A752D" w14:textId="0D5D8244" w:rsidR="634C66F6" w:rsidRDefault="634C66F6" w:rsidP="634C66F6">
            <w:pPr>
              <w:spacing w:line="276" w:lineRule="auto"/>
              <w:jc w:val="both"/>
              <w:rPr>
                <w:color w:val="000000" w:themeColor="text1"/>
              </w:rPr>
            </w:pPr>
            <w:r w:rsidRPr="634C66F6">
              <w:rPr>
                <w:color w:val="000000" w:themeColor="text1"/>
                <w:lang w:val="es"/>
              </w:rPr>
              <w:t>Exitoso</w:t>
            </w:r>
          </w:p>
        </w:tc>
      </w:tr>
      <w:tr w:rsidR="634C66F6" w14:paraId="63A40F32" w14:textId="77777777" w:rsidTr="634C66F6">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CCD281A" w14:textId="078BCD7A" w:rsidR="634C66F6" w:rsidRDefault="634C66F6" w:rsidP="634C66F6">
            <w:pPr>
              <w:spacing w:line="276" w:lineRule="auto"/>
              <w:jc w:val="both"/>
            </w:pPr>
            <w:r w:rsidRPr="634C66F6">
              <w:rPr>
                <w:b/>
                <w:bCs/>
                <w:i/>
                <w:iCs/>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93AC31" w14:textId="62A07EED" w:rsidR="634C66F6" w:rsidRDefault="634C66F6" w:rsidP="634C66F6">
            <w:pPr>
              <w:spacing w:line="276" w:lineRule="auto"/>
              <w:jc w:val="both"/>
              <w:rPr>
                <w:i/>
                <w:iCs/>
                <w:color w:val="000000" w:themeColor="text1"/>
                <w:lang w:val="es"/>
              </w:rPr>
            </w:pPr>
          </w:p>
        </w:tc>
      </w:tr>
    </w:tbl>
    <w:p w14:paraId="7578E8A4" w14:textId="319637BF" w:rsidR="634C66F6" w:rsidRDefault="634C66F6" w:rsidP="634C66F6">
      <w:pPr>
        <w:spacing w:line="276" w:lineRule="auto"/>
        <w:ind w:left="709"/>
        <w:jc w:val="both"/>
        <w:rPr>
          <w:i/>
          <w:iCs/>
          <w:color w:val="0000FF"/>
        </w:rPr>
      </w:pPr>
    </w:p>
    <w:p w14:paraId="493202DA" w14:textId="77777777" w:rsidR="00A15912" w:rsidRDefault="00CA5DAC" w:rsidP="00CA5DAC">
      <w:pPr>
        <w:pStyle w:val="Ttulo2"/>
        <w:numPr>
          <w:ilvl w:val="1"/>
          <w:numId w:val="3"/>
        </w:numPr>
        <w:ind w:left="1418"/>
        <w:rPr>
          <w:rFonts w:ascii="Calibri" w:hAnsi="Calibri" w:cs="Book Antiqua"/>
          <w:i w:val="0"/>
          <w:sz w:val="24"/>
        </w:rPr>
      </w:pPr>
      <w:bookmarkStart w:id="15" w:name="_Toc461691028"/>
      <w:bookmarkStart w:id="16" w:name="_Toc75630706"/>
      <w:r w:rsidRPr="00CA5DAC">
        <w:rPr>
          <w:rFonts w:ascii="Calibri" w:hAnsi="Calibri" w:cs="Book Antiqua"/>
          <w:i w:val="0"/>
          <w:sz w:val="24"/>
        </w:rPr>
        <w:t>Pruebas de integración</w:t>
      </w:r>
      <w:bookmarkEnd w:id="15"/>
      <w:bookmarkEnd w:id="16"/>
    </w:p>
    <w:p w14:paraId="362A55F2" w14:textId="77777777" w:rsidR="003477E8" w:rsidRDefault="00CA5DAC" w:rsidP="003477E8">
      <w:pPr>
        <w:spacing w:line="276" w:lineRule="auto"/>
        <w:ind w:left="709"/>
        <w:jc w:val="both"/>
        <w:rPr>
          <w:i/>
          <w:color w:val="0000FF"/>
        </w:rPr>
      </w:pPr>
      <w:r w:rsidRPr="00CA5DAC">
        <w:rPr>
          <w:i/>
          <w:color w:val="0000FF"/>
        </w:rPr>
        <w:t>&lt;La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software.&gt;</w:t>
      </w:r>
    </w:p>
    <w:p w14:paraId="6BD18F9B" w14:textId="77777777" w:rsidR="003477E8" w:rsidRDefault="003477E8" w:rsidP="003477E8">
      <w:pPr>
        <w:spacing w:line="276" w:lineRule="auto"/>
        <w:ind w:left="709"/>
        <w:jc w:val="both"/>
        <w:rPr>
          <w:i/>
          <w:color w:val="0000FF"/>
        </w:rPr>
      </w:pPr>
    </w:p>
    <w:p w14:paraId="12EAE16D" w14:textId="77777777" w:rsidR="003477E8" w:rsidRPr="003477E8" w:rsidRDefault="003477E8" w:rsidP="003477E8">
      <w:pPr>
        <w:pStyle w:val="Ttulo1"/>
        <w:numPr>
          <w:ilvl w:val="0"/>
          <w:numId w:val="3"/>
        </w:numPr>
        <w:spacing w:before="0" w:after="0"/>
        <w:rPr>
          <w:rFonts w:ascii="Calibri" w:hAnsi="Calibri" w:cs="Book Antiqua"/>
          <w:sz w:val="28"/>
        </w:rPr>
      </w:pPr>
      <w:bookmarkStart w:id="17" w:name="_Toc461691032"/>
      <w:bookmarkStart w:id="18" w:name="_Toc75630707"/>
      <w:r w:rsidRPr="003477E8">
        <w:rPr>
          <w:rFonts w:ascii="Calibri" w:hAnsi="Calibri" w:cs="Book Antiqua"/>
          <w:sz w:val="28"/>
        </w:rPr>
        <w:t>Criterios de entrada y de salida</w:t>
      </w:r>
      <w:bookmarkEnd w:id="17"/>
      <w:bookmarkEnd w:id="18"/>
    </w:p>
    <w:p w14:paraId="238601FE" w14:textId="77777777" w:rsidR="003477E8" w:rsidRPr="00BF7A4D" w:rsidRDefault="003477E8" w:rsidP="003477E8">
      <w:pPr>
        <w:spacing w:line="276" w:lineRule="auto"/>
        <w:ind w:left="284"/>
        <w:jc w:val="both"/>
        <w:rPr>
          <w:rFonts w:ascii="Arial" w:hAnsi="Arial" w:cs="Arial"/>
          <w:i/>
          <w:color w:val="0070C0"/>
          <w:sz w:val="22"/>
          <w:szCs w:val="22"/>
        </w:rPr>
      </w:pPr>
    </w:p>
    <w:p w14:paraId="130DD3A8" w14:textId="77777777" w:rsidR="003477E8" w:rsidRPr="00816CFE" w:rsidRDefault="003477E8" w:rsidP="003477E8">
      <w:pPr>
        <w:spacing w:line="276" w:lineRule="auto"/>
        <w:ind w:left="426"/>
        <w:jc w:val="both"/>
        <w:rPr>
          <w:i/>
          <w:color w:val="0000FF"/>
        </w:rPr>
      </w:pPr>
      <w:r w:rsidRPr="00816CFE">
        <w:rPr>
          <w:i/>
          <w:color w:val="0000FF"/>
        </w:rPr>
        <w:t>Es de suma importancia tener definidos apropiadamente estos criterios y comunicarlos a toda la organización para que no haya ninguna duda sobre los mismos y que todos deben cumplir.</w:t>
      </w:r>
    </w:p>
    <w:p w14:paraId="0F3CABC7" w14:textId="77777777" w:rsidR="003477E8" w:rsidRPr="00D37801" w:rsidRDefault="003477E8" w:rsidP="003477E8">
      <w:pPr>
        <w:spacing w:before="240" w:line="276" w:lineRule="auto"/>
        <w:jc w:val="both"/>
        <w:rPr>
          <w:rFonts w:ascii="Arial" w:hAnsi="Arial" w:cs="Arial"/>
          <w:b/>
          <w:sz w:val="22"/>
          <w:szCs w:val="22"/>
        </w:rPr>
      </w:pPr>
    </w:p>
    <w:p w14:paraId="5F5B0B52" w14:textId="77777777" w:rsidR="003477E8" w:rsidRPr="003477E8" w:rsidRDefault="003477E8" w:rsidP="003477E8">
      <w:pPr>
        <w:pStyle w:val="Ttulo2"/>
        <w:numPr>
          <w:ilvl w:val="1"/>
          <w:numId w:val="3"/>
        </w:numPr>
        <w:ind w:left="1418"/>
        <w:rPr>
          <w:rFonts w:ascii="Calibri" w:hAnsi="Calibri" w:cs="Book Antiqua"/>
          <w:i w:val="0"/>
          <w:sz w:val="24"/>
        </w:rPr>
      </w:pPr>
      <w:bookmarkStart w:id="19" w:name="_Toc461691033"/>
      <w:bookmarkStart w:id="20" w:name="_Toc75630708"/>
      <w:r w:rsidRPr="003477E8">
        <w:rPr>
          <w:rFonts w:ascii="Calibri" w:hAnsi="Calibri" w:cs="Book Antiqua"/>
          <w:i w:val="0"/>
          <w:sz w:val="24"/>
        </w:rPr>
        <w:t>Criterio de entrada del plan de pruebas</w:t>
      </w:r>
      <w:bookmarkEnd w:id="19"/>
      <w:bookmarkEnd w:id="20"/>
    </w:p>
    <w:p w14:paraId="7A794912" w14:textId="77777777" w:rsidR="003477E8" w:rsidRPr="00816CFE" w:rsidRDefault="003477E8" w:rsidP="003477E8">
      <w:pPr>
        <w:spacing w:line="276" w:lineRule="auto"/>
        <w:ind w:left="709"/>
        <w:jc w:val="both"/>
        <w:rPr>
          <w:i/>
          <w:color w:val="0000FF"/>
        </w:rPr>
      </w:pPr>
      <w:r>
        <w:rPr>
          <w:i/>
          <w:color w:val="0000FF"/>
        </w:rPr>
        <w:t>&lt;</w:t>
      </w:r>
      <w:r w:rsidRPr="00816CFE">
        <w:rPr>
          <w:i/>
          <w:color w:val="0000FF"/>
        </w:rPr>
        <w:t>Aquí, se asegura que el entorno esté en su sitio y que el sistema entero soporte los procesos de pruebas. Algunos ejemplos:</w:t>
      </w:r>
      <w:r>
        <w:rPr>
          <w:i/>
          <w:color w:val="0000FF"/>
        </w:rPr>
        <w:t>&gt;</w:t>
      </w:r>
    </w:p>
    <w:p w14:paraId="5B08B5D1" w14:textId="77777777" w:rsidR="003477E8" w:rsidRPr="00816CFE" w:rsidRDefault="003477E8" w:rsidP="003477E8">
      <w:pPr>
        <w:spacing w:line="276" w:lineRule="auto"/>
        <w:ind w:left="709"/>
        <w:jc w:val="both"/>
        <w:rPr>
          <w:i/>
          <w:color w:val="0000FF"/>
        </w:rPr>
      </w:pPr>
    </w:p>
    <w:p w14:paraId="72C41FD5" w14:textId="77777777" w:rsidR="003477E8" w:rsidRPr="00816CFE" w:rsidRDefault="003477E8" w:rsidP="003477E8">
      <w:pPr>
        <w:spacing w:line="276" w:lineRule="auto"/>
        <w:ind w:left="709"/>
        <w:jc w:val="both"/>
        <w:rPr>
          <w:i/>
          <w:color w:val="0000FF"/>
        </w:rPr>
      </w:pPr>
      <w:r w:rsidRPr="00816CFE">
        <w:rPr>
          <w:i/>
          <w:color w:val="0000FF"/>
        </w:rPr>
        <w:t>Todo el paquete de código fuente está completo y ha sido revisado informalmente por el equipo de trabajo.</w:t>
      </w:r>
    </w:p>
    <w:p w14:paraId="1613BD3B" w14:textId="77777777" w:rsidR="003477E8" w:rsidRPr="00816CFE" w:rsidRDefault="003477E8" w:rsidP="003477E8">
      <w:pPr>
        <w:spacing w:line="276" w:lineRule="auto"/>
        <w:ind w:left="709"/>
        <w:jc w:val="both"/>
        <w:rPr>
          <w:i/>
          <w:color w:val="0000FF"/>
        </w:rPr>
      </w:pPr>
      <w:r w:rsidRPr="00816CFE">
        <w:rPr>
          <w:i/>
          <w:color w:val="0000FF"/>
        </w:rPr>
        <w:t>Tener un entorno de pruebas adecuado.</w:t>
      </w:r>
    </w:p>
    <w:p w14:paraId="5C6D57DF" w14:textId="77777777" w:rsidR="003477E8" w:rsidRPr="00816CFE" w:rsidRDefault="003477E8" w:rsidP="003477E8">
      <w:pPr>
        <w:spacing w:line="276" w:lineRule="auto"/>
        <w:ind w:left="709"/>
        <w:jc w:val="both"/>
        <w:rPr>
          <w:i/>
          <w:color w:val="0000FF"/>
        </w:rPr>
      </w:pPr>
      <w:r w:rsidRPr="00816CFE">
        <w:rPr>
          <w:i/>
          <w:color w:val="0000FF"/>
        </w:rPr>
        <w:t>Todas las herramientas están preparadas para las pruebas.</w:t>
      </w:r>
    </w:p>
    <w:p w14:paraId="0FA1E53E" w14:textId="77777777" w:rsidR="003477E8" w:rsidRPr="00816CFE" w:rsidRDefault="003477E8" w:rsidP="003477E8">
      <w:pPr>
        <w:spacing w:line="276" w:lineRule="auto"/>
        <w:ind w:left="709"/>
        <w:jc w:val="both"/>
        <w:rPr>
          <w:i/>
          <w:color w:val="0000FF"/>
        </w:rPr>
      </w:pPr>
      <w:r w:rsidRPr="00816CFE">
        <w:rPr>
          <w:i/>
          <w:color w:val="0000FF"/>
        </w:rPr>
        <w:t>Otras.</w:t>
      </w:r>
    </w:p>
    <w:p w14:paraId="68CF2E2B" w14:textId="77777777" w:rsidR="003477E8" w:rsidRPr="003477E8" w:rsidRDefault="003477E8" w:rsidP="003477E8">
      <w:pPr>
        <w:pStyle w:val="Ttulo2"/>
        <w:numPr>
          <w:ilvl w:val="1"/>
          <w:numId w:val="3"/>
        </w:numPr>
        <w:ind w:left="1418"/>
        <w:rPr>
          <w:rFonts w:ascii="Calibri" w:hAnsi="Calibri" w:cs="Book Antiqua"/>
          <w:i w:val="0"/>
          <w:sz w:val="24"/>
        </w:rPr>
      </w:pPr>
      <w:bookmarkStart w:id="21" w:name="_Toc75630709"/>
      <w:r w:rsidRPr="003477E8">
        <w:rPr>
          <w:rFonts w:ascii="Calibri" w:hAnsi="Calibri" w:cs="Book Antiqua"/>
          <w:i w:val="0"/>
          <w:sz w:val="24"/>
        </w:rPr>
        <w:t>Criterio de aceptación del plan de pruebas</w:t>
      </w:r>
      <w:bookmarkEnd w:id="21"/>
    </w:p>
    <w:p w14:paraId="038F2D88" w14:textId="77777777" w:rsidR="003477E8" w:rsidRPr="00816CFE" w:rsidRDefault="003477E8" w:rsidP="003477E8">
      <w:pPr>
        <w:spacing w:line="276" w:lineRule="auto"/>
        <w:ind w:left="709"/>
        <w:jc w:val="both"/>
        <w:rPr>
          <w:i/>
          <w:color w:val="0000FF"/>
        </w:rPr>
      </w:pPr>
      <w:r>
        <w:rPr>
          <w:i/>
          <w:color w:val="0000FF"/>
        </w:rPr>
        <w:t>&lt;</w:t>
      </w:r>
      <w:r w:rsidRPr="00816CFE">
        <w:rPr>
          <w:i/>
          <w:color w:val="0000FF"/>
        </w:rPr>
        <w:t xml:space="preserve">Aquí, se asegura que los requisitos del entorno han sido cumplidos y las pruebas realizadas han sido completadas satisfactoriamente. Algunos ejemplos: </w:t>
      </w:r>
      <w:r>
        <w:rPr>
          <w:i/>
          <w:color w:val="0000FF"/>
        </w:rPr>
        <w:t>&gt;</w:t>
      </w:r>
    </w:p>
    <w:p w14:paraId="16DEB4AB" w14:textId="77777777" w:rsidR="003477E8" w:rsidRPr="00816CFE" w:rsidRDefault="003477E8" w:rsidP="003477E8">
      <w:pPr>
        <w:spacing w:line="276" w:lineRule="auto"/>
        <w:ind w:left="709"/>
        <w:jc w:val="both"/>
        <w:rPr>
          <w:i/>
          <w:color w:val="0000FF"/>
        </w:rPr>
      </w:pPr>
    </w:p>
    <w:p w14:paraId="41396787" w14:textId="77777777" w:rsidR="003477E8" w:rsidRPr="00816CFE" w:rsidRDefault="003477E8" w:rsidP="003477E8">
      <w:pPr>
        <w:spacing w:line="276" w:lineRule="auto"/>
        <w:ind w:left="709"/>
        <w:jc w:val="both"/>
        <w:rPr>
          <w:i/>
          <w:color w:val="0000FF"/>
        </w:rPr>
      </w:pPr>
      <w:r w:rsidRPr="00816CFE">
        <w:rPr>
          <w:i/>
          <w:color w:val="0000FF"/>
        </w:rPr>
        <w:t>100% de la ejecución de las pruebas especificadas al inicio de la iteración son completadas exitosamente.</w:t>
      </w:r>
    </w:p>
    <w:p w14:paraId="2E20C15B" w14:textId="77777777" w:rsidR="003477E8" w:rsidRPr="00816CFE" w:rsidRDefault="003477E8" w:rsidP="003477E8">
      <w:pPr>
        <w:spacing w:line="276" w:lineRule="auto"/>
        <w:ind w:left="709"/>
        <w:jc w:val="both"/>
        <w:rPr>
          <w:i/>
          <w:color w:val="0000FF"/>
        </w:rPr>
      </w:pPr>
      <w:r w:rsidRPr="00816CFE">
        <w:rPr>
          <w:i/>
          <w:color w:val="0000FF"/>
        </w:rPr>
        <w:t>100% de los defectos de prioridad crítica resueltos.</w:t>
      </w:r>
    </w:p>
    <w:p w14:paraId="716B403C" w14:textId="77777777" w:rsidR="003477E8" w:rsidRPr="003477E8" w:rsidRDefault="003477E8" w:rsidP="003477E8">
      <w:pPr>
        <w:spacing w:line="276" w:lineRule="auto"/>
        <w:ind w:left="709"/>
        <w:jc w:val="both"/>
        <w:rPr>
          <w:i/>
          <w:color w:val="0000FF"/>
        </w:rPr>
      </w:pPr>
      <w:r w:rsidRPr="00816CFE">
        <w:rPr>
          <w:i/>
          <w:color w:val="0000FF"/>
        </w:rPr>
        <w:t>Otras.</w:t>
      </w:r>
    </w:p>
    <w:p w14:paraId="720106BE" w14:textId="77777777" w:rsidR="003477E8" w:rsidRPr="003477E8" w:rsidRDefault="003477E8" w:rsidP="003477E8">
      <w:pPr>
        <w:pStyle w:val="Ttulo2"/>
        <w:numPr>
          <w:ilvl w:val="1"/>
          <w:numId w:val="3"/>
        </w:numPr>
        <w:ind w:left="1418"/>
        <w:rPr>
          <w:rFonts w:ascii="Calibri" w:hAnsi="Calibri" w:cs="Book Antiqua"/>
          <w:i w:val="0"/>
          <w:sz w:val="24"/>
        </w:rPr>
      </w:pPr>
      <w:bookmarkStart w:id="22" w:name="_Toc75630710"/>
      <w:r w:rsidRPr="003477E8">
        <w:rPr>
          <w:rFonts w:ascii="Calibri" w:hAnsi="Calibri" w:cs="Book Antiqua"/>
          <w:i w:val="0"/>
          <w:sz w:val="24"/>
        </w:rPr>
        <w:lastRenderedPageBreak/>
        <w:t>Criterio de suspensión y reanudación</w:t>
      </w:r>
      <w:bookmarkEnd w:id="22"/>
    </w:p>
    <w:p w14:paraId="0AD9C6F4" w14:textId="77777777" w:rsidR="003477E8" w:rsidRPr="00816CFE" w:rsidRDefault="003477E8" w:rsidP="003477E8">
      <w:pPr>
        <w:spacing w:line="276" w:lineRule="auto"/>
        <w:ind w:left="993"/>
        <w:jc w:val="both"/>
        <w:rPr>
          <w:i/>
          <w:color w:val="0000FF"/>
        </w:rPr>
      </w:pPr>
    </w:p>
    <w:p w14:paraId="6B4C964B" w14:textId="77777777" w:rsidR="003477E8" w:rsidRPr="00816CFE" w:rsidRDefault="003477E8" w:rsidP="003477E8">
      <w:pPr>
        <w:spacing w:line="276" w:lineRule="auto"/>
        <w:ind w:left="709"/>
        <w:jc w:val="both"/>
        <w:rPr>
          <w:i/>
          <w:color w:val="0000FF"/>
        </w:rPr>
      </w:pPr>
      <w:r>
        <w:rPr>
          <w:i/>
          <w:color w:val="0000FF"/>
        </w:rPr>
        <w:t>&lt;</w:t>
      </w:r>
      <w:r w:rsidRPr="00816CFE">
        <w:rPr>
          <w:i/>
          <w:color w:val="0000FF"/>
        </w:rPr>
        <w:t>Aquí, las pruebas serán suspendidas por fallos de diseño críticos que requieran un rediseño o por funcionamiento inadecuado de tipo crítico. Las pruebas serán concluidas cuando el código esté completo y sea revidado por completo. Algunos ejemplos:</w:t>
      </w:r>
      <w:r>
        <w:rPr>
          <w:i/>
          <w:color w:val="0000FF"/>
        </w:rPr>
        <w:t>&gt;</w:t>
      </w:r>
    </w:p>
    <w:p w14:paraId="4B1F511A" w14:textId="77777777" w:rsidR="003477E8" w:rsidRPr="00816CFE" w:rsidRDefault="003477E8" w:rsidP="003477E8">
      <w:pPr>
        <w:spacing w:line="276" w:lineRule="auto"/>
        <w:ind w:left="709"/>
        <w:jc w:val="both"/>
        <w:rPr>
          <w:i/>
          <w:color w:val="0000FF"/>
        </w:rPr>
      </w:pPr>
    </w:p>
    <w:p w14:paraId="6E55CD45" w14:textId="77777777" w:rsidR="003477E8" w:rsidRPr="00816CFE" w:rsidRDefault="003477E8" w:rsidP="003477E8">
      <w:pPr>
        <w:spacing w:line="276" w:lineRule="auto"/>
        <w:ind w:left="709"/>
        <w:jc w:val="both"/>
        <w:rPr>
          <w:i/>
          <w:color w:val="0000FF"/>
        </w:rPr>
      </w:pPr>
      <w:r w:rsidRPr="00816CFE">
        <w:rPr>
          <w:i/>
          <w:color w:val="0000FF"/>
        </w:rPr>
        <w:t>Una característica principal tiene un error que impide probar un área importante.</w:t>
      </w:r>
    </w:p>
    <w:p w14:paraId="64DB4802" w14:textId="77777777" w:rsidR="003477E8" w:rsidRPr="00816CFE" w:rsidRDefault="003477E8" w:rsidP="003477E8">
      <w:pPr>
        <w:spacing w:line="276" w:lineRule="auto"/>
        <w:ind w:left="709"/>
        <w:jc w:val="both"/>
        <w:rPr>
          <w:i/>
          <w:color w:val="0000FF"/>
        </w:rPr>
      </w:pPr>
      <w:r w:rsidRPr="00816CFE">
        <w:rPr>
          <w:i/>
          <w:color w:val="0000FF"/>
        </w:rPr>
        <w:t>El entorno de pruebas no es lo suficientemente estable para confiar en los resultados.</w:t>
      </w:r>
    </w:p>
    <w:p w14:paraId="4F14B31C" w14:textId="77777777" w:rsidR="003477E8" w:rsidRPr="00816CFE" w:rsidRDefault="003477E8" w:rsidP="003477E8">
      <w:pPr>
        <w:spacing w:line="276" w:lineRule="auto"/>
        <w:ind w:left="709"/>
        <w:jc w:val="both"/>
        <w:rPr>
          <w:i/>
          <w:color w:val="0000FF"/>
        </w:rPr>
      </w:pPr>
      <w:r w:rsidRPr="00816CFE">
        <w:rPr>
          <w:i/>
          <w:color w:val="0000FF"/>
        </w:rPr>
        <w:t>Otras.</w:t>
      </w:r>
    </w:p>
    <w:p w14:paraId="65F9C3DC" w14:textId="77777777" w:rsidR="003477E8" w:rsidRPr="00BF7A4D" w:rsidRDefault="003477E8" w:rsidP="003477E8">
      <w:pPr>
        <w:spacing w:before="240" w:line="276" w:lineRule="auto"/>
        <w:jc w:val="both"/>
        <w:rPr>
          <w:rFonts w:ascii="Arial" w:hAnsi="Arial" w:cs="Arial"/>
          <w:sz w:val="22"/>
          <w:szCs w:val="22"/>
        </w:rPr>
      </w:pPr>
    </w:p>
    <w:p w14:paraId="4F705263" w14:textId="77777777" w:rsidR="003477E8" w:rsidRPr="003477E8" w:rsidRDefault="003477E8" w:rsidP="003477E8">
      <w:pPr>
        <w:pStyle w:val="Ttulo1"/>
        <w:numPr>
          <w:ilvl w:val="0"/>
          <w:numId w:val="3"/>
        </w:numPr>
        <w:spacing w:before="0" w:after="0"/>
        <w:rPr>
          <w:rFonts w:ascii="Calibri" w:hAnsi="Calibri" w:cs="Book Antiqua"/>
          <w:sz w:val="28"/>
        </w:rPr>
      </w:pPr>
      <w:bookmarkStart w:id="23" w:name="_Toc461691034"/>
      <w:bookmarkStart w:id="24" w:name="_Toc75630711"/>
      <w:r w:rsidRPr="003477E8">
        <w:rPr>
          <w:rFonts w:ascii="Calibri" w:hAnsi="Calibri" w:cs="Book Antiqua"/>
          <w:sz w:val="28"/>
        </w:rPr>
        <w:t>Entregables</w:t>
      </w:r>
      <w:bookmarkEnd w:id="23"/>
      <w:bookmarkEnd w:id="24"/>
    </w:p>
    <w:p w14:paraId="5023141B" w14:textId="77777777" w:rsidR="003477E8" w:rsidRPr="00BF7A4D" w:rsidRDefault="003477E8" w:rsidP="003477E8">
      <w:pPr>
        <w:spacing w:line="276" w:lineRule="auto"/>
        <w:ind w:left="284"/>
        <w:jc w:val="both"/>
        <w:rPr>
          <w:rFonts w:ascii="Arial" w:hAnsi="Arial" w:cs="Arial"/>
          <w:sz w:val="22"/>
          <w:szCs w:val="22"/>
        </w:rPr>
      </w:pPr>
    </w:p>
    <w:p w14:paraId="1D41AFAA" w14:textId="77777777" w:rsidR="003477E8" w:rsidRPr="001D2183" w:rsidRDefault="003477E8" w:rsidP="003477E8">
      <w:pPr>
        <w:spacing w:line="276" w:lineRule="auto"/>
        <w:ind w:left="284" w:hanging="284"/>
        <w:jc w:val="both"/>
        <w:rPr>
          <w:i/>
          <w:color w:val="0000FF"/>
        </w:rPr>
      </w:pPr>
      <w:r>
        <w:rPr>
          <w:rFonts w:ascii="Arial" w:hAnsi="Arial" w:cs="Arial"/>
          <w:sz w:val="22"/>
          <w:szCs w:val="22"/>
        </w:rPr>
        <w:tab/>
      </w:r>
      <w:r w:rsidRPr="001D2183">
        <w:rPr>
          <w:i/>
          <w:color w:val="0000FF"/>
        </w:rPr>
        <w:t>Dentro del proceso de pruebas se contemplan los siguientes entregables.</w:t>
      </w:r>
    </w:p>
    <w:p w14:paraId="7F74FD1D" w14:textId="77777777" w:rsidR="003477E8" w:rsidRPr="00025B2A" w:rsidRDefault="003477E8" w:rsidP="00025B2A">
      <w:pPr>
        <w:pStyle w:val="Ttulo2"/>
        <w:numPr>
          <w:ilvl w:val="1"/>
          <w:numId w:val="3"/>
        </w:numPr>
        <w:ind w:left="1418"/>
        <w:rPr>
          <w:rFonts w:ascii="Calibri" w:hAnsi="Calibri" w:cs="Book Antiqua"/>
          <w:i w:val="0"/>
          <w:sz w:val="24"/>
        </w:rPr>
      </w:pPr>
      <w:bookmarkStart w:id="25" w:name="_Toc75630712"/>
      <w:r w:rsidRPr="00025B2A">
        <w:rPr>
          <w:rFonts w:ascii="Calibri" w:hAnsi="Calibri" w:cs="Book Antiqua"/>
          <w:i w:val="0"/>
          <w:sz w:val="24"/>
        </w:rPr>
        <w:t>Protocolo de pruebas</w:t>
      </w:r>
      <w:bookmarkEnd w:id="25"/>
    </w:p>
    <w:p w14:paraId="1F3B1409" w14:textId="77777777" w:rsidR="003477E8" w:rsidRPr="00BF7A4D" w:rsidRDefault="003477E8" w:rsidP="003477E8">
      <w:pPr>
        <w:spacing w:line="276" w:lineRule="auto"/>
        <w:jc w:val="both"/>
        <w:rPr>
          <w:rFonts w:ascii="Arial" w:hAnsi="Arial" w:cs="Arial"/>
          <w:sz w:val="22"/>
          <w:szCs w:val="22"/>
        </w:rPr>
      </w:pPr>
    </w:p>
    <w:p w14:paraId="0B6C6FCF" w14:textId="77777777" w:rsidR="003477E8" w:rsidRPr="001D2183" w:rsidRDefault="003477E8" w:rsidP="00025B2A">
      <w:pPr>
        <w:spacing w:line="276" w:lineRule="auto"/>
        <w:ind w:left="709"/>
        <w:jc w:val="both"/>
        <w:rPr>
          <w:i/>
          <w:color w:val="0000FF"/>
        </w:rPr>
      </w:pPr>
      <w:r w:rsidRPr="001D2183">
        <w:rPr>
          <w:i/>
          <w:color w:val="0000FF"/>
        </w:rPr>
        <w:t>El documento de protocolo de pruebas contiene los casos de pruebas que se realizarán y los resultados.</w:t>
      </w:r>
    </w:p>
    <w:p w14:paraId="514423CB" w14:textId="77777777" w:rsidR="003477E8" w:rsidRPr="00025B2A" w:rsidRDefault="003477E8" w:rsidP="00025B2A">
      <w:pPr>
        <w:pStyle w:val="Ttulo2"/>
        <w:numPr>
          <w:ilvl w:val="1"/>
          <w:numId w:val="3"/>
        </w:numPr>
        <w:ind w:left="1418"/>
        <w:rPr>
          <w:rFonts w:ascii="Calibri" w:hAnsi="Calibri" w:cs="Book Antiqua"/>
          <w:i w:val="0"/>
          <w:sz w:val="24"/>
        </w:rPr>
      </w:pPr>
      <w:bookmarkStart w:id="26" w:name="_Toc75630713"/>
      <w:r w:rsidRPr="00025B2A">
        <w:rPr>
          <w:rFonts w:ascii="Calibri" w:hAnsi="Calibri" w:cs="Book Antiqua"/>
          <w:i w:val="0"/>
          <w:sz w:val="24"/>
        </w:rPr>
        <w:t>Informe de pruebas</w:t>
      </w:r>
      <w:bookmarkEnd w:id="26"/>
    </w:p>
    <w:p w14:paraId="562C75D1" w14:textId="77777777" w:rsidR="003477E8" w:rsidRPr="00BF7A4D" w:rsidRDefault="003477E8" w:rsidP="003477E8">
      <w:pPr>
        <w:pStyle w:val="Textoindependiente"/>
        <w:spacing w:line="276" w:lineRule="auto"/>
        <w:rPr>
          <w:szCs w:val="22"/>
          <w:lang w:val="es-ES"/>
        </w:rPr>
      </w:pPr>
    </w:p>
    <w:p w14:paraId="0107EF73" w14:textId="77777777" w:rsidR="003477E8" w:rsidRPr="001D2183" w:rsidRDefault="003477E8" w:rsidP="00025B2A">
      <w:pPr>
        <w:spacing w:line="276" w:lineRule="auto"/>
        <w:ind w:left="709"/>
        <w:jc w:val="both"/>
        <w:rPr>
          <w:i/>
          <w:color w:val="0000FF"/>
        </w:rPr>
      </w:pPr>
      <w:r w:rsidRPr="001D2183">
        <w:rPr>
          <w:i/>
          <w:color w:val="0000FF"/>
        </w:rPr>
        <w:t>El informe de pruebas contendrá la evaluación de resultados con los siguientes puntos:</w:t>
      </w:r>
    </w:p>
    <w:p w14:paraId="664355AD" w14:textId="77777777" w:rsidR="003477E8" w:rsidRPr="001D2183" w:rsidRDefault="003477E8" w:rsidP="003477E8">
      <w:pPr>
        <w:spacing w:line="276" w:lineRule="auto"/>
        <w:ind w:left="993"/>
        <w:jc w:val="both"/>
        <w:rPr>
          <w:i/>
          <w:color w:val="0000FF"/>
        </w:rPr>
      </w:pPr>
    </w:p>
    <w:p w14:paraId="3CBCA088" w14:textId="77777777" w:rsidR="003477E8" w:rsidRPr="001D2183" w:rsidRDefault="003477E8" w:rsidP="0009623A">
      <w:pPr>
        <w:pStyle w:val="Prrafodelista"/>
        <w:numPr>
          <w:ilvl w:val="0"/>
          <w:numId w:val="9"/>
        </w:numPr>
        <w:spacing w:line="276" w:lineRule="auto"/>
        <w:jc w:val="both"/>
        <w:rPr>
          <w:i/>
          <w:color w:val="0000FF"/>
        </w:rPr>
      </w:pPr>
      <w:r w:rsidRPr="001D2183">
        <w:rPr>
          <w:i/>
          <w:color w:val="0000FF"/>
        </w:rPr>
        <w:t>Resumen de pruebas, el cual incluye la identificación del caso de prueba y el resultado de la ejecución.</w:t>
      </w:r>
    </w:p>
    <w:p w14:paraId="45651192" w14:textId="77777777" w:rsidR="003477E8" w:rsidRPr="001D2183" w:rsidRDefault="003477E8" w:rsidP="0009623A">
      <w:pPr>
        <w:pStyle w:val="Prrafodelista"/>
        <w:numPr>
          <w:ilvl w:val="0"/>
          <w:numId w:val="9"/>
        </w:numPr>
        <w:spacing w:line="276" w:lineRule="auto"/>
        <w:jc w:val="both"/>
        <w:rPr>
          <w:i/>
          <w:color w:val="0000FF"/>
        </w:rPr>
      </w:pPr>
      <w:r w:rsidRPr="001D2183">
        <w:rPr>
          <w:i/>
          <w:color w:val="0000FF"/>
        </w:rPr>
        <w:t xml:space="preserve">Acciones sugeridas. </w:t>
      </w:r>
    </w:p>
    <w:p w14:paraId="6B4E7513" w14:textId="77777777" w:rsidR="003477E8" w:rsidRPr="001D2183" w:rsidRDefault="003477E8" w:rsidP="0009623A">
      <w:pPr>
        <w:pStyle w:val="Prrafodelista"/>
        <w:numPr>
          <w:ilvl w:val="0"/>
          <w:numId w:val="9"/>
        </w:numPr>
        <w:spacing w:line="276" w:lineRule="auto"/>
        <w:jc w:val="both"/>
        <w:rPr>
          <w:i/>
          <w:color w:val="0000FF"/>
        </w:rPr>
      </w:pPr>
      <w:r w:rsidRPr="001D2183">
        <w:rPr>
          <w:i/>
          <w:color w:val="0000FF"/>
        </w:rPr>
        <w:t>Análisis de Resultados.</w:t>
      </w:r>
    </w:p>
    <w:p w14:paraId="1A965116" w14:textId="77777777" w:rsidR="003477E8" w:rsidRPr="00BF7A4D" w:rsidRDefault="003477E8" w:rsidP="003477E8">
      <w:pPr>
        <w:spacing w:line="276" w:lineRule="auto"/>
        <w:jc w:val="both"/>
        <w:rPr>
          <w:rFonts w:ascii="Arial" w:hAnsi="Arial" w:cs="Arial"/>
          <w:sz w:val="22"/>
          <w:szCs w:val="22"/>
        </w:rPr>
      </w:pPr>
    </w:p>
    <w:p w14:paraId="45ABE0BA" w14:textId="77777777" w:rsidR="003477E8" w:rsidRPr="00025B2A" w:rsidRDefault="003477E8" w:rsidP="00025B2A">
      <w:pPr>
        <w:pStyle w:val="Ttulo2"/>
        <w:numPr>
          <w:ilvl w:val="1"/>
          <w:numId w:val="3"/>
        </w:numPr>
        <w:ind w:left="1418"/>
        <w:rPr>
          <w:rFonts w:ascii="Calibri" w:hAnsi="Calibri" w:cs="Book Antiqua"/>
          <w:i w:val="0"/>
          <w:sz w:val="24"/>
        </w:rPr>
      </w:pPr>
      <w:bookmarkStart w:id="27" w:name="_Toc75630714"/>
      <w:r w:rsidRPr="00025B2A">
        <w:rPr>
          <w:rFonts w:ascii="Calibri" w:hAnsi="Calibri" w:cs="Book Antiqua"/>
          <w:i w:val="0"/>
          <w:sz w:val="24"/>
        </w:rPr>
        <w:t>Reporte de observaciones</w:t>
      </w:r>
      <w:bookmarkEnd w:id="27"/>
    </w:p>
    <w:p w14:paraId="7DF4E37C" w14:textId="77777777" w:rsidR="003477E8" w:rsidRPr="00BF7A4D" w:rsidRDefault="003477E8" w:rsidP="003477E8">
      <w:pPr>
        <w:spacing w:line="276" w:lineRule="auto"/>
        <w:jc w:val="both"/>
        <w:rPr>
          <w:rFonts w:ascii="Arial" w:hAnsi="Arial" w:cs="Arial"/>
          <w:sz w:val="22"/>
          <w:szCs w:val="22"/>
        </w:rPr>
      </w:pPr>
    </w:p>
    <w:p w14:paraId="1D9C352F" w14:textId="77777777" w:rsidR="003477E8" w:rsidRPr="001D2183" w:rsidRDefault="003477E8" w:rsidP="003477E8">
      <w:pPr>
        <w:spacing w:line="276" w:lineRule="auto"/>
        <w:ind w:left="720"/>
        <w:jc w:val="both"/>
        <w:rPr>
          <w:i/>
          <w:color w:val="0000FF"/>
        </w:rPr>
      </w:pPr>
      <w:r w:rsidRPr="001D2183">
        <w:rPr>
          <w:i/>
          <w:color w:val="0000FF"/>
        </w:rPr>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44FB30F8" w14:textId="77777777" w:rsidR="003477E8" w:rsidRPr="00BF7A4D" w:rsidRDefault="003477E8" w:rsidP="003477E8">
      <w:pPr>
        <w:spacing w:before="240" w:line="276" w:lineRule="auto"/>
        <w:jc w:val="both"/>
        <w:rPr>
          <w:rFonts w:ascii="Arial" w:hAnsi="Arial" w:cs="Arial"/>
          <w:sz w:val="22"/>
          <w:szCs w:val="22"/>
        </w:rPr>
      </w:pPr>
    </w:p>
    <w:p w14:paraId="7AF4564A" w14:textId="77777777" w:rsidR="003477E8" w:rsidRPr="00025B2A" w:rsidRDefault="003477E8" w:rsidP="00025B2A">
      <w:pPr>
        <w:pStyle w:val="Ttulo1"/>
        <w:numPr>
          <w:ilvl w:val="0"/>
          <w:numId w:val="3"/>
        </w:numPr>
        <w:spacing w:before="0" w:after="0"/>
        <w:rPr>
          <w:rFonts w:ascii="Calibri" w:hAnsi="Calibri" w:cs="Book Antiqua"/>
          <w:sz w:val="28"/>
        </w:rPr>
      </w:pPr>
      <w:bookmarkStart w:id="28" w:name="_Toc461691035"/>
      <w:bookmarkStart w:id="29" w:name="_Toc75630715"/>
      <w:r w:rsidRPr="00025B2A">
        <w:rPr>
          <w:rFonts w:ascii="Calibri" w:hAnsi="Calibri" w:cs="Book Antiqua"/>
          <w:sz w:val="28"/>
        </w:rPr>
        <w:t>Ambiente de pruebas</w:t>
      </w:r>
      <w:bookmarkEnd w:id="28"/>
      <w:bookmarkEnd w:id="29"/>
    </w:p>
    <w:p w14:paraId="1DA6542E" w14:textId="77777777" w:rsidR="003477E8" w:rsidRPr="00BF7A4D" w:rsidRDefault="003477E8" w:rsidP="003477E8">
      <w:pPr>
        <w:spacing w:line="276" w:lineRule="auto"/>
        <w:ind w:left="567"/>
        <w:jc w:val="both"/>
        <w:rPr>
          <w:rFonts w:ascii="Arial" w:hAnsi="Arial" w:cs="Arial"/>
          <w:sz w:val="22"/>
          <w:szCs w:val="22"/>
        </w:rPr>
      </w:pPr>
    </w:p>
    <w:p w14:paraId="69526F04" w14:textId="77777777" w:rsidR="003477E8" w:rsidRPr="001D2183" w:rsidRDefault="003477E8" w:rsidP="003477E8">
      <w:pPr>
        <w:spacing w:line="276" w:lineRule="auto"/>
        <w:ind w:left="720"/>
        <w:jc w:val="both"/>
        <w:rPr>
          <w:i/>
          <w:color w:val="0000FF"/>
        </w:rPr>
      </w:pPr>
      <w:r w:rsidRPr="001D2183">
        <w:rPr>
          <w:i/>
          <w:color w:val="0000FF"/>
        </w:rPr>
        <w:t>Describe los recursos de infraestructura donde se llevarán a cabo las pruebas de la solución tecnológica desarrollada, este ambiente debe ser igual a producción.</w:t>
      </w:r>
    </w:p>
    <w:p w14:paraId="79A7583A" w14:textId="77777777" w:rsidR="003477E8" w:rsidRPr="00025B2A" w:rsidRDefault="003477E8" w:rsidP="00025B2A">
      <w:pPr>
        <w:pStyle w:val="Ttulo2"/>
        <w:numPr>
          <w:ilvl w:val="1"/>
          <w:numId w:val="3"/>
        </w:numPr>
        <w:ind w:left="1418"/>
        <w:rPr>
          <w:rFonts w:ascii="Calibri" w:hAnsi="Calibri" w:cs="Book Antiqua"/>
          <w:i w:val="0"/>
          <w:sz w:val="24"/>
        </w:rPr>
      </w:pPr>
      <w:bookmarkStart w:id="30" w:name="_Toc461691036"/>
      <w:bookmarkStart w:id="31" w:name="_Toc75630716"/>
      <w:r w:rsidRPr="00025B2A">
        <w:rPr>
          <w:rFonts w:ascii="Calibri" w:hAnsi="Calibri" w:cs="Book Antiqua"/>
          <w:i w:val="0"/>
          <w:sz w:val="24"/>
        </w:rPr>
        <w:lastRenderedPageBreak/>
        <w:t>Requerimientos base de hardware</w:t>
      </w:r>
      <w:bookmarkEnd w:id="30"/>
      <w:bookmarkEnd w:id="31"/>
    </w:p>
    <w:p w14:paraId="773B8723" w14:textId="77777777" w:rsidR="003477E8" w:rsidRPr="001D2183" w:rsidRDefault="003477E8" w:rsidP="003477E8">
      <w:pPr>
        <w:spacing w:line="276" w:lineRule="auto"/>
        <w:ind w:left="720"/>
        <w:jc w:val="both"/>
        <w:rPr>
          <w:i/>
          <w:color w:val="0000FF"/>
        </w:rPr>
      </w:pPr>
      <w:r w:rsidRPr="001D2183">
        <w:rPr>
          <w:i/>
          <w:color w:val="0000FF"/>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rsidRPr="0009623A" w14:paraId="4B2F4AB8" w14:textId="77777777" w:rsidTr="0009623A">
        <w:trPr>
          <w:cantSplit/>
        </w:trPr>
        <w:tc>
          <w:tcPr>
            <w:tcW w:w="3261" w:type="dxa"/>
            <w:shd w:val="clear" w:color="auto" w:fill="D9D9D9"/>
          </w:tcPr>
          <w:p w14:paraId="54B7A098"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sz="4" w:space="0" w:color="auto"/>
            </w:tcBorders>
            <w:shd w:val="clear" w:color="auto" w:fill="D9D9D9"/>
          </w:tcPr>
          <w:p w14:paraId="64575996"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tcPr>
          <w:p w14:paraId="2409B1D2"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3477E8" w:rsidRPr="0009623A" w14:paraId="6E28BEAC" w14:textId="77777777" w:rsidTr="00025B2A">
        <w:trPr>
          <w:cantSplit/>
        </w:trPr>
        <w:tc>
          <w:tcPr>
            <w:tcW w:w="3261" w:type="dxa"/>
            <w:shd w:val="clear" w:color="auto" w:fill="auto"/>
          </w:tcPr>
          <w:p w14:paraId="3AF146B8"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 xml:space="preserve">Servidor de aplicaciones </w:t>
            </w:r>
          </w:p>
        </w:tc>
        <w:tc>
          <w:tcPr>
            <w:tcW w:w="1509" w:type="dxa"/>
            <w:tcBorders>
              <w:right w:val="single" w:sz="4" w:space="0" w:color="auto"/>
            </w:tcBorders>
            <w:shd w:val="clear" w:color="auto" w:fill="FFFFFF"/>
          </w:tcPr>
          <w:p w14:paraId="649841BE"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1</w:t>
            </w:r>
          </w:p>
        </w:tc>
        <w:tc>
          <w:tcPr>
            <w:tcW w:w="4506" w:type="dxa"/>
            <w:tcBorders>
              <w:left w:val="single" w:sz="4" w:space="0" w:color="auto"/>
            </w:tcBorders>
            <w:shd w:val="clear" w:color="auto" w:fill="FFFFFF"/>
          </w:tcPr>
          <w:p w14:paraId="3041E394" w14:textId="77777777" w:rsidR="003477E8" w:rsidRPr="0009623A" w:rsidRDefault="003477E8" w:rsidP="00025B2A">
            <w:pPr>
              <w:spacing w:line="276" w:lineRule="auto"/>
              <w:jc w:val="both"/>
              <w:rPr>
                <w:rFonts w:ascii="Calibri Light" w:hAnsi="Calibri Light" w:cs="Calibri Light"/>
                <w:i/>
                <w:color w:val="0000FF"/>
                <w:lang w:val="en-US"/>
              </w:rPr>
            </w:pPr>
          </w:p>
        </w:tc>
      </w:tr>
      <w:tr w:rsidR="003477E8" w:rsidRPr="0009623A" w14:paraId="2EF82AF6" w14:textId="77777777" w:rsidTr="00025B2A">
        <w:trPr>
          <w:cantSplit/>
        </w:trPr>
        <w:tc>
          <w:tcPr>
            <w:tcW w:w="3261" w:type="dxa"/>
            <w:shd w:val="clear" w:color="auto" w:fill="auto"/>
          </w:tcPr>
          <w:p w14:paraId="53CECABD"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Servidor de base de datos</w:t>
            </w:r>
          </w:p>
        </w:tc>
        <w:tc>
          <w:tcPr>
            <w:tcW w:w="1509" w:type="dxa"/>
            <w:tcBorders>
              <w:right w:val="single" w:sz="4" w:space="0" w:color="auto"/>
            </w:tcBorders>
            <w:shd w:val="clear" w:color="auto" w:fill="FFFFFF"/>
          </w:tcPr>
          <w:p w14:paraId="56B20A0C" w14:textId="77777777" w:rsidR="003477E8" w:rsidRPr="0009623A" w:rsidRDefault="003477E8" w:rsidP="00025B2A">
            <w:pPr>
              <w:spacing w:line="276" w:lineRule="auto"/>
              <w:ind w:firstLine="34"/>
              <w:jc w:val="center"/>
              <w:rPr>
                <w:rFonts w:ascii="Calibri Light" w:hAnsi="Calibri Light" w:cs="Calibri Light"/>
                <w:i/>
                <w:color w:val="0000FF"/>
              </w:rPr>
            </w:pPr>
            <w:r w:rsidRPr="0009623A">
              <w:rPr>
                <w:rFonts w:ascii="Calibri Light" w:hAnsi="Calibri Light" w:cs="Calibri Light"/>
                <w:i/>
                <w:color w:val="0000FF"/>
              </w:rPr>
              <w:t>1</w:t>
            </w:r>
          </w:p>
        </w:tc>
        <w:tc>
          <w:tcPr>
            <w:tcW w:w="4506" w:type="dxa"/>
            <w:tcBorders>
              <w:left w:val="single" w:sz="4" w:space="0" w:color="auto"/>
            </w:tcBorders>
            <w:shd w:val="clear" w:color="auto" w:fill="FFFFFF"/>
          </w:tcPr>
          <w:p w14:paraId="722B00AE" w14:textId="77777777" w:rsidR="003477E8" w:rsidRPr="0009623A" w:rsidRDefault="003477E8" w:rsidP="00025B2A">
            <w:pPr>
              <w:spacing w:line="276" w:lineRule="auto"/>
              <w:ind w:firstLine="34"/>
              <w:jc w:val="both"/>
              <w:rPr>
                <w:rFonts w:ascii="Calibri Light" w:hAnsi="Calibri Light" w:cs="Calibri Light"/>
                <w:i/>
                <w:color w:val="0000FF"/>
              </w:rPr>
            </w:pPr>
          </w:p>
        </w:tc>
      </w:tr>
      <w:tr w:rsidR="003477E8" w:rsidRPr="0009623A" w14:paraId="2DBE7CCA" w14:textId="77777777" w:rsidTr="00025B2A">
        <w:trPr>
          <w:cantSplit/>
        </w:trPr>
        <w:tc>
          <w:tcPr>
            <w:tcW w:w="3261" w:type="dxa"/>
            <w:shd w:val="clear" w:color="auto" w:fill="auto"/>
          </w:tcPr>
          <w:p w14:paraId="47C6A397"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Equipos de escritorio</w:t>
            </w:r>
          </w:p>
        </w:tc>
        <w:tc>
          <w:tcPr>
            <w:tcW w:w="1509" w:type="dxa"/>
            <w:tcBorders>
              <w:right w:val="single" w:sz="4" w:space="0" w:color="auto"/>
            </w:tcBorders>
            <w:shd w:val="clear" w:color="auto" w:fill="FFFFFF"/>
          </w:tcPr>
          <w:p w14:paraId="18F999B5" w14:textId="77777777" w:rsidR="003477E8" w:rsidRPr="0009623A" w:rsidRDefault="003477E8" w:rsidP="00025B2A">
            <w:pPr>
              <w:pStyle w:val="infoblue0"/>
              <w:spacing w:after="0" w:line="276" w:lineRule="auto"/>
              <w:ind w:left="0"/>
              <w:jc w:val="center"/>
              <w:rPr>
                <w:rFonts w:ascii="Calibri Light" w:hAnsi="Calibri Light" w:cs="Calibri Light"/>
                <w:iCs w:val="0"/>
                <w:sz w:val="24"/>
                <w:szCs w:val="24"/>
                <w:lang w:val="es-EC"/>
              </w:rPr>
            </w:pPr>
            <w:r w:rsidRPr="0009623A">
              <w:rPr>
                <w:rFonts w:ascii="Calibri Light" w:hAnsi="Calibri Light" w:cs="Calibri Light"/>
                <w:iCs w:val="0"/>
                <w:sz w:val="24"/>
                <w:szCs w:val="24"/>
                <w:lang w:val="es-EC"/>
              </w:rPr>
              <w:t>2</w:t>
            </w:r>
          </w:p>
        </w:tc>
        <w:tc>
          <w:tcPr>
            <w:tcW w:w="4506" w:type="dxa"/>
            <w:tcBorders>
              <w:left w:val="single" w:sz="4" w:space="0" w:color="auto"/>
            </w:tcBorders>
            <w:shd w:val="clear" w:color="auto" w:fill="FFFFFF"/>
          </w:tcPr>
          <w:p w14:paraId="42C6D796" w14:textId="77777777" w:rsidR="003477E8" w:rsidRPr="0009623A" w:rsidRDefault="003477E8" w:rsidP="00025B2A">
            <w:pPr>
              <w:pStyle w:val="infoblue0"/>
              <w:spacing w:after="0" w:line="276" w:lineRule="auto"/>
              <w:ind w:left="0"/>
              <w:jc w:val="both"/>
              <w:rPr>
                <w:rFonts w:ascii="Calibri Light" w:hAnsi="Calibri Light" w:cs="Calibri Light"/>
                <w:iCs w:val="0"/>
                <w:sz w:val="24"/>
                <w:szCs w:val="24"/>
              </w:rPr>
            </w:pPr>
          </w:p>
        </w:tc>
      </w:tr>
      <w:tr w:rsidR="003477E8" w:rsidRPr="0009623A" w14:paraId="4BB30218" w14:textId="77777777" w:rsidTr="00025B2A">
        <w:trPr>
          <w:cantSplit/>
        </w:trPr>
        <w:tc>
          <w:tcPr>
            <w:tcW w:w="3261" w:type="dxa"/>
            <w:shd w:val="clear" w:color="auto" w:fill="auto"/>
          </w:tcPr>
          <w:p w14:paraId="3D4BF51F"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Servidor para virtualización de ambientes</w:t>
            </w:r>
          </w:p>
        </w:tc>
        <w:tc>
          <w:tcPr>
            <w:tcW w:w="1509" w:type="dxa"/>
            <w:tcBorders>
              <w:right w:val="single" w:sz="4" w:space="0" w:color="auto"/>
            </w:tcBorders>
            <w:shd w:val="clear" w:color="auto" w:fill="FFFFFF"/>
          </w:tcPr>
          <w:p w14:paraId="7144751B"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2</w:t>
            </w:r>
          </w:p>
        </w:tc>
        <w:tc>
          <w:tcPr>
            <w:tcW w:w="4506" w:type="dxa"/>
            <w:tcBorders>
              <w:left w:val="single" w:sz="4" w:space="0" w:color="auto"/>
            </w:tcBorders>
            <w:shd w:val="clear" w:color="auto" w:fill="FFFFFF"/>
          </w:tcPr>
          <w:p w14:paraId="6E1831B3" w14:textId="77777777" w:rsidR="003477E8" w:rsidRPr="0009623A" w:rsidRDefault="003477E8" w:rsidP="00025B2A">
            <w:pPr>
              <w:spacing w:line="276" w:lineRule="auto"/>
              <w:jc w:val="both"/>
              <w:rPr>
                <w:rFonts w:ascii="Calibri Light" w:hAnsi="Calibri Light" w:cs="Calibri Light"/>
                <w:i/>
                <w:color w:val="0000FF"/>
              </w:rPr>
            </w:pPr>
          </w:p>
        </w:tc>
      </w:tr>
      <w:tr w:rsidR="003477E8" w:rsidRPr="0009623A" w14:paraId="00ED9D68" w14:textId="77777777" w:rsidTr="00025B2A">
        <w:trPr>
          <w:cantSplit/>
        </w:trPr>
        <w:tc>
          <w:tcPr>
            <w:tcW w:w="3261" w:type="dxa"/>
            <w:shd w:val="clear" w:color="auto" w:fill="auto"/>
          </w:tcPr>
          <w:p w14:paraId="54181BBE" w14:textId="77777777" w:rsidR="003477E8" w:rsidRPr="0009623A" w:rsidRDefault="003477E8" w:rsidP="00025B2A">
            <w:pPr>
              <w:pStyle w:val="Textoindependiente"/>
              <w:spacing w:line="276" w:lineRule="auto"/>
              <w:rPr>
                <w:rFonts w:ascii="Calibri Light" w:hAnsi="Calibri Light" w:cs="Calibri Light"/>
                <w:color w:val="0000FF"/>
                <w:lang w:val="es-EC"/>
              </w:rPr>
            </w:pPr>
            <w:r w:rsidRPr="0009623A">
              <w:rPr>
                <w:rFonts w:ascii="Calibri Light" w:hAnsi="Calibri Light" w:cs="Calibri Light"/>
                <w:i/>
                <w:color w:val="0000FF"/>
                <w:lang w:val="es-EC"/>
              </w:rPr>
              <w:t>Otras.</w:t>
            </w:r>
          </w:p>
        </w:tc>
        <w:tc>
          <w:tcPr>
            <w:tcW w:w="1509" w:type="dxa"/>
            <w:tcBorders>
              <w:right w:val="single" w:sz="4" w:space="0" w:color="auto"/>
            </w:tcBorders>
            <w:shd w:val="clear" w:color="auto" w:fill="FFFFFF"/>
          </w:tcPr>
          <w:p w14:paraId="54E11D2A" w14:textId="77777777" w:rsidR="003477E8" w:rsidRPr="0009623A" w:rsidRDefault="003477E8" w:rsidP="00025B2A">
            <w:pPr>
              <w:spacing w:line="276" w:lineRule="auto"/>
              <w:jc w:val="both"/>
              <w:rPr>
                <w:rFonts w:ascii="Calibri Light" w:hAnsi="Calibri Light" w:cs="Calibri Light"/>
                <w:color w:val="0000FF"/>
              </w:rPr>
            </w:pPr>
          </w:p>
        </w:tc>
        <w:tc>
          <w:tcPr>
            <w:tcW w:w="4506" w:type="dxa"/>
            <w:tcBorders>
              <w:left w:val="single" w:sz="4" w:space="0" w:color="auto"/>
            </w:tcBorders>
            <w:shd w:val="clear" w:color="auto" w:fill="FFFFFF"/>
          </w:tcPr>
          <w:p w14:paraId="31126E5D" w14:textId="77777777" w:rsidR="003477E8" w:rsidRPr="0009623A" w:rsidRDefault="003477E8" w:rsidP="00025B2A">
            <w:pPr>
              <w:spacing w:line="276" w:lineRule="auto"/>
              <w:jc w:val="both"/>
              <w:rPr>
                <w:rFonts w:ascii="Calibri Light" w:hAnsi="Calibri Light" w:cs="Calibri Light"/>
                <w:color w:val="0000FF"/>
              </w:rPr>
            </w:pPr>
          </w:p>
        </w:tc>
      </w:tr>
    </w:tbl>
    <w:p w14:paraId="2DE403A5" w14:textId="77777777" w:rsidR="003477E8" w:rsidRDefault="003477E8" w:rsidP="003477E8">
      <w:pPr>
        <w:spacing w:line="276" w:lineRule="auto"/>
        <w:jc w:val="both"/>
        <w:rPr>
          <w:rFonts w:ascii="Arial" w:hAnsi="Arial" w:cs="Arial"/>
          <w:sz w:val="22"/>
          <w:szCs w:val="22"/>
        </w:rPr>
      </w:pPr>
    </w:p>
    <w:p w14:paraId="5887F828" w14:textId="77777777" w:rsidR="003477E8" w:rsidRPr="00025B2A" w:rsidRDefault="003477E8" w:rsidP="00025B2A">
      <w:pPr>
        <w:pStyle w:val="Ttulo2"/>
        <w:numPr>
          <w:ilvl w:val="1"/>
          <w:numId w:val="3"/>
        </w:numPr>
        <w:ind w:left="1418"/>
        <w:rPr>
          <w:rFonts w:ascii="Calibri" w:hAnsi="Calibri" w:cs="Book Antiqua"/>
          <w:i w:val="0"/>
          <w:sz w:val="24"/>
        </w:rPr>
      </w:pPr>
      <w:bookmarkStart w:id="32" w:name="_Toc461691037"/>
      <w:bookmarkStart w:id="33" w:name="_Toc75630717"/>
      <w:r w:rsidRPr="00025B2A">
        <w:rPr>
          <w:rFonts w:ascii="Calibri" w:hAnsi="Calibri" w:cs="Book Antiqua"/>
          <w:i w:val="0"/>
          <w:sz w:val="24"/>
        </w:rPr>
        <w:t>Requerimientos base de software en el ambiente de pruebas</w:t>
      </w:r>
      <w:bookmarkEnd w:id="32"/>
      <w:bookmarkEnd w:id="33"/>
    </w:p>
    <w:p w14:paraId="0F9E34E6" w14:textId="77777777" w:rsidR="003477E8" w:rsidRPr="001D2183" w:rsidRDefault="003477E8" w:rsidP="003477E8">
      <w:pPr>
        <w:spacing w:line="276" w:lineRule="auto"/>
        <w:ind w:left="720"/>
        <w:jc w:val="both"/>
        <w:rPr>
          <w:i/>
          <w:color w:val="0000FF"/>
        </w:rPr>
      </w:pPr>
      <w:r w:rsidRPr="001D2183">
        <w:rPr>
          <w:i/>
          <w:color w:val="0000FF"/>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656EDBDF" w14:textId="77777777" w:rsidTr="0009623A">
        <w:trPr>
          <w:cantSplit/>
        </w:trPr>
        <w:tc>
          <w:tcPr>
            <w:tcW w:w="3261" w:type="dxa"/>
            <w:shd w:val="clear" w:color="auto" w:fill="D9D9D9"/>
          </w:tcPr>
          <w:p w14:paraId="5BA6802E"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745F5C4E"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tcPr>
          <w:p w14:paraId="7444BE67"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1E218034" w14:textId="77777777" w:rsidTr="00025B2A">
        <w:trPr>
          <w:cantSplit/>
        </w:trPr>
        <w:tc>
          <w:tcPr>
            <w:tcW w:w="3261" w:type="dxa"/>
            <w:shd w:val="clear" w:color="auto" w:fill="auto"/>
          </w:tcPr>
          <w:p w14:paraId="3AAC24A9"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Apache</w:t>
            </w:r>
          </w:p>
        </w:tc>
        <w:tc>
          <w:tcPr>
            <w:tcW w:w="1275" w:type="dxa"/>
            <w:tcBorders>
              <w:right w:val="single" w:sz="4" w:space="0" w:color="auto"/>
            </w:tcBorders>
            <w:shd w:val="clear" w:color="auto" w:fill="FFFFFF"/>
          </w:tcPr>
          <w:p w14:paraId="699E2A8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2.0</w:t>
            </w:r>
          </w:p>
        </w:tc>
        <w:tc>
          <w:tcPr>
            <w:tcW w:w="4786" w:type="dxa"/>
            <w:tcBorders>
              <w:left w:val="single" w:sz="4" w:space="0" w:color="auto"/>
            </w:tcBorders>
            <w:shd w:val="clear" w:color="auto" w:fill="FFFFFF"/>
          </w:tcPr>
          <w:p w14:paraId="0ACC0287"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Servidor http</w:t>
            </w:r>
          </w:p>
        </w:tc>
      </w:tr>
      <w:tr w:rsidR="003477E8" w:rsidRPr="0009623A" w14:paraId="21CE5D4B" w14:textId="77777777" w:rsidTr="00025B2A">
        <w:trPr>
          <w:cantSplit/>
        </w:trPr>
        <w:tc>
          <w:tcPr>
            <w:tcW w:w="3261" w:type="dxa"/>
            <w:shd w:val="clear" w:color="auto" w:fill="auto"/>
          </w:tcPr>
          <w:p w14:paraId="639B7BB3" w14:textId="77777777" w:rsidR="003477E8" w:rsidRPr="0009623A" w:rsidRDefault="003477E8" w:rsidP="00025B2A">
            <w:pPr>
              <w:pStyle w:val="Textoindependiente"/>
              <w:spacing w:line="276" w:lineRule="auto"/>
              <w:rPr>
                <w:rFonts w:ascii="Calibri Light" w:hAnsi="Calibri Light" w:cs="Calibri Light"/>
                <w:i/>
                <w:color w:val="0000FF"/>
                <w:lang w:val="es-EC"/>
              </w:rPr>
            </w:pPr>
            <w:proofErr w:type="spellStart"/>
            <w:r w:rsidRPr="0009623A">
              <w:rPr>
                <w:rFonts w:ascii="Calibri Light" w:hAnsi="Calibri Light" w:cs="Calibri Light"/>
                <w:i/>
                <w:color w:val="0000FF"/>
                <w:lang w:val="es-EC"/>
              </w:rPr>
              <w:t>Centos</w:t>
            </w:r>
            <w:proofErr w:type="spellEnd"/>
            <w:r w:rsidRPr="0009623A">
              <w:rPr>
                <w:rFonts w:ascii="Calibri Light" w:hAnsi="Calibri Light" w:cs="Calibri Light"/>
                <w:i/>
                <w:color w:val="0000FF"/>
                <w:lang w:val="es-EC"/>
              </w:rPr>
              <w:t>, Windows Server</w:t>
            </w:r>
          </w:p>
        </w:tc>
        <w:tc>
          <w:tcPr>
            <w:tcW w:w="1275" w:type="dxa"/>
            <w:tcBorders>
              <w:right w:val="single" w:sz="4" w:space="0" w:color="auto"/>
            </w:tcBorders>
            <w:shd w:val="clear" w:color="auto" w:fill="FFFFFF"/>
          </w:tcPr>
          <w:p w14:paraId="62431CDC" w14:textId="77777777" w:rsidR="003477E8" w:rsidRPr="0009623A" w:rsidRDefault="003477E8" w:rsidP="00025B2A">
            <w:pPr>
              <w:spacing w:line="276" w:lineRule="auto"/>
              <w:ind w:firstLine="34"/>
              <w:jc w:val="both"/>
              <w:rPr>
                <w:rFonts w:ascii="Calibri Light" w:hAnsi="Calibri Light" w:cs="Calibri Light"/>
                <w:i/>
                <w:color w:val="0000FF"/>
              </w:rPr>
            </w:pPr>
          </w:p>
        </w:tc>
        <w:tc>
          <w:tcPr>
            <w:tcW w:w="4786" w:type="dxa"/>
            <w:tcBorders>
              <w:left w:val="single" w:sz="4" w:space="0" w:color="auto"/>
            </w:tcBorders>
            <w:shd w:val="clear" w:color="auto" w:fill="FFFFFF"/>
          </w:tcPr>
          <w:p w14:paraId="0B9A43A8" w14:textId="77777777" w:rsidR="003477E8" w:rsidRPr="0009623A" w:rsidRDefault="003477E8" w:rsidP="00025B2A">
            <w:pPr>
              <w:spacing w:line="276" w:lineRule="auto"/>
              <w:ind w:firstLine="34"/>
              <w:jc w:val="both"/>
              <w:rPr>
                <w:rFonts w:ascii="Calibri Light" w:hAnsi="Calibri Light" w:cs="Calibri Light"/>
                <w:i/>
                <w:color w:val="0000FF"/>
              </w:rPr>
            </w:pPr>
            <w:r w:rsidRPr="0009623A">
              <w:rPr>
                <w:rFonts w:ascii="Calibri Light" w:hAnsi="Calibri Light" w:cs="Calibri Light"/>
                <w:i/>
                <w:color w:val="0000FF"/>
              </w:rPr>
              <w:t>Sistema Operativo</w:t>
            </w:r>
          </w:p>
        </w:tc>
      </w:tr>
      <w:tr w:rsidR="003477E8" w:rsidRPr="0009623A" w14:paraId="567803D3" w14:textId="77777777" w:rsidTr="00025B2A">
        <w:trPr>
          <w:cantSplit/>
        </w:trPr>
        <w:tc>
          <w:tcPr>
            <w:tcW w:w="3261" w:type="dxa"/>
            <w:shd w:val="clear" w:color="auto" w:fill="auto"/>
          </w:tcPr>
          <w:p w14:paraId="7D8DEA95"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Oracle</w:t>
            </w:r>
          </w:p>
        </w:tc>
        <w:tc>
          <w:tcPr>
            <w:tcW w:w="1275" w:type="dxa"/>
            <w:tcBorders>
              <w:right w:val="single" w:sz="4" w:space="0" w:color="auto"/>
            </w:tcBorders>
            <w:shd w:val="clear" w:color="auto" w:fill="FFFFFF"/>
          </w:tcPr>
          <w:p w14:paraId="0FE1CE37" w14:textId="77777777" w:rsidR="003477E8" w:rsidRPr="0009623A" w:rsidRDefault="003477E8" w:rsidP="00025B2A">
            <w:pPr>
              <w:pStyle w:val="infoblue0"/>
              <w:spacing w:after="0" w:line="276" w:lineRule="auto"/>
              <w:ind w:left="0"/>
              <w:jc w:val="both"/>
              <w:rPr>
                <w:rFonts w:ascii="Calibri Light" w:hAnsi="Calibri Light" w:cs="Calibri Light"/>
                <w:iCs w:val="0"/>
                <w:sz w:val="24"/>
                <w:szCs w:val="24"/>
                <w:lang w:val="es-EC"/>
              </w:rPr>
            </w:pPr>
            <w:r w:rsidRPr="0009623A">
              <w:rPr>
                <w:rFonts w:ascii="Calibri Light" w:hAnsi="Calibri Light" w:cs="Calibri Light"/>
                <w:iCs w:val="0"/>
                <w:sz w:val="24"/>
                <w:szCs w:val="24"/>
                <w:lang w:val="es-EC"/>
              </w:rPr>
              <w:t>5.0</w:t>
            </w:r>
          </w:p>
        </w:tc>
        <w:tc>
          <w:tcPr>
            <w:tcW w:w="4786" w:type="dxa"/>
            <w:tcBorders>
              <w:left w:val="single" w:sz="4" w:space="0" w:color="auto"/>
            </w:tcBorders>
            <w:shd w:val="clear" w:color="auto" w:fill="FFFFFF"/>
          </w:tcPr>
          <w:p w14:paraId="4A5E84E7" w14:textId="77777777" w:rsidR="003477E8" w:rsidRPr="0009623A" w:rsidRDefault="003477E8" w:rsidP="00025B2A">
            <w:pPr>
              <w:pStyle w:val="infoblue0"/>
              <w:spacing w:after="0" w:line="276" w:lineRule="auto"/>
              <w:ind w:left="0"/>
              <w:jc w:val="both"/>
              <w:rPr>
                <w:rFonts w:ascii="Calibri Light" w:hAnsi="Calibri Light" w:cs="Calibri Light"/>
                <w:iCs w:val="0"/>
                <w:sz w:val="24"/>
                <w:szCs w:val="24"/>
              </w:rPr>
            </w:pPr>
            <w:r w:rsidRPr="0009623A">
              <w:rPr>
                <w:rFonts w:ascii="Calibri Light" w:hAnsi="Calibri Light" w:cs="Calibri Light"/>
                <w:iCs w:val="0"/>
                <w:sz w:val="24"/>
                <w:szCs w:val="24"/>
              </w:rPr>
              <w:t>SMBD</w:t>
            </w:r>
          </w:p>
        </w:tc>
      </w:tr>
      <w:tr w:rsidR="003477E8" w:rsidRPr="0009623A" w14:paraId="593EB082" w14:textId="77777777" w:rsidTr="00025B2A">
        <w:trPr>
          <w:cantSplit/>
        </w:trPr>
        <w:tc>
          <w:tcPr>
            <w:tcW w:w="3261" w:type="dxa"/>
            <w:shd w:val="clear" w:color="auto" w:fill="auto"/>
          </w:tcPr>
          <w:p w14:paraId="4B90CE65"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Apache Tomcat</w:t>
            </w:r>
          </w:p>
        </w:tc>
        <w:tc>
          <w:tcPr>
            <w:tcW w:w="1275" w:type="dxa"/>
            <w:tcBorders>
              <w:right w:val="single" w:sz="4" w:space="0" w:color="auto"/>
            </w:tcBorders>
            <w:shd w:val="clear" w:color="auto" w:fill="FFFFFF"/>
          </w:tcPr>
          <w:p w14:paraId="48DA2E20"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5.2</w:t>
            </w:r>
          </w:p>
        </w:tc>
        <w:tc>
          <w:tcPr>
            <w:tcW w:w="4786" w:type="dxa"/>
            <w:tcBorders>
              <w:left w:val="single" w:sz="4" w:space="0" w:color="auto"/>
            </w:tcBorders>
            <w:shd w:val="clear" w:color="auto" w:fill="FFFFFF"/>
          </w:tcPr>
          <w:p w14:paraId="4D9EE1A9"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 xml:space="preserve">Contenedor de </w:t>
            </w:r>
            <w:proofErr w:type="spellStart"/>
            <w:r w:rsidRPr="0009623A">
              <w:rPr>
                <w:rFonts w:ascii="Calibri Light" w:hAnsi="Calibri Light" w:cs="Calibri Light"/>
                <w:i/>
                <w:color w:val="0000FF"/>
              </w:rPr>
              <w:t>Servlets</w:t>
            </w:r>
            <w:proofErr w:type="spellEnd"/>
            <w:r w:rsidRPr="0009623A">
              <w:rPr>
                <w:rFonts w:ascii="Calibri Light" w:hAnsi="Calibri Light" w:cs="Calibri Light"/>
                <w:i/>
                <w:color w:val="0000FF"/>
              </w:rPr>
              <w:t xml:space="preserve"> / </w:t>
            </w:r>
            <w:proofErr w:type="spellStart"/>
            <w:r w:rsidRPr="0009623A">
              <w:rPr>
                <w:rFonts w:ascii="Calibri Light" w:hAnsi="Calibri Light" w:cs="Calibri Light"/>
                <w:i/>
                <w:color w:val="0000FF"/>
              </w:rPr>
              <w:t>JSPs</w:t>
            </w:r>
            <w:proofErr w:type="spellEnd"/>
          </w:p>
        </w:tc>
      </w:tr>
      <w:tr w:rsidR="003477E8" w:rsidRPr="0009623A" w14:paraId="4A58BCB8" w14:textId="77777777" w:rsidTr="00025B2A">
        <w:trPr>
          <w:cantSplit/>
        </w:trPr>
        <w:tc>
          <w:tcPr>
            <w:tcW w:w="3261" w:type="dxa"/>
            <w:shd w:val="clear" w:color="auto" w:fill="auto"/>
          </w:tcPr>
          <w:p w14:paraId="4BA03908"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PHP</w:t>
            </w:r>
          </w:p>
        </w:tc>
        <w:tc>
          <w:tcPr>
            <w:tcW w:w="1275" w:type="dxa"/>
            <w:tcBorders>
              <w:right w:val="single" w:sz="4" w:space="0" w:color="auto"/>
            </w:tcBorders>
            <w:shd w:val="clear" w:color="auto" w:fill="FFFFFF"/>
          </w:tcPr>
          <w:p w14:paraId="71AEA912"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5.2</w:t>
            </w:r>
          </w:p>
        </w:tc>
        <w:tc>
          <w:tcPr>
            <w:tcW w:w="4786" w:type="dxa"/>
            <w:tcBorders>
              <w:left w:val="single" w:sz="4" w:space="0" w:color="auto"/>
            </w:tcBorders>
            <w:shd w:val="clear" w:color="auto" w:fill="FFFFFF"/>
          </w:tcPr>
          <w:p w14:paraId="2B3905E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Lenguaje dinámico para páginas web</w:t>
            </w:r>
          </w:p>
        </w:tc>
      </w:tr>
      <w:tr w:rsidR="003477E8" w:rsidRPr="0009623A" w14:paraId="5AD08E66" w14:textId="77777777" w:rsidTr="00025B2A">
        <w:trPr>
          <w:cantSplit/>
          <w:trHeight w:val="196"/>
        </w:trPr>
        <w:tc>
          <w:tcPr>
            <w:tcW w:w="3261" w:type="dxa"/>
            <w:shd w:val="clear" w:color="auto" w:fill="auto"/>
          </w:tcPr>
          <w:p w14:paraId="6BE5A774"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Otras.</w:t>
            </w:r>
          </w:p>
        </w:tc>
        <w:tc>
          <w:tcPr>
            <w:tcW w:w="1275" w:type="dxa"/>
            <w:tcBorders>
              <w:right w:val="single" w:sz="4" w:space="0" w:color="auto"/>
            </w:tcBorders>
            <w:shd w:val="clear" w:color="auto" w:fill="FFFFFF"/>
          </w:tcPr>
          <w:p w14:paraId="49E398E2" w14:textId="77777777" w:rsidR="003477E8" w:rsidRPr="0009623A" w:rsidRDefault="003477E8" w:rsidP="00025B2A">
            <w:pPr>
              <w:pStyle w:val="InfoBlue"/>
              <w:spacing w:line="276" w:lineRule="auto"/>
              <w:rPr>
                <w:rFonts w:ascii="Calibri Light" w:hAnsi="Calibri Light" w:cs="Calibri Light"/>
                <w:color w:val="0000FF"/>
                <w:sz w:val="24"/>
                <w:szCs w:val="24"/>
              </w:rPr>
            </w:pPr>
          </w:p>
        </w:tc>
        <w:tc>
          <w:tcPr>
            <w:tcW w:w="4786" w:type="dxa"/>
            <w:tcBorders>
              <w:left w:val="single" w:sz="4" w:space="0" w:color="auto"/>
            </w:tcBorders>
            <w:shd w:val="clear" w:color="auto" w:fill="FFFFFF"/>
          </w:tcPr>
          <w:p w14:paraId="16287F21" w14:textId="77777777" w:rsidR="003477E8" w:rsidRPr="0009623A" w:rsidRDefault="003477E8" w:rsidP="00025B2A">
            <w:pPr>
              <w:pStyle w:val="InfoBlue"/>
              <w:spacing w:line="276" w:lineRule="auto"/>
              <w:rPr>
                <w:rFonts w:ascii="Calibri Light" w:hAnsi="Calibri Light" w:cs="Calibri Light"/>
                <w:color w:val="0000FF"/>
                <w:sz w:val="24"/>
                <w:szCs w:val="24"/>
              </w:rPr>
            </w:pPr>
          </w:p>
        </w:tc>
      </w:tr>
    </w:tbl>
    <w:p w14:paraId="5BE93A62" w14:textId="77777777" w:rsidR="003477E8" w:rsidRPr="00BF7A4D" w:rsidRDefault="003477E8" w:rsidP="003477E8">
      <w:pPr>
        <w:spacing w:after="240" w:line="276" w:lineRule="auto"/>
        <w:jc w:val="both"/>
        <w:rPr>
          <w:rFonts w:ascii="Arial" w:hAnsi="Arial" w:cs="Arial"/>
          <w:sz w:val="22"/>
          <w:szCs w:val="22"/>
        </w:rPr>
      </w:pPr>
    </w:p>
    <w:p w14:paraId="13AECA4C" w14:textId="77777777" w:rsidR="003477E8" w:rsidRPr="00025B2A" w:rsidRDefault="003477E8" w:rsidP="00025B2A">
      <w:pPr>
        <w:pStyle w:val="Ttulo2"/>
        <w:numPr>
          <w:ilvl w:val="1"/>
          <w:numId w:val="3"/>
        </w:numPr>
        <w:ind w:left="1418"/>
        <w:rPr>
          <w:rFonts w:ascii="Calibri" w:hAnsi="Calibri" w:cs="Book Antiqua"/>
          <w:i w:val="0"/>
          <w:sz w:val="24"/>
        </w:rPr>
      </w:pPr>
      <w:bookmarkStart w:id="34" w:name="_Toc461691038"/>
      <w:bookmarkStart w:id="35" w:name="_Toc75630718"/>
      <w:r w:rsidRPr="00025B2A">
        <w:rPr>
          <w:rFonts w:ascii="Calibri" w:hAnsi="Calibri" w:cs="Book Antiqua"/>
          <w:i w:val="0"/>
          <w:sz w:val="24"/>
        </w:rPr>
        <w:t>Herramientas de apoyo para la ejecución de pruebas</w:t>
      </w:r>
      <w:bookmarkEnd w:id="34"/>
      <w:bookmarkEnd w:id="35"/>
    </w:p>
    <w:p w14:paraId="5E4F2FEC" w14:textId="77777777" w:rsidR="003477E8" w:rsidRPr="001D2183" w:rsidRDefault="003477E8" w:rsidP="003477E8">
      <w:pPr>
        <w:spacing w:line="276" w:lineRule="auto"/>
        <w:ind w:left="720"/>
        <w:jc w:val="both"/>
        <w:rPr>
          <w:i/>
          <w:color w:val="0000FF"/>
        </w:rPr>
      </w:pPr>
      <w:r w:rsidRPr="001D2183">
        <w:rPr>
          <w:i/>
          <w:color w:val="0000FF"/>
        </w:rPr>
        <w:t>La siguiente tabla define las herramientas utilizadas para soportar el proceso de pruebas de este plan.</w:t>
      </w:r>
    </w:p>
    <w:p w14:paraId="384BA73E"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3477E8" w:rsidRPr="0009623A" w14:paraId="368B5D23" w14:textId="77777777" w:rsidTr="0009623A">
        <w:trPr>
          <w:cantSplit/>
        </w:trPr>
        <w:tc>
          <w:tcPr>
            <w:tcW w:w="3261" w:type="dxa"/>
            <w:shd w:val="clear" w:color="auto" w:fill="D9D9D9"/>
          </w:tcPr>
          <w:p w14:paraId="01D2A179"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0A5112CA"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tcPr>
          <w:p w14:paraId="4A008FDD"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039C755B" w14:textId="77777777" w:rsidTr="00025B2A">
        <w:trPr>
          <w:cantSplit/>
        </w:trPr>
        <w:tc>
          <w:tcPr>
            <w:tcW w:w="3261" w:type="dxa"/>
            <w:shd w:val="clear" w:color="auto" w:fill="auto"/>
          </w:tcPr>
          <w:p w14:paraId="01141D6F" w14:textId="77777777" w:rsidR="003477E8" w:rsidRPr="0009623A" w:rsidRDefault="003477E8" w:rsidP="00025B2A">
            <w:pPr>
              <w:spacing w:line="276" w:lineRule="auto"/>
              <w:ind w:left="37"/>
              <w:jc w:val="both"/>
              <w:rPr>
                <w:rFonts w:ascii="Calibri Light" w:hAnsi="Calibri Light" w:cs="Calibri Light"/>
                <w:i/>
                <w:color w:val="0000FF"/>
              </w:rPr>
            </w:pPr>
            <w:proofErr w:type="spellStart"/>
            <w:r w:rsidRPr="0009623A">
              <w:rPr>
                <w:rFonts w:ascii="Calibri Light" w:hAnsi="Calibri Light" w:cs="Calibri Light"/>
                <w:i/>
                <w:color w:val="0000FF"/>
              </w:rPr>
              <w:t>Silk</w:t>
            </w:r>
            <w:proofErr w:type="spellEnd"/>
            <w:r w:rsidRPr="0009623A">
              <w:rPr>
                <w:rFonts w:ascii="Calibri Light" w:hAnsi="Calibri Light" w:cs="Calibri Light"/>
                <w:i/>
                <w:color w:val="0000FF"/>
              </w:rPr>
              <w:t xml:space="preserve"> Test</w:t>
            </w:r>
          </w:p>
        </w:tc>
        <w:tc>
          <w:tcPr>
            <w:tcW w:w="1275" w:type="dxa"/>
            <w:tcBorders>
              <w:right w:val="single" w:sz="4" w:space="0" w:color="auto"/>
            </w:tcBorders>
            <w:shd w:val="clear" w:color="auto" w:fill="FFFFFF"/>
          </w:tcPr>
          <w:p w14:paraId="1769B018" w14:textId="77777777" w:rsidR="003477E8" w:rsidRPr="0009623A" w:rsidRDefault="003477E8" w:rsidP="00025B2A">
            <w:pPr>
              <w:spacing w:line="276" w:lineRule="auto"/>
              <w:ind w:left="28"/>
              <w:jc w:val="both"/>
              <w:rPr>
                <w:rFonts w:ascii="Calibri Light" w:hAnsi="Calibri Light" w:cs="Calibri Light"/>
                <w:i/>
                <w:color w:val="0000FF"/>
              </w:rPr>
            </w:pPr>
            <w:r w:rsidRPr="0009623A">
              <w:rPr>
                <w:rFonts w:ascii="Calibri Light" w:hAnsi="Calibri Light" w:cs="Calibri Light"/>
                <w:i/>
                <w:color w:val="0000FF"/>
              </w:rPr>
              <w:t>x.0</w:t>
            </w:r>
          </w:p>
        </w:tc>
        <w:tc>
          <w:tcPr>
            <w:tcW w:w="5387" w:type="dxa"/>
            <w:tcBorders>
              <w:left w:val="single" w:sz="4" w:space="0" w:color="auto"/>
            </w:tcBorders>
            <w:shd w:val="clear" w:color="auto" w:fill="FFFFFF"/>
          </w:tcPr>
          <w:p w14:paraId="4C60514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Herramienta de automatización de pruebas funcionales y de interfaz de usuario.</w:t>
            </w:r>
          </w:p>
        </w:tc>
      </w:tr>
      <w:tr w:rsidR="003477E8" w:rsidRPr="0009623A" w14:paraId="532CD7A7" w14:textId="77777777" w:rsidTr="00025B2A">
        <w:trPr>
          <w:cantSplit/>
        </w:trPr>
        <w:tc>
          <w:tcPr>
            <w:tcW w:w="3261" w:type="dxa"/>
            <w:shd w:val="clear" w:color="auto" w:fill="auto"/>
          </w:tcPr>
          <w:p w14:paraId="6A0CF9AF" w14:textId="77777777" w:rsidR="003477E8" w:rsidRPr="0009623A" w:rsidRDefault="003477E8" w:rsidP="00025B2A">
            <w:pPr>
              <w:spacing w:line="276" w:lineRule="auto"/>
              <w:ind w:left="37"/>
              <w:jc w:val="both"/>
              <w:rPr>
                <w:rFonts w:ascii="Calibri Light" w:hAnsi="Calibri Light" w:cs="Calibri Light"/>
                <w:i/>
                <w:color w:val="0000FF"/>
              </w:rPr>
            </w:pPr>
            <w:proofErr w:type="spellStart"/>
            <w:r w:rsidRPr="0009623A">
              <w:rPr>
                <w:rFonts w:ascii="Calibri Light" w:hAnsi="Calibri Light" w:cs="Calibri Light"/>
                <w:i/>
                <w:color w:val="0000FF"/>
              </w:rPr>
              <w:t>Silk</w:t>
            </w:r>
            <w:proofErr w:type="spellEnd"/>
            <w:r w:rsidRPr="0009623A">
              <w:rPr>
                <w:rFonts w:ascii="Calibri Light" w:hAnsi="Calibri Light" w:cs="Calibri Light"/>
                <w:i/>
                <w:color w:val="0000FF"/>
              </w:rPr>
              <w:t xml:space="preserve"> </w:t>
            </w:r>
            <w:proofErr w:type="spellStart"/>
            <w:r w:rsidRPr="0009623A">
              <w:rPr>
                <w:rFonts w:ascii="Calibri Light" w:hAnsi="Calibri Light" w:cs="Calibri Light"/>
                <w:i/>
                <w:color w:val="0000FF"/>
              </w:rPr>
              <w:t>Performer</w:t>
            </w:r>
            <w:proofErr w:type="spellEnd"/>
          </w:p>
        </w:tc>
        <w:tc>
          <w:tcPr>
            <w:tcW w:w="1275" w:type="dxa"/>
            <w:tcBorders>
              <w:right w:val="single" w:sz="4" w:space="0" w:color="auto"/>
            </w:tcBorders>
            <w:shd w:val="clear" w:color="auto" w:fill="FFFFFF"/>
          </w:tcPr>
          <w:p w14:paraId="1EC0CBB3" w14:textId="77777777" w:rsidR="003477E8" w:rsidRPr="0009623A" w:rsidRDefault="003477E8" w:rsidP="00025B2A">
            <w:pPr>
              <w:spacing w:line="276" w:lineRule="auto"/>
              <w:ind w:left="28"/>
              <w:jc w:val="both"/>
              <w:rPr>
                <w:rFonts w:ascii="Calibri Light" w:hAnsi="Calibri Light" w:cs="Calibri Light"/>
                <w:i/>
                <w:color w:val="0000FF"/>
              </w:rPr>
            </w:pPr>
            <w:r w:rsidRPr="0009623A">
              <w:rPr>
                <w:rFonts w:ascii="Calibri Light" w:hAnsi="Calibri Light" w:cs="Calibri Light"/>
                <w:i/>
                <w:color w:val="0000FF"/>
              </w:rPr>
              <w:t>x.0</w:t>
            </w:r>
          </w:p>
        </w:tc>
        <w:tc>
          <w:tcPr>
            <w:tcW w:w="5387" w:type="dxa"/>
            <w:tcBorders>
              <w:left w:val="single" w:sz="4" w:space="0" w:color="auto"/>
            </w:tcBorders>
            <w:shd w:val="clear" w:color="auto" w:fill="FFFFFF"/>
          </w:tcPr>
          <w:p w14:paraId="2BD6396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Herramienta de automatización de pruebas de rendimiento.</w:t>
            </w:r>
          </w:p>
        </w:tc>
      </w:tr>
      <w:tr w:rsidR="003477E8" w:rsidRPr="0009623A" w14:paraId="4DD4AA39" w14:textId="77777777" w:rsidTr="00025B2A">
        <w:trPr>
          <w:cantSplit/>
        </w:trPr>
        <w:tc>
          <w:tcPr>
            <w:tcW w:w="3261" w:type="dxa"/>
            <w:shd w:val="clear" w:color="auto" w:fill="auto"/>
          </w:tcPr>
          <w:p w14:paraId="330AC705" w14:textId="77777777" w:rsidR="003477E8" w:rsidRPr="0009623A" w:rsidRDefault="003477E8" w:rsidP="00025B2A">
            <w:pPr>
              <w:spacing w:line="276" w:lineRule="auto"/>
              <w:ind w:left="37"/>
              <w:jc w:val="both"/>
              <w:rPr>
                <w:rFonts w:ascii="Calibri Light" w:hAnsi="Calibri Light" w:cs="Calibri Light"/>
                <w:i/>
                <w:color w:val="0000FF"/>
              </w:rPr>
            </w:pPr>
            <w:proofErr w:type="spellStart"/>
            <w:r w:rsidRPr="0009623A">
              <w:rPr>
                <w:rFonts w:ascii="Calibri Light" w:hAnsi="Calibri Light" w:cs="Calibri Light"/>
                <w:i/>
                <w:color w:val="0000FF"/>
              </w:rPr>
              <w:t>Silk</w:t>
            </w:r>
            <w:proofErr w:type="spellEnd"/>
            <w:r w:rsidRPr="0009623A">
              <w:rPr>
                <w:rFonts w:ascii="Calibri Light" w:hAnsi="Calibri Light" w:cs="Calibri Light"/>
                <w:i/>
                <w:color w:val="0000FF"/>
              </w:rPr>
              <w:t xml:space="preserve"> Central</w:t>
            </w:r>
          </w:p>
        </w:tc>
        <w:tc>
          <w:tcPr>
            <w:tcW w:w="1275" w:type="dxa"/>
            <w:tcBorders>
              <w:right w:val="single" w:sz="4" w:space="0" w:color="auto"/>
            </w:tcBorders>
            <w:shd w:val="clear" w:color="auto" w:fill="FFFFFF"/>
          </w:tcPr>
          <w:p w14:paraId="12B14F39" w14:textId="77777777" w:rsidR="003477E8" w:rsidRPr="0009623A" w:rsidRDefault="003477E8" w:rsidP="00025B2A">
            <w:pPr>
              <w:spacing w:line="276" w:lineRule="auto"/>
              <w:ind w:left="28"/>
              <w:jc w:val="both"/>
              <w:rPr>
                <w:rFonts w:ascii="Calibri Light" w:hAnsi="Calibri Light" w:cs="Calibri Light"/>
                <w:i/>
                <w:color w:val="0000FF"/>
              </w:rPr>
            </w:pPr>
            <w:r w:rsidRPr="0009623A">
              <w:rPr>
                <w:rFonts w:ascii="Calibri Light" w:hAnsi="Calibri Light" w:cs="Calibri Light"/>
                <w:i/>
                <w:color w:val="0000FF"/>
              </w:rPr>
              <w:t>x.0</w:t>
            </w:r>
          </w:p>
        </w:tc>
        <w:tc>
          <w:tcPr>
            <w:tcW w:w="5387" w:type="dxa"/>
            <w:tcBorders>
              <w:left w:val="single" w:sz="4" w:space="0" w:color="auto"/>
            </w:tcBorders>
            <w:shd w:val="clear" w:color="auto" w:fill="FFFFFF"/>
          </w:tcPr>
          <w:p w14:paraId="481700E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Herramienta de automatización de pruebas de carga.</w:t>
            </w:r>
          </w:p>
        </w:tc>
      </w:tr>
      <w:tr w:rsidR="003477E8" w:rsidRPr="0009623A" w14:paraId="2D023C57" w14:textId="77777777" w:rsidTr="00025B2A">
        <w:trPr>
          <w:cantSplit/>
        </w:trPr>
        <w:tc>
          <w:tcPr>
            <w:tcW w:w="3261" w:type="dxa"/>
            <w:shd w:val="clear" w:color="auto" w:fill="auto"/>
          </w:tcPr>
          <w:p w14:paraId="0710DF27" w14:textId="77777777" w:rsidR="003477E8" w:rsidRPr="0009623A" w:rsidRDefault="003477E8" w:rsidP="00025B2A">
            <w:pPr>
              <w:spacing w:line="276" w:lineRule="auto"/>
              <w:ind w:left="37"/>
              <w:jc w:val="both"/>
              <w:rPr>
                <w:rFonts w:ascii="Calibri Light" w:hAnsi="Calibri Light" w:cs="Calibri Light"/>
                <w:i/>
                <w:color w:val="0000FF"/>
              </w:rPr>
            </w:pPr>
            <w:r w:rsidRPr="0009623A">
              <w:rPr>
                <w:rFonts w:ascii="Calibri Light" w:hAnsi="Calibri Light" w:cs="Calibri Light"/>
                <w:i/>
                <w:color w:val="0000FF"/>
              </w:rPr>
              <w:t xml:space="preserve">Excel </w:t>
            </w:r>
          </w:p>
          <w:p w14:paraId="34B3F2EB" w14:textId="77777777" w:rsidR="003477E8" w:rsidRPr="0009623A" w:rsidRDefault="003477E8" w:rsidP="00025B2A">
            <w:pPr>
              <w:spacing w:line="276" w:lineRule="auto"/>
              <w:ind w:left="37"/>
              <w:jc w:val="both"/>
              <w:rPr>
                <w:rFonts w:ascii="Calibri Light" w:hAnsi="Calibri Light" w:cs="Calibri Light"/>
                <w:i/>
                <w:color w:val="0000FF"/>
              </w:rPr>
            </w:pPr>
          </w:p>
        </w:tc>
        <w:tc>
          <w:tcPr>
            <w:tcW w:w="1275" w:type="dxa"/>
            <w:tcBorders>
              <w:right w:val="single" w:sz="4" w:space="0" w:color="auto"/>
            </w:tcBorders>
            <w:shd w:val="clear" w:color="auto" w:fill="FFFFFF"/>
          </w:tcPr>
          <w:p w14:paraId="7D34F5C7" w14:textId="77777777" w:rsidR="003477E8" w:rsidRPr="0009623A" w:rsidRDefault="003477E8" w:rsidP="00025B2A">
            <w:pPr>
              <w:spacing w:line="276" w:lineRule="auto"/>
              <w:ind w:left="28"/>
              <w:jc w:val="both"/>
              <w:rPr>
                <w:rFonts w:ascii="Calibri Light" w:hAnsi="Calibri Light" w:cs="Calibri Light"/>
                <w:i/>
                <w:color w:val="0000FF"/>
              </w:rPr>
            </w:pPr>
          </w:p>
        </w:tc>
        <w:tc>
          <w:tcPr>
            <w:tcW w:w="5387" w:type="dxa"/>
            <w:tcBorders>
              <w:left w:val="single" w:sz="4" w:space="0" w:color="auto"/>
            </w:tcBorders>
            <w:shd w:val="clear" w:color="auto" w:fill="FFFFFF"/>
          </w:tcPr>
          <w:p w14:paraId="7F17073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Administración de Pruebas.</w:t>
            </w:r>
          </w:p>
        </w:tc>
      </w:tr>
      <w:tr w:rsidR="003477E8" w:rsidRPr="0009623A" w14:paraId="36ECC586" w14:textId="77777777" w:rsidTr="00025B2A">
        <w:trPr>
          <w:cantSplit/>
        </w:trPr>
        <w:tc>
          <w:tcPr>
            <w:tcW w:w="3261" w:type="dxa"/>
            <w:shd w:val="clear" w:color="auto" w:fill="auto"/>
          </w:tcPr>
          <w:p w14:paraId="3A9C41CD" w14:textId="77777777" w:rsidR="003477E8" w:rsidRPr="0009623A" w:rsidRDefault="003477E8" w:rsidP="00025B2A">
            <w:pPr>
              <w:spacing w:line="276" w:lineRule="auto"/>
              <w:ind w:left="37"/>
              <w:jc w:val="both"/>
              <w:rPr>
                <w:rFonts w:ascii="Calibri Light" w:hAnsi="Calibri Light" w:cs="Calibri Light"/>
                <w:i/>
                <w:color w:val="0000FF"/>
              </w:rPr>
            </w:pPr>
            <w:r w:rsidRPr="0009623A">
              <w:rPr>
                <w:rFonts w:ascii="Calibri Light" w:hAnsi="Calibri Light" w:cs="Calibri Light"/>
                <w:i/>
                <w:color w:val="0000FF"/>
              </w:rPr>
              <w:t>Project</w:t>
            </w:r>
          </w:p>
          <w:p w14:paraId="0B4020A7" w14:textId="77777777" w:rsidR="003477E8" w:rsidRPr="0009623A" w:rsidRDefault="003477E8" w:rsidP="00025B2A">
            <w:pPr>
              <w:spacing w:line="276" w:lineRule="auto"/>
              <w:ind w:left="37"/>
              <w:jc w:val="both"/>
              <w:rPr>
                <w:rFonts w:ascii="Calibri Light" w:hAnsi="Calibri Light" w:cs="Calibri Light"/>
                <w:i/>
                <w:color w:val="0000FF"/>
              </w:rPr>
            </w:pPr>
          </w:p>
        </w:tc>
        <w:tc>
          <w:tcPr>
            <w:tcW w:w="1275" w:type="dxa"/>
            <w:tcBorders>
              <w:right w:val="single" w:sz="4" w:space="0" w:color="auto"/>
            </w:tcBorders>
            <w:shd w:val="clear" w:color="auto" w:fill="FFFFFF"/>
          </w:tcPr>
          <w:p w14:paraId="1D7B270A" w14:textId="77777777" w:rsidR="003477E8" w:rsidRPr="0009623A" w:rsidRDefault="003477E8" w:rsidP="00025B2A">
            <w:pPr>
              <w:spacing w:line="276" w:lineRule="auto"/>
              <w:ind w:left="28"/>
              <w:jc w:val="both"/>
              <w:rPr>
                <w:rFonts w:ascii="Calibri Light" w:hAnsi="Calibri Light" w:cs="Calibri Light"/>
                <w:i/>
                <w:color w:val="0000FF"/>
              </w:rPr>
            </w:pPr>
          </w:p>
        </w:tc>
        <w:tc>
          <w:tcPr>
            <w:tcW w:w="5387" w:type="dxa"/>
            <w:tcBorders>
              <w:left w:val="single" w:sz="4" w:space="0" w:color="auto"/>
            </w:tcBorders>
            <w:shd w:val="clear" w:color="auto" w:fill="FFFFFF"/>
          </w:tcPr>
          <w:p w14:paraId="237835D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Administración del Proyecto.</w:t>
            </w:r>
          </w:p>
        </w:tc>
      </w:tr>
      <w:tr w:rsidR="003477E8" w:rsidRPr="0009623A" w14:paraId="79AAAA91" w14:textId="77777777" w:rsidTr="00025B2A">
        <w:trPr>
          <w:cantSplit/>
        </w:trPr>
        <w:tc>
          <w:tcPr>
            <w:tcW w:w="3261" w:type="dxa"/>
            <w:shd w:val="clear" w:color="auto" w:fill="auto"/>
          </w:tcPr>
          <w:p w14:paraId="5C0808F4" w14:textId="77777777" w:rsidR="003477E8" w:rsidRPr="0009623A" w:rsidRDefault="003477E8" w:rsidP="00025B2A">
            <w:pPr>
              <w:spacing w:line="276" w:lineRule="auto"/>
              <w:ind w:left="37"/>
              <w:jc w:val="both"/>
              <w:rPr>
                <w:rFonts w:ascii="Calibri Light" w:hAnsi="Calibri Light" w:cs="Calibri Light"/>
                <w:i/>
                <w:color w:val="0000FF"/>
              </w:rPr>
            </w:pPr>
            <w:r w:rsidRPr="0009623A">
              <w:rPr>
                <w:rFonts w:ascii="Calibri Light" w:hAnsi="Calibri Light" w:cs="Calibri Light"/>
                <w:i/>
                <w:color w:val="0000FF"/>
              </w:rPr>
              <w:t>Otras.</w:t>
            </w:r>
          </w:p>
        </w:tc>
        <w:tc>
          <w:tcPr>
            <w:tcW w:w="1275" w:type="dxa"/>
            <w:tcBorders>
              <w:right w:val="single" w:sz="4" w:space="0" w:color="auto"/>
            </w:tcBorders>
            <w:shd w:val="clear" w:color="auto" w:fill="FFFFFF"/>
          </w:tcPr>
          <w:p w14:paraId="4F904CB7" w14:textId="77777777" w:rsidR="003477E8" w:rsidRPr="0009623A" w:rsidRDefault="003477E8" w:rsidP="00025B2A">
            <w:pPr>
              <w:spacing w:line="276" w:lineRule="auto"/>
              <w:ind w:left="28"/>
              <w:jc w:val="both"/>
              <w:rPr>
                <w:rFonts w:ascii="Calibri Light" w:hAnsi="Calibri Light" w:cs="Calibri Light"/>
                <w:i/>
                <w:color w:val="0000FF"/>
              </w:rPr>
            </w:pPr>
          </w:p>
        </w:tc>
        <w:tc>
          <w:tcPr>
            <w:tcW w:w="5387" w:type="dxa"/>
            <w:tcBorders>
              <w:left w:val="single" w:sz="4" w:space="0" w:color="auto"/>
            </w:tcBorders>
            <w:shd w:val="clear" w:color="auto" w:fill="FFFFFF"/>
          </w:tcPr>
          <w:p w14:paraId="06971CD3" w14:textId="77777777" w:rsidR="003477E8" w:rsidRPr="0009623A" w:rsidRDefault="003477E8" w:rsidP="00025B2A">
            <w:pPr>
              <w:spacing w:line="276" w:lineRule="auto"/>
              <w:jc w:val="both"/>
              <w:rPr>
                <w:rFonts w:ascii="Calibri Light" w:hAnsi="Calibri Light" w:cs="Calibri Light"/>
                <w:i/>
                <w:color w:val="0000FF"/>
              </w:rPr>
            </w:pPr>
          </w:p>
        </w:tc>
      </w:tr>
    </w:tbl>
    <w:p w14:paraId="2A1F701D" w14:textId="77777777" w:rsidR="003477E8" w:rsidRPr="00B161BA" w:rsidRDefault="003477E8" w:rsidP="003477E8">
      <w:pPr>
        <w:pStyle w:val="Ttulo1"/>
        <w:ind w:left="432" w:hanging="432"/>
        <w:rPr>
          <w:b w:val="0"/>
        </w:rPr>
      </w:pPr>
    </w:p>
    <w:p w14:paraId="0A7CAA6C" w14:textId="77777777" w:rsidR="003477E8" w:rsidRPr="00025B2A" w:rsidRDefault="003477E8" w:rsidP="00025B2A">
      <w:pPr>
        <w:pStyle w:val="Ttulo1"/>
        <w:numPr>
          <w:ilvl w:val="0"/>
          <w:numId w:val="3"/>
        </w:numPr>
        <w:spacing w:before="0" w:after="0"/>
        <w:rPr>
          <w:rFonts w:ascii="Calibri" w:hAnsi="Calibri" w:cs="Book Antiqua"/>
          <w:sz w:val="28"/>
        </w:rPr>
      </w:pPr>
      <w:bookmarkStart w:id="36" w:name="_Toc461691039"/>
      <w:bookmarkStart w:id="37" w:name="_Toc75630719"/>
      <w:r w:rsidRPr="00025B2A">
        <w:rPr>
          <w:rFonts w:ascii="Calibri" w:hAnsi="Calibri" w:cs="Book Antiqua"/>
          <w:sz w:val="28"/>
        </w:rPr>
        <w:t>Cronograma de trabajo</w:t>
      </w:r>
      <w:bookmarkEnd w:id="36"/>
      <w:bookmarkEnd w:id="37"/>
    </w:p>
    <w:p w14:paraId="6B1A27F4" w14:textId="77777777" w:rsidR="003477E8" w:rsidRPr="001D2183" w:rsidRDefault="003477E8" w:rsidP="00025B2A">
      <w:pPr>
        <w:spacing w:line="276" w:lineRule="auto"/>
        <w:ind w:left="284"/>
        <w:jc w:val="both"/>
        <w:rPr>
          <w:i/>
          <w:color w:val="0000FF"/>
        </w:rPr>
      </w:pPr>
      <w:r w:rsidRPr="001D2183">
        <w:rPr>
          <w:i/>
          <w:color w:val="0000FF"/>
        </w:rPr>
        <w:t xml:space="preserve">Generar un cronograma que incluya las actividades a ser realizadas durante la ejecución de las pruebas. Detalle además los principales hitos que determinan el avance de las pruebas. </w:t>
      </w:r>
    </w:p>
    <w:p w14:paraId="03EFCA41" w14:textId="77777777" w:rsidR="003477E8" w:rsidRPr="001D2183" w:rsidRDefault="003477E8" w:rsidP="00025B2A">
      <w:pPr>
        <w:spacing w:line="276" w:lineRule="auto"/>
        <w:ind w:left="284"/>
        <w:jc w:val="both"/>
        <w:rPr>
          <w:i/>
          <w:color w:val="0000FF"/>
        </w:rPr>
      </w:pPr>
    </w:p>
    <w:p w14:paraId="2864BC01" w14:textId="77777777" w:rsidR="003477E8" w:rsidRDefault="003477E8" w:rsidP="00025B2A">
      <w:pPr>
        <w:spacing w:line="276" w:lineRule="auto"/>
        <w:ind w:left="284"/>
        <w:jc w:val="both"/>
        <w:rPr>
          <w:i/>
          <w:color w:val="0000FF"/>
        </w:rPr>
      </w:pPr>
      <w:r w:rsidRPr="001D2183">
        <w:rPr>
          <w:i/>
          <w:color w:val="0000FF"/>
        </w:rPr>
        <w:t xml:space="preserve">El cronograma deberá elaborarse en Microsoft Project </w:t>
      </w:r>
      <w:r w:rsidR="00025B2A">
        <w:rPr>
          <w:i/>
          <w:color w:val="0000FF"/>
        </w:rPr>
        <w:t xml:space="preserve">u otro software de vuestra elección </w:t>
      </w:r>
      <w:r w:rsidRPr="001D2183">
        <w:rPr>
          <w:i/>
          <w:color w:val="0000FF"/>
        </w:rPr>
        <w:t xml:space="preserve">y ser entregado al líder de Proyecto para la inclusión de los tiempos dentro del Plan de Proyecto. </w:t>
      </w:r>
    </w:p>
    <w:p w14:paraId="5F96A722" w14:textId="77777777" w:rsidR="003477E8" w:rsidRDefault="003477E8" w:rsidP="003477E8">
      <w:pPr>
        <w:spacing w:line="276" w:lineRule="auto"/>
        <w:ind w:left="720"/>
        <w:jc w:val="both"/>
        <w:rPr>
          <w:i/>
          <w:color w:val="0000FF"/>
        </w:rPr>
      </w:pPr>
    </w:p>
    <w:p w14:paraId="5B95CD12" w14:textId="77777777" w:rsidR="003477E8" w:rsidRPr="001D2183" w:rsidRDefault="003477E8" w:rsidP="003477E8">
      <w:pPr>
        <w:spacing w:line="276" w:lineRule="auto"/>
        <w:ind w:left="720"/>
        <w:jc w:val="both"/>
        <w:rPr>
          <w:i/>
          <w:color w:val="0000FF"/>
        </w:rPr>
      </w:pPr>
    </w:p>
    <w:p w14:paraId="5220BBB2" w14:textId="77777777" w:rsidR="003477E8" w:rsidRPr="003477E8" w:rsidRDefault="003477E8" w:rsidP="003477E8">
      <w:pPr>
        <w:autoSpaceDE w:val="0"/>
        <w:autoSpaceDN w:val="0"/>
        <w:adjustRightInd w:val="0"/>
        <w:spacing w:line="276" w:lineRule="auto"/>
        <w:ind w:left="284"/>
        <w:jc w:val="both"/>
        <w:rPr>
          <w:rFonts w:ascii="Arial" w:eastAsia="Calibri" w:hAnsi="Arial" w:cs="Arial"/>
          <w:i/>
          <w:color w:val="0070C0"/>
          <w:sz w:val="22"/>
          <w:szCs w:val="22"/>
        </w:rPr>
      </w:pPr>
    </w:p>
    <w:p w14:paraId="13CB595B" w14:textId="77777777" w:rsidR="003477E8" w:rsidRPr="00BF7A4D" w:rsidRDefault="008F6BAF" w:rsidP="003477E8">
      <w:pPr>
        <w:spacing w:line="276" w:lineRule="auto"/>
        <w:jc w:val="both"/>
        <w:rPr>
          <w:rFonts w:ascii="Arial" w:hAnsi="Arial" w:cs="Arial"/>
          <w:sz w:val="22"/>
          <w:szCs w:val="22"/>
        </w:rPr>
      </w:pPr>
      <w:r>
        <w:rPr>
          <w:noProof/>
        </w:rPr>
        <w:drawing>
          <wp:inline distT="0" distB="0" distL="0" distR="0" wp14:anchorId="45134E1B" wp14:editId="19C71131">
            <wp:extent cx="6147434" cy="4950461"/>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147434" cy="4950461"/>
                    </a:xfrm>
                    <a:prstGeom prst="rect">
                      <a:avLst/>
                    </a:prstGeom>
                  </pic:spPr>
                </pic:pic>
              </a:graphicData>
            </a:graphic>
          </wp:inline>
        </w:drawing>
      </w:r>
    </w:p>
    <w:p w14:paraId="6D9C8D39" w14:textId="77777777" w:rsidR="003477E8" w:rsidRPr="00BF7A4D" w:rsidRDefault="003477E8" w:rsidP="003477E8">
      <w:pPr>
        <w:spacing w:line="276" w:lineRule="auto"/>
        <w:jc w:val="both"/>
        <w:rPr>
          <w:rFonts w:ascii="Arial" w:hAnsi="Arial" w:cs="Arial"/>
          <w:sz w:val="22"/>
          <w:szCs w:val="22"/>
        </w:rPr>
      </w:pPr>
    </w:p>
    <w:p w14:paraId="5ADA8422" w14:textId="77777777" w:rsidR="003477E8" w:rsidRPr="00BD28BE" w:rsidRDefault="003477E8" w:rsidP="00BD28BE">
      <w:pPr>
        <w:pStyle w:val="Ttulo1"/>
        <w:numPr>
          <w:ilvl w:val="0"/>
          <w:numId w:val="3"/>
        </w:numPr>
        <w:spacing w:before="0" w:after="0"/>
        <w:rPr>
          <w:rFonts w:ascii="Calibri" w:hAnsi="Calibri" w:cs="Book Antiqua"/>
          <w:sz w:val="28"/>
        </w:rPr>
      </w:pPr>
      <w:bookmarkStart w:id="38" w:name="_Toc461691040"/>
      <w:bookmarkStart w:id="39" w:name="_Toc75630720"/>
      <w:r w:rsidRPr="00BD28BE">
        <w:rPr>
          <w:rFonts w:ascii="Calibri" w:hAnsi="Calibri" w:cs="Book Antiqua"/>
          <w:sz w:val="28"/>
        </w:rPr>
        <w:t>Riesgos, dependencias, suposiciones y restricciones</w:t>
      </w:r>
      <w:bookmarkEnd w:id="38"/>
      <w:bookmarkEnd w:id="39"/>
    </w:p>
    <w:p w14:paraId="675E05EE" w14:textId="77777777" w:rsidR="003477E8" w:rsidRPr="00BF7A4D" w:rsidRDefault="003477E8" w:rsidP="003477E8">
      <w:pPr>
        <w:spacing w:line="276" w:lineRule="auto"/>
        <w:jc w:val="both"/>
        <w:rPr>
          <w:rFonts w:ascii="Arial" w:hAnsi="Arial" w:cs="Arial"/>
          <w:sz w:val="22"/>
          <w:szCs w:val="22"/>
        </w:rPr>
      </w:pPr>
    </w:p>
    <w:p w14:paraId="5C4B30BB" w14:textId="77777777" w:rsidR="003477E8" w:rsidRDefault="003477E8" w:rsidP="00BD28BE">
      <w:pPr>
        <w:spacing w:line="276" w:lineRule="auto"/>
        <w:ind w:left="426"/>
        <w:jc w:val="both"/>
        <w:rPr>
          <w:i/>
          <w:color w:val="0000FF"/>
        </w:rPr>
      </w:pPr>
      <w:r w:rsidRPr="001D2183">
        <w:rPr>
          <w:i/>
          <w:color w:val="0000FF"/>
        </w:rPr>
        <w:t>Se detallarán los factores de riesgo, dependencias, suposiciones y restricciones que contempla el plan de pruebas. Para cada subsección se ha incorporado ejemplos de guía.</w:t>
      </w:r>
    </w:p>
    <w:p w14:paraId="7BCE0567" w14:textId="77777777" w:rsidR="003477E8" w:rsidRPr="00BD28BE" w:rsidRDefault="003477E8" w:rsidP="00BD28BE">
      <w:pPr>
        <w:pStyle w:val="Ttulo2"/>
        <w:numPr>
          <w:ilvl w:val="1"/>
          <w:numId w:val="3"/>
        </w:numPr>
        <w:ind w:left="1418"/>
        <w:rPr>
          <w:rFonts w:ascii="Calibri" w:hAnsi="Calibri" w:cs="Book Antiqua"/>
          <w:i w:val="0"/>
          <w:sz w:val="24"/>
        </w:rPr>
      </w:pPr>
      <w:bookmarkStart w:id="40" w:name="_Toc461691041"/>
      <w:bookmarkStart w:id="41" w:name="_Toc75630721"/>
      <w:r w:rsidRPr="00BD28BE">
        <w:rPr>
          <w:rFonts w:ascii="Calibri" w:hAnsi="Calibri" w:cs="Book Antiqua"/>
          <w:i w:val="0"/>
          <w:sz w:val="24"/>
        </w:rPr>
        <w:t>Riesgos</w:t>
      </w:r>
      <w:bookmarkEnd w:id="40"/>
      <w:bookmarkEnd w:id="41"/>
    </w:p>
    <w:p w14:paraId="240CE31A" w14:textId="77777777" w:rsidR="003477E8" w:rsidRPr="00BD28BE" w:rsidRDefault="003477E8" w:rsidP="00BD28BE">
      <w:pPr>
        <w:spacing w:line="276" w:lineRule="auto"/>
        <w:ind w:left="709"/>
        <w:jc w:val="both"/>
        <w:rPr>
          <w:i/>
          <w:color w:val="0000FF"/>
        </w:rPr>
      </w:pPr>
      <w:r w:rsidRPr="00BD28BE">
        <w:rPr>
          <w:i/>
          <w:color w:val="0000FF"/>
        </w:rPr>
        <w:t>Describa los factores de Riesgos para el presente Plan de Pruebas, su estrategia de mitigación y contingencia.</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3477E8" w:rsidRPr="0009623A" w14:paraId="4647D9C7" w14:textId="77777777" w:rsidTr="0009623A">
        <w:trPr>
          <w:cantSplit/>
          <w:jc w:val="center"/>
        </w:trPr>
        <w:tc>
          <w:tcPr>
            <w:tcW w:w="1843" w:type="dxa"/>
            <w:shd w:val="clear" w:color="auto" w:fill="D9D9D9"/>
          </w:tcPr>
          <w:p w14:paraId="79FA7FAD"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lastRenderedPageBreak/>
              <w:t>Riesgo</w:t>
            </w:r>
          </w:p>
        </w:tc>
        <w:tc>
          <w:tcPr>
            <w:tcW w:w="4820" w:type="dxa"/>
            <w:tcBorders>
              <w:right w:val="single" w:sz="4" w:space="0" w:color="auto"/>
            </w:tcBorders>
            <w:shd w:val="clear" w:color="auto" w:fill="D9D9D9"/>
          </w:tcPr>
          <w:p w14:paraId="1999CB88"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29EBC669"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003477E8" w:rsidRPr="0009623A" w14:paraId="07DA460F" w14:textId="77777777" w:rsidTr="00BD28BE">
        <w:trPr>
          <w:cantSplit/>
          <w:jc w:val="center"/>
        </w:trPr>
        <w:tc>
          <w:tcPr>
            <w:tcW w:w="1843" w:type="dxa"/>
            <w:shd w:val="clear" w:color="auto" w:fill="auto"/>
          </w:tcPr>
          <w:p w14:paraId="321DE72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Falta de tiempo</w:t>
            </w:r>
          </w:p>
        </w:tc>
        <w:tc>
          <w:tcPr>
            <w:tcW w:w="4820" w:type="dxa"/>
            <w:tcBorders>
              <w:right w:val="single" w:sz="4" w:space="0" w:color="auto"/>
            </w:tcBorders>
            <w:shd w:val="clear" w:color="auto" w:fill="FFFFFF"/>
          </w:tcPr>
          <w:p w14:paraId="2067C0E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7147D0D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recursos</w:t>
            </w:r>
          </w:p>
        </w:tc>
      </w:tr>
      <w:tr w:rsidR="003477E8" w:rsidRPr="0009623A" w14:paraId="3BD9BE74" w14:textId="77777777" w:rsidTr="00BD28BE">
        <w:trPr>
          <w:cantSplit/>
          <w:jc w:val="center"/>
        </w:trPr>
        <w:tc>
          <w:tcPr>
            <w:tcW w:w="1843" w:type="dxa"/>
            <w:shd w:val="clear" w:color="auto" w:fill="auto"/>
          </w:tcPr>
          <w:p w14:paraId="0E714D4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Atrasos en corrección de errores</w:t>
            </w:r>
          </w:p>
        </w:tc>
        <w:tc>
          <w:tcPr>
            <w:tcW w:w="4820" w:type="dxa"/>
            <w:tcBorders>
              <w:right w:val="single" w:sz="4" w:space="0" w:color="auto"/>
            </w:tcBorders>
            <w:shd w:val="clear" w:color="auto" w:fill="FFFFFF"/>
          </w:tcPr>
          <w:p w14:paraId="7D0BCAC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Dar prioridad a errores funcionales y bloqueantes que impidan la continuación de las pruebas</w:t>
            </w:r>
          </w:p>
        </w:tc>
        <w:tc>
          <w:tcPr>
            <w:tcW w:w="3260" w:type="dxa"/>
            <w:tcBorders>
              <w:left w:val="single" w:sz="4" w:space="0" w:color="auto"/>
            </w:tcBorders>
            <w:shd w:val="clear" w:color="auto" w:fill="FFFFFF"/>
          </w:tcPr>
          <w:p w14:paraId="34E6159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personal en desarrollo</w:t>
            </w:r>
          </w:p>
        </w:tc>
      </w:tr>
      <w:tr w:rsidR="003477E8" w:rsidRPr="0009623A" w14:paraId="2B97DC27" w14:textId="77777777" w:rsidTr="00BD28BE">
        <w:trPr>
          <w:cantSplit/>
          <w:jc w:val="center"/>
        </w:trPr>
        <w:tc>
          <w:tcPr>
            <w:tcW w:w="1843" w:type="dxa"/>
            <w:shd w:val="clear" w:color="auto" w:fill="auto"/>
          </w:tcPr>
          <w:p w14:paraId="053A2B80"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Plan de Pruebas deficiente</w:t>
            </w:r>
          </w:p>
        </w:tc>
        <w:tc>
          <w:tcPr>
            <w:tcW w:w="4820" w:type="dxa"/>
            <w:tcBorders>
              <w:right w:val="single" w:sz="4" w:space="0" w:color="auto"/>
            </w:tcBorders>
            <w:shd w:val="clear" w:color="auto" w:fill="FFFFFF"/>
          </w:tcPr>
          <w:p w14:paraId="3F9A641C"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470D3B1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Negociar previamente una adición de un 10% más de tiempo a la fase de pruebas inicialmente planeada</w:t>
            </w:r>
          </w:p>
        </w:tc>
      </w:tr>
      <w:tr w:rsidR="003477E8" w:rsidRPr="0009623A" w14:paraId="4A077150" w14:textId="77777777" w:rsidTr="00BD28BE">
        <w:trPr>
          <w:cantSplit/>
          <w:jc w:val="center"/>
        </w:trPr>
        <w:tc>
          <w:tcPr>
            <w:tcW w:w="1843" w:type="dxa"/>
            <w:shd w:val="clear" w:color="auto" w:fill="auto"/>
          </w:tcPr>
          <w:p w14:paraId="2606C70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820" w:type="dxa"/>
            <w:tcBorders>
              <w:right w:val="single" w:sz="4" w:space="0" w:color="auto"/>
            </w:tcBorders>
            <w:shd w:val="clear" w:color="auto" w:fill="FFFFFF"/>
          </w:tcPr>
          <w:p w14:paraId="2FC17F8B" w14:textId="77777777" w:rsidR="003477E8" w:rsidRPr="0009623A" w:rsidRDefault="003477E8" w:rsidP="00025B2A">
            <w:pPr>
              <w:spacing w:line="276" w:lineRule="auto"/>
              <w:jc w:val="both"/>
              <w:rPr>
                <w:rFonts w:ascii="Calibri Light" w:hAnsi="Calibri Light" w:cs="Calibri Light"/>
                <w:iCs/>
                <w:color w:val="0070C0"/>
              </w:rPr>
            </w:pPr>
          </w:p>
        </w:tc>
        <w:tc>
          <w:tcPr>
            <w:tcW w:w="3260" w:type="dxa"/>
            <w:tcBorders>
              <w:left w:val="single" w:sz="4" w:space="0" w:color="auto"/>
            </w:tcBorders>
            <w:shd w:val="clear" w:color="auto" w:fill="FFFFFF"/>
          </w:tcPr>
          <w:p w14:paraId="0A4F7224" w14:textId="77777777" w:rsidR="003477E8" w:rsidRPr="0009623A" w:rsidRDefault="003477E8" w:rsidP="00025B2A">
            <w:pPr>
              <w:spacing w:line="276" w:lineRule="auto"/>
              <w:jc w:val="both"/>
              <w:rPr>
                <w:rFonts w:ascii="Calibri Light" w:hAnsi="Calibri Light" w:cs="Calibri Light"/>
                <w:i/>
                <w:color w:val="0070C0"/>
              </w:rPr>
            </w:pPr>
          </w:p>
        </w:tc>
      </w:tr>
    </w:tbl>
    <w:p w14:paraId="16C66DB9" w14:textId="77777777" w:rsidR="003477E8" w:rsidRPr="00BD28BE" w:rsidRDefault="003477E8" w:rsidP="00BD28BE">
      <w:pPr>
        <w:pStyle w:val="Ttulo2"/>
        <w:numPr>
          <w:ilvl w:val="1"/>
          <w:numId w:val="3"/>
        </w:numPr>
        <w:ind w:left="1418"/>
        <w:rPr>
          <w:rFonts w:ascii="Calibri" w:hAnsi="Calibri" w:cs="Book Antiqua"/>
          <w:i w:val="0"/>
          <w:sz w:val="24"/>
        </w:rPr>
      </w:pPr>
      <w:bookmarkStart w:id="42" w:name="_Toc461691042"/>
      <w:bookmarkStart w:id="43" w:name="_Toc75630722"/>
      <w:r w:rsidRPr="00BD28BE">
        <w:rPr>
          <w:rFonts w:ascii="Calibri" w:hAnsi="Calibri" w:cs="Book Antiqua"/>
          <w:i w:val="0"/>
          <w:sz w:val="24"/>
        </w:rPr>
        <w:t>Dependencias</w:t>
      </w:r>
      <w:bookmarkEnd w:id="42"/>
      <w:bookmarkEnd w:id="43"/>
    </w:p>
    <w:p w14:paraId="11070AD6" w14:textId="77777777" w:rsidR="003477E8" w:rsidRPr="001D2183" w:rsidRDefault="003477E8" w:rsidP="00BD28BE">
      <w:pPr>
        <w:spacing w:line="276" w:lineRule="auto"/>
        <w:ind w:left="709"/>
        <w:jc w:val="both"/>
        <w:rPr>
          <w:i/>
          <w:color w:val="0000FF"/>
        </w:rPr>
      </w:pPr>
      <w:r w:rsidRPr="001D2183">
        <w:rPr>
          <w:i/>
          <w:color w:val="0000FF"/>
        </w:rPr>
        <w:t>Describa los factores de Dependencia con otras áreas y su impacto.</w:t>
      </w:r>
    </w:p>
    <w:p w14:paraId="5AE48A43"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3477E8" w:rsidRPr="0009623A" w14:paraId="03505FB3" w14:textId="77777777" w:rsidTr="0009623A">
        <w:trPr>
          <w:cantSplit/>
        </w:trPr>
        <w:tc>
          <w:tcPr>
            <w:tcW w:w="5670" w:type="dxa"/>
            <w:shd w:val="clear" w:color="auto" w:fill="D9D9D9"/>
          </w:tcPr>
          <w:p w14:paraId="3BD73FF4"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399FB4B5"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bCs/>
                <w:color w:val="000000"/>
                <w:sz w:val="22"/>
                <w:szCs w:val="22"/>
              </w:rPr>
              <w:t>Impacto de la dependencia</w:t>
            </w:r>
          </w:p>
        </w:tc>
      </w:tr>
      <w:tr w:rsidR="003477E8" w:rsidRPr="0009623A" w14:paraId="5246A904" w14:textId="77777777" w:rsidTr="00025B2A">
        <w:trPr>
          <w:cantSplit/>
        </w:trPr>
        <w:tc>
          <w:tcPr>
            <w:tcW w:w="5670" w:type="dxa"/>
            <w:shd w:val="clear" w:color="auto" w:fill="auto"/>
          </w:tcPr>
          <w:p w14:paraId="446015A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Interdependencia entre proyectos.</w:t>
            </w:r>
          </w:p>
        </w:tc>
        <w:tc>
          <w:tcPr>
            <w:tcW w:w="4253" w:type="dxa"/>
            <w:tcBorders>
              <w:right w:val="single" w:sz="4" w:space="0" w:color="auto"/>
            </w:tcBorders>
            <w:shd w:val="clear" w:color="auto" w:fill="FFFFFF"/>
          </w:tcPr>
          <w:p w14:paraId="7669F2C3"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0B9AD163" w14:textId="77777777" w:rsidTr="00025B2A">
        <w:trPr>
          <w:cantSplit/>
        </w:trPr>
        <w:tc>
          <w:tcPr>
            <w:tcW w:w="5670" w:type="dxa"/>
            <w:shd w:val="clear" w:color="auto" w:fill="auto"/>
          </w:tcPr>
          <w:p w14:paraId="58D4D3C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Accesos (Permisos) a otros sistemas.</w:t>
            </w:r>
          </w:p>
        </w:tc>
        <w:tc>
          <w:tcPr>
            <w:tcW w:w="4253" w:type="dxa"/>
            <w:tcBorders>
              <w:right w:val="single" w:sz="4" w:space="0" w:color="auto"/>
            </w:tcBorders>
            <w:shd w:val="clear" w:color="auto" w:fill="FFFFFF"/>
          </w:tcPr>
          <w:p w14:paraId="35F97C89"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53A23CCA" w14:textId="77777777" w:rsidTr="00025B2A">
        <w:trPr>
          <w:cantSplit/>
        </w:trPr>
        <w:tc>
          <w:tcPr>
            <w:tcW w:w="5670" w:type="dxa"/>
            <w:shd w:val="clear" w:color="auto" w:fill="auto"/>
          </w:tcPr>
          <w:p w14:paraId="55B0A54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externos.</w:t>
            </w:r>
          </w:p>
        </w:tc>
        <w:tc>
          <w:tcPr>
            <w:tcW w:w="4253" w:type="dxa"/>
            <w:tcBorders>
              <w:right w:val="single" w:sz="4" w:space="0" w:color="auto"/>
            </w:tcBorders>
            <w:shd w:val="clear" w:color="auto" w:fill="FFFFFF"/>
          </w:tcPr>
          <w:p w14:paraId="5CE1FE50"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Bajo</w:t>
            </w:r>
          </w:p>
        </w:tc>
      </w:tr>
      <w:tr w:rsidR="003477E8" w:rsidRPr="0009623A" w14:paraId="6A83F590" w14:textId="77777777" w:rsidTr="00025B2A">
        <w:trPr>
          <w:cantSplit/>
        </w:trPr>
        <w:tc>
          <w:tcPr>
            <w:tcW w:w="5670" w:type="dxa"/>
            <w:shd w:val="clear" w:color="auto" w:fill="auto"/>
          </w:tcPr>
          <w:p w14:paraId="5FB2729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internos.</w:t>
            </w:r>
          </w:p>
        </w:tc>
        <w:tc>
          <w:tcPr>
            <w:tcW w:w="4253" w:type="dxa"/>
            <w:tcBorders>
              <w:right w:val="single" w:sz="4" w:space="0" w:color="auto"/>
            </w:tcBorders>
            <w:shd w:val="clear" w:color="auto" w:fill="FFFFFF"/>
          </w:tcPr>
          <w:p w14:paraId="134400DF"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Alto</w:t>
            </w:r>
          </w:p>
        </w:tc>
      </w:tr>
      <w:tr w:rsidR="003477E8" w:rsidRPr="0009623A" w14:paraId="237F5240" w14:textId="77777777" w:rsidTr="00025B2A">
        <w:trPr>
          <w:cantSplit/>
        </w:trPr>
        <w:tc>
          <w:tcPr>
            <w:tcW w:w="5670" w:type="dxa"/>
            <w:shd w:val="clear" w:color="auto" w:fill="auto"/>
          </w:tcPr>
          <w:p w14:paraId="484F929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253" w:type="dxa"/>
            <w:tcBorders>
              <w:right w:val="single" w:sz="4" w:space="0" w:color="auto"/>
            </w:tcBorders>
            <w:shd w:val="clear" w:color="auto" w:fill="FFFFFF"/>
          </w:tcPr>
          <w:p w14:paraId="50F40DEB" w14:textId="77777777" w:rsidR="003477E8" w:rsidRPr="0009623A" w:rsidRDefault="003477E8" w:rsidP="00025B2A">
            <w:pPr>
              <w:spacing w:line="276" w:lineRule="auto"/>
              <w:jc w:val="both"/>
              <w:rPr>
                <w:rFonts w:ascii="Calibri Light" w:hAnsi="Calibri Light" w:cs="Calibri Light"/>
                <w:i/>
                <w:color w:val="0000FF"/>
              </w:rPr>
            </w:pPr>
          </w:p>
        </w:tc>
      </w:tr>
    </w:tbl>
    <w:p w14:paraId="77A52294" w14:textId="77777777" w:rsidR="003477E8" w:rsidRDefault="003477E8" w:rsidP="003477E8">
      <w:pPr>
        <w:spacing w:line="276" w:lineRule="auto"/>
        <w:jc w:val="both"/>
        <w:rPr>
          <w:rFonts w:ascii="Arial" w:hAnsi="Arial" w:cs="Arial"/>
          <w:sz w:val="22"/>
          <w:szCs w:val="22"/>
        </w:rPr>
      </w:pPr>
    </w:p>
    <w:p w14:paraId="380FC1C0" w14:textId="77777777" w:rsidR="003477E8" w:rsidRPr="00BD28BE" w:rsidRDefault="003477E8" w:rsidP="00BD28BE">
      <w:pPr>
        <w:pStyle w:val="Ttulo2"/>
        <w:numPr>
          <w:ilvl w:val="1"/>
          <w:numId w:val="3"/>
        </w:numPr>
        <w:ind w:left="1418"/>
        <w:rPr>
          <w:rFonts w:ascii="Calibri" w:hAnsi="Calibri" w:cs="Book Antiqua"/>
          <w:i w:val="0"/>
          <w:sz w:val="24"/>
        </w:rPr>
      </w:pPr>
      <w:bookmarkStart w:id="44" w:name="_Toc461691043"/>
      <w:bookmarkStart w:id="45" w:name="_Toc75630723"/>
      <w:r w:rsidRPr="00BD28BE">
        <w:rPr>
          <w:rFonts w:ascii="Calibri" w:hAnsi="Calibri" w:cs="Book Antiqua"/>
          <w:i w:val="0"/>
          <w:sz w:val="24"/>
        </w:rPr>
        <w:t>Suposiciones</w:t>
      </w:r>
      <w:bookmarkEnd w:id="44"/>
      <w:bookmarkEnd w:id="45"/>
    </w:p>
    <w:p w14:paraId="47669DC9" w14:textId="77777777" w:rsidR="003477E8" w:rsidRPr="001D2183" w:rsidRDefault="003477E8" w:rsidP="00BD28BE">
      <w:pPr>
        <w:spacing w:line="276" w:lineRule="auto"/>
        <w:ind w:left="709"/>
        <w:jc w:val="both"/>
        <w:rPr>
          <w:i/>
          <w:color w:val="0000FF"/>
        </w:rPr>
      </w:pPr>
      <w:r w:rsidRPr="001D2183">
        <w:rPr>
          <w:i/>
          <w:color w:val="0000FF"/>
        </w:rPr>
        <w:t>Describa las suposiciones y su impacto.</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5AD7DC76" w14:textId="77777777" w:rsidTr="0009623A">
        <w:trPr>
          <w:cantSplit/>
        </w:trPr>
        <w:tc>
          <w:tcPr>
            <w:tcW w:w="5387" w:type="dxa"/>
            <w:shd w:val="clear" w:color="auto" w:fill="D9D9D9"/>
          </w:tcPr>
          <w:p w14:paraId="15E1F827"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Suposición a ser probada</w:t>
            </w:r>
          </w:p>
        </w:tc>
        <w:tc>
          <w:tcPr>
            <w:tcW w:w="4536" w:type="dxa"/>
            <w:tcBorders>
              <w:right w:val="single" w:sz="4" w:space="0" w:color="auto"/>
            </w:tcBorders>
            <w:shd w:val="clear" w:color="auto" w:fill="D9D9D9"/>
          </w:tcPr>
          <w:p w14:paraId="40AF18FD"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003477E8" w:rsidRPr="0009623A" w14:paraId="3E9BD41C" w14:textId="77777777" w:rsidTr="00025B2A">
        <w:trPr>
          <w:cantSplit/>
        </w:trPr>
        <w:tc>
          <w:tcPr>
            <w:tcW w:w="5387" w:type="dxa"/>
            <w:shd w:val="clear" w:color="auto" w:fill="auto"/>
          </w:tcPr>
          <w:p w14:paraId="34F50F57"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ambiente de pruebas debe contar con las especificaciones mínimas de hardware y software.</w:t>
            </w:r>
          </w:p>
        </w:tc>
        <w:tc>
          <w:tcPr>
            <w:tcW w:w="4536" w:type="dxa"/>
            <w:tcBorders>
              <w:right w:val="single" w:sz="4" w:space="0" w:color="auto"/>
            </w:tcBorders>
            <w:shd w:val="clear" w:color="auto" w:fill="FFFFFF"/>
          </w:tcPr>
          <w:p w14:paraId="2A742191"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deficientes.</w:t>
            </w:r>
          </w:p>
          <w:p w14:paraId="2B199705"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Caídas frecuentes.</w:t>
            </w:r>
          </w:p>
          <w:p w14:paraId="27AC635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3B54C825" w14:textId="77777777" w:rsidTr="00025B2A">
        <w:trPr>
          <w:cantSplit/>
        </w:trPr>
        <w:tc>
          <w:tcPr>
            <w:tcW w:w="5387" w:type="dxa"/>
            <w:shd w:val="clear" w:color="auto" w:fill="auto"/>
          </w:tcPr>
          <w:p w14:paraId="68C0D19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Requerimientos funcionales depurados y consistentes.</w:t>
            </w:r>
          </w:p>
        </w:tc>
        <w:tc>
          <w:tcPr>
            <w:tcW w:w="4536" w:type="dxa"/>
            <w:tcBorders>
              <w:right w:val="single" w:sz="4" w:space="0" w:color="auto"/>
            </w:tcBorders>
            <w:shd w:val="clear" w:color="auto" w:fill="FFFFFF"/>
          </w:tcPr>
          <w:p w14:paraId="7C792370"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inconsistentes.</w:t>
            </w:r>
          </w:p>
          <w:p w14:paraId="538376E4"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p w14:paraId="2A5FEAF7"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Redefinición de requerimientos.</w:t>
            </w:r>
          </w:p>
          <w:p w14:paraId="65F1C6F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Cambios en otros módulos del sistema.</w:t>
            </w:r>
          </w:p>
        </w:tc>
      </w:tr>
      <w:tr w:rsidR="003477E8" w:rsidRPr="0009623A" w14:paraId="35545E59" w14:textId="77777777" w:rsidTr="00025B2A">
        <w:trPr>
          <w:cantSplit/>
        </w:trPr>
        <w:tc>
          <w:tcPr>
            <w:tcW w:w="5387" w:type="dxa"/>
            <w:shd w:val="clear" w:color="auto" w:fill="auto"/>
          </w:tcPr>
          <w:p w14:paraId="463B6B3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Datos de pruebas suficientes.</w:t>
            </w:r>
          </w:p>
        </w:tc>
        <w:tc>
          <w:tcPr>
            <w:tcW w:w="4536" w:type="dxa"/>
            <w:tcBorders>
              <w:right w:val="single" w:sz="4" w:space="0" w:color="auto"/>
            </w:tcBorders>
            <w:shd w:val="clear" w:color="auto" w:fill="FFFFFF"/>
          </w:tcPr>
          <w:p w14:paraId="336B866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Inversión de tiempo en la generación de datos de prueba.</w:t>
            </w:r>
          </w:p>
          <w:p w14:paraId="0630894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 en el cronograma.</w:t>
            </w:r>
          </w:p>
          <w:p w14:paraId="573883C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Inconsistencia en las pruebas.</w:t>
            </w:r>
          </w:p>
        </w:tc>
      </w:tr>
      <w:tr w:rsidR="003477E8" w:rsidRPr="0009623A" w14:paraId="30EF7F11" w14:textId="77777777" w:rsidTr="00025B2A">
        <w:trPr>
          <w:cantSplit/>
        </w:trPr>
        <w:tc>
          <w:tcPr>
            <w:tcW w:w="5387" w:type="dxa"/>
            <w:shd w:val="clear" w:color="auto" w:fill="auto"/>
          </w:tcPr>
          <w:p w14:paraId="48E45C5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007DCDA8" w14:textId="77777777" w:rsidR="003477E8" w:rsidRPr="0009623A" w:rsidRDefault="003477E8" w:rsidP="00025B2A">
            <w:pPr>
              <w:spacing w:line="276" w:lineRule="auto"/>
              <w:jc w:val="both"/>
              <w:rPr>
                <w:rFonts w:ascii="Calibri Light" w:hAnsi="Calibri Light" w:cs="Calibri Light"/>
                <w:i/>
                <w:color w:val="0000FF"/>
              </w:rPr>
            </w:pPr>
          </w:p>
        </w:tc>
      </w:tr>
    </w:tbl>
    <w:p w14:paraId="7813B647" w14:textId="77777777" w:rsidR="003477E8" w:rsidRPr="00BD28BE" w:rsidRDefault="003477E8" w:rsidP="00BD28BE">
      <w:pPr>
        <w:pStyle w:val="Ttulo2"/>
        <w:numPr>
          <w:ilvl w:val="1"/>
          <w:numId w:val="3"/>
        </w:numPr>
        <w:ind w:left="1418"/>
        <w:rPr>
          <w:rFonts w:ascii="Calibri" w:hAnsi="Calibri" w:cs="Book Antiqua"/>
          <w:i w:val="0"/>
          <w:sz w:val="24"/>
        </w:rPr>
      </w:pPr>
      <w:bookmarkStart w:id="46" w:name="_Toc461691044"/>
      <w:bookmarkStart w:id="47" w:name="_Toc75630724"/>
      <w:r w:rsidRPr="00BD28BE">
        <w:rPr>
          <w:rFonts w:ascii="Calibri" w:hAnsi="Calibri" w:cs="Book Antiqua"/>
          <w:i w:val="0"/>
          <w:sz w:val="24"/>
        </w:rPr>
        <w:lastRenderedPageBreak/>
        <w:t>Restricciones</w:t>
      </w:r>
      <w:bookmarkEnd w:id="46"/>
      <w:bookmarkEnd w:id="47"/>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6D7E26ED" w14:textId="77777777" w:rsidTr="0009623A">
        <w:trPr>
          <w:cantSplit/>
        </w:trPr>
        <w:tc>
          <w:tcPr>
            <w:tcW w:w="5387" w:type="dxa"/>
            <w:shd w:val="clear" w:color="auto" w:fill="D9D9D9"/>
          </w:tcPr>
          <w:p w14:paraId="5F5C66AF"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299FA1B3"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3477E8" w:rsidRPr="0009623A" w14:paraId="7E57964B" w14:textId="77777777" w:rsidTr="00025B2A">
        <w:trPr>
          <w:cantSplit/>
        </w:trPr>
        <w:tc>
          <w:tcPr>
            <w:tcW w:w="5387" w:type="dxa"/>
            <w:shd w:val="clear" w:color="auto" w:fill="auto"/>
          </w:tcPr>
          <w:p w14:paraId="5D3DC18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La fecha límite para la finalización del plan de pruebas es la primera semana del mes de…</w:t>
            </w:r>
          </w:p>
        </w:tc>
        <w:tc>
          <w:tcPr>
            <w:tcW w:w="4536" w:type="dxa"/>
            <w:tcBorders>
              <w:right w:val="single" w:sz="4" w:space="0" w:color="auto"/>
            </w:tcBorders>
            <w:shd w:val="clear" w:color="auto" w:fill="FFFFFF"/>
          </w:tcPr>
          <w:p w14:paraId="2C786C8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Iniciar a tiempo el paso a producción de la solución</w:t>
            </w:r>
          </w:p>
          <w:p w14:paraId="6E0DFBC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Incumplimiento en la entrega del proyecto.</w:t>
            </w:r>
          </w:p>
        </w:tc>
      </w:tr>
      <w:tr w:rsidR="003477E8" w:rsidRPr="0009623A" w14:paraId="6612A72C" w14:textId="77777777" w:rsidTr="00025B2A">
        <w:trPr>
          <w:cantSplit/>
        </w:trPr>
        <w:tc>
          <w:tcPr>
            <w:tcW w:w="5387" w:type="dxa"/>
            <w:shd w:val="clear" w:color="auto" w:fill="auto"/>
          </w:tcPr>
          <w:p w14:paraId="0E0CC609"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máximo número de recursos disponibles para pruebas es de XX.</w:t>
            </w:r>
          </w:p>
        </w:tc>
        <w:tc>
          <w:tcPr>
            <w:tcW w:w="4536" w:type="dxa"/>
            <w:tcBorders>
              <w:right w:val="single" w:sz="4" w:space="0" w:color="auto"/>
            </w:tcBorders>
            <w:shd w:val="clear" w:color="auto" w:fill="FFFFFF"/>
          </w:tcPr>
          <w:p w14:paraId="70B8851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1C0D8597" w14:textId="77777777" w:rsidTr="00025B2A">
        <w:trPr>
          <w:cantSplit/>
        </w:trPr>
        <w:tc>
          <w:tcPr>
            <w:tcW w:w="5387" w:type="dxa"/>
            <w:shd w:val="clear" w:color="auto" w:fill="auto"/>
          </w:tcPr>
          <w:p w14:paraId="15C4B632"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Utilización de herramientas libres y/o licenciadas.</w:t>
            </w:r>
          </w:p>
        </w:tc>
        <w:tc>
          <w:tcPr>
            <w:tcW w:w="4536" w:type="dxa"/>
            <w:tcBorders>
              <w:right w:val="single" w:sz="4" w:space="0" w:color="auto"/>
            </w:tcBorders>
            <w:shd w:val="clear" w:color="auto" w:fill="FFFFFF"/>
          </w:tcPr>
          <w:p w14:paraId="6C9196F2"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Incurrir en sanciones por efectos de utilización de software pirata</w:t>
            </w:r>
          </w:p>
          <w:p w14:paraId="75D90E76"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funcionalidades limitadas o nulas</w:t>
            </w:r>
          </w:p>
          <w:p w14:paraId="718D9DF2" w14:textId="77777777" w:rsidR="003477E8" w:rsidRPr="0009623A" w:rsidRDefault="003477E8" w:rsidP="0009623A">
            <w:pPr>
              <w:widowControl w:val="0"/>
              <w:numPr>
                <w:ilvl w:val="0"/>
                <w:numId w:val="8"/>
              </w:numPr>
              <w:tabs>
                <w:tab w:val="clear" w:pos="1080"/>
                <w:tab w:val="num" w:pos="318"/>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fecha de caducidad</w:t>
            </w:r>
          </w:p>
        </w:tc>
      </w:tr>
      <w:tr w:rsidR="003477E8" w:rsidRPr="0009623A" w14:paraId="161DEC27" w14:textId="77777777" w:rsidTr="00025B2A">
        <w:trPr>
          <w:cantSplit/>
        </w:trPr>
        <w:tc>
          <w:tcPr>
            <w:tcW w:w="5387" w:type="dxa"/>
            <w:shd w:val="clear" w:color="auto" w:fill="auto"/>
          </w:tcPr>
          <w:p w14:paraId="741BC36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450EA2D7" w14:textId="77777777" w:rsidR="003477E8" w:rsidRPr="0009623A" w:rsidRDefault="003477E8" w:rsidP="00025B2A">
            <w:pPr>
              <w:spacing w:line="276" w:lineRule="auto"/>
              <w:jc w:val="both"/>
              <w:rPr>
                <w:rFonts w:ascii="Calibri Light" w:hAnsi="Calibri Light" w:cs="Calibri Light"/>
                <w:i/>
                <w:color w:val="0000FF"/>
              </w:rPr>
            </w:pPr>
          </w:p>
        </w:tc>
      </w:tr>
    </w:tbl>
    <w:p w14:paraId="3DD355C9" w14:textId="77777777" w:rsidR="003477E8" w:rsidRPr="00BF7A4D" w:rsidRDefault="003477E8" w:rsidP="003477E8">
      <w:pPr>
        <w:spacing w:line="276" w:lineRule="auto"/>
        <w:ind w:left="709"/>
        <w:jc w:val="both"/>
        <w:rPr>
          <w:rFonts w:ascii="Arial" w:hAnsi="Arial" w:cs="Arial"/>
          <w:sz w:val="22"/>
          <w:szCs w:val="22"/>
        </w:rPr>
      </w:pPr>
    </w:p>
    <w:p w14:paraId="1A81F0B1" w14:textId="77777777" w:rsidR="00BD28BE" w:rsidRDefault="00BD28BE" w:rsidP="003477E8">
      <w:pPr>
        <w:spacing w:line="276" w:lineRule="auto"/>
        <w:jc w:val="both"/>
        <w:rPr>
          <w:rFonts w:ascii="Arial" w:hAnsi="Arial" w:cs="Arial"/>
          <w:sz w:val="22"/>
          <w:szCs w:val="22"/>
        </w:rPr>
      </w:pPr>
    </w:p>
    <w:p w14:paraId="68370AD4" w14:textId="77777777" w:rsidR="00EF0088" w:rsidRPr="00EF0088" w:rsidRDefault="00EF0088" w:rsidP="00EF0088">
      <w:pPr>
        <w:pStyle w:val="Ttulo1"/>
        <w:numPr>
          <w:ilvl w:val="0"/>
          <w:numId w:val="3"/>
        </w:numPr>
        <w:spacing w:before="0" w:after="0"/>
        <w:rPr>
          <w:rFonts w:ascii="Calibri" w:hAnsi="Calibri" w:cs="Book Antiqua"/>
          <w:sz w:val="28"/>
        </w:rPr>
      </w:pPr>
      <w:bookmarkStart w:id="48" w:name="_Toc242500910"/>
      <w:bookmarkStart w:id="49" w:name="_Toc242521693"/>
      <w:bookmarkStart w:id="50" w:name="_Toc242765959"/>
      <w:bookmarkStart w:id="51" w:name="_Toc249872542"/>
      <w:bookmarkStart w:id="52" w:name="_Toc257124618"/>
      <w:bookmarkStart w:id="53" w:name="_Toc461691045"/>
      <w:bookmarkStart w:id="54" w:name="_Toc75630725"/>
      <w:r w:rsidRPr="00EF0088">
        <w:rPr>
          <w:rFonts w:ascii="Calibri" w:hAnsi="Calibri" w:cs="Book Antiqua"/>
          <w:sz w:val="28"/>
        </w:rPr>
        <w:t>Aprobación</w:t>
      </w:r>
      <w:bookmarkEnd w:id="48"/>
      <w:bookmarkEnd w:id="49"/>
      <w:bookmarkEnd w:id="50"/>
      <w:bookmarkEnd w:id="51"/>
      <w:bookmarkEnd w:id="52"/>
      <w:bookmarkEnd w:id="53"/>
      <w:bookmarkEnd w:id="54"/>
    </w:p>
    <w:bookmarkEnd w:id="7"/>
    <w:p w14:paraId="6D378726"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color w:val="0000FF"/>
        </w:rPr>
        <w:t>(Fecha)</w:t>
      </w:r>
    </w:p>
    <w:p w14:paraId="717AAFBA"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A43BC" w:rsidRPr="0009623A" w14:paraId="60D4D49C" w14:textId="77777777" w:rsidTr="0009623A">
        <w:trPr>
          <w:trHeight w:val="317"/>
          <w:jc w:val="center"/>
        </w:trPr>
        <w:tc>
          <w:tcPr>
            <w:tcW w:w="4338" w:type="dxa"/>
          </w:tcPr>
          <w:p w14:paraId="5A4BAB1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Elaborado por:</w:t>
            </w:r>
          </w:p>
        </w:tc>
        <w:tc>
          <w:tcPr>
            <w:tcW w:w="4382" w:type="dxa"/>
          </w:tcPr>
          <w:p w14:paraId="24A610B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Revisado por:</w:t>
            </w:r>
          </w:p>
        </w:tc>
      </w:tr>
      <w:tr w:rsidR="00CA43BC" w:rsidRPr="0009623A" w14:paraId="33A32323" w14:textId="77777777" w:rsidTr="0009623A">
        <w:trPr>
          <w:trHeight w:val="1259"/>
          <w:jc w:val="center"/>
        </w:trPr>
        <w:tc>
          <w:tcPr>
            <w:tcW w:w="4338" w:type="dxa"/>
          </w:tcPr>
          <w:p w14:paraId="56EE48E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908EB2C"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3B9CE73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7D95E8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6C8727"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121FD38A"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1FE2DD96"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27357532"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7F023C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65510A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8F5E72F"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5F8222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4BDB5498" w14:textId="77777777" w:rsidR="00EF0088" w:rsidRPr="0009623A" w:rsidRDefault="00EF0088" w:rsidP="0009623A">
            <w:pPr>
              <w:autoSpaceDE w:val="0"/>
              <w:autoSpaceDN w:val="0"/>
              <w:adjustRightInd w:val="0"/>
              <w:jc w:val="center"/>
              <w:rPr>
                <w:rFonts w:ascii="Calibri Light" w:hAnsi="Calibri Light" w:cs="Calibri Light"/>
                <w:color w:val="0000FF"/>
              </w:rPr>
            </w:pPr>
          </w:p>
        </w:tc>
      </w:tr>
      <w:tr w:rsidR="00CA43BC" w:rsidRPr="0009623A" w14:paraId="6407A1DB" w14:textId="77777777" w:rsidTr="0009623A">
        <w:trPr>
          <w:trHeight w:val="1259"/>
          <w:jc w:val="center"/>
        </w:trPr>
        <w:tc>
          <w:tcPr>
            <w:tcW w:w="4338" w:type="dxa"/>
          </w:tcPr>
          <w:p w14:paraId="241A88C5"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2916C19D"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74869460"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1D72A34"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B97539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895FA1" w14:textId="77777777" w:rsidR="00EF0088" w:rsidRPr="0009623A" w:rsidRDefault="00EF0088" w:rsidP="0009623A">
            <w:pPr>
              <w:autoSpaceDE w:val="0"/>
              <w:autoSpaceDN w:val="0"/>
              <w:adjustRightInd w:val="0"/>
              <w:jc w:val="center"/>
              <w:rPr>
                <w:rFonts w:ascii="Calibri Light" w:hAnsi="Calibri Light" w:cs="Calibri Light"/>
                <w:b/>
                <w:color w:val="0000FF"/>
              </w:rPr>
            </w:pPr>
            <w:r w:rsidRPr="0009623A">
              <w:rPr>
                <w:rFonts w:ascii="Calibri Light" w:hAnsi="Calibri Light" w:cs="Calibri Light"/>
                <w:b/>
                <w:color w:val="0000FF"/>
              </w:rPr>
              <w:t>Líder del Proyecto</w:t>
            </w:r>
          </w:p>
          <w:p w14:paraId="187F57B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54738AF4"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46B5B9F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46ABBD8F"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6BBA33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3592EE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22F6BD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52F067FA"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b/>
                <w:color w:val="0000FF"/>
              </w:rPr>
              <w:t>Director de la Unidad de Tecnologías de la Información y Comunicaciones de la Empresa X</w:t>
            </w:r>
          </w:p>
        </w:tc>
      </w:tr>
    </w:tbl>
    <w:p w14:paraId="464FCBC1" w14:textId="77777777" w:rsidR="00EF0088" w:rsidRDefault="00EF0088" w:rsidP="00EF0088">
      <w:pPr>
        <w:spacing w:line="276" w:lineRule="auto"/>
        <w:ind w:firstLine="720"/>
        <w:jc w:val="right"/>
        <w:rPr>
          <w:rFonts w:cs="Arial"/>
          <w:szCs w:val="22"/>
        </w:rPr>
      </w:pPr>
    </w:p>
    <w:p w14:paraId="5C8C6B09" w14:textId="77777777" w:rsidR="00EF0088" w:rsidRPr="00BF7A4D" w:rsidRDefault="00EF0088" w:rsidP="00EF0088">
      <w:pPr>
        <w:spacing w:line="276" w:lineRule="auto"/>
        <w:jc w:val="both"/>
        <w:rPr>
          <w:rFonts w:ascii="Arial" w:hAnsi="Arial" w:cs="Arial"/>
          <w:sz w:val="22"/>
          <w:szCs w:val="22"/>
        </w:rPr>
      </w:pPr>
    </w:p>
    <w:p w14:paraId="3382A365"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8"/>
      <w:footerReference w:type="default" r:id="rId9"/>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C6018" w14:textId="77777777" w:rsidR="0028677C" w:rsidRDefault="0028677C">
      <w:r>
        <w:separator/>
      </w:r>
    </w:p>
  </w:endnote>
  <w:endnote w:type="continuationSeparator" w:id="0">
    <w:p w14:paraId="385E0676" w14:textId="77777777" w:rsidR="0028677C" w:rsidRDefault="0028677C">
      <w:r>
        <w:continuationSeparator/>
      </w:r>
    </w:p>
  </w:endnote>
  <w:endnote w:type="continuationNotice" w:id="1">
    <w:p w14:paraId="235CB32E" w14:textId="77777777" w:rsidR="0028677C" w:rsidRDefault="002867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13978" w14:textId="77777777" w:rsidR="00025B2A" w:rsidRDefault="008F6BAF">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8240" behindDoc="0" locked="0" layoutInCell="1" allowOverlap="1" wp14:anchorId="1AEE989A" wp14:editId="07777777">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xmlns:arto="http://schemas.microsoft.com/office/word/2006/arto">
          <w:pict w14:anchorId="0758BFDC">
            <v:shapetype id="_x0000_t32" coordsize="21600,21600" o:oned="t" filled="f" o:spt="32" path="m,l21600,21600e" w14:anchorId="5FD32ECB">
              <v:path fillok="f" arrowok="t" o:connecttype="none"/>
              <o:lock v:ext="edit" shapetype="t"/>
            </v:shapetype>
            <v:shape id="AutoShape 6"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">
              <v:shadow color="#868686"/>
            </v:shape>
          </w:pict>
        </mc:Fallback>
      </mc:AlternateContent>
    </w:r>
  </w:p>
  <w:p w14:paraId="29E3AF83"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6C951404"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BE424" w14:textId="77777777" w:rsidR="0028677C" w:rsidRDefault="0028677C">
      <w:r>
        <w:separator/>
      </w:r>
    </w:p>
  </w:footnote>
  <w:footnote w:type="continuationSeparator" w:id="0">
    <w:p w14:paraId="2D180A4F" w14:textId="77777777" w:rsidR="0028677C" w:rsidRDefault="0028677C">
      <w:r>
        <w:continuationSeparator/>
      </w:r>
    </w:p>
  </w:footnote>
  <w:footnote w:type="continuationNotice" w:id="1">
    <w:p w14:paraId="3598E210" w14:textId="77777777" w:rsidR="0028677C" w:rsidRDefault="002867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77537" w14:textId="77777777" w:rsidR="00025B2A" w:rsidRDefault="008F6BAF" w:rsidP="006C50A0">
    <w:pPr>
      <w:pStyle w:val="Encabezado"/>
      <w:jc w:val="right"/>
      <w:rPr>
        <w:rFonts w:ascii="Calibri" w:hAnsi="Calibri"/>
        <w:sz w:val="20"/>
        <w:szCs w:val="20"/>
      </w:rPr>
    </w:pPr>
    <w:r>
      <w:rPr>
        <w:noProof/>
      </w:rPr>
      <w:drawing>
        <wp:anchor distT="0" distB="0" distL="114300" distR="114300" simplePos="0" relativeHeight="251658242" behindDoc="1" locked="0" layoutInCell="1" allowOverlap="1" wp14:anchorId="342CA32D" wp14:editId="07777777">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r>
    <w:r w:rsidR="59AED67A">
      <w:t xml:space="preserve"> </w:t>
    </w:r>
    <w:r w:rsidR="59AED67A" w:rsidRPr="59AED67A">
      <w:rPr>
        <w:rFonts w:ascii="Calibri" w:hAnsi="Calibri"/>
        <w:b/>
        <w:bCs/>
        <w:sz w:val="20"/>
        <w:szCs w:val="20"/>
      </w:rPr>
      <w:t>Proyecto</w:t>
    </w:r>
    <w:r w:rsidR="59AED67A" w:rsidRPr="003C470A">
      <w:rPr>
        <w:rFonts w:ascii="Calibri" w:hAnsi="Calibri"/>
        <w:sz w:val="20"/>
        <w:szCs w:val="20"/>
      </w:rPr>
      <w:t>:</w:t>
    </w:r>
    <w:r w:rsidR="59AED67A">
      <w:rPr>
        <w:rFonts w:ascii="Calibri" w:hAnsi="Calibri"/>
        <w:sz w:val="20"/>
        <w:szCs w:val="20"/>
      </w:rPr>
      <w:t xml:space="preserve"> </w:t>
    </w:r>
    <w:proofErr w:type="spellStart"/>
    <w:r w:rsidR="59AED67A">
      <w:rPr>
        <w:rFonts w:ascii="Calibri" w:hAnsi="Calibri"/>
        <w:sz w:val="20"/>
        <w:szCs w:val="20"/>
      </w:rPr>
      <w:t>xxxx</w:t>
    </w:r>
    <w:proofErr w:type="spellEnd"/>
    <w:r w:rsidR="59AED67A">
      <w:rPr>
        <w:rFonts w:ascii="Calibri" w:hAnsi="Calibri"/>
        <w:sz w:val="20"/>
        <w:szCs w:val="20"/>
      </w:rPr>
      <w:t xml:space="preserve">     </w:t>
    </w:r>
  </w:p>
  <w:p w14:paraId="5636E39C" w14:textId="77777777"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proofErr w:type="spellStart"/>
    <w:r>
      <w:rPr>
        <w:rFonts w:ascii="Calibri" w:hAnsi="Calibri"/>
        <w:sz w:val="20"/>
        <w:szCs w:val="20"/>
      </w:rPr>
      <w:t>x.x</w:t>
    </w:r>
    <w:proofErr w:type="spellEnd"/>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proofErr w:type="spellStart"/>
    <w:r>
      <w:rPr>
        <w:rFonts w:ascii="Calibri" w:hAnsi="Calibri"/>
        <w:sz w:val="20"/>
        <w:szCs w:val="20"/>
      </w:rPr>
      <w:t>xxxxx</w:t>
    </w:r>
    <w:proofErr w:type="spellEnd"/>
  </w:p>
  <w:p w14:paraId="0CEC0446" w14:textId="77777777" w:rsidR="00025B2A" w:rsidRDefault="008F6BAF">
    <w:pPr>
      <w:pStyle w:val="Encabezado"/>
    </w:pPr>
    <w:r>
      <w:rPr>
        <w:noProof/>
        <w:lang w:eastAsia="es-ES"/>
      </w:rPr>
      <mc:AlternateContent>
        <mc:Choice Requires="wps">
          <w:drawing>
            <wp:anchor distT="0" distB="0" distL="114300" distR="114300" simplePos="0" relativeHeight="251658241" behindDoc="0" locked="0" layoutInCell="1" allowOverlap="1" wp14:anchorId="4A718CD4" wp14:editId="07777777">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7F22185C">
            <v:shapetype id="_x0000_t32" coordsize="21600,21600" o:oned="t" filled="f" o:spt="32" path="m,l21600,21600e" w14:anchorId="5DE70406">
              <v:path fillok="f" arrowok="t" o:connecttype="none"/>
              <o:lock v:ext="edit" shapetype="t"/>
            </v:shapetype>
            <v:shape id="AutoShape 7"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">
              <v:shadow color="#868686"/>
            </v:shape>
          </w:pict>
        </mc:Fallback>
      </mc:AlternateConten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8"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2A92E9C"/>
    <w:multiLevelType w:val="hybridMultilevel"/>
    <w:tmpl w:val="C1A698C2"/>
    <w:lvl w:ilvl="0" w:tplc="F60CD426">
      <w:start w:val="1"/>
      <w:numFmt w:val="bullet"/>
      <w:lvlText w:val="·"/>
      <w:lvlJc w:val="left"/>
      <w:pPr>
        <w:ind w:left="720" w:hanging="360"/>
      </w:pPr>
      <w:rPr>
        <w:rFonts w:ascii="Symbol" w:hAnsi="Symbol" w:hint="default"/>
      </w:rPr>
    </w:lvl>
    <w:lvl w:ilvl="1" w:tplc="34621BBE">
      <w:start w:val="1"/>
      <w:numFmt w:val="bullet"/>
      <w:lvlText w:val="o"/>
      <w:lvlJc w:val="left"/>
      <w:pPr>
        <w:ind w:left="1440" w:hanging="360"/>
      </w:pPr>
      <w:rPr>
        <w:rFonts w:ascii="Courier New" w:hAnsi="Courier New" w:hint="default"/>
      </w:rPr>
    </w:lvl>
    <w:lvl w:ilvl="2" w:tplc="8E2466EE">
      <w:start w:val="1"/>
      <w:numFmt w:val="bullet"/>
      <w:lvlText w:val=""/>
      <w:lvlJc w:val="left"/>
      <w:pPr>
        <w:ind w:left="2160" w:hanging="360"/>
      </w:pPr>
      <w:rPr>
        <w:rFonts w:ascii="Wingdings" w:hAnsi="Wingdings" w:hint="default"/>
      </w:rPr>
    </w:lvl>
    <w:lvl w:ilvl="3" w:tplc="572498F2">
      <w:start w:val="1"/>
      <w:numFmt w:val="bullet"/>
      <w:lvlText w:val=""/>
      <w:lvlJc w:val="left"/>
      <w:pPr>
        <w:ind w:left="2880" w:hanging="360"/>
      </w:pPr>
      <w:rPr>
        <w:rFonts w:ascii="Symbol" w:hAnsi="Symbol" w:hint="default"/>
      </w:rPr>
    </w:lvl>
    <w:lvl w:ilvl="4" w:tplc="0F7079BA">
      <w:start w:val="1"/>
      <w:numFmt w:val="bullet"/>
      <w:lvlText w:val="o"/>
      <w:lvlJc w:val="left"/>
      <w:pPr>
        <w:ind w:left="3600" w:hanging="360"/>
      </w:pPr>
      <w:rPr>
        <w:rFonts w:ascii="Courier New" w:hAnsi="Courier New" w:hint="default"/>
      </w:rPr>
    </w:lvl>
    <w:lvl w:ilvl="5" w:tplc="42D8E3F2">
      <w:start w:val="1"/>
      <w:numFmt w:val="bullet"/>
      <w:lvlText w:val=""/>
      <w:lvlJc w:val="left"/>
      <w:pPr>
        <w:ind w:left="4320" w:hanging="360"/>
      </w:pPr>
      <w:rPr>
        <w:rFonts w:ascii="Wingdings" w:hAnsi="Wingdings" w:hint="default"/>
      </w:rPr>
    </w:lvl>
    <w:lvl w:ilvl="6" w:tplc="53AA1772">
      <w:start w:val="1"/>
      <w:numFmt w:val="bullet"/>
      <w:lvlText w:val=""/>
      <w:lvlJc w:val="left"/>
      <w:pPr>
        <w:ind w:left="5040" w:hanging="360"/>
      </w:pPr>
      <w:rPr>
        <w:rFonts w:ascii="Symbol" w:hAnsi="Symbol" w:hint="default"/>
      </w:rPr>
    </w:lvl>
    <w:lvl w:ilvl="7" w:tplc="BB065F86">
      <w:start w:val="1"/>
      <w:numFmt w:val="bullet"/>
      <w:lvlText w:val="o"/>
      <w:lvlJc w:val="left"/>
      <w:pPr>
        <w:ind w:left="5760" w:hanging="360"/>
      </w:pPr>
      <w:rPr>
        <w:rFonts w:ascii="Courier New" w:hAnsi="Courier New" w:hint="default"/>
      </w:rPr>
    </w:lvl>
    <w:lvl w:ilvl="8" w:tplc="35BCBF8A">
      <w:start w:val="1"/>
      <w:numFmt w:val="bullet"/>
      <w:lvlText w:val=""/>
      <w:lvlJc w:val="left"/>
      <w:pPr>
        <w:ind w:left="6480" w:hanging="360"/>
      </w:pPr>
      <w:rPr>
        <w:rFonts w:ascii="Wingdings" w:hAnsi="Wingdings" w:hint="default"/>
      </w:rPr>
    </w:lvl>
  </w:abstractNum>
  <w:abstractNum w:abstractNumId="11" w15:restartNumberingAfterBreak="0">
    <w:nsid w:val="36CE4C42"/>
    <w:multiLevelType w:val="hybridMultilevel"/>
    <w:tmpl w:val="FFFFFFFF"/>
    <w:lvl w:ilvl="0" w:tplc="AC7A6FC4">
      <w:start w:val="1"/>
      <w:numFmt w:val="bullet"/>
      <w:lvlText w:val="·"/>
      <w:lvlJc w:val="left"/>
      <w:pPr>
        <w:ind w:left="720" w:hanging="360"/>
      </w:pPr>
      <w:rPr>
        <w:rFonts w:ascii="Symbol" w:hAnsi="Symbol" w:hint="default"/>
      </w:rPr>
    </w:lvl>
    <w:lvl w:ilvl="1" w:tplc="320AF340">
      <w:start w:val="1"/>
      <w:numFmt w:val="bullet"/>
      <w:lvlText w:val="o"/>
      <w:lvlJc w:val="left"/>
      <w:pPr>
        <w:ind w:left="1440" w:hanging="360"/>
      </w:pPr>
      <w:rPr>
        <w:rFonts w:ascii="Courier New" w:hAnsi="Courier New" w:hint="default"/>
      </w:rPr>
    </w:lvl>
    <w:lvl w:ilvl="2" w:tplc="8F7AAF4E">
      <w:start w:val="1"/>
      <w:numFmt w:val="bullet"/>
      <w:lvlText w:val=""/>
      <w:lvlJc w:val="left"/>
      <w:pPr>
        <w:ind w:left="2160" w:hanging="360"/>
      </w:pPr>
      <w:rPr>
        <w:rFonts w:ascii="Wingdings" w:hAnsi="Wingdings" w:hint="default"/>
      </w:rPr>
    </w:lvl>
    <w:lvl w:ilvl="3" w:tplc="F8CAEADC">
      <w:start w:val="1"/>
      <w:numFmt w:val="bullet"/>
      <w:lvlText w:val=""/>
      <w:lvlJc w:val="left"/>
      <w:pPr>
        <w:ind w:left="2880" w:hanging="360"/>
      </w:pPr>
      <w:rPr>
        <w:rFonts w:ascii="Symbol" w:hAnsi="Symbol" w:hint="default"/>
      </w:rPr>
    </w:lvl>
    <w:lvl w:ilvl="4" w:tplc="BBD6B834">
      <w:start w:val="1"/>
      <w:numFmt w:val="bullet"/>
      <w:lvlText w:val="o"/>
      <w:lvlJc w:val="left"/>
      <w:pPr>
        <w:ind w:left="3600" w:hanging="360"/>
      </w:pPr>
      <w:rPr>
        <w:rFonts w:ascii="Courier New" w:hAnsi="Courier New" w:hint="default"/>
      </w:rPr>
    </w:lvl>
    <w:lvl w:ilvl="5" w:tplc="4F34E7A0">
      <w:start w:val="1"/>
      <w:numFmt w:val="bullet"/>
      <w:lvlText w:val=""/>
      <w:lvlJc w:val="left"/>
      <w:pPr>
        <w:ind w:left="4320" w:hanging="360"/>
      </w:pPr>
      <w:rPr>
        <w:rFonts w:ascii="Wingdings" w:hAnsi="Wingdings" w:hint="default"/>
      </w:rPr>
    </w:lvl>
    <w:lvl w:ilvl="6" w:tplc="A4A25770">
      <w:start w:val="1"/>
      <w:numFmt w:val="bullet"/>
      <w:lvlText w:val=""/>
      <w:lvlJc w:val="left"/>
      <w:pPr>
        <w:ind w:left="5040" w:hanging="360"/>
      </w:pPr>
      <w:rPr>
        <w:rFonts w:ascii="Symbol" w:hAnsi="Symbol" w:hint="default"/>
      </w:rPr>
    </w:lvl>
    <w:lvl w:ilvl="7" w:tplc="B46C1C7E">
      <w:start w:val="1"/>
      <w:numFmt w:val="bullet"/>
      <w:lvlText w:val="o"/>
      <w:lvlJc w:val="left"/>
      <w:pPr>
        <w:ind w:left="5760" w:hanging="360"/>
      </w:pPr>
      <w:rPr>
        <w:rFonts w:ascii="Courier New" w:hAnsi="Courier New" w:hint="default"/>
      </w:rPr>
    </w:lvl>
    <w:lvl w:ilvl="8" w:tplc="66542E84">
      <w:start w:val="1"/>
      <w:numFmt w:val="bullet"/>
      <w:lvlText w:val=""/>
      <w:lvlJc w:val="left"/>
      <w:pPr>
        <w:ind w:left="6480" w:hanging="360"/>
      </w:pPr>
      <w:rPr>
        <w:rFonts w:ascii="Wingdings" w:hAnsi="Wingdings" w:hint="default"/>
      </w:rPr>
    </w:lvl>
  </w:abstractNum>
  <w:abstractNum w:abstractNumId="12"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3" w15:restartNumberingAfterBreak="0">
    <w:nsid w:val="443205B3"/>
    <w:multiLevelType w:val="hybridMultilevel"/>
    <w:tmpl w:val="33CA2758"/>
    <w:lvl w:ilvl="0" w:tplc="B7106A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5"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8CA6D08"/>
    <w:multiLevelType w:val="hybridMultilevel"/>
    <w:tmpl w:val="B430324C"/>
    <w:lvl w:ilvl="0" w:tplc="DC9C023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EE9736C"/>
    <w:multiLevelType w:val="hybridMultilevel"/>
    <w:tmpl w:val="FFFFFFFF"/>
    <w:lvl w:ilvl="0" w:tplc="7238606C">
      <w:start w:val="1"/>
      <w:numFmt w:val="bullet"/>
      <w:lvlText w:val="·"/>
      <w:lvlJc w:val="left"/>
      <w:pPr>
        <w:ind w:left="720" w:hanging="360"/>
      </w:pPr>
      <w:rPr>
        <w:rFonts w:ascii="Symbol" w:hAnsi="Symbol" w:hint="default"/>
      </w:rPr>
    </w:lvl>
    <w:lvl w:ilvl="1" w:tplc="A6E64A4E">
      <w:start w:val="1"/>
      <w:numFmt w:val="bullet"/>
      <w:lvlText w:val="o"/>
      <w:lvlJc w:val="left"/>
      <w:pPr>
        <w:ind w:left="1440" w:hanging="360"/>
      </w:pPr>
      <w:rPr>
        <w:rFonts w:ascii="Courier New" w:hAnsi="Courier New" w:hint="default"/>
      </w:rPr>
    </w:lvl>
    <w:lvl w:ilvl="2" w:tplc="1450B562">
      <w:start w:val="1"/>
      <w:numFmt w:val="bullet"/>
      <w:lvlText w:val=""/>
      <w:lvlJc w:val="left"/>
      <w:pPr>
        <w:ind w:left="2160" w:hanging="360"/>
      </w:pPr>
      <w:rPr>
        <w:rFonts w:ascii="Wingdings" w:hAnsi="Wingdings" w:hint="default"/>
      </w:rPr>
    </w:lvl>
    <w:lvl w:ilvl="3" w:tplc="179ACB20">
      <w:start w:val="1"/>
      <w:numFmt w:val="bullet"/>
      <w:lvlText w:val=""/>
      <w:lvlJc w:val="left"/>
      <w:pPr>
        <w:ind w:left="2880" w:hanging="360"/>
      </w:pPr>
      <w:rPr>
        <w:rFonts w:ascii="Symbol" w:hAnsi="Symbol" w:hint="default"/>
      </w:rPr>
    </w:lvl>
    <w:lvl w:ilvl="4" w:tplc="2260392C">
      <w:start w:val="1"/>
      <w:numFmt w:val="bullet"/>
      <w:lvlText w:val="o"/>
      <w:lvlJc w:val="left"/>
      <w:pPr>
        <w:ind w:left="3600" w:hanging="360"/>
      </w:pPr>
      <w:rPr>
        <w:rFonts w:ascii="Courier New" w:hAnsi="Courier New" w:hint="default"/>
      </w:rPr>
    </w:lvl>
    <w:lvl w:ilvl="5" w:tplc="A516E876">
      <w:start w:val="1"/>
      <w:numFmt w:val="bullet"/>
      <w:lvlText w:val=""/>
      <w:lvlJc w:val="left"/>
      <w:pPr>
        <w:ind w:left="4320" w:hanging="360"/>
      </w:pPr>
      <w:rPr>
        <w:rFonts w:ascii="Wingdings" w:hAnsi="Wingdings" w:hint="default"/>
      </w:rPr>
    </w:lvl>
    <w:lvl w:ilvl="6" w:tplc="B846F334">
      <w:start w:val="1"/>
      <w:numFmt w:val="bullet"/>
      <w:lvlText w:val=""/>
      <w:lvlJc w:val="left"/>
      <w:pPr>
        <w:ind w:left="5040" w:hanging="360"/>
      </w:pPr>
      <w:rPr>
        <w:rFonts w:ascii="Symbol" w:hAnsi="Symbol" w:hint="default"/>
      </w:rPr>
    </w:lvl>
    <w:lvl w:ilvl="7" w:tplc="A2CC1DE6">
      <w:start w:val="1"/>
      <w:numFmt w:val="bullet"/>
      <w:lvlText w:val="o"/>
      <w:lvlJc w:val="left"/>
      <w:pPr>
        <w:ind w:left="5760" w:hanging="360"/>
      </w:pPr>
      <w:rPr>
        <w:rFonts w:ascii="Courier New" w:hAnsi="Courier New" w:hint="default"/>
      </w:rPr>
    </w:lvl>
    <w:lvl w:ilvl="8" w:tplc="46F47138">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14"/>
  </w:num>
  <w:num w:numId="5">
    <w:abstractNumId w:val="8"/>
  </w:num>
  <w:num w:numId="6">
    <w:abstractNumId w:val="17"/>
  </w:num>
  <w:num w:numId="7">
    <w:abstractNumId w:val="15"/>
  </w:num>
  <w:num w:numId="8">
    <w:abstractNumId w:val="9"/>
  </w:num>
  <w:num w:numId="9">
    <w:abstractNumId w:val="12"/>
  </w:num>
  <w:num w:numId="10">
    <w:abstractNumId w:val="18"/>
  </w:num>
  <w:num w:numId="11">
    <w:abstractNumId w:val="16"/>
  </w:num>
  <w:num w:numId="12">
    <w:abstractNumId w:val="11"/>
  </w:num>
  <w:num w:numId="13">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20850"/>
    <w:rsid w:val="000253DD"/>
    <w:rsid w:val="00025B2A"/>
    <w:rsid w:val="00030173"/>
    <w:rsid w:val="00051C85"/>
    <w:rsid w:val="0005518A"/>
    <w:rsid w:val="00056F13"/>
    <w:rsid w:val="00065C0B"/>
    <w:rsid w:val="000706A7"/>
    <w:rsid w:val="00086D2B"/>
    <w:rsid w:val="0009623A"/>
    <w:rsid w:val="000A2611"/>
    <w:rsid w:val="000A3930"/>
    <w:rsid w:val="000A3FAC"/>
    <w:rsid w:val="000A702B"/>
    <w:rsid w:val="000E47A0"/>
    <w:rsid w:val="000E52A7"/>
    <w:rsid w:val="000E7B36"/>
    <w:rsid w:val="000F2051"/>
    <w:rsid w:val="00114578"/>
    <w:rsid w:val="00125D5B"/>
    <w:rsid w:val="00175AD8"/>
    <w:rsid w:val="001905F6"/>
    <w:rsid w:val="001909AC"/>
    <w:rsid w:val="00193D75"/>
    <w:rsid w:val="001945E4"/>
    <w:rsid w:val="00194FF2"/>
    <w:rsid w:val="001A76E4"/>
    <w:rsid w:val="001B6865"/>
    <w:rsid w:val="001C3482"/>
    <w:rsid w:val="001E2593"/>
    <w:rsid w:val="001E2C92"/>
    <w:rsid w:val="001E64B0"/>
    <w:rsid w:val="001F0307"/>
    <w:rsid w:val="001F5FAC"/>
    <w:rsid w:val="0020452E"/>
    <w:rsid w:val="00232B00"/>
    <w:rsid w:val="002369BC"/>
    <w:rsid w:val="002463F9"/>
    <w:rsid w:val="0026246C"/>
    <w:rsid w:val="00263FB0"/>
    <w:rsid w:val="002713B8"/>
    <w:rsid w:val="0027290C"/>
    <w:rsid w:val="0028677C"/>
    <w:rsid w:val="002A15D9"/>
    <w:rsid w:val="002A615E"/>
    <w:rsid w:val="002B27F7"/>
    <w:rsid w:val="002B5F41"/>
    <w:rsid w:val="002D07F7"/>
    <w:rsid w:val="002D331E"/>
    <w:rsid w:val="002D4328"/>
    <w:rsid w:val="002D5D0C"/>
    <w:rsid w:val="002E1B54"/>
    <w:rsid w:val="002E42BE"/>
    <w:rsid w:val="0030023B"/>
    <w:rsid w:val="0030737E"/>
    <w:rsid w:val="003100C1"/>
    <w:rsid w:val="003145BB"/>
    <w:rsid w:val="003148CA"/>
    <w:rsid w:val="00331FF3"/>
    <w:rsid w:val="003477E8"/>
    <w:rsid w:val="00362526"/>
    <w:rsid w:val="00370B1F"/>
    <w:rsid w:val="00376264"/>
    <w:rsid w:val="0037640B"/>
    <w:rsid w:val="00377BA4"/>
    <w:rsid w:val="0038548F"/>
    <w:rsid w:val="00393B69"/>
    <w:rsid w:val="003C470A"/>
    <w:rsid w:val="003D373E"/>
    <w:rsid w:val="0040037F"/>
    <w:rsid w:val="0041079E"/>
    <w:rsid w:val="00432109"/>
    <w:rsid w:val="00442583"/>
    <w:rsid w:val="00442AED"/>
    <w:rsid w:val="00453783"/>
    <w:rsid w:val="0046318A"/>
    <w:rsid w:val="00472D78"/>
    <w:rsid w:val="00481B4B"/>
    <w:rsid w:val="004820F5"/>
    <w:rsid w:val="00492D5D"/>
    <w:rsid w:val="004A0265"/>
    <w:rsid w:val="004A6234"/>
    <w:rsid w:val="004B1A76"/>
    <w:rsid w:val="004D4FB5"/>
    <w:rsid w:val="004D619E"/>
    <w:rsid w:val="004E5F18"/>
    <w:rsid w:val="004F103B"/>
    <w:rsid w:val="005109F6"/>
    <w:rsid w:val="00521ED9"/>
    <w:rsid w:val="00524AD6"/>
    <w:rsid w:val="00547DD9"/>
    <w:rsid w:val="0055490C"/>
    <w:rsid w:val="00585550"/>
    <w:rsid w:val="00597881"/>
    <w:rsid w:val="005A41F0"/>
    <w:rsid w:val="005A5998"/>
    <w:rsid w:val="005B10F9"/>
    <w:rsid w:val="005B1D30"/>
    <w:rsid w:val="005B7576"/>
    <w:rsid w:val="005D654B"/>
    <w:rsid w:val="0060186C"/>
    <w:rsid w:val="00605082"/>
    <w:rsid w:val="00607DE9"/>
    <w:rsid w:val="00615203"/>
    <w:rsid w:val="00623B1F"/>
    <w:rsid w:val="0063352F"/>
    <w:rsid w:val="00633C05"/>
    <w:rsid w:val="00641AE6"/>
    <w:rsid w:val="00650D54"/>
    <w:rsid w:val="006534D7"/>
    <w:rsid w:val="00663A4B"/>
    <w:rsid w:val="00665BE7"/>
    <w:rsid w:val="00670299"/>
    <w:rsid w:val="006733FB"/>
    <w:rsid w:val="00675ACA"/>
    <w:rsid w:val="0068191E"/>
    <w:rsid w:val="00681C7B"/>
    <w:rsid w:val="00692386"/>
    <w:rsid w:val="006A678A"/>
    <w:rsid w:val="006B1136"/>
    <w:rsid w:val="006C50A0"/>
    <w:rsid w:val="006E24AA"/>
    <w:rsid w:val="006E75C9"/>
    <w:rsid w:val="006F647B"/>
    <w:rsid w:val="00700CAE"/>
    <w:rsid w:val="00701ADC"/>
    <w:rsid w:val="00702F26"/>
    <w:rsid w:val="00706E30"/>
    <w:rsid w:val="007074F8"/>
    <w:rsid w:val="007137E1"/>
    <w:rsid w:val="00716272"/>
    <w:rsid w:val="00762058"/>
    <w:rsid w:val="00766783"/>
    <w:rsid w:val="007836D3"/>
    <w:rsid w:val="007949FF"/>
    <w:rsid w:val="007B6759"/>
    <w:rsid w:val="007C35BB"/>
    <w:rsid w:val="007D112E"/>
    <w:rsid w:val="007D67C1"/>
    <w:rsid w:val="007E2BE3"/>
    <w:rsid w:val="007E7869"/>
    <w:rsid w:val="007F1FAD"/>
    <w:rsid w:val="0080174D"/>
    <w:rsid w:val="00806C7C"/>
    <w:rsid w:val="00811044"/>
    <w:rsid w:val="00815224"/>
    <w:rsid w:val="0081798B"/>
    <w:rsid w:val="00837034"/>
    <w:rsid w:val="00843B4A"/>
    <w:rsid w:val="008466E9"/>
    <w:rsid w:val="00850796"/>
    <w:rsid w:val="008549D5"/>
    <w:rsid w:val="00857C2C"/>
    <w:rsid w:val="008678F7"/>
    <w:rsid w:val="0088178D"/>
    <w:rsid w:val="008A3A31"/>
    <w:rsid w:val="008A7789"/>
    <w:rsid w:val="008B21FC"/>
    <w:rsid w:val="008B2B05"/>
    <w:rsid w:val="008C664F"/>
    <w:rsid w:val="008D7F92"/>
    <w:rsid w:val="008E0310"/>
    <w:rsid w:val="008E376B"/>
    <w:rsid w:val="008F23AD"/>
    <w:rsid w:val="008F295B"/>
    <w:rsid w:val="008F6BAF"/>
    <w:rsid w:val="0091042B"/>
    <w:rsid w:val="00911366"/>
    <w:rsid w:val="00921653"/>
    <w:rsid w:val="00923417"/>
    <w:rsid w:val="00932F6C"/>
    <w:rsid w:val="00933421"/>
    <w:rsid w:val="00943E22"/>
    <w:rsid w:val="00944810"/>
    <w:rsid w:val="009668AB"/>
    <w:rsid w:val="009805DE"/>
    <w:rsid w:val="00991539"/>
    <w:rsid w:val="00996727"/>
    <w:rsid w:val="00997C75"/>
    <w:rsid w:val="009A41D4"/>
    <w:rsid w:val="009B43E9"/>
    <w:rsid w:val="009B5943"/>
    <w:rsid w:val="009B7F3B"/>
    <w:rsid w:val="009C3E37"/>
    <w:rsid w:val="009C5107"/>
    <w:rsid w:val="009E4279"/>
    <w:rsid w:val="009E7CEB"/>
    <w:rsid w:val="00A1079C"/>
    <w:rsid w:val="00A15912"/>
    <w:rsid w:val="00A2466D"/>
    <w:rsid w:val="00A31CBC"/>
    <w:rsid w:val="00A3332F"/>
    <w:rsid w:val="00A3765A"/>
    <w:rsid w:val="00A42886"/>
    <w:rsid w:val="00A90AED"/>
    <w:rsid w:val="00A96743"/>
    <w:rsid w:val="00AA1927"/>
    <w:rsid w:val="00AA7836"/>
    <w:rsid w:val="00AB4CF4"/>
    <w:rsid w:val="00AD0217"/>
    <w:rsid w:val="00B04F64"/>
    <w:rsid w:val="00B10BAB"/>
    <w:rsid w:val="00B23E8F"/>
    <w:rsid w:val="00B31CF7"/>
    <w:rsid w:val="00B475DC"/>
    <w:rsid w:val="00B64DC4"/>
    <w:rsid w:val="00B73828"/>
    <w:rsid w:val="00B75EFE"/>
    <w:rsid w:val="00BB33AC"/>
    <w:rsid w:val="00BC3D7B"/>
    <w:rsid w:val="00BC51EF"/>
    <w:rsid w:val="00BD28BE"/>
    <w:rsid w:val="00BE1F6F"/>
    <w:rsid w:val="00BF0D7A"/>
    <w:rsid w:val="00BF399F"/>
    <w:rsid w:val="00BF7808"/>
    <w:rsid w:val="00C03C50"/>
    <w:rsid w:val="00C04252"/>
    <w:rsid w:val="00C042CF"/>
    <w:rsid w:val="00C0671A"/>
    <w:rsid w:val="00C157DE"/>
    <w:rsid w:val="00C259B3"/>
    <w:rsid w:val="00C25D31"/>
    <w:rsid w:val="00C27EC0"/>
    <w:rsid w:val="00C329B0"/>
    <w:rsid w:val="00C42692"/>
    <w:rsid w:val="00C46282"/>
    <w:rsid w:val="00C46BA2"/>
    <w:rsid w:val="00C514B7"/>
    <w:rsid w:val="00C67250"/>
    <w:rsid w:val="00C8477D"/>
    <w:rsid w:val="00C87596"/>
    <w:rsid w:val="00C92599"/>
    <w:rsid w:val="00CA43BC"/>
    <w:rsid w:val="00CA5DAC"/>
    <w:rsid w:val="00CB1F5E"/>
    <w:rsid w:val="00CC0373"/>
    <w:rsid w:val="00CE4112"/>
    <w:rsid w:val="00CE4F68"/>
    <w:rsid w:val="00CF2B71"/>
    <w:rsid w:val="00CF6119"/>
    <w:rsid w:val="00D378D4"/>
    <w:rsid w:val="00D43CE9"/>
    <w:rsid w:val="00D91181"/>
    <w:rsid w:val="00DA03A5"/>
    <w:rsid w:val="00DA1614"/>
    <w:rsid w:val="00DA27CB"/>
    <w:rsid w:val="00DC21BF"/>
    <w:rsid w:val="00DC49BE"/>
    <w:rsid w:val="00DC5EC8"/>
    <w:rsid w:val="00DE2472"/>
    <w:rsid w:val="00DE2736"/>
    <w:rsid w:val="00DE5EB2"/>
    <w:rsid w:val="00DF0083"/>
    <w:rsid w:val="00E07736"/>
    <w:rsid w:val="00E16C37"/>
    <w:rsid w:val="00E3446B"/>
    <w:rsid w:val="00E4055B"/>
    <w:rsid w:val="00E41218"/>
    <w:rsid w:val="00E41F22"/>
    <w:rsid w:val="00E449D7"/>
    <w:rsid w:val="00E61270"/>
    <w:rsid w:val="00E63BA5"/>
    <w:rsid w:val="00E661A9"/>
    <w:rsid w:val="00E70CBC"/>
    <w:rsid w:val="00E76C76"/>
    <w:rsid w:val="00EA3C5E"/>
    <w:rsid w:val="00EA55DF"/>
    <w:rsid w:val="00EB4DAA"/>
    <w:rsid w:val="00EC0D75"/>
    <w:rsid w:val="00EE09D3"/>
    <w:rsid w:val="00EF0088"/>
    <w:rsid w:val="00EF35A7"/>
    <w:rsid w:val="00F114F9"/>
    <w:rsid w:val="00F16BD3"/>
    <w:rsid w:val="00F20B03"/>
    <w:rsid w:val="00F305B8"/>
    <w:rsid w:val="00F3137F"/>
    <w:rsid w:val="00F3192A"/>
    <w:rsid w:val="00F34BAF"/>
    <w:rsid w:val="00F516C2"/>
    <w:rsid w:val="00F61FAA"/>
    <w:rsid w:val="00F71A87"/>
    <w:rsid w:val="00F739B5"/>
    <w:rsid w:val="00F8107B"/>
    <w:rsid w:val="00F945FF"/>
    <w:rsid w:val="00F94833"/>
    <w:rsid w:val="00FB4E83"/>
    <w:rsid w:val="00FC257A"/>
    <w:rsid w:val="00FF1101"/>
    <w:rsid w:val="00FF34EA"/>
    <w:rsid w:val="00FF4368"/>
    <w:rsid w:val="00FF57F0"/>
    <w:rsid w:val="154BBC17"/>
    <w:rsid w:val="1B61D67D"/>
    <w:rsid w:val="21D4C730"/>
    <w:rsid w:val="23F815F0"/>
    <w:rsid w:val="34759819"/>
    <w:rsid w:val="352CC739"/>
    <w:rsid w:val="3F95D290"/>
    <w:rsid w:val="41D24F58"/>
    <w:rsid w:val="41D39DFF"/>
    <w:rsid w:val="49F5B8D0"/>
    <w:rsid w:val="4CCE0F08"/>
    <w:rsid w:val="59AED67A"/>
    <w:rsid w:val="634C66F6"/>
    <w:rsid w:val="64B5AEA8"/>
    <w:rsid w:val="65BB8514"/>
    <w:rsid w:val="69797B93"/>
    <w:rsid w:val="6D04888C"/>
    <w:rsid w:val="7C75297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BE1645B"/>
  <w15:chartTrackingRefBased/>
  <w15:docId w15:val="{499446BB-E093-419C-B088-3779A61C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tabs>
        <w:tab w:val="num" w:pos="0"/>
      </w:tabs>
      <w:spacing w:line="360" w:lineRule="auto"/>
      <w:ind w:left="1148"/>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tabs>
        <w:tab w:val="num" w:pos="0"/>
      </w:tabs>
      <w:ind w:left="1296" w:hanging="1296"/>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tabs>
        <w:tab w:val="num" w:pos="0"/>
      </w:tabs>
      <w:ind w:left="1584" w:hanging="1584"/>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styleId="TtuloTDC">
    <w:name w:val="TOC Heading"/>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ESPECIFICACIàN-DE-REQUERIMIENTOS.dot</Template>
  <TotalTime>18</TotalTime>
  <Pages>12</Pages>
  <Words>2481</Words>
  <Characters>13647</Characters>
  <Application>Microsoft Office Word</Application>
  <DocSecurity>0</DocSecurity>
  <Lines>113</Lines>
  <Paragraphs>32</Paragraphs>
  <ScaleCrop>false</ScaleCrop>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peter emanuel lozano robles</cp:lastModifiedBy>
  <cp:revision>184</cp:revision>
  <cp:lastPrinted>1900-01-01T08:00:00Z</cp:lastPrinted>
  <dcterms:created xsi:type="dcterms:W3CDTF">2021-06-28T22:20:00Z</dcterms:created>
  <dcterms:modified xsi:type="dcterms:W3CDTF">2021-07-03T13:58:00Z</dcterms:modified>
</cp:coreProperties>
</file>