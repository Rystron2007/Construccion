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547DD9" w:rsidRPr="00453783" w:rsidRDefault="00547DD9">
      <w:pPr>
        <w:rPr>
          <w:rFonts w:ascii="Calibri" w:hAnsi="Calibri"/>
        </w:rPr>
      </w:pPr>
    </w:p>
    <w:p w14:paraId="0A37501D" w14:textId="77777777" w:rsidR="00547DD9" w:rsidRPr="00453783" w:rsidRDefault="00547DD9">
      <w:pPr>
        <w:rPr>
          <w:rFonts w:ascii="Calibri" w:hAnsi="Calibri"/>
        </w:rPr>
      </w:pPr>
    </w:p>
    <w:p w14:paraId="5DAB6C7B" w14:textId="77777777" w:rsidR="00547DD9" w:rsidRPr="00453783" w:rsidRDefault="00547DD9">
      <w:pPr>
        <w:rPr>
          <w:rFonts w:ascii="Calibri" w:hAnsi="Calibri"/>
        </w:rPr>
      </w:pPr>
    </w:p>
    <w:p w14:paraId="02EB378F" w14:textId="77777777" w:rsidR="00547DD9" w:rsidRPr="00453783" w:rsidRDefault="00547DD9">
      <w:pPr>
        <w:rPr>
          <w:rFonts w:ascii="Calibri" w:hAnsi="Calibri"/>
        </w:rPr>
      </w:pPr>
    </w:p>
    <w:p w14:paraId="6A05A809" w14:textId="77777777" w:rsidR="00547DD9" w:rsidRPr="00453783" w:rsidRDefault="00547DD9">
      <w:pPr>
        <w:rPr>
          <w:rFonts w:ascii="Calibri" w:hAnsi="Calibri"/>
        </w:rPr>
      </w:pPr>
    </w:p>
    <w:p w14:paraId="5A39BBE3" w14:textId="77777777" w:rsidR="00547DD9" w:rsidRPr="00453783" w:rsidRDefault="00547DD9">
      <w:pPr>
        <w:rPr>
          <w:rFonts w:ascii="Calibri" w:hAnsi="Calibri"/>
        </w:rPr>
      </w:pPr>
    </w:p>
    <w:p w14:paraId="41C8F396" w14:textId="77777777" w:rsidR="00547DD9" w:rsidRDefault="00547DD9">
      <w:pPr>
        <w:rPr>
          <w:rFonts w:ascii="Calibri" w:hAnsi="Calibri"/>
        </w:rPr>
      </w:pPr>
    </w:p>
    <w:p w14:paraId="72A3D3EC" w14:textId="77777777" w:rsidR="00597881" w:rsidRDefault="00597881">
      <w:pPr>
        <w:rPr>
          <w:rFonts w:ascii="Calibri" w:hAnsi="Calibri"/>
        </w:rPr>
      </w:pPr>
    </w:p>
    <w:p w14:paraId="0D0B940D" w14:textId="77777777" w:rsidR="00597881" w:rsidRDefault="00597881">
      <w:pPr>
        <w:rPr>
          <w:rFonts w:ascii="Calibri" w:hAnsi="Calibri"/>
        </w:rPr>
      </w:pPr>
    </w:p>
    <w:p w14:paraId="0E27B00A" w14:textId="77777777" w:rsidR="00597881" w:rsidRDefault="00597881">
      <w:pPr>
        <w:rPr>
          <w:rFonts w:ascii="Calibri" w:hAnsi="Calibri"/>
        </w:rPr>
      </w:pPr>
    </w:p>
    <w:p w14:paraId="60061E4C" w14:textId="77777777" w:rsidR="00597881" w:rsidRDefault="00597881">
      <w:pPr>
        <w:rPr>
          <w:rFonts w:ascii="Calibri" w:hAnsi="Calibri"/>
        </w:rPr>
      </w:pPr>
    </w:p>
    <w:p w14:paraId="44EAFD9C" w14:textId="77777777" w:rsidR="00597881" w:rsidRPr="00453783" w:rsidRDefault="00597881">
      <w:pPr>
        <w:rPr>
          <w:rFonts w:ascii="Calibri" w:hAnsi="Calibri"/>
        </w:rPr>
      </w:pPr>
    </w:p>
    <w:p w14:paraId="4B94D5A5" w14:textId="77777777" w:rsidR="00547DD9" w:rsidRDefault="00547DD9">
      <w:pPr>
        <w:rPr>
          <w:rFonts w:ascii="Calibri" w:hAnsi="Calibri"/>
        </w:rPr>
      </w:pPr>
    </w:p>
    <w:p w14:paraId="3DEEC669" w14:textId="77777777" w:rsidR="001E2593" w:rsidRPr="00453783" w:rsidRDefault="001E2593">
      <w:pPr>
        <w:rPr>
          <w:rFonts w:ascii="Calibri" w:hAnsi="Calibri"/>
        </w:rPr>
      </w:pPr>
    </w:p>
    <w:p w14:paraId="3656B9AB" w14:textId="77777777" w:rsidR="00547DD9" w:rsidRPr="00453783" w:rsidRDefault="00547DD9">
      <w:pPr>
        <w:rPr>
          <w:rFonts w:ascii="Calibri" w:hAnsi="Calibri"/>
        </w:rPr>
      </w:pPr>
    </w:p>
    <w:p w14:paraId="45FB0818" w14:textId="77777777" w:rsidR="00547DD9" w:rsidRPr="00453783" w:rsidRDefault="00547DD9">
      <w:pPr>
        <w:rPr>
          <w:rFonts w:ascii="Calibri" w:hAnsi="Calibri"/>
        </w:rPr>
      </w:pPr>
    </w:p>
    <w:p w14:paraId="049F31CB" w14:textId="77777777" w:rsidR="00547DD9" w:rsidRPr="00453783" w:rsidRDefault="00547DD9">
      <w:pPr>
        <w:rPr>
          <w:rFonts w:ascii="Calibri" w:hAnsi="Calibri"/>
        </w:rPr>
      </w:pPr>
    </w:p>
    <w:p w14:paraId="444F565F" w14:textId="77777777" w:rsidR="00547DD9" w:rsidRPr="008B2B05" w:rsidRDefault="00521ED9" w:rsidP="008B2B05">
      <w:pPr>
        <w:pStyle w:val="Heading7"/>
        <w:rPr>
          <w:rFonts w:ascii="Calibri" w:hAnsi="Calibri"/>
        </w:rPr>
      </w:pPr>
      <w:r>
        <w:rPr>
          <w:rFonts w:ascii="Calibri" w:hAnsi="Calibri"/>
        </w:rPr>
        <w:t xml:space="preserve">DOCUMENTO DE </w:t>
      </w:r>
      <w:r w:rsidR="00702F26">
        <w:rPr>
          <w:rFonts w:ascii="Calibri" w:hAnsi="Calibri"/>
        </w:rPr>
        <w:t>PLAN DE PRUEBAS</w:t>
      </w:r>
    </w:p>
    <w:p w14:paraId="6846EB00" w14:textId="77777777" w:rsidR="002B27F7" w:rsidRPr="00EF754F" w:rsidRDefault="002B27F7" w:rsidP="002B27F7">
      <w:pPr>
        <w:numPr>
          <w:ilvl w:val="0"/>
          <w:numId w:val="2"/>
        </w:numPr>
        <w:jc w:val="center"/>
      </w:pPr>
      <w:r>
        <w:t xml:space="preserve">Plantilla inspirada en el estándar IEEE </w:t>
      </w:r>
      <w:r w:rsidR="00702F26">
        <w:t>829</w:t>
      </w:r>
      <w:r>
        <w:t>-</w:t>
      </w:r>
      <w:r w:rsidR="00702F26" w:rsidRPr="00702F26">
        <w:t>2008</w:t>
      </w:r>
      <w:r w:rsidR="00702F26">
        <w:t xml:space="preserve"> </w:t>
      </w:r>
      <w:r>
        <w:t xml:space="preserve">y adaptada a las necesidades del curso de </w:t>
      </w:r>
      <w:r w:rsidR="00702F26">
        <w:t>Construcción</w:t>
      </w:r>
      <w:r>
        <w:t xml:space="preserve"> de Software</w:t>
      </w:r>
    </w:p>
    <w:p w14:paraId="5737A2BC" w14:textId="77777777" w:rsidR="001905F6" w:rsidRPr="005C3795" w:rsidRDefault="001905F6" w:rsidP="001905F6">
      <w:pPr>
        <w:jc w:val="center"/>
      </w:pPr>
      <w:r>
        <w:t>(Plantilla compilada por Ph.D. Franklin Parrales B.)</w:t>
      </w:r>
    </w:p>
    <w:p w14:paraId="53128261" w14:textId="77777777" w:rsidR="00547DD9" w:rsidRPr="00453783" w:rsidRDefault="00547DD9">
      <w:pPr>
        <w:rPr>
          <w:rFonts w:ascii="Calibri" w:hAnsi="Calibri"/>
        </w:rPr>
      </w:pPr>
    </w:p>
    <w:p w14:paraId="62486C05" w14:textId="77777777" w:rsidR="00547DD9" w:rsidRPr="00453783" w:rsidRDefault="00547DD9">
      <w:pPr>
        <w:rPr>
          <w:rFonts w:ascii="Calibri" w:hAnsi="Calibri"/>
        </w:rPr>
      </w:pPr>
    </w:p>
    <w:p w14:paraId="4101652C" w14:textId="77777777" w:rsidR="00547DD9" w:rsidRPr="00453783" w:rsidRDefault="00547DD9">
      <w:pPr>
        <w:rPr>
          <w:rFonts w:ascii="Calibri" w:hAnsi="Calibri"/>
        </w:rPr>
      </w:pPr>
    </w:p>
    <w:p w14:paraId="4B99056E" w14:textId="77777777" w:rsidR="00547DD9" w:rsidRPr="00453783" w:rsidRDefault="00547DD9">
      <w:pPr>
        <w:rPr>
          <w:rFonts w:ascii="Calibri" w:hAnsi="Calibri"/>
        </w:rPr>
      </w:pPr>
    </w:p>
    <w:p w14:paraId="1299C43A" w14:textId="77777777" w:rsidR="00547DD9" w:rsidRPr="00453783" w:rsidRDefault="00547DD9">
      <w:pPr>
        <w:rPr>
          <w:rFonts w:ascii="Calibri" w:hAnsi="Calibri"/>
        </w:rPr>
      </w:pPr>
    </w:p>
    <w:p w14:paraId="4DDBEF00" w14:textId="77777777" w:rsidR="00547DD9" w:rsidRPr="00453783" w:rsidRDefault="00547DD9">
      <w:pPr>
        <w:rPr>
          <w:rFonts w:ascii="Calibri" w:hAnsi="Calibri"/>
        </w:rPr>
      </w:pPr>
    </w:p>
    <w:p w14:paraId="3461D779" w14:textId="77777777" w:rsidR="00547DD9" w:rsidRPr="00453783" w:rsidRDefault="00547DD9">
      <w:pPr>
        <w:rPr>
          <w:rFonts w:ascii="Calibri" w:hAnsi="Calibri"/>
        </w:rPr>
      </w:pPr>
    </w:p>
    <w:p w14:paraId="3CF2D8B6" w14:textId="77777777" w:rsidR="00547DD9" w:rsidRPr="00453783" w:rsidRDefault="00547DD9">
      <w:pPr>
        <w:rPr>
          <w:rFonts w:ascii="Calibri" w:hAnsi="Calibri"/>
        </w:rPr>
      </w:pPr>
    </w:p>
    <w:p w14:paraId="0FB78278" w14:textId="77777777" w:rsidR="00547DD9" w:rsidRPr="00453783" w:rsidRDefault="00547DD9">
      <w:pPr>
        <w:rPr>
          <w:rFonts w:ascii="Calibri" w:hAnsi="Calibri"/>
        </w:rPr>
      </w:pPr>
    </w:p>
    <w:p w14:paraId="1FC39945" w14:textId="77777777" w:rsidR="00547DD9" w:rsidRPr="00453783" w:rsidRDefault="00547DD9">
      <w:pPr>
        <w:rPr>
          <w:rFonts w:ascii="Calibri" w:hAnsi="Calibri"/>
        </w:rPr>
      </w:pPr>
    </w:p>
    <w:p w14:paraId="0562CB0E" w14:textId="77777777" w:rsidR="00547DD9" w:rsidRPr="00453783" w:rsidRDefault="00547DD9">
      <w:pPr>
        <w:rPr>
          <w:rFonts w:ascii="Calibri" w:hAnsi="Calibri"/>
        </w:rPr>
      </w:pPr>
    </w:p>
    <w:p w14:paraId="34CE0A41" w14:textId="77777777" w:rsidR="00547DD9" w:rsidRPr="00453783" w:rsidRDefault="00547DD9">
      <w:pPr>
        <w:rPr>
          <w:rFonts w:ascii="Calibri" w:hAnsi="Calibri"/>
        </w:rPr>
      </w:pPr>
    </w:p>
    <w:p w14:paraId="62EBF3C5" w14:textId="77777777" w:rsidR="00547DD9" w:rsidRPr="00453783" w:rsidRDefault="00547DD9">
      <w:pPr>
        <w:rPr>
          <w:rFonts w:ascii="Calibri" w:hAnsi="Calibri"/>
        </w:rPr>
      </w:pPr>
    </w:p>
    <w:p w14:paraId="6D98A12B" w14:textId="77777777" w:rsidR="00547DD9" w:rsidRPr="00453783" w:rsidRDefault="00547DD9">
      <w:pPr>
        <w:rPr>
          <w:rFonts w:ascii="Calibri" w:hAnsi="Calibri"/>
        </w:rPr>
      </w:pPr>
    </w:p>
    <w:p w14:paraId="2946DB82" w14:textId="77777777" w:rsidR="00547DD9" w:rsidRPr="00453783" w:rsidRDefault="00547DD9">
      <w:pPr>
        <w:rPr>
          <w:rFonts w:ascii="Calibri" w:hAnsi="Calibri"/>
        </w:rPr>
      </w:pPr>
    </w:p>
    <w:p w14:paraId="5997CC1D" w14:textId="77777777" w:rsidR="00547DD9" w:rsidRPr="00453783" w:rsidRDefault="00547DD9">
      <w:pPr>
        <w:rPr>
          <w:rFonts w:ascii="Calibri" w:hAnsi="Calibri"/>
        </w:rPr>
      </w:pPr>
    </w:p>
    <w:p w14:paraId="110FFD37" w14:textId="77777777" w:rsidR="00547DD9" w:rsidRPr="00453783" w:rsidRDefault="00547DD9">
      <w:pPr>
        <w:rPr>
          <w:rFonts w:ascii="Calibri" w:hAnsi="Calibri"/>
        </w:rPr>
      </w:pPr>
    </w:p>
    <w:p w14:paraId="6B699379" w14:textId="77777777" w:rsidR="00547DD9" w:rsidRPr="00453783" w:rsidRDefault="00547DD9">
      <w:pPr>
        <w:rPr>
          <w:rFonts w:ascii="Calibri" w:hAnsi="Calibri"/>
        </w:rPr>
      </w:pPr>
    </w:p>
    <w:p w14:paraId="3FE9F23F" w14:textId="77777777" w:rsidR="00547DD9" w:rsidRPr="00453783" w:rsidRDefault="00547DD9">
      <w:pPr>
        <w:rPr>
          <w:rFonts w:ascii="Calibri" w:hAnsi="Calibri"/>
        </w:rPr>
      </w:pPr>
    </w:p>
    <w:p w14:paraId="1F72F646" w14:textId="77777777" w:rsidR="00547DD9" w:rsidRPr="00453783" w:rsidRDefault="00547DD9">
      <w:pPr>
        <w:rPr>
          <w:rFonts w:ascii="Calibri" w:hAnsi="Calibri"/>
        </w:rPr>
      </w:pPr>
    </w:p>
    <w:p w14:paraId="08CE6F91" w14:textId="77777777" w:rsidR="00547DD9" w:rsidRPr="00453783" w:rsidRDefault="00547DD9">
      <w:pPr>
        <w:rPr>
          <w:rFonts w:ascii="Calibri" w:hAnsi="Calibri"/>
        </w:rPr>
      </w:pPr>
    </w:p>
    <w:p w14:paraId="61CDCEAD" w14:textId="77777777" w:rsidR="00547DD9" w:rsidRPr="00453783" w:rsidRDefault="00547DD9">
      <w:pPr>
        <w:rPr>
          <w:rFonts w:ascii="Calibri" w:hAnsi="Calibri"/>
        </w:rPr>
      </w:pPr>
    </w:p>
    <w:p w14:paraId="6BB9E253" w14:textId="77777777" w:rsidR="00547DD9" w:rsidRPr="00453783" w:rsidRDefault="00547DD9">
      <w:pPr>
        <w:rPr>
          <w:rFonts w:ascii="Calibri" w:hAnsi="Calibri"/>
        </w:rPr>
      </w:pPr>
    </w:p>
    <w:p w14:paraId="23DE523C" w14:textId="77777777" w:rsidR="00A1079C" w:rsidRPr="00453783" w:rsidRDefault="00A1079C">
      <w:pPr>
        <w:rPr>
          <w:rFonts w:ascii="Calibri" w:hAnsi="Calibri"/>
        </w:rPr>
      </w:pPr>
    </w:p>
    <w:p w14:paraId="52E56223" w14:textId="77777777" w:rsidR="00A1079C" w:rsidRPr="00453783" w:rsidRDefault="00A1079C">
      <w:pPr>
        <w:rPr>
          <w:rFonts w:ascii="Calibri" w:hAnsi="Calibri"/>
        </w:rPr>
      </w:pPr>
    </w:p>
    <w:p w14:paraId="07547A01" w14:textId="77777777" w:rsidR="001A76E4" w:rsidRPr="001A76E4" w:rsidRDefault="001A76E4" w:rsidP="00597881">
      <w:pPr>
        <w:pStyle w:val="TOCHeading"/>
        <w:tabs>
          <w:tab w:val="left" w:pos="284"/>
        </w:tabs>
        <w:jc w:val="center"/>
        <w:rPr>
          <w:rFonts w:ascii="Calibri" w:hAnsi="Calibri"/>
          <w:color w:val="auto"/>
          <w:sz w:val="16"/>
          <w:szCs w:val="16"/>
        </w:rPr>
      </w:pPr>
    </w:p>
    <w:p w14:paraId="5C2C5574" w14:textId="77777777" w:rsidR="007F1FAD" w:rsidRPr="00597881" w:rsidRDefault="007F1FAD" w:rsidP="001A76E4">
      <w:pPr>
        <w:pStyle w:val="TOCHeading"/>
        <w:tabs>
          <w:tab w:val="left" w:pos="284"/>
        </w:tabs>
        <w:spacing w:before="0" w:line="240" w:lineRule="auto"/>
        <w:jc w:val="center"/>
        <w:rPr>
          <w:rFonts w:ascii="Calibri" w:hAnsi="Calibri"/>
          <w:color w:val="auto"/>
          <w:sz w:val="40"/>
          <w:szCs w:val="40"/>
        </w:rPr>
      </w:pPr>
      <w:r w:rsidRPr="00597881">
        <w:rPr>
          <w:rFonts w:ascii="Calibri" w:hAnsi="Calibri"/>
          <w:color w:val="auto"/>
          <w:sz w:val="40"/>
          <w:szCs w:val="40"/>
        </w:rPr>
        <w:t>Tabla de contenido</w:t>
      </w:r>
    </w:p>
    <w:p w14:paraId="53EE683F" w14:textId="77777777" w:rsidR="000E52A7" w:rsidRPr="0009623A" w:rsidRDefault="007F1FAD">
      <w:pPr>
        <w:pStyle w:val="TOC1"/>
        <w:tabs>
          <w:tab w:val="left" w:pos="480"/>
          <w:tab w:val="right" w:leader="dot" w:pos="9628"/>
        </w:tabs>
        <w:rPr>
          <w:b w:val="0"/>
          <w:bCs w:val="0"/>
          <w:caps w:val="0"/>
          <w:noProof/>
          <w:sz w:val="22"/>
          <w:szCs w:val="22"/>
          <w:lang w:eastAsia="es-E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630696" w:history="1">
        <w:r w:rsidR="000E52A7" w:rsidRPr="000B00C7">
          <w:rPr>
            <w:rStyle w:val="Hyperlink"/>
            <w:rFonts w:cs="Book Antiqua"/>
            <w:noProof/>
          </w:rPr>
          <w:t>1.</w:t>
        </w:r>
        <w:r w:rsidR="000E52A7" w:rsidRPr="0009623A">
          <w:rPr>
            <w:b w:val="0"/>
            <w:bCs w:val="0"/>
            <w:caps w:val="0"/>
            <w:noProof/>
            <w:sz w:val="22"/>
            <w:szCs w:val="22"/>
            <w:lang w:eastAsia="es-ES"/>
          </w:rPr>
          <w:tab/>
        </w:r>
        <w:r w:rsidR="000E52A7" w:rsidRPr="000B00C7">
          <w:rPr>
            <w:rStyle w:val="Hyperlink"/>
            <w:rFonts w:cs="Book Antiqua"/>
            <w:noProof/>
          </w:rPr>
          <w:t>Introducción</w:t>
        </w:r>
        <w:r w:rsidR="000E52A7">
          <w:rPr>
            <w:noProof/>
            <w:webHidden/>
          </w:rPr>
          <w:tab/>
        </w:r>
        <w:r w:rsidR="000E52A7">
          <w:rPr>
            <w:noProof/>
            <w:webHidden/>
          </w:rPr>
          <w:fldChar w:fldCharType="begin"/>
        </w:r>
        <w:r w:rsidR="000E52A7">
          <w:rPr>
            <w:noProof/>
            <w:webHidden/>
          </w:rPr>
          <w:instrText xml:space="preserve"> PAGEREF _Toc75630696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41463F7F" w14:textId="77777777" w:rsidR="000E52A7" w:rsidRPr="0009623A" w:rsidRDefault="00B50D16">
      <w:pPr>
        <w:pStyle w:val="TOC2"/>
        <w:tabs>
          <w:tab w:val="left" w:pos="960"/>
          <w:tab w:val="right" w:leader="dot" w:pos="9628"/>
        </w:tabs>
        <w:rPr>
          <w:smallCaps w:val="0"/>
          <w:noProof/>
          <w:sz w:val="22"/>
          <w:szCs w:val="22"/>
          <w:lang w:eastAsia="es-ES"/>
        </w:rPr>
      </w:pPr>
      <w:hyperlink w:anchor="_Toc75630697" w:history="1">
        <w:r w:rsidR="000E52A7" w:rsidRPr="000B00C7">
          <w:rPr>
            <w:rStyle w:val="Hyperlink"/>
            <w:rFonts w:cs="Book Antiqua"/>
            <w:noProof/>
          </w:rPr>
          <w:t>1.1.</w:t>
        </w:r>
        <w:r w:rsidR="000E52A7" w:rsidRPr="0009623A">
          <w:rPr>
            <w:smallCaps w:val="0"/>
            <w:noProof/>
            <w:sz w:val="22"/>
            <w:szCs w:val="22"/>
            <w:lang w:eastAsia="es-ES"/>
          </w:rPr>
          <w:tab/>
        </w:r>
        <w:r w:rsidR="000E52A7" w:rsidRPr="000B00C7">
          <w:rPr>
            <w:rStyle w:val="Hyperlink"/>
            <w:rFonts w:cs="Book Antiqua"/>
            <w:noProof/>
          </w:rPr>
          <w:t>Propósito</w:t>
        </w:r>
        <w:r w:rsidR="000E52A7">
          <w:rPr>
            <w:noProof/>
            <w:webHidden/>
          </w:rPr>
          <w:tab/>
        </w:r>
        <w:r w:rsidR="000E52A7">
          <w:rPr>
            <w:noProof/>
            <w:webHidden/>
          </w:rPr>
          <w:fldChar w:fldCharType="begin"/>
        </w:r>
        <w:r w:rsidR="000E52A7">
          <w:rPr>
            <w:noProof/>
            <w:webHidden/>
          </w:rPr>
          <w:instrText xml:space="preserve"> PAGEREF _Toc75630697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64B363B7" w14:textId="77777777" w:rsidR="000E52A7" w:rsidRPr="0009623A" w:rsidRDefault="00B50D16">
      <w:pPr>
        <w:pStyle w:val="TOC2"/>
        <w:tabs>
          <w:tab w:val="left" w:pos="960"/>
          <w:tab w:val="right" w:leader="dot" w:pos="9628"/>
        </w:tabs>
        <w:rPr>
          <w:smallCaps w:val="0"/>
          <w:noProof/>
          <w:sz w:val="22"/>
          <w:szCs w:val="22"/>
          <w:lang w:eastAsia="es-ES"/>
        </w:rPr>
      </w:pPr>
      <w:hyperlink w:anchor="_Toc75630698" w:history="1">
        <w:r w:rsidR="000E52A7" w:rsidRPr="000B00C7">
          <w:rPr>
            <w:rStyle w:val="Hyperlink"/>
            <w:rFonts w:cs="Book Antiqua"/>
            <w:noProof/>
          </w:rPr>
          <w:t>1.2.</w:t>
        </w:r>
        <w:r w:rsidR="000E52A7" w:rsidRPr="0009623A">
          <w:rPr>
            <w:smallCaps w:val="0"/>
            <w:noProof/>
            <w:sz w:val="22"/>
            <w:szCs w:val="22"/>
            <w:lang w:eastAsia="es-ES"/>
          </w:rPr>
          <w:tab/>
        </w:r>
        <w:r w:rsidR="000E52A7" w:rsidRPr="000B00C7">
          <w:rPr>
            <w:rStyle w:val="Hyperlink"/>
            <w:rFonts w:cs="Book Antiqua"/>
            <w:noProof/>
          </w:rPr>
          <w:t>Objetivos</w:t>
        </w:r>
        <w:r w:rsidR="000E52A7">
          <w:rPr>
            <w:noProof/>
            <w:webHidden/>
          </w:rPr>
          <w:tab/>
        </w:r>
        <w:r w:rsidR="000E52A7">
          <w:rPr>
            <w:noProof/>
            <w:webHidden/>
          </w:rPr>
          <w:fldChar w:fldCharType="begin"/>
        </w:r>
        <w:r w:rsidR="000E52A7">
          <w:rPr>
            <w:noProof/>
            <w:webHidden/>
          </w:rPr>
          <w:instrText xml:space="preserve"> PAGEREF _Toc75630698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3B5A0344"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699" w:history="1">
        <w:r w:rsidR="000E52A7" w:rsidRPr="000B00C7">
          <w:rPr>
            <w:rStyle w:val="Hyperlink"/>
            <w:rFonts w:cs="Book Antiqua"/>
            <w:noProof/>
          </w:rPr>
          <w:t>2.</w:t>
        </w:r>
        <w:r w:rsidR="000E52A7" w:rsidRPr="0009623A">
          <w:rPr>
            <w:b w:val="0"/>
            <w:bCs w:val="0"/>
            <w:caps w:val="0"/>
            <w:noProof/>
            <w:sz w:val="22"/>
            <w:szCs w:val="22"/>
            <w:lang w:eastAsia="es-ES"/>
          </w:rPr>
          <w:tab/>
        </w:r>
        <w:r w:rsidR="000E52A7" w:rsidRPr="000B00C7">
          <w:rPr>
            <w:rStyle w:val="Hyperlink"/>
            <w:rFonts w:cs="Book Antiqua"/>
            <w:noProof/>
          </w:rPr>
          <w:t>Alcance</w:t>
        </w:r>
        <w:r w:rsidR="000E52A7">
          <w:rPr>
            <w:noProof/>
            <w:webHidden/>
          </w:rPr>
          <w:tab/>
        </w:r>
        <w:r w:rsidR="000E52A7">
          <w:rPr>
            <w:noProof/>
            <w:webHidden/>
          </w:rPr>
          <w:fldChar w:fldCharType="begin"/>
        </w:r>
        <w:r w:rsidR="000E52A7">
          <w:rPr>
            <w:noProof/>
            <w:webHidden/>
          </w:rPr>
          <w:instrText xml:space="preserve"> PAGEREF _Toc75630699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38CF236" w14:textId="77777777" w:rsidR="000E52A7" w:rsidRPr="0009623A" w:rsidRDefault="00B50D16">
      <w:pPr>
        <w:pStyle w:val="TOC2"/>
        <w:tabs>
          <w:tab w:val="left" w:pos="960"/>
          <w:tab w:val="right" w:leader="dot" w:pos="9628"/>
        </w:tabs>
        <w:rPr>
          <w:smallCaps w:val="0"/>
          <w:noProof/>
          <w:sz w:val="22"/>
          <w:szCs w:val="22"/>
          <w:lang w:eastAsia="es-ES"/>
        </w:rPr>
      </w:pPr>
      <w:hyperlink w:anchor="_Toc75630700" w:history="1">
        <w:r w:rsidR="000E52A7" w:rsidRPr="000B00C7">
          <w:rPr>
            <w:rStyle w:val="Hyperlink"/>
            <w:rFonts w:cs="Book Antiqua"/>
            <w:noProof/>
          </w:rPr>
          <w:t>2.1.</w:t>
        </w:r>
        <w:r w:rsidR="000E52A7" w:rsidRPr="0009623A">
          <w:rPr>
            <w:smallCaps w:val="0"/>
            <w:noProof/>
            <w:sz w:val="22"/>
            <w:szCs w:val="22"/>
            <w:lang w:eastAsia="es-ES"/>
          </w:rPr>
          <w:tab/>
        </w:r>
        <w:r w:rsidR="000E52A7" w:rsidRPr="000B00C7">
          <w:rPr>
            <w:rStyle w:val="Hyperlink"/>
            <w:rFonts w:cs="Book Antiqua"/>
            <w:noProof/>
          </w:rPr>
          <w:t>Alcance de pruebas</w:t>
        </w:r>
        <w:r w:rsidR="000E52A7">
          <w:rPr>
            <w:noProof/>
            <w:webHidden/>
          </w:rPr>
          <w:tab/>
        </w:r>
        <w:r w:rsidR="000E52A7">
          <w:rPr>
            <w:noProof/>
            <w:webHidden/>
          </w:rPr>
          <w:fldChar w:fldCharType="begin"/>
        </w:r>
        <w:r w:rsidR="000E52A7">
          <w:rPr>
            <w:noProof/>
            <w:webHidden/>
          </w:rPr>
          <w:instrText xml:space="preserve"> PAGEREF _Toc75630700 \h </w:instrText>
        </w:r>
        <w:r w:rsidR="000E52A7">
          <w:rPr>
            <w:noProof/>
            <w:webHidden/>
          </w:rPr>
        </w:r>
        <w:r w:rsidR="000E52A7">
          <w:rPr>
            <w:noProof/>
            <w:webHidden/>
          </w:rPr>
          <w:fldChar w:fldCharType="separate"/>
        </w:r>
        <w:r w:rsidR="000E52A7">
          <w:rPr>
            <w:noProof/>
            <w:webHidden/>
          </w:rPr>
          <w:t>3</w:t>
        </w:r>
        <w:r w:rsidR="000E52A7">
          <w:rPr>
            <w:noProof/>
            <w:webHidden/>
          </w:rPr>
          <w:fldChar w:fldCharType="end"/>
        </w:r>
      </w:hyperlink>
    </w:p>
    <w:p w14:paraId="0BAEC001" w14:textId="77777777" w:rsidR="000E52A7" w:rsidRPr="0009623A" w:rsidRDefault="00B50D16">
      <w:pPr>
        <w:pStyle w:val="TOC2"/>
        <w:tabs>
          <w:tab w:val="left" w:pos="960"/>
          <w:tab w:val="right" w:leader="dot" w:pos="9628"/>
        </w:tabs>
        <w:rPr>
          <w:smallCaps w:val="0"/>
          <w:noProof/>
          <w:sz w:val="22"/>
          <w:szCs w:val="22"/>
          <w:lang w:eastAsia="es-ES"/>
        </w:rPr>
      </w:pPr>
      <w:hyperlink w:anchor="_Toc75630701" w:history="1">
        <w:r w:rsidR="000E52A7" w:rsidRPr="000B00C7">
          <w:rPr>
            <w:rStyle w:val="Hyperlink"/>
            <w:rFonts w:cs="Book Antiqua"/>
            <w:noProof/>
          </w:rPr>
          <w:t>2.2.</w:t>
        </w:r>
        <w:r w:rsidR="000E52A7" w:rsidRPr="0009623A">
          <w:rPr>
            <w:smallCaps w:val="0"/>
            <w:noProof/>
            <w:sz w:val="22"/>
            <w:szCs w:val="22"/>
            <w:lang w:eastAsia="es-ES"/>
          </w:rPr>
          <w:tab/>
        </w:r>
        <w:r w:rsidR="000E52A7" w:rsidRPr="000B00C7">
          <w:rPr>
            <w:rStyle w:val="Hyperlink"/>
            <w:rFonts w:cs="Book Antiqua"/>
            <w:noProof/>
          </w:rPr>
          <w:t>Limitaciones</w:t>
        </w:r>
        <w:r w:rsidR="000E52A7">
          <w:rPr>
            <w:noProof/>
            <w:webHidden/>
          </w:rPr>
          <w:tab/>
        </w:r>
        <w:r w:rsidR="000E52A7">
          <w:rPr>
            <w:noProof/>
            <w:webHidden/>
          </w:rPr>
          <w:fldChar w:fldCharType="begin"/>
        </w:r>
        <w:r w:rsidR="000E52A7">
          <w:rPr>
            <w:noProof/>
            <w:webHidden/>
          </w:rPr>
          <w:instrText xml:space="preserve"> PAGEREF _Toc75630701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7397B38"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02" w:history="1">
        <w:r w:rsidR="000E52A7" w:rsidRPr="000B00C7">
          <w:rPr>
            <w:rStyle w:val="Hyperlink"/>
            <w:rFonts w:cs="Book Antiqua"/>
            <w:noProof/>
          </w:rPr>
          <w:t>3.</w:t>
        </w:r>
        <w:r w:rsidR="000E52A7" w:rsidRPr="0009623A">
          <w:rPr>
            <w:b w:val="0"/>
            <w:bCs w:val="0"/>
            <w:caps w:val="0"/>
            <w:noProof/>
            <w:sz w:val="22"/>
            <w:szCs w:val="22"/>
            <w:lang w:eastAsia="es-ES"/>
          </w:rPr>
          <w:tab/>
        </w:r>
        <w:r w:rsidR="000E52A7" w:rsidRPr="000B00C7">
          <w:rPr>
            <w:rStyle w:val="Hyperlink"/>
            <w:rFonts w:cs="Book Antiqua"/>
            <w:noProof/>
          </w:rPr>
          <w:t>Definiciones, siglas, y abreviaturas</w:t>
        </w:r>
        <w:r w:rsidR="000E52A7">
          <w:rPr>
            <w:noProof/>
            <w:webHidden/>
          </w:rPr>
          <w:tab/>
        </w:r>
        <w:r w:rsidR="000E52A7">
          <w:rPr>
            <w:noProof/>
            <w:webHidden/>
          </w:rPr>
          <w:fldChar w:fldCharType="begin"/>
        </w:r>
        <w:r w:rsidR="000E52A7">
          <w:rPr>
            <w:noProof/>
            <w:webHidden/>
          </w:rPr>
          <w:instrText xml:space="preserve"> PAGEREF _Toc75630702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3B45A69A"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03" w:history="1">
        <w:r w:rsidR="000E52A7" w:rsidRPr="000B00C7">
          <w:rPr>
            <w:rStyle w:val="Hyperlink"/>
            <w:rFonts w:cs="Book Antiqua"/>
            <w:noProof/>
          </w:rPr>
          <w:t>4.</w:t>
        </w:r>
        <w:r w:rsidR="000E52A7" w:rsidRPr="0009623A">
          <w:rPr>
            <w:b w:val="0"/>
            <w:bCs w:val="0"/>
            <w:caps w:val="0"/>
            <w:noProof/>
            <w:sz w:val="22"/>
            <w:szCs w:val="22"/>
            <w:lang w:eastAsia="es-ES"/>
          </w:rPr>
          <w:tab/>
        </w:r>
        <w:r w:rsidR="000E52A7" w:rsidRPr="000B00C7">
          <w:rPr>
            <w:rStyle w:val="Hyperlink"/>
            <w:rFonts w:cs="Book Antiqua"/>
            <w:noProof/>
          </w:rPr>
          <w:t>Documentos de referencia</w:t>
        </w:r>
        <w:r w:rsidR="000E52A7">
          <w:rPr>
            <w:noProof/>
            <w:webHidden/>
          </w:rPr>
          <w:tab/>
        </w:r>
        <w:r w:rsidR="000E52A7">
          <w:rPr>
            <w:noProof/>
            <w:webHidden/>
          </w:rPr>
          <w:fldChar w:fldCharType="begin"/>
        </w:r>
        <w:r w:rsidR="000E52A7">
          <w:rPr>
            <w:noProof/>
            <w:webHidden/>
          </w:rPr>
          <w:instrText xml:space="preserve"> PAGEREF _Toc75630703 \h </w:instrText>
        </w:r>
        <w:r w:rsidR="000E52A7">
          <w:rPr>
            <w:noProof/>
            <w:webHidden/>
          </w:rPr>
        </w:r>
        <w:r w:rsidR="000E52A7">
          <w:rPr>
            <w:noProof/>
            <w:webHidden/>
          </w:rPr>
          <w:fldChar w:fldCharType="separate"/>
        </w:r>
        <w:r w:rsidR="000E52A7">
          <w:rPr>
            <w:noProof/>
            <w:webHidden/>
          </w:rPr>
          <w:t>4</w:t>
        </w:r>
        <w:r w:rsidR="000E52A7">
          <w:rPr>
            <w:noProof/>
            <w:webHidden/>
          </w:rPr>
          <w:fldChar w:fldCharType="end"/>
        </w:r>
      </w:hyperlink>
    </w:p>
    <w:p w14:paraId="0027EFD6"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04" w:history="1">
        <w:r w:rsidR="000E52A7" w:rsidRPr="000B00C7">
          <w:rPr>
            <w:rStyle w:val="Hyperlink"/>
            <w:rFonts w:cs="Book Antiqua"/>
            <w:noProof/>
          </w:rPr>
          <w:t>5.</w:t>
        </w:r>
        <w:r w:rsidR="000E52A7" w:rsidRPr="0009623A">
          <w:rPr>
            <w:b w:val="0"/>
            <w:bCs w:val="0"/>
            <w:caps w:val="0"/>
            <w:noProof/>
            <w:sz w:val="22"/>
            <w:szCs w:val="22"/>
            <w:lang w:eastAsia="es-ES"/>
          </w:rPr>
          <w:tab/>
        </w:r>
        <w:r w:rsidR="000E52A7" w:rsidRPr="000B00C7">
          <w:rPr>
            <w:rStyle w:val="Hyperlink"/>
            <w:rFonts w:cs="Book Antiqua"/>
            <w:noProof/>
          </w:rPr>
          <w:t>Estrategia de pruebas</w:t>
        </w:r>
        <w:r w:rsidR="000E52A7">
          <w:rPr>
            <w:noProof/>
            <w:webHidden/>
          </w:rPr>
          <w:tab/>
        </w:r>
        <w:r w:rsidR="000E52A7">
          <w:rPr>
            <w:noProof/>
            <w:webHidden/>
          </w:rPr>
          <w:fldChar w:fldCharType="begin"/>
        </w:r>
        <w:r w:rsidR="000E52A7">
          <w:rPr>
            <w:noProof/>
            <w:webHidden/>
          </w:rPr>
          <w:instrText xml:space="preserve"> PAGEREF _Toc75630704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9EBBE92" w14:textId="77777777" w:rsidR="000E52A7" w:rsidRPr="0009623A" w:rsidRDefault="00B50D16">
      <w:pPr>
        <w:pStyle w:val="TOC2"/>
        <w:tabs>
          <w:tab w:val="left" w:pos="960"/>
          <w:tab w:val="right" w:leader="dot" w:pos="9628"/>
        </w:tabs>
        <w:rPr>
          <w:smallCaps w:val="0"/>
          <w:noProof/>
          <w:sz w:val="22"/>
          <w:szCs w:val="22"/>
          <w:lang w:eastAsia="es-ES"/>
        </w:rPr>
      </w:pPr>
      <w:hyperlink w:anchor="_Toc75630705" w:history="1">
        <w:r w:rsidR="000E52A7" w:rsidRPr="000B00C7">
          <w:rPr>
            <w:rStyle w:val="Hyperlink"/>
            <w:rFonts w:cs="Book Antiqua"/>
            <w:noProof/>
          </w:rPr>
          <w:t>5.1.</w:t>
        </w:r>
        <w:r w:rsidR="000E52A7" w:rsidRPr="0009623A">
          <w:rPr>
            <w:smallCaps w:val="0"/>
            <w:noProof/>
            <w:sz w:val="22"/>
            <w:szCs w:val="22"/>
            <w:lang w:eastAsia="es-ES"/>
          </w:rPr>
          <w:tab/>
        </w:r>
        <w:r w:rsidR="000E52A7" w:rsidRPr="000B00C7">
          <w:rPr>
            <w:rStyle w:val="Hyperlink"/>
            <w:rFonts w:cs="Book Antiqua"/>
            <w:noProof/>
          </w:rPr>
          <w:t>Pruebas funcionales</w:t>
        </w:r>
        <w:r w:rsidR="000E52A7">
          <w:rPr>
            <w:noProof/>
            <w:webHidden/>
          </w:rPr>
          <w:tab/>
        </w:r>
        <w:r w:rsidR="000E52A7">
          <w:rPr>
            <w:noProof/>
            <w:webHidden/>
          </w:rPr>
          <w:fldChar w:fldCharType="begin"/>
        </w:r>
        <w:r w:rsidR="000E52A7">
          <w:rPr>
            <w:noProof/>
            <w:webHidden/>
          </w:rPr>
          <w:instrText xml:space="preserve"> PAGEREF _Toc75630705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771B168E" w14:textId="77777777" w:rsidR="000E52A7" w:rsidRPr="0009623A" w:rsidRDefault="00B50D16">
      <w:pPr>
        <w:pStyle w:val="TOC2"/>
        <w:tabs>
          <w:tab w:val="left" w:pos="960"/>
          <w:tab w:val="right" w:leader="dot" w:pos="9628"/>
        </w:tabs>
        <w:rPr>
          <w:smallCaps w:val="0"/>
          <w:noProof/>
          <w:sz w:val="22"/>
          <w:szCs w:val="22"/>
          <w:lang w:eastAsia="es-ES"/>
        </w:rPr>
      </w:pPr>
      <w:hyperlink w:anchor="_Toc75630706" w:history="1">
        <w:r w:rsidR="000E52A7" w:rsidRPr="000B00C7">
          <w:rPr>
            <w:rStyle w:val="Hyperlink"/>
            <w:rFonts w:cs="Book Antiqua"/>
            <w:noProof/>
          </w:rPr>
          <w:t>5.2.</w:t>
        </w:r>
        <w:r w:rsidR="000E52A7" w:rsidRPr="0009623A">
          <w:rPr>
            <w:smallCaps w:val="0"/>
            <w:noProof/>
            <w:sz w:val="22"/>
            <w:szCs w:val="22"/>
            <w:lang w:eastAsia="es-ES"/>
          </w:rPr>
          <w:tab/>
        </w:r>
        <w:r w:rsidR="000E52A7" w:rsidRPr="000B00C7">
          <w:rPr>
            <w:rStyle w:val="Hyperlink"/>
            <w:rFonts w:cs="Book Antiqua"/>
            <w:noProof/>
          </w:rPr>
          <w:t>Pruebas de integración</w:t>
        </w:r>
        <w:r w:rsidR="000E52A7">
          <w:rPr>
            <w:noProof/>
            <w:webHidden/>
          </w:rPr>
          <w:tab/>
        </w:r>
        <w:r w:rsidR="000E52A7">
          <w:rPr>
            <w:noProof/>
            <w:webHidden/>
          </w:rPr>
          <w:fldChar w:fldCharType="begin"/>
        </w:r>
        <w:r w:rsidR="000E52A7">
          <w:rPr>
            <w:noProof/>
            <w:webHidden/>
          </w:rPr>
          <w:instrText xml:space="preserve"> PAGEREF _Toc75630706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16CBA8F9"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07" w:history="1">
        <w:r w:rsidR="000E52A7" w:rsidRPr="000B00C7">
          <w:rPr>
            <w:rStyle w:val="Hyperlink"/>
            <w:rFonts w:cs="Book Antiqua"/>
            <w:noProof/>
          </w:rPr>
          <w:t>6.</w:t>
        </w:r>
        <w:r w:rsidR="000E52A7" w:rsidRPr="0009623A">
          <w:rPr>
            <w:b w:val="0"/>
            <w:bCs w:val="0"/>
            <w:caps w:val="0"/>
            <w:noProof/>
            <w:sz w:val="22"/>
            <w:szCs w:val="22"/>
            <w:lang w:eastAsia="es-ES"/>
          </w:rPr>
          <w:tab/>
        </w:r>
        <w:r w:rsidR="000E52A7" w:rsidRPr="000B00C7">
          <w:rPr>
            <w:rStyle w:val="Hyperlink"/>
            <w:rFonts w:cs="Book Antiqua"/>
            <w:noProof/>
          </w:rPr>
          <w:t>Criterios de entrada y de salida</w:t>
        </w:r>
        <w:r w:rsidR="000E52A7">
          <w:rPr>
            <w:noProof/>
            <w:webHidden/>
          </w:rPr>
          <w:tab/>
        </w:r>
        <w:r w:rsidR="000E52A7">
          <w:rPr>
            <w:noProof/>
            <w:webHidden/>
          </w:rPr>
          <w:fldChar w:fldCharType="begin"/>
        </w:r>
        <w:r w:rsidR="000E52A7">
          <w:rPr>
            <w:noProof/>
            <w:webHidden/>
          </w:rPr>
          <w:instrText xml:space="preserve"> PAGEREF _Toc75630707 \h </w:instrText>
        </w:r>
        <w:r w:rsidR="000E52A7">
          <w:rPr>
            <w:noProof/>
            <w:webHidden/>
          </w:rPr>
        </w:r>
        <w:r w:rsidR="000E52A7">
          <w:rPr>
            <w:noProof/>
            <w:webHidden/>
          </w:rPr>
          <w:fldChar w:fldCharType="separate"/>
        </w:r>
        <w:r w:rsidR="000E52A7">
          <w:rPr>
            <w:noProof/>
            <w:webHidden/>
          </w:rPr>
          <w:t>5</w:t>
        </w:r>
        <w:r w:rsidR="000E52A7">
          <w:rPr>
            <w:noProof/>
            <w:webHidden/>
          </w:rPr>
          <w:fldChar w:fldCharType="end"/>
        </w:r>
      </w:hyperlink>
    </w:p>
    <w:p w14:paraId="6E48CF4F" w14:textId="77777777" w:rsidR="000E52A7" w:rsidRPr="0009623A" w:rsidRDefault="00B50D16">
      <w:pPr>
        <w:pStyle w:val="TOC2"/>
        <w:tabs>
          <w:tab w:val="left" w:pos="960"/>
          <w:tab w:val="right" w:leader="dot" w:pos="9628"/>
        </w:tabs>
        <w:rPr>
          <w:smallCaps w:val="0"/>
          <w:noProof/>
          <w:sz w:val="22"/>
          <w:szCs w:val="22"/>
          <w:lang w:eastAsia="es-ES"/>
        </w:rPr>
      </w:pPr>
      <w:hyperlink w:anchor="_Toc75630708" w:history="1">
        <w:r w:rsidR="000E52A7" w:rsidRPr="000B00C7">
          <w:rPr>
            <w:rStyle w:val="Hyperlink"/>
            <w:rFonts w:cs="Book Antiqua"/>
            <w:noProof/>
          </w:rPr>
          <w:t>6.1.</w:t>
        </w:r>
        <w:r w:rsidR="000E52A7" w:rsidRPr="0009623A">
          <w:rPr>
            <w:smallCaps w:val="0"/>
            <w:noProof/>
            <w:sz w:val="22"/>
            <w:szCs w:val="22"/>
            <w:lang w:eastAsia="es-ES"/>
          </w:rPr>
          <w:tab/>
        </w:r>
        <w:r w:rsidR="000E52A7" w:rsidRPr="000B00C7">
          <w:rPr>
            <w:rStyle w:val="Hyperlink"/>
            <w:rFonts w:cs="Book Antiqua"/>
            <w:noProof/>
          </w:rPr>
          <w:t>Criterio de entrada del plan de pruebas</w:t>
        </w:r>
        <w:r w:rsidR="000E52A7">
          <w:rPr>
            <w:noProof/>
            <w:webHidden/>
          </w:rPr>
          <w:tab/>
        </w:r>
        <w:r w:rsidR="000E52A7">
          <w:rPr>
            <w:noProof/>
            <w:webHidden/>
          </w:rPr>
          <w:fldChar w:fldCharType="begin"/>
        </w:r>
        <w:r w:rsidR="000E52A7">
          <w:rPr>
            <w:noProof/>
            <w:webHidden/>
          </w:rPr>
          <w:instrText xml:space="preserve"> PAGEREF _Toc75630708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351172F6" w14:textId="77777777" w:rsidR="000E52A7" w:rsidRPr="0009623A" w:rsidRDefault="00B50D16">
      <w:pPr>
        <w:pStyle w:val="TOC2"/>
        <w:tabs>
          <w:tab w:val="left" w:pos="960"/>
          <w:tab w:val="right" w:leader="dot" w:pos="9628"/>
        </w:tabs>
        <w:rPr>
          <w:smallCaps w:val="0"/>
          <w:noProof/>
          <w:sz w:val="22"/>
          <w:szCs w:val="22"/>
          <w:lang w:eastAsia="es-ES"/>
        </w:rPr>
      </w:pPr>
      <w:hyperlink w:anchor="_Toc75630709" w:history="1">
        <w:r w:rsidR="000E52A7" w:rsidRPr="000B00C7">
          <w:rPr>
            <w:rStyle w:val="Hyperlink"/>
            <w:rFonts w:cs="Book Antiqua"/>
            <w:noProof/>
          </w:rPr>
          <w:t>6.2.</w:t>
        </w:r>
        <w:r w:rsidR="000E52A7" w:rsidRPr="0009623A">
          <w:rPr>
            <w:smallCaps w:val="0"/>
            <w:noProof/>
            <w:sz w:val="22"/>
            <w:szCs w:val="22"/>
            <w:lang w:eastAsia="es-ES"/>
          </w:rPr>
          <w:tab/>
        </w:r>
        <w:r w:rsidR="000E52A7" w:rsidRPr="000B00C7">
          <w:rPr>
            <w:rStyle w:val="Hyperlink"/>
            <w:rFonts w:cs="Book Antiqua"/>
            <w:noProof/>
          </w:rPr>
          <w:t>Criterio de aceptación del plan de pruebas</w:t>
        </w:r>
        <w:r w:rsidR="000E52A7">
          <w:rPr>
            <w:noProof/>
            <w:webHidden/>
          </w:rPr>
          <w:tab/>
        </w:r>
        <w:r w:rsidR="000E52A7">
          <w:rPr>
            <w:noProof/>
            <w:webHidden/>
          </w:rPr>
          <w:fldChar w:fldCharType="begin"/>
        </w:r>
        <w:r w:rsidR="000E52A7">
          <w:rPr>
            <w:noProof/>
            <w:webHidden/>
          </w:rPr>
          <w:instrText xml:space="preserve"> PAGEREF _Toc75630709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1E53A398" w14:textId="77777777" w:rsidR="000E52A7" w:rsidRPr="0009623A" w:rsidRDefault="00B50D16">
      <w:pPr>
        <w:pStyle w:val="TOC2"/>
        <w:tabs>
          <w:tab w:val="left" w:pos="960"/>
          <w:tab w:val="right" w:leader="dot" w:pos="9628"/>
        </w:tabs>
        <w:rPr>
          <w:smallCaps w:val="0"/>
          <w:noProof/>
          <w:sz w:val="22"/>
          <w:szCs w:val="22"/>
          <w:lang w:eastAsia="es-ES"/>
        </w:rPr>
      </w:pPr>
      <w:hyperlink w:anchor="_Toc75630710" w:history="1">
        <w:r w:rsidR="000E52A7" w:rsidRPr="000B00C7">
          <w:rPr>
            <w:rStyle w:val="Hyperlink"/>
            <w:rFonts w:cs="Book Antiqua"/>
            <w:noProof/>
          </w:rPr>
          <w:t>6.3.</w:t>
        </w:r>
        <w:r w:rsidR="000E52A7" w:rsidRPr="0009623A">
          <w:rPr>
            <w:smallCaps w:val="0"/>
            <w:noProof/>
            <w:sz w:val="22"/>
            <w:szCs w:val="22"/>
            <w:lang w:eastAsia="es-ES"/>
          </w:rPr>
          <w:tab/>
        </w:r>
        <w:r w:rsidR="000E52A7" w:rsidRPr="000B00C7">
          <w:rPr>
            <w:rStyle w:val="Hyperlink"/>
            <w:rFonts w:cs="Book Antiqua"/>
            <w:noProof/>
          </w:rPr>
          <w:t>Criterio de suspensión y reanudación</w:t>
        </w:r>
        <w:r w:rsidR="000E52A7">
          <w:rPr>
            <w:noProof/>
            <w:webHidden/>
          </w:rPr>
          <w:tab/>
        </w:r>
        <w:r w:rsidR="000E52A7">
          <w:rPr>
            <w:noProof/>
            <w:webHidden/>
          </w:rPr>
          <w:fldChar w:fldCharType="begin"/>
        </w:r>
        <w:r w:rsidR="000E52A7">
          <w:rPr>
            <w:noProof/>
            <w:webHidden/>
          </w:rPr>
          <w:instrText xml:space="preserve"> PAGEREF _Toc75630710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7B85BE8"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11" w:history="1">
        <w:r w:rsidR="000E52A7" w:rsidRPr="000B00C7">
          <w:rPr>
            <w:rStyle w:val="Hyperlink"/>
            <w:rFonts w:cs="Book Antiqua"/>
            <w:noProof/>
          </w:rPr>
          <w:t>7.</w:t>
        </w:r>
        <w:r w:rsidR="000E52A7" w:rsidRPr="0009623A">
          <w:rPr>
            <w:b w:val="0"/>
            <w:bCs w:val="0"/>
            <w:caps w:val="0"/>
            <w:noProof/>
            <w:sz w:val="22"/>
            <w:szCs w:val="22"/>
            <w:lang w:eastAsia="es-ES"/>
          </w:rPr>
          <w:tab/>
        </w:r>
        <w:r w:rsidR="000E52A7" w:rsidRPr="000B00C7">
          <w:rPr>
            <w:rStyle w:val="Hyperlink"/>
            <w:rFonts w:cs="Book Antiqua"/>
            <w:noProof/>
          </w:rPr>
          <w:t>Entregables</w:t>
        </w:r>
        <w:r w:rsidR="000E52A7">
          <w:rPr>
            <w:noProof/>
            <w:webHidden/>
          </w:rPr>
          <w:tab/>
        </w:r>
        <w:r w:rsidR="000E52A7">
          <w:rPr>
            <w:noProof/>
            <w:webHidden/>
          </w:rPr>
          <w:fldChar w:fldCharType="begin"/>
        </w:r>
        <w:r w:rsidR="000E52A7">
          <w:rPr>
            <w:noProof/>
            <w:webHidden/>
          </w:rPr>
          <w:instrText xml:space="preserve"> PAGEREF _Toc75630711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7559552F" w14:textId="77777777" w:rsidR="000E52A7" w:rsidRPr="0009623A" w:rsidRDefault="00B50D16">
      <w:pPr>
        <w:pStyle w:val="TOC2"/>
        <w:tabs>
          <w:tab w:val="left" w:pos="960"/>
          <w:tab w:val="right" w:leader="dot" w:pos="9628"/>
        </w:tabs>
        <w:rPr>
          <w:smallCaps w:val="0"/>
          <w:noProof/>
          <w:sz w:val="22"/>
          <w:szCs w:val="22"/>
          <w:lang w:eastAsia="es-ES"/>
        </w:rPr>
      </w:pPr>
      <w:hyperlink w:anchor="_Toc75630712" w:history="1">
        <w:r w:rsidR="000E52A7" w:rsidRPr="000B00C7">
          <w:rPr>
            <w:rStyle w:val="Hyperlink"/>
            <w:rFonts w:cs="Book Antiqua"/>
            <w:noProof/>
          </w:rPr>
          <w:t>7.1.</w:t>
        </w:r>
        <w:r w:rsidR="000E52A7" w:rsidRPr="0009623A">
          <w:rPr>
            <w:smallCaps w:val="0"/>
            <w:noProof/>
            <w:sz w:val="22"/>
            <w:szCs w:val="22"/>
            <w:lang w:eastAsia="es-ES"/>
          </w:rPr>
          <w:tab/>
        </w:r>
        <w:r w:rsidR="000E52A7" w:rsidRPr="000B00C7">
          <w:rPr>
            <w:rStyle w:val="Hyperlink"/>
            <w:rFonts w:cs="Book Antiqua"/>
            <w:noProof/>
          </w:rPr>
          <w:t>Protocolo de pruebas</w:t>
        </w:r>
        <w:r w:rsidR="000E52A7">
          <w:rPr>
            <w:noProof/>
            <w:webHidden/>
          </w:rPr>
          <w:tab/>
        </w:r>
        <w:r w:rsidR="000E52A7">
          <w:rPr>
            <w:noProof/>
            <w:webHidden/>
          </w:rPr>
          <w:fldChar w:fldCharType="begin"/>
        </w:r>
        <w:r w:rsidR="000E52A7">
          <w:rPr>
            <w:noProof/>
            <w:webHidden/>
          </w:rPr>
          <w:instrText xml:space="preserve"> PAGEREF _Toc75630712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499BC115" w14:textId="77777777" w:rsidR="000E52A7" w:rsidRPr="0009623A" w:rsidRDefault="00B50D16">
      <w:pPr>
        <w:pStyle w:val="TOC2"/>
        <w:tabs>
          <w:tab w:val="left" w:pos="960"/>
          <w:tab w:val="right" w:leader="dot" w:pos="9628"/>
        </w:tabs>
        <w:rPr>
          <w:smallCaps w:val="0"/>
          <w:noProof/>
          <w:sz w:val="22"/>
          <w:szCs w:val="22"/>
          <w:lang w:eastAsia="es-ES"/>
        </w:rPr>
      </w:pPr>
      <w:hyperlink w:anchor="_Toc75630713" w:history="1">
        <w:r w:rsidR="000E52A7" w:rsidRPr="000B00C7">
          <w:rPr>
            <w:rStyle w:val="Hyperlink"/>
            <w:rFonts w:cs="Book Antiqua"/>
            <w:noProof/>
          </w:rPr>
          <w:t>7.2.</w:t>
        </w:r>
        <w:r w:rsidR="000E52A7" w:rsidRPr="0009623A">
          <w:rPr>
            <w:smallCaps w:val="0"/>
            <w:noProof/>
            <w:sz w:val="22"/>
            <w:szCs w:val="22"/>
            <w:lang w:eastAsia="es-ES"/>
          </w:rPr>
          <w:tab/>
        </w:r>
        <w:r w:rsidR="000E52A7" w:rsidRPr="000B00C7">
          <w:rPr>
            <w:rStyle w:val="Hyperlink"/>
            <w:rFonts w:cs="Book Antiqua"/>
            <w:noProof/>
          </w:rPr>
          <w:t>Informe de pruebas</w:t>
        </w:r>
        <w:r w:rsidR="000E52A7">
          <w:rPr>
            <w:noProof/>
            <w:webHidden/>
          </w:rPr>
          <w:tab/>
        </w:r>
        <w:r w:rsidR="000E52A7">
          <w:rPr>
            <w:noProof/>
            <w:webHidden/>
          </w:rPr>
          <w:fldChar w:fldCharType="begin"/>
        </w:r>
        <w:r w:rsidR="000E52A7">
          <w:rPr>
            <w:noProof/>
            <w:webHidden/>
          </w:rPr>
          <w:instrText xml:space="preserve"> PAGEREF _Toc75630713 \h </w:instrText>
        </w:r>
        <w:r w:rsidR="000E52A7">
          <w:rPr>
            <w:noProof/>
            <w:webHidden/>
          </w:rPr>
        </w:r>
        <w:r w:rsidR="000E52A7">
          <w:rPr>
            <w:noProof/>
            <w:webHidden/>
          </w:rPr>
          <w:fldChar w:fldCharType="separate"/>
        </w:r>
        <w:r w:rsidR="000E52A7">
          <w:rPr>
            <w:noProof/>
            <w:webHidden/>
          </w:rPr>
          <w:t>6</w:t>
        </w:r>
        <w:r w:rsidR="000E52A7">
          <w:rPr>
            <w:noProof/>
            <w:webHidden/>
          </w:rPr>
          <w:fldChar w:fldCharType="end"/>
        </w:r>
      </w:hyperlink>
    </w:p>
    <w:p w14:paraId="0E6C12FF" w14:textId="77777777" w:rsidR="000E52A7" w:rsidRPr="0009623A" w:rsidRDefault="00B50D16">
      <w:pPr>
        <w:pStyle w:val="TOC2"/>
        <w:tabs>
          <w:tab w:val="left" w:pos="960"/>
          <w:tab w:val="right" w:leader="dot" w:pos="9628"/>
        </w:tabs>
        <w:rPr>
          <w:smallCaps w:val="0"/>
          <w:noProof/>
          <w:sz w:val="22"/>
          <w:szCs w:val="22"/>
          <w:lang w:eastAsia="es-ES"/>
        </w:rPr>
      </w:pPr>
      <w:hyperlink w:anchor="_Toc75630714" w:history="1">
        <w:r w:rsidR="000E52A7" w:rsidRPr="000B00C7">
          <w:rPr>
            <w:rStyle w:val="Hyperlink"/>
            <w:rFonts w:cs="Book Antiqua"/>
            <w:noProof/>
          </w:rPr>
          <w:t>7.3.</w:t>
        </w:r>
        <w:r w:rsidR="000E52A7" w:rsidRPr="0009623A">
          <w:rPr>
            <w:smallCaps w:val="0"/>
            <w:noProof/>
            <w:sz w:val="22"/>
            <w:szCs w:val="22"/>
            <w:lang w:eastAsia="es-ES"/>
          </w:rPr>
          <w:tab/>
        </w:r>
        <w:r w:rsidR="000E52A7" w:rsidRPr="000B00C7">
          <w:rPr>
            <w:rStyle w:val="Hyperlink"/>
            <w:rFonts w:cs="Book Antiqua"/>
            <w:noProof/>
          </w:rPr>
          <w:t>Reporte de observaciones</w:t>
        </w:r>
        <w:r w:rsidR="000E52A7">
          <w:rPr>
            <w:noProof/>
            <w:webHidden/>
          </w:rPr>
          <w:tab/>
        </w:r>
        <w:r w:rsidR="000E52A7">
          <w:rPr>
            <w:noProof/>
            <w:webHidden/>
          </w:rPr>
          <w:fldChar w:fldCharType="begin"/>
        </w:r>
        <w:r w:rsidR="000E52A7">
          <w:rPr>
            <w:noProof/>
            <w:webHidden/>
          </w:rPr>
          <w:instrText xml:space="preserve"> PAGEREF _Toc75630714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AFD2C06"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15" w:history="1">
        <w:r w:rsidR="000E52A7" w:rsidRPr="000B00C7">
          <w:rPr>
            <w:rStyle w:val="Hyperlink"/>
            <w:rFonts w:cs="Book Antiqua"/>
            <w:noProof/>
          </w:rPr>
          <w:t>8.</w:t>
        </w:r>
        <w:r w:rsidR="000E52A7" w:rsidRPr="0009623A">
          <w:rPr>
            <w:b w:val="0"/>
            <w:bCs w:val="0"/>
            <w:caps w:val="0"/>
            <w:noProof/>
            <w:sz w:val="22"/>
            <w:szCs w:val="22"/>
            <w:lang w:eastAsia="es-ES"/>
          </w:rPr>
          <w:tab/>
        </w:r>
        <w:r w:rsidR="000E52A7" w:rsidRPr="000B00C7">
          <w:rPr>
            <w:rStyle w:val="Hyperlink"/>
            <w:rFonts w:cs="Book Antiqua"/>
            <w:noProof/>
          </w:rPr>
          <w:t>Ambiente de pruebas</w:t>
        </w:r>
        <w:r w:rsidR="000E52A7">
          <w:rPr>
            <w:noProof/>
            <w:webHidden/>
          </w:rPr>
          <w:tab/>
        </w:r>
        <w:r w:rsidR="000E52A7">
          <w:rPr>
            <w:noProof/>
            <w:webHidden/>
          </w:rPr>
          <w:fldChar w:fldCharType="begin"/>
        </w:r>
        <w:r w:rsidR="000E52A7">
          <w:rPr>
            <w:noProof/>
            <w:webHidden/>
          </w:rPr>
          <w:instrText xml:space="preserve"> PAGEREF _Toc75630715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4EF700D1" w14:textId="77777777" w:rsidR="000E52A7" w:rsidRPr="0009623A" w:rsidRDefault="00B50D16">
      <w:pPr>
        <w:pStyle w:val="TOC2"/>
        <w:tabs>
          <w:tab w:val="left" w:pos="960"/>
          <w:tab w:val="right" w:leader="dot" w:pos="9628"/>
        </w:tabs>
        <w:rPr>
          <w:smallCaps w:val="0"/>
          <w:noProof/>
          <w:sz w:val="22"/>
          <w:szCs w:val="22"/>
          <w:lang w:eastAsia="es-ES"/>
        </w:rPr>
      </w:pPr>
      <w:hyperlink w:anchor="_Toc75630716" w:history="1">
        <w:r w:rsidR="000E52A7" w:rsidRPr="000B00C7">
          <w:rPr>
            <w:rStyle w:val="Hyperlink"/>
            <w:rFonts w:cs="Book Antiqua"/>
            <w:noProof/>
          </w:rPr>
          <w:t>8.1.</w:t>
        </w:r>
        <w:r w:rsidR="000E52A7" w:rsidRPr="0009623A">
          <w:rPr>
            <w:smallCaps w:val="0"/>
            <w:noProof/>
            <w:sz w:val="22"/>
            <w:szCs w:val="22"/>
            <w:lang w:eastAsia="es-ES"/>
          </w:rPr>
          <w:tab/>
        </w:r>
        <w:r w:rsidR="000E52A7" w:rsidRPr="000B00C7">
          <w:rPr>
            <w:rStyle w:val="Hyperlink"/>
            <w:rFonts w:cs="Book Antiqua"/>
            <w:noProof/>
          </w:rPr>
          <w:t>Requerimientos base de hardware</w:t>
        </w:r>
        <w:r w:rsidR="000E52A7">
          <w:rPr>
            <w:noProof/>
            <w:webHidden/>
          </w:rPr>
          <w:tab/>
        </w:r>
        <w:r w:rsidR="000E52A7">
          <w:rPr>
            <w:noProof/>
            <w:webHidden/>
          </w:rPr>
          <w:fldChar w:fldCharType="begin"/>
        </w:r>
        <w:r w:rsidR="000E52A7">
          <w:rPr>
            <w:noProof/>
            <w:webHidden/>
          </w:rPr>
          <w:instrText xml:space="preserve"> PAGEREF _Toc75630716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26AB2637" w14:textId="77777777" w:rsidR="000E52A7" w:rsidRPr="0009623A" w:rsidRDefault="00B50D16">
      <w:pPr>
        <w:pStyle w:val="TOC2"/>
        <w:tabs>
          <w:tab w:val="left" w:pos="960"/>
          <w:tab w:val="right" w:leader="dot" w:pos="9628"/>
        </w:tabs>
        <w:rPr>
          <w:smallCaps w:val="0"/>
          <w:noProof/>
          <w:sz w:val="22"/>
          <w:szCs w:val="22"/>
          <w:lang w:eastAsia="es-ES"/>
        </w:rPr>
      </w:pPr>
      <w:hyperlink w:anchor="_Toc75630717" w:history="1">
        <w:r w:rsidR="000E52A7" w:rsidRPr="000B00C7">
          <w:rPr>
            <w:rStyle w:val="Hyperlink"/>
            <w:rFonts w:cs="Book Antiqua"/>
            <w:noProof/>
          </w:rPr>
          <w:t>8.2.</w:t>
        </w:r>
        <w:r w:rsidR="000E52A7" w:rsidRPr="0009623A">
          <w:rPr>
            <w:smallCaps w:val="0"/>
            <w:noProof/>
            <w:sz w:val="22"/>
            <w:szCs w:val="22"/>
            <w:lang w:eastAsia="es-ES"/>
          </w:rPr>
          <w:tab/>
        </w:r>
        <w:r w:rsidR="000E52A7" w:rsidRPr="000B00C7">
          <w:rPr>
            <w:rStyle w:val="Hyperlink"/>
            <w:rFonts w:cs="Book Antiqua"/>
            <w:noProof/>
          </w:rPr>
          <w:t>Requerimientos base de software en el ambiente de pruebas</w:t>
        </w:r>
        <w:r w:rsidR="000E52A7">
          <w:rPr>
            <w:noProof/>
            <w:webHidden/>
          </w:rPr>
          <w:tab/>
        </w:r>
        <w:r w:rsidR="000E52A7">
          <w:rPr>
            <w:noProof/>
            <w:webHidden/>
          </w:rPr>
          <w:fldChar w:fldCharType="begin"/>
        </w:r>
        <w:r w:rsidR="000E52A7">
          <w:rPr>
            <w:noProof/>
            <w:webHidden/>
          </w:rPr>
          <w:instrText xml:space="preserve"> PAGEREF _Toc75630717 \h </w:instrText>
        </w:r>
        <w:r w:rsidR="000E52A7">
          <w:rPr>
            <w:noProof/>
            <w:webHidden/>
          </w:rPr>
        </w:r>
        <w:r w:rsidR="000E52A7">
          <w:rPr>
            <w:noProof/>
            <w:webHidden/>
          </w:rPr>
          <w:fldChar w:fldCharType="separate"/>
        </w:r>
        <w:r w:rsidR="000E52A7">
          <w:rPr>
            <w:noProof/>
            <w:webHidden/>
          </w:rPr>
          <w:t>7</w:t>
        </w:r>
        <w:r w:rsidR="000E52A7">
          <w:rPr>
            <w:noProof/>
            <w:webHidden/>
          </w:rPr>
          <w:fldChar w:fldCharType="end"/>
        </w:r>
      </w:hyperlink>
    </w:p>
    <w:p w14:paraId="0BAD7634" w14:textId="77777777" w:rsidR="000E52A7" w:rsidRPr="0009623A" w:rsidRDefault="00B50D16">
      <w:pPr>
        <w:pStyle w:val="TOC2"/>
        <w:tabs>
          <w:tab w:val="left" w:pos="960"/>
          <w:tab w:val="right" w:leader="dot" w:pos="9628"/>
        </w:tabs>
        <w:rPr>
          <w:smallCaps w:val="0"/>
          <w:noProof/>
          <w:sz w:val="22"/>
          <w:szCs w:val="22"/>
          <w:lang w:eastAsia="es-ES"/>
        </w:rPr>
      </w:pPr>
      <w:hyperlink w:anchor="_Toc75630718" w:history="1">
        <w:r w:rsidR="000E52A7" w:rsidRPr="000B00C7">
          <w:rPr>
            <w:rStyle w:val="Hyperlink"/>
            <w:rFonts w:cs="Book Antiqua"/>
            <w:noProof/>
          </w:rPr>
          <w:t>8.3.</w:t>
        </w:r>
        <w:r w:rsidR="000E52A7" w:rsidRPr="0009623A">
          <w:rPr>
            <w:smallCaps w:val="0"/>
            <w:noProof/>
            <w:sz w:val="22"/>
            <w:szCs w:val="22"/>
            <w:lang w:eastAsia="es-ES"/>
          </w:rPr>
          <w:tab/>
        </w:r>
        <w:r w:rsidR="000E52A7" w:rsidRPr="000B00C7">
          <w:rPr>
            <w:rStyle w:val="Hyperlink"/>
            <w:rFonts w:cs="Book Antiqua"/>
            <w:noProof/>
          </w:rPr>
          <w:t>Herramientas de apoyo para la ejecución de pruebas</w:t>
        </w:r>
        <w:r w:rsidR="000E52A7">
          <w:rPr>
            <w:noProof/>
            <w:webHidden/>
          </w:rPr>
          <w:tab/>
        </w:r>
        <w:r w:rsidR="000E52A7">
          <w:rPr>
            <w:noProof/>
            <w:webHidden/>
          </w:rPr>
          <w:fldChar w:fldCharType="begin"/>
        </w:r>
        <w:r w:rsidR="000E52A7">
          <w:rPr>
            <w:noProof/>
            <w:webHidden/>
          </w:rPr>
          <w:instrText xml:space="preserve"> PAGEREF _Toc75630718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27BA6956"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19" w:history="1">
        <w:r w:rsidR="000E52A7" w:rsidRPr="000B00C7">
          <w:rPr>
            <w:rStyle w:val="Hyperlink"/>
            <w:rFonts w:cs="Book Antiqua"/>
            <w:noProof/>
          </w:rPr>
          <w:t>9.</w:t>
        </w:r>
        <w:r w:rsidR="000E52A7" w:rsidRPr="0009623A">
          <w:rPr>
            <w:b w:val="0"/>
            <w:bCs w:val="0"/>
            <w:caps w:val="0"/>
            <w:noProof/>
            <w:sz w:val="22"/>
            <w:szCs w:val="22"/>
            <w:lang w:eastAsia="es-ES"/>
          </w:rPr>
          <w:tab/>
        </w:r>
        <w:r w:rsidR="000E52A7" w:rsidRPr="000B00C7">
          <w:rPr>
            <w:rStyle w:val="Hyperlink"/>
            <w:rFonts w:cs="Book Antiqua"/>
            <w:noProof/>
          </w:rPr>
          <w:t>Cronograma de trabajo</w:t>
        </w:r>
        <w:r w:rsidR="000E52A7">
          <w:rPr>
            <w:noProof/>
            <w:webHidden/>
          </w:rPr>
          <w:tab/>
        </w:r>
        <w:r w:rsidR="000E52A7">
          <w:rPr>
            <w:noProof/>
            <w:webHidden/>
          </w:rPr>
          <w:fldChar w:fldCharType="begin"/>
        </w:r>
        <w:r w:rsidR="000E52A7">
          <w:rPr>
            <w:noProof/>
            <w:webHidden/>
          </w:rPr>
          <w:instrText xml:space="preserve"> PAGEREF _Toc75630719 \h </w:instrText>
        </w:r>
        <w:r w:rsidR="000E52A7">
          <w:rPr>
            <w:noProof/>
            <w:webHidden/>
          </w:rPr>
        </w:r>
        <w:r w:rsidR="000E52A7">
          <w:rPr>
            <w:noProof/>
            <w:webHidden/>
          </w:rPr>
          <w:fldChar w:fldCharType="separate"/>
        </w:r>
        <w:r w:rsidR="000E52A7">
          <w:rPr>
            <w:noProof/>
            <w:webHidden/>
          </w:rPr>
          <w:t>8</w:t>
        </w:r>
        <w:r w:rsidR="000E52A7">
          <w:rPr>
            <w:noProof/>
            <w:webHidden/>
          </w:rPr>
          <w:fldChar w:fldCharType="end"/>
        </w:r>
      </w:hyperlink>
    </w:p>
    <w:p w14:paraId="43198531"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20" w:history="1">
        <w:r w:rsidR="000E52A7" w:rsidRPr="000B00C7">
          <w:rPr>
            <w:rStyle w:val="Hyperlink"/>
            <w:rFonts w:cs="Book Antiqua"/>
            <w:noProof/>
          </w:rPr>
          <w:t>10.</w:t>
        </w:r>
        <w:r w:rsidR="000E52A7" w:rsidRPr="0009623A">
          <w:rPr>
            <w:b w:val="0"/>
            <w:bCs w:val="0"/>
            <w:caps w:val="0"/>
            <w:noProof/>
            <w:sz w:val="22"/>
            <w:szCs w:val="22"/>
            <w:lang w:eastAsia="es-ES"/>
          </w:rPr>
          <w:tab/>
        </w:r>
        <w:r w:rsidR="000E52A7" w:rsidRPr="000B00C7">
          <w:rPr>
            <w:rStyle w:val="Hyperlink"/>
            <w:rFonts w:cs="Book Antiqua"/>
            <w:noProof/>
          </w:rPr>
          <w:t>Riesgos, dependencias, suposiciones y restricciones</w:t>
        </w:r>
        <w:r w:rsidR="000E52A7">
          <w:rPr>
            <w:noProof/>
            <w:webHidden/>
          </w:rPr>
          <w:tab/>
        </w:r>
        <w:r w:rsidR="000E52A7">
          <w:rPr>
            <w:noProof/>
            <w:webHidden/>
          </w:rPr>
          <w:fldChar w:fldCharType="begin"/>
        </w:r>
        <w:r w:rsidR="000E52A7">
          <w:rPr>
            <w:noProof/>
            <w:webHidden/>
          </w:rPr>
          <w:instrText xml:space="preserve"> PAGEREF _Toc75630720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6E1CC04E" w14:textId="77777777" w:rsidR="000E52A7" w:rsidRPr="0009623A" w:rsidRDefault="00B50D16">
      <w:pPr>
        <w:pStyle w:val="TOC2"/>
        <w:tabs>
          <w:tab w:val="left" w:pos="960"/>
          <w:tab w:val="right" w:leader="dot" w:pos="9628"/>
        </w:tabs>
        <w:rPr>
          <w:smallCaps w:val="0"/>
          <w:noProof/>
          <w:sz w:val="22"/>
          <w:szCs w:val="22"/>
          <w:lang w:eastAsia="es-ES"/>
        </w:rPr>
      </w:pPr>
      <w:hyperlink w:anchor="_Toc75630721" w:history="1">
        <w:r w:rsidR="000E52A7" w:rsidRPr="000B00C7">
          <w:rPr>
            <w:rStyle w:val="Hyperlink"/>
            <w:rFonts w:cs="Book Antiqua"/>
            <w:noProof/>
          </w:rPr>
          <w:t>10.1.</w:t>
        </w:r>
        <w:r w:rsidR="000E52A7" w:rsidRPr="0009623A">
          <w:rPr>
            <w:smallCaps w:val="0"/>
            <w:noProof/>
            <w:sz w:val="22"/>
            <w:szCs w:val="22"/>
            <w:lang w:eastAsia="es-ES"/>
          </w:rPr>
          <w:tab/>
        </w:r>
        <w:r w:rsidR="000E52A7" w:rsidRPr="000B00C7">
          <w:rPr>
            <w:rStyle w:val="Hyperlink"/>
            <w:rFonts w:cs="Book Antiqua"/>
            <w:noProof/>
          </w:rPr>
          <w:t>Riesgos</w:t>
        </w:r>
        <w:r w:rsidR="000E52A7">
          <w:rPr>
            <w:noProof/>
            <w:webHidden/>
          </w:rPr>
          <w:tab/>
        </w:r>
        <w:r w:rsidR="000E52A7">
          <w:rPr>
            <w:noProof/>
            <w:webHidden/>
          </w:rPr>
          <w:fldChar w:fldCharType="begin"/>
        </w:r>
        <w:r w:rsidR="000E52A7">
          <w:rPr>
            <w:noProof/>
            <w:webHidden/>
          </w:rPr>
          <w:instrText xml:space="preserve"> PAGEREF _Toc75630721 \h </w:instrText>
        </w:r>
        <w:r w:rsidR="000E52A7">
          <w:rPr>
            <w:noProof/>
            <w:webHidden/>
          </w:rPr>
        </w:r>
        <w:r w:rsidR="000E52A7">
          <w:rPr>
            <w:noProof/>
            <w:webHidden/>
          </w:rPr>
          <w:fldChar w:fldCharType="separate"/>
        </w:r>
        <w:r w:rsidR="000E52A7">
          <w:rPr>
            <w:noProof/>
            <w:webHidden/>
          </w:rPr>
          <w:t>9</w:t>
        </w:r>
        <w:r w:rsidR="000E52A7">
          <w:rPr>
            <w:noProof/>
            <w:webHidden/>
          </w:rPr>
          <w:fldChar w:fldCharType="end"/>
        </w:r>
      </w:hyperlink>
    </w:p>
    <w:p w14:paraId="4510CE5A" w14:textId="77777777" w:rsidR="000E52A7" w:rsidRPr="0009623A" w:rsidRDefault="00B50D16">
      <w:pPr>
        <w:pStyle w:val="TOC2"/>
        <w:tabs>
          <w:tab w:val="left" w:pos="960"/>
          <w:tab w:val="right" w:leader="dot" w:pos="9628"/>
        </w:tabs>
        <w:rPr>
          <w:smallCaps w:val="0"/>
          <w:noProof/>
          <w:sz w:val="22"/>
          <w:szCs w:val="22"/>
          <w:lang w:eastAsia="es-ES"/>
        </w:rPr>
      </w:pPr>
      <w:hyperlink w:anchor="_Toc75630722" w:history="1">
        <w:r w:rsidR="000E52A7" w:rsidRPr="000B00C7">
          <w:rPr>
            <w:rStyle w:val="Hyperlink"/>
            <w:rFonts w:cs="Book Antiqua"/>
            <w:noProof/>
          </w:rPr>
          <w:t>10.2.</w:t>
        </w:r>
        <w:r w:rsidR="000E52A7" w:rsidRPr="0009623A">
          <w:rPr>
            <w:smallCaps w:val="0"/>
            <w:noProof/>
            <w:sz w:val="22"/>
            <w:szCs w:val="22"/>
            <w:lang w:eastAsia="es-ES"/>
          </w:rPr>
          <w:tab/>
        </w:r>
        <w:r w:rsidR="000E52A7" w:rsidRPr="000B00C7">
          <w:rPr>
            <w:rStyle w:val="Hyperlink"/>
            <w:rFonts w:cs="Book Antiqua"/>
            <w:noProof/>
          </w:rPr>
          <w:t>Dependencias</w:t>
        </w:r>
        <w:r w:rsidR="000E52A7">
          <w:rPr>
            <w:noProof/>
            <w:webHidden/>
          </w:rPr>
          <w:tab/>
        </w:r>
        <w:r w:rsidR="000E52A7">
          <w:rPr>
            <w:noProof/>
            <w:webHidden/>
          </w:rPr>
          <w:fldChar w:fldCharType="begin"/>
        </w:r>
        <w:r w:rsidR="000E52A7">
          <w:rPr>
            <w:noProof/>
            <w:webHidden/>
          </w:rPr>
          <w:instrText xml:space="preserve"> PAGEREF _Toc75630722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A505459" w14:textId="77777777" w:rsidR="000E52A7" w:rsidRPr="0009623A" w:rsidRDefault="00B50D16">
      <w:pPr>
        <w:pStyle w:val="TOC2"/>
        <w:tabs>
          <w:tab w:val="left" w:pos="960"/>
          <w:tab w:val="right" w:leader="dot" w:pos="9628"/>
        </w:tabs>
        <w:rPr>
          <w:smallCaps w:val="0"/>
          <w:noProof/>
          <w:sz w:val="22"/>
          <w:szCs w:val="22"/>
          <w:lang w:eastAsia="es-ES"/>
        </w:rPr>
      </w:pPr>
      <w:hyperlink w:anchor="_Toc75630723" w:history="1">
        <w:r w:rsidR="000E52A7" w:rsidRPr="000B00C7">
          <w:rPr>
            <w:rStyle w:val="Hyperlink"/>
            <w:rFonts w:cs="Book Antiqua"/>
            <w:noProof/>
          </w:rPr>
          <w:t>10.3.</w:t>
        </w:r>
        <w:r w:rsidR="000E52A7" w:rsidRPr="0009623A">
          <w:rPr>
            <w:smallCaps w:val="0"/>
            <w:noProof/>
            <w:sz w:val="22"/>
            <w:szCs w:val="22"/>
            <w:lang w:eastAsia="es-ES"/>
          </w:rPr>
          <w:tab/>
        </w:r>
        <w:r w:rsidR="000E52A7" w:rsidRPr="000B00C7">
          <w:rPr>
            <w:rStyle w:val="Hyperlink"/>
            <w:rFonts w:cs="Book Antiqua"/>
            <w:noProof/>
          </w:rPr>
          <w:t>Suposiciones</w:t>
        </w:r>
        <w:r w:rsidR="000E52A7">
          <w:rPr>
            <w:noProof/>
            <w:webHidden/>
          </w:rPr>
          <w:tab/>
        </w:r>
        <w:r w:rsidR="000E52A7">
          <w:rPr>
            <w:noProof/>
            <w:webHidden/>
          </w:rPr>
          <w:fldChar w:fldCharType="begin"/>
        </w:r>
        <w:r w:rsidR="000E52A7">
          <w:rPr>
            <w:noProof/>
            <w:webHidden/>
          </w:rPr>
          <w:instrText xml:space="preserve"> PAGEREF _Toc75630723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2CA71C91" w14:textId="77777777" w:rsidR="000E52A7" w:rsidRPr="0009623A" w:rsidRDefault="00B50D16">
      <w:pPr>
        <w:pStyle w:val="TOC2"/>
        <w:tabs>
          <w:tab w:val="left" w:pos="960"/>
          <w:tab w:val="right" w:leader="dot" w:pos="9628"/>
        </w:tabs>
        <w:rPr>
          <w:smallCaps w:val="0"/>
          <w:noProof/>
          <w:sz w:val="22"/>
          <w:szCs w:val="22"/>
          <w:lang w:eastAsia="es-ES"/>
        </w:rPr>
      </w:pPr>
      <w:hyperlink w:anchor="_Toc75630724" w:history="1">
        <w:r w:rsidR="000E52A7" w:rsidRPr="000B00C7">
          <w:rPr>
            <w:rStyle w:val="Hyperlink"/>
            <w:rFonts w:cs="Book Antiqua"/>
            <w:noProof/>
          </w:rPr>
          <w:t>10.4.</w:t>
        </w:r>
        <w:r w:rsidR="000E52A7" w:rsidRPr="0009623A">
          <w:rPr>
            <w:smallCaps w:val="0"/>
            <w:noProof/>
            <w:sz w:val="22"/>
            <w:szCs w:val="22"/>
            <w:lang w:eastAsia="es-ES"/>
          </w:rPr>
          <w:tab/>
        </w:r>
        <w:r w:rsidR="000E52A7" w:rsidRPr="000B00C7">
          <w:rPr>
            <w:rStyle w:val="Hyperlink"/>
            <w:rFonts w:cs="Book Antiqua"/>
            <w:noProof/>
          </w:rPr>
          <w:t>Restricciones</w:t>
        </w:r>
        <w:r w:rsidR="000E52A7">
          <w:rPr>
            <w:noProof/>
            <w:webHidden/>
          </w:rPr>
          <w:tab/>
        </w:r>
        <w:r w:rsidR="000E52A7">
          <w:rPr>
            <w:noProof/>
            <w:webHidden/>
          </w:rPr>
          <w:fldChar w:fldCharType="begin"/>
        </w:r>
        <w:r w:rsidR="000E52A7">
          <w:rPr>
            <w:noProof/>
            <w:webHidden/>
          </w:rPr>
          <w:instrText xml:space="preserve"> PAGEREF _Toc75630724 \h </w:instrText>
        </w:r>
        <w:r w:rsidR="000E52A7">
          <w:rPr>
            <w:noProof/>
            <w:webHidden/>
          </w:rPr>
        </w:r>
        <w:r w:rsidR="000E52A7">
          <w:rPr>
            <w:noProof/>
            <w:webHidden/>
          </w:rPr>
          <w:fldChar w:fldCharType="separate"/>
        </w:r>
        <w:r w:rsidR="000E52A7">
          <w:rPr>
            <w:noProof/>
            <w:webHidden/>
          </w:rPr>
          <w:t>10</w:t>
        </w:r>
        <w:r w:rsidR="000E52A7">
          <w:rPr>
            <w:noProof/>
            <w:webHidden/>
          </w:rPr>
          <w:fldChar w:fldCharType="end"/>
        </w:r>
      </w:hyperlink>
    </w:p>
    <w:p w14:paraId="0AF0B8F1" w14:textId="77777777" w:rsidR="000E52A7" w:rsidRPr="0009623A" w:rsidRDefault="00B50D16">
      <w:pPr>
        <w:pStyle w:val="TOC1"/>
        <w:tabs>
          <w:tab w:val="left" w:pos="480"/>
          <w:tab w:val="right" w:leader="dot" w:pos="9628"/>
        </w:tabs>
        <w:rPr>
          <w:b w:val="0"/>
          <w:bCs w:val="0"/>
          <w:caps w:val="0"/>
          <w:noProof/>
          <w:sz w:val="22"/>
          <w:szCs w:val="22"/>
          <w:lang w:eastAsia="es-ES"/>
        </w:rPr>
      </w:pPr>
      <w:hyperlink w:anchor="_Toc75630725" w:history="1">
        <w:r w:rsidR="000E52A7" w:rsidRPr="000B00C7">
          <w:rPr>
            <w:rStyle w:val="Hyperlink"/>
            <w:rFonts w:cs="Book Antiqua"/>
            <w:noProof/>
          </w:rPr>
          <w:t>11.</w:t>
        </w:r>
        <w:r w:rsidR="000E52A7" w:rsidRPr="0009623A">
          <w:rPr>
            <w:b w:val="0"/>
            <w:bCs w:val="0"/>
            <w:caps w:val="0"/>
            <w:noProof/>
            <w:sz w:val="22"/>
            <w:szCs w:val="22"/>
            <w:lang w:eastAsia="es-ES"/>
          </w:rPr>
          <w:tab/>
        </w:r>
        <w:r w:rsidR="000E52A7" w:rsidRPr="000B00C7">
          <w:rPr>
            <w:rStyle w:val="Hyperlink"/>
            <w:rFonts w:cs="Book Antiqua"/>
            <w:noProof/>
          </w:rPr>
          <w:t>Aprobación</w:t>
        </w:r>
        <w:r w:rsidR="000E52A7">
          <w:rPr>
            <w:noProof/>
            <w:webHidden/>
          </w:rPr>
          <w:tab/>
        </w:r>
        <w:r w:rsidR="000E52A7">
          <w:rPr>
            <w:noProof/>
            <w:webHidden/>
          </w:rPr>
          <w:fldChar w:fldCharType="begin"/>
        </w:r>
        <w:r w:rsidR="000E52A7">
          <w:rPr>
            <w:noProof/>
            <w:webHidden/>
          </w:rPr>
          <w:instrText xml:space="preserve"> PAGEREF _Toc75630725 \h </w:instrText>
        </w:r>
        <w:r w:rsidR="000E52A7">
          <w:rPr>
            <w:noProof/>
            <w:webHidden/>
          </w:rPr>
        </w:r>
        <w:r w:rsidR="000E52A7">
          <w:rPr>
            <w:noProof/>
            <w:webHidden/>
          </w:rPr>
          <w:fldChar w:fldCharType="separate"/>
        </w:r>
        <w:r w:rsidR="000E52A7">
          <w:rPr>
            <w:noProof/>
            <w:webHidden/>
          </w:rPr>
          <w:t>11</w:t>
        </w:r>
        <w:r w:rsidR="000E52A7">
          <w:rPr>
            <w:noProof/>
            <w:webHidden/>
          </w:rPr>
          <w:fldChar w:fldCharType="end"/>
        </w:r>
      </w:hyperlink>
    </w:p>
    <w:p w14:paraId="5043CB0F" w14:textId="77777777" w:rsidR="007F1FAD" w:rsidRDefault="007F1FAD">
      <w:r>
        <w:rPr>
          <w:rFonts w:ascii="Calibri" w:hAnsi="Calibri"/>
          <w:b/>
          <w:bCs/>
          <w:caps/>
          <w:sz w:val="20"/>
          <w:szCs w:val="20"/>
        </w:rPr>
        <w:fldChar w:fldCharType="end"/>
      </w:r>
    </w:p>
    <w:p w14:paraId="07459315" w14:textId="77777777" w:rsidR="00547DD9" w:rsidRPr="00453783" w:rsidRDefault="00547DD9">
      <w:pPr>
        <w:rPr>
          <w:rFonts w:ascii="Calibri" w:hAnsi="Calibri" w:cs="Book Antiqua"/>
          <w:b/>
        </w:rPr>
      </w:pPr>
    </w:p>
    <w:p w14:paraId="6537F28F" w14:textId="77777777" w:rsidR="00547DD9" w:rsidRPr="00453783" w:rsidRDefault="00547DD9">
      <w:pPr>
        <w:pStyle w:val="BodyText"/>
        <w:pageBreakBefore/>
        <w:rPr>
          <w:rFonts w:ascii="Calibri" w:hAnsi="Calibri"/>
        </w:rPr>
      </w:pPr>
    </w:p>
    <w:p w14:paraId="4CC9CAB4" w14:textId="77777777" w:rsidR="00547DD9" w:rsidRPr="00453783" w:rsidRDefault="00547DD9" w:rsidP="00663A4B">
      <w:pPr>
        <w:pStyle w:val="Heading1"/>
        <w:numPr>
          <w:ilvl w:val="0"/>
          <w:numId w:val="3"/>
        </w:numPr>
        <w:spacing w:before="0" w:after="0"/>
        <w:rPr>
          <w:rFonts w:ascii="Calibri" w:hAnsi="Calibri" w:cs="Book Antiqua"/>
          <w:sz w:val="24"/>
        </w:rPr>
      </w:pPr>
      <w:bookmarkStart w:id="0" w:name="_Toc384282994"/>
      <w:bookmarkStart w:id="1" w:name="_Toc75630696"/>
      <w:r w:rsidRPr="00453783">
        <w:rPr>
          <w:rFonts w:ascii="Calibri" w:hAnsi="Calibri" w:cs="Book Antiqua"/>
          <w:sz w:val="28"/>
        </w:rPr>
        <w:t>Introducción</w:t>
      </w:r>
      <w:bookmarkEnd w:id="0"/>
      <w:bookmarkEnd w:id="1"/>
      <w:r w:rsidRPr="00453783">
        <w:rPr>
          <w:rFonts w:ascii="Calibri" w:hAnsi="Calibri" w:cs="Book Antiqua"/>
          <w:sz w:val="28"/>
        </w:rPr>
        <w:t xml:space="preserve">  </w:t>
      </w:r>
    </w:p>
    <w:p w14:paraId="68D74B49" w14:textId="77777777" w:rsidR="00547DD9" w:rsidRDefault="002A615E" w:rsidP="00663A4B">
      <w:pPr>
        <w:pStyle w:val="Heading2"/>
        <w:numPr>
          <w:ilvl w:val="1"/>
          <w:numId w:val="3"/>
        </w:numPr>
        <w:ind w:left="1418"/>
        <w:rPr>
          <w:rFonts w:ascii="Calibri" w:hAnsi="Calibri" w:cs="Book Antiqua"/>
          <w:i w:val="0"/>
          <w:sz w:val="24"/>
        </w:rPr>
      </w:pPr>
      <w:bookmarkStart w:id="2" w:name="_Toc75630697"/>
      <w:r>
        <w:rPr>
          <w:rFonts w:ascii="Calibri" w:hAnsi="Calibri" w:cs="Book Antiqua"/>
          <w:i w:val="0"/>
          <w:sz w:val="24"/>
        </w:rPr>
        <w:t>Propósito</w:t>
      </w:r>
      <w:bookmarkEnd w:id="2"/>
    </w:p>
    <w:p w14:paraId="4AC03D15" w14:textId="77777777" w:rsidR="00432109" w:rsidRDefault="00432109" w:rsidP="00E41F22">
      <w:pPr>
        <w:ind w:left="720"/>
        <w:jc w:val="both"/>
        <w:rPr>
          <w:rFonts w:ascii="Calibri" w:hAnsi="Calibri" w:cs="Book Antiqua"/>
          <w:i/>
          <w:color w:val="595959"/>
        </w:rPr>
      </w:pPr>
    </w:p>
    <w:p w14:paraId="212FA4F6" w14:textId="595FC974" w:rsidR="00547DD9" w:rsidRPr="00432109" w:rsidRDefault="002A615E" w:rsidP="00E41F22">
      <w:pPr>
        <w:ind w:left="720"/>
        <w:jc w:val="both"/>
        <w:rPr>
          <w:rFonts w:asciiTheme="minorHAnsi" w:hAnsiTheme="minorHAnsi" w:cstheme="minorHAnsi"/>
          <w:iCs/>
        </w:rPr>
      </w:pPr>
      <w:r w:rsidRPr="00432109">
        <w:rPr>
          <w:rFonts w:asciiTheme="minorHAnsi" w:hAnsiTheme="minorHAnsi" w:cstheme="minorHAnsi"/>
          <w:iCs/>
        </w:rPr>
        <w:t xml:space="preserve">El propósito de este documento es garantizar que los requerimientos y especificaciones funcionales definidas en el Proyecto </w:t>
      </w:r>
      <w:r w:rsidR="00432109" w:rsidRPr="00432109">
        <w:rPr>
          <w:rFonts w:asciiTheme="minorHAnsi" w:hAnsiTheme="minorHAnsi" w:cstheme="minorHAnsi"/>
          <w:iCs/>
        </w:rPr>
        <w:t>“</w:t>
      </w:r>
      <w:r w:rsidR="00432109" w:rsidRPr="00432109">
        <w:rPr>
          <w:rFonts w:asciiTheme="minorHAnsi" w:hAnsiTheme="minorHAnsi" w:cstheme="minorHAnsi"/>
          <w:b/>
          <w:iCs/>
        </w:rPr>
        <w:t>Organización de Partidos”</w:t>
      </w:r>
      <w:r w:rsidRPr="00432109">
        <w:rPr>
          <w:rFonts w:asciiTheme="minorHAnsi" w:hAnsiTheme="minorHAnsi" w:cstheme="minorHAnsi"/>
          <w:iCs/>
        </w:rPr>
        <w:t>, se encuentren desarrolladas y cumplan con la funcionalidad y estándares de calidad esperados, minimizando los incidentes al momento de realizar las pruebas de aceptación del usuario funcional</w:t>
      </w:r>
      <w:r w:rsidR="00432109" w:rsidRPr="00432109">
        <w:rPr>
          <w:rFonts w:asciiTheme="minorHAnsi" w:hAnsiTheme="minorHAnsi" w:cstheme="minorHAnsi"/>
          <w:iCs/>
        </w:rPr>
        <w:t xml:space="preserve"> otorgando así una mayor confiabilidad en el uso del software.</w:t>
      </w:r>
      <w:r w:rsidR="00547DD9" w:rsidRPr="00432109">
        <w:rPr>
          <w:rFonts w:asciiTheme="minorHAnsi" w:hAnsiTheme="minorHAnsi" w:cstheme="minorHAnsi"/>
          <w:iCs/>
        </w:rPr>
        <w:t xml:space="preserve"> </w:t>
      </w:r>
    </w:p>
    <w:p w14:paraId="024AAE2C" w14:textId="77777777" w:rsidR="00547DD9" w:rsidRPr="00453783" w:rsidRDefault="002A615E" w:rsidP="00663A4B">
      <w:pPr>
        <w:pStyle w:val="Heading2"/>
        <w:numPr>
          <w:ilvl w:val="1"/>
          <w:numId w:val="3"/>
        </w:numPr>
        <w:ind w:left="1418"/>
        <w:rPr>
          <w:rFonts w:ascii="Calibri" w:hAnsi="Calibri" w:cs="Book Antiqua"/>
          <w:i w:val="0"/>
          <w:sz w:val="24"/>
        </w:rPr>
      </w:pPr>
      <w:bookmarkStart w:id="3" w:name="_Toc75630698"/>
      <w:r>
        <w:rPr>
          <w:rFonts w:ascii="Calibri" w:hAnsi="Calibri" w:cs="Book Antiqua"/>
          <w:i w:val="0"/>
          <w:sz w:val="24"/>
        </w:rPr>
        <w:t>Objetivos</w:t>
      </w:r>
      <w:bookmarkEnd w:id="3"/>
    </w:p>
    <w:p w14:paraId="70DF9E56" w14:textId="77777777" w:rsidR="002A615E" w:rsidRDefault="002A615E" w:rsidP="001905F6">
      <w:pPr>
        <w:ind w:left="720"/>
        <w:jc w:val="both"/>
        <w:rPr>
          <w:rFonts w:ascii="Calibri" w:hAnsi="Calibri" w:cs="Book Antiqua"/>
          <w:i/>
          <w:color w:val="0000FF"/>
        </w:rPr>
      </w:pPr>
    </w:p>
    <w:p w14:paraId="679A4ABF"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Establecer casos y condiciones de prueba basados en las especificaciones funcionales, que al ejecutarse simulen un ambiente de producción.</w:t>
      </w:r>
    </w:p>
    <w:p w14:paraId="59AC3E63" w14:textId="7A86FB24"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 xml:space="preserve">Identificar </w:t>
      </w:r>
      <w:r w:rsidR="00432109" w:rsidRPr="00432109">
        <w:rPr>
          <w:rFonts w:asciiTheme="minorHAnsi" w:hAnsiTheme="minorHAnsi" w:cstheme="minorHAnsi"/>
          <w:iCs/>
        </w:rPr>
        <w:t>posibles inconvenientes</w:t>
      </w:r>
      <w:r w:rsidRPr="00432109">
        <w:rPr>
          <w:rFonts w:asciiTheme="minorHAnsi" w:hAnsiTheme="minorHAnsi" w:cstheme="minorHAnsi"/>
          <w:iCs/>
        </w:rPr>
        <w:t xml:space="preserve"> al ejecutar los distintos casos de prueba.</w:t>
      </w:r>
    </w:p>
    <w:p w14:paraId="4E9BE8D9" w14:textId="6BF49CD7" w:rsidR="002A615E" w:rsidRPr="00432109" w:rsidRDefault="00432109"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Tomar en consideración la efectividad de los distintos casos de prueba</w:t>
      </w:r>
      <w:r w:rsidR="002A615E" w:rsidRPr="00432109">
        <w:rPr>
          <w:rFonts w:asciiTheme="minorHAnsi" w:hAnsiTheme="minorHAnsi" w:cstheme="minorHAnsi"/>
          <w:iCs/>
        </w:rPr>
        <w:t>.</w:t>
      </w:r>
    </w:p>
    <w:p w14:paraId="316A9D31"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Determinar las diferencias existentes entre las especificaciones funcionales o requerimientos y el desarrollo del producto.</w:t>
      </w:r>
    </w:p>
    <w:p w14:paraId="77A073C2" w14:textId="77777777" w:rsidR="002A615E" w:rsidRPr="00432109" w:rsidRDefault="002A615E" w:rsidP="0009623A">
      <w:pPr>
        <w:pStyle w:val="ListParagraph"/>
        <w:numPr>
          <w:ilvl w:val="0"/>
          <w:numId w:val="4"/>
        </w:numPr>
        <w:spacing w:line="276" w:lineRule="auto"/>
        <w:ind w:left="1134"/>
        <w:jc w:val="both"/>
        <w:rPr>
          <w:rFonts w:asciiTheme="minorHAnsi" w:hAnsiTheme="minorHAnsi" w:cstheme="minorHAnsi"/>
          <w:iCs/>
        </w:rPr>
      </w:pPr>
      <w:r w:rsidRPr="00432109">
        <w:rPr>
          <w:rFonts w:asciiTheme="minorHAnsi" w:hAnsiTheme="minorHAnsi" w:cstheme="minorHAnsi"/>
          <w:iCs/>
        </w:rPr>
        <w:t>Validar y comprobar la calidad del producto a ser entregado, con base a los estándares definidos.</w:t>
      </w:r>
    </w:p>
    <w:p w14:paraId="44E871BC" w14:textId="77777777" w:rsidR="00A15912" w:rsidRPr="0009623A" w:rsidRDefault="00A15912" w:rsidP="00A15912">
      <w:pPr>
        <w:pStyle w:val="ListParagraph"/>
        <w:spacing w:line="276" w:lineRule="auto"/>
        <w:jc w:val="both"/>
        <w:rPr>
          <w:rFonts w:ascii="Calibri Light" w:hAnsi="Calibri Light" w:cs="Calibri Light"/>
          <w:i/>
          <w:color w:val="0000FF"/>
        </w:rPr>
      </w:pPr>
    </w:p>
    <w:p w14:paraId="002442FB" w14:textId="77777777" w:rsidR="00A15912" w:rsidRPr="00453783" w:rsidRDefault="00A15912" w:rsidP="00A15912">
      <w:pPr>
        <w:pStyle w:val="Heading1"/>
        <w:numPr>
          <w:ilvl w:val="0"/>
          <w:numId w:val="3"/>
        </w:numPr>
        <w:spacing w:before="0" w:after="0"/>
        <w:rPr>
          <w:rFonts w:ascii="Calibri" w:hAnsi="Calibri" w:cs="Book Antiqua"/>
          <w:sz w:val="28"/>
        </w:rPr>
      </w:pPr>
      <w:bookmarkStart w:id="4" w:name="_Toc75630699"/>
      <w:r>
        <w:rPr>
          <w:rFonts w:ascii="Calibri" w:hAnsi="Calibri" w:cs="Book Antiqua"/>
          <w:sz w:val="28"/>
        </w:rPr>
        <w:t>Alcance</w:t>
      </w:r>
      <w:bookmarkEnd w:id="4"/>
      <w:r w:rsidRPr="00453783">
        <w:rPr>
          <w:rFonts w:ascii="Calibri" w:hAnsi="Calibri" w:cs="Book Antiqua"/>
          <w:sz w:val="28"/>
        </w:rPr>
        <w:t xml:space="preserve"> </w:t>
      </w:r>
    </w:p>
    <w:p w14:paraId="761648B8" w14:textId="77777777" w:rsidR="00547DD9" w:rsidRDefault="002A615E" w:rsidP="00663A4B">
      <w:pPr>
        <w:pStyle w:val="Heading2"/>
        <w:numPr>
          <w:ilvl w:val="1"/>
          <w:numId w:val="3"/>
        </w:numPr>
        <w:ind w:left="1418"/>
        <w:rPr>
          <w:rFonts w:ascii="Calibri" w:hAnsi="Calibri" w:cs="Book Antiqua"/>
          <w:i w:val="0"/>
          <w:sz w:val="24"/>
        </w:rPr>
      </w:pPr>
      <w:bookmarkStart w:id="5" w:name="_Toc75630700"/>
      <w:r>
        <w:rPr>
          <w:rFonts w:ascii="Calibri" w:hAnsi="Calibri" w:cs="Book Antiqua"/>
          <w:i w:val="0"/>
          <w:sz w:val="24"/>
        </w:rPr>
        <w:t>Alcance</w:t>
      </w:r>
      <w:r w:rsidR="00A15912">
        <w:rPr>
          <w:rFonts w:ascii="Calibri" w:hAnsi="Calibri" w:cs="Book Antiqua"/>
          <w:i w:val="0"/>
          <w:sz w:val="24"/>
        </w:rPr>
        <w:t xml:space="preserve"> de pruebas</w:t>
      </w:r>
      <w:bookmarkEnd w:id="5"/>
    </w:p>
    <w:p w14:paraId="738610EB"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140"/>
      </w:tblGrid>
      <w:tr w:rsidR="002A615E" w:rsidRPr="00BF7A4D" w14:paraId="3E3B46F1" w14:textId="77777777" w:rsidTr="0009623A">
        <w:tc>
          <w:tcPr>
            <w:tcW w:w="5538" w:type="dxa"/>
            <w:shd w:val="clear" w:color="auto" w:fill="BFBFBF"/>
          </w:tcPr>
          <w:p w14:paraId="6E753986"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Tipo de pruebas</w:t>
            </w:r>
          </w:p>
        </w:tc>
        <w:tc>
          <w:tcPr>
            <w:tcW w:w="3215" w:type="dxa"/>
            <w:shd w:val="clear" w:color="auto" w:fill="BFBFBF"/>
          </w:tcPr>
          <w:p w14:paraId="6885DF60" w14:textId="77777777" w:rsidR="002A615E" w:rsidRPr="0009623A" w:rsidRDefault="002A615E" w:rsidP="0009623A">
            <w:pPr>
              <w:ind w:left="142"/>
              <w:jc w:val="both"/>
              <w:rPr>
                <w:rFonts w:ascii="Calibri" w:hAnsi="Calibri" w:cs="Book Antiqua"/>
                <w:b/>
                <w:bCs/>
                <w:color w:val="000000"/>
              </w:rPr>
            </w:pPr>
            <w:r w:rsidRPr="0009623A">
              <w:rPr>
                <w:rFonts w:ascii="Calibri" w:hAnsi="Calibri" w:cs="Book Antiqua"/>
                <w:b/>
                <w:bCs/>
                <w:color w:val="000000"/>
              </w:rPr>
              <w:t>Aplica según el proyecto (si / no)</w:t>
            </w:r>
          </w:p>
        </w:tc>
      </w:tr>
      <w:tr w:rsidR="002A615E" w:rsidRPr="00BF7A4D" w14:paraId="58881CEF" w14:textId="77777777" w:rsidTr="0009623A">
        <w:tc>
          <w:tcPr>
            <w:tcW w:w="5538" w:type="dxa"/>
            <w:shd w:val="clear" w:color="auto" w:fill="auto"/>
          </w:tcPr>
          <w:p w14:paraId="213B2605"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funcionales</w:t>
            </w:r>
          </w:p>
        </w:tc>
        <w:tc>
          <w:tcPr>
            <w:tcW w:w="3215" w:type="dxa"/>
            <w:shd w:val="clear" w:color="auto" w:fill="auto"/>
          </w:tcPr>
          <w:p w14:paraId="50F5708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03614339" w14:textId="77777777" w:rsidTr="0009623A">
        <w:tc>
          <w:tcPr>
            <w:tcW w:w="5538" w:type="dxa"/>
            <w:shd w:val="clear" w:color="auto" w:fill="auto"/>
          </w:tcPr>
          <w:p w14:paraId="50395761"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regresión</w:t>
            </w:r>
          </w:p>
        </w:tc>
        <w:tc>
          <w:tcPr>
            <w:tcW w:w="3215" w:type="dxa"/>
            <w:shd w:val="clear" w:color="auto" w:fill="auto"/>
          </w:tcPr>
          <w:p w14:paraId="343B7330"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2F12EA19" w14:textId="77777777" w:rsidTr="0009623A">
        <w:tc>
          <w:tcPr>
            <w:tcW w:w="5538" w:type="dxa"/>
            <w:shd w:val="clear" w:color="auto" w:fill="auto"/>
          </w:tcPr>
          <w:p w14:paraId="529CBCC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interfaz de usuario</w:t>
            </w:r>
          </w:p>
        </w:tc>
        <w:tc>
          <w:tcPr>
            <w:tcW w:w="3215" w:type="dxa"/>
            <w:shd w:val="clear" w:color="auto" w:fill="auto"/>
          </w:tcPr>
          <w:p w14:paraId="65804BD3"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752F9F52" w14:textId="77777777" w:rsidTr="0009623A">
        <w:tc>
          <w:tcPr>
            <w:tcW w:w="5538" w:type="dxa"/>
            <w:shd w:val="clear" w:color="auto" w:fill="auto"/>
          </w:tcPr>
          <w:p w14:paraId="3A6FFEB2"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 de rendimiento</w:t>
            </w:r>
          </w:p>
        </w:tc>
        <w:tc>
          <w:tcPr>
            <w:tcW w:w="3215" w:type="dxa"/>
            <w:shd w:val="clear" w:color="auto" w:fill="auto"/>
          </w:tcPr>
          <w:p w14:paraId="55DBC577" w14:textId="03D1E0A6"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C8268" w14:textId="77777777" w:rsidTr="0009623A">
        <w:tc>
          <w:tcPr>
            <w:tcW w:w="5538" w:type="dxa"/>
            <w:shd w:val="clear" w:color="auto" w:fill="auto"/>
          </w:tcPr>
          <w:p w14:paraId="020691E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carga</w:t>
            </w:r>
          </w:p>
        </w:tc>
        <w:tc>
          <w:tcPr>
            <w:tcW w:w="3215" w:type="dxa"/>
            <w:shd w:val="clear" w:color="auto" w:fill="auto"/>
          </w:tcPr>
          <w:p w14:paraId="7C5AC6C2"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16B8B360" w14:textId="77777777" w:rsidTr="0009623A">
        <w:tc>
          <w:tcPr>
            <w:tcW w:w="5538" w:type="dxa"/>
            <w:shd w:val="clear" w:color="auto" w:fill="auto"/>
          </w:tcPr>
          <w:p w14:paraId="7C8141E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seguridad y control de acceso</w:t>
            </w:r>
          </w:p>
        </w:tc>
        <w:tc>
          <w:tcPr>
            <w:tcW w:w="3215" w:type="dxa"/>
            <w:shd w:val="clear" w:color="auto" w:fill="auto"/>
          </w:tcPr>
          <w:p w14:paraId="45F8320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355B7F20" w14:textId="77777777" w:rsidTr="0009623A">
        <w:tc>
          <w:tcPr>
            <w:tcW w:w="5538" w:type="dxa"/>
            <w:shd w:val="clear" w:color="auto" w:fill="auto"/>
          </w:tcPr>
          <w:p w14:paraId="2894902B"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instalación</w:t>
            </w:r>
          </w:p>
        </w:tc>
        <w:tc>
          <w:tcPr>
            <w:tcW w:w="3215" w:type="dxa"/>
            <w:shd w:val="clear" w:color="auto" w:fill="auto"/>
          </w:tcPr>
          <w:p w14:paraId="4E06AF1E"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Si</w:t>
            </w:r>
          </w:p>
        </w:tc>
      </w:tr>
      <w:tr w:rsidR="002A615E" w:rsidRPr="00BF7A4D" w14:paraId="76AAA073" w14:textId="77777777" w:rsidTr="0009623A">
        <w:tc>
          <w:tcPr>
            <w:tcW w:w="5538" w:type="dxa"/>
            <w:shd w:val="clear" w:color="auto" w:fill="auto"/>
          </w:tcPr>
          <w:p w14:paraId="2EA27D73"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integración</w:t>
            </w:r>
          </w:p>
        </w:tc>
        <w:tc>
          <w:tcPr>
            <w:tcW w:w="3215" w:type="dxa"/>
            <w:shd w:val="clear" w:color="auto" w:fill="auto"/>
          </w:tcPr>
          <w:p w14:paraId="1A09B756"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62BC6917" w14:textId="77777777" w:rsidTr="0009623A">
        <w:tc>
          <w:tcPr>
            <w:tcW w:w="5538" w:type="dxa"/>
            <w:shd w:val="clear" w:color="auto" w:fill="auto"/>
          </w:tcPr>
          <w:p w14:paraId="799D44BA"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caja blanca</w:t>
            </w:r>
          </w:p>
        </w:tc>
        <w:tc>
          <w:tcPr>
            <w:tcW w:w="3215" w:type="dxa"/>
            <w:shd w:val="clear" w:color="auto" w:fill="auto"/>
          </w:tcPr>
          <w:p w14:paraId="749A7119" w14:textId="77777777" w:rsidR="002A615E" w:rsidRPr="00432109" w:rsidRDefault="002A615E" w:rsidP="0009623A">
            <w:pPr>
              <w:spacing w:line="276" w:lineRule="auto"/>
              <w:jc w:val="center"/>
              <w:rPr>
                <w:rFonts w:ascii="Calibri Light" w:hAnsi="Calibri Light" w:cs="Calibri Light"/>
              </w:rPr>
            </w:pPr>
            <w:r w:rsidRPr="00432109">
              <w:rPr>
                <w:rFonts w:ascii="Calibri Light" w:hAnsi="Calibri Light" w:cs="Calibri Light"/>
              </w:rPr>
              <w:t>No</w:t>
            </w:r>
          </w:p>
        </w:tc>
      </w:tr>
      <w:tr w:rsidR="002A615E" w:rsidRPr="00BF7A4D" w14:paraId="57C5CE3D" w14:textId="77777777" w:rsidTr="0009623A">
        <w:tc>
          <w:tcPr>
            <w:tcW w:w="5538" w:type="dxa"/>
            <w:shd w:val="clear" w:color="auto" w:fill="auto"/>
          </w:tcPr>
          <w:p w14:paraId="3A0DBE2C" w14:textId="77777777" w:rsidR="002A615E" w:rsidRPr="0009623A" w:rsidRDefault="002A615E" w:rsidP="0009623A">
            <w:pPr>
              <w:ind w:left="142"/>
              <w:jc w:val="both"/>
              <w:rPr>
                <w:rFonts w:ascii="Calibri" w:hAnsi="Calibri" w:cs="Book Antiqua"/>
                <w:bCs/>
                <w:color w:val="000000"/>
              </w:rPr>
            </w:pPr>
            <w:r w:rsidRPr="0009623A">
              <w:rPr>
                <w:rFonts w:ascii="Calibri" w:hAnsi="Calibri" w:cs="Book Antiqua"/>
                <w:bCs/>
                <w:color w:val="000000"/>
              </w:rPr>
              <w:t>Pruebas de control de bitácoras</w:t>
            </w:r>
          </w:p>
        </w:tc>
        <w:tc>
          <w:tcPr>
            <w:tcW w:w="3215" w:type="dxa"/>
            <w:shd w:val="clear" w:color="auto" w:fill="auto"/>
          </w:tcPr>
          <w:p w14:paraId="75FA64D4" w14:textId="025A9DBD" w:rsidR="002A615E" w:rsidRPr="00432109" w:rsidRDefault="00432109" w:rsidP="0009623A">
            <w:pPr>
              <w:spacing w:line="276" w:lineRule="auto"/>
              <w:jc w:val="center"/>
              <w:rPr>
                <w:rFonts w:ascii="Calibri Light" w:hAnsi="Calibri Light" w:cs="Calibri Light"/>
              </w:rPr>
            </w:pPr>
            <w:r w:rsidRPr="00432109">
              <w:rPr>
                <w:rFonts w:ascii="Calibri Light" w:hAnsi="Calibri Light" w:cs="Calibri Light"/>
              </w:rPr>
              <w:t>Si</w:t>
            </w:r>
          </w:p>
        </w:tc>
      </w:tr>
    </w:tbl>
    <w:p w14:paraId="637805D2" w14:textId="77777777" w:rsidR="002A615E" w:rsidRDefault="002A615E" w:rsidP="001905F6">
      <w:pPr>
        <w:ind w:left="720"/>
        <w:jc w:val="both"/>
        <w:rPr>
          <w:rFonts w:ascii="Calibri" w:hAnsi="Calibri" w:cs="Book Antiqua"/>
          <w:i/>
          <w:color w:val="0000FF"/>
        </w:rPr>
      </w:pPr>
    </w:p>
    <w:p w14:paraId="690A8083" w14:textId="77777777" w:rsidR="00547DD9" w:rsidRPr="00453783" w:rsidRDefault="007E2BE3" w:rsidP="00663A4B">
      <w:pPr>
        <w:pStyle w:val="Heading2"/>
        <w:numPr>
          <w:ilvl w:val="1"/>
          <w:numId w:val="3"/>
        </w:numPr>
        <w:ind w:left="1418"/>
        <w:rPr>
          <w:rFonts w:ascii="Calibri" w:hAnsi="Calibri" w:cs="Book Antiqua"/>
          <w:i w:val="0"/>
          <w:sz w:val="24"/>
        </w:rPr>
      </w:pPr>
      <w:bookmarkStart w:id="6" w:name="_Toc75630701"/>
      <w:r>
        <w:rPr>
          <w:rFonts w:ascii="Calibri" w:hAnsi="Calibri" w:cs="Book Antiqua"/>
          <w:i w:val="0"/>
          <w:sz w:val="24"/>
        </w:rPr>
        <w:t>Limitaciones</w:t>
      </w:r>
      <w:bookmarkEnd w:id="6"/>
    </w:p>
    <w:p w14:paraId="3B7B4B86" w14:textId="77777777" w:rsidR="00806C7C" w:rsidRDefault="00806C7C" w:rsidP="00806C7C">
      <w:pPr>
        <w:pStyle w:val="Heading1"/>
        <w:spacing w:before="0" w:after="0"/>
        <w:ind w:left="720"/>
        <w:rPr>
          <w:rFonts w:ascii="Calibri" w:hAnsi="Calibri" w:cs="Book Antiqua"/>
          <w:b w:val="0"/>
          <w:bCs w:val="0"/>
          <w:i/>
          <w:color w:val="0000FF"/>
          <w:kern w:val="0"/>
          <w:sz w:val="24"/>
          <w:szCs w:val="24"/>
        </w:rPr>
      </w:pPr>
      <w:bookmarkStart w:id="7" w:name="_Toc384282999"/>
    </w:p>
    <w:p w14:paraId="2C1403C7" w14:textId="6A717C69" w:rsidR="006B1136" w:rsidRPr="006B1136" w:rsidRDefault="006B1136" w:rsidP="006B1136">
      <w:pPr>
        <w:numPr>
          <w:ilvl w:val="0"/>
          <w:numId w:val="5"/>
        </w:numPr>
        <w:jc w:val="both"/>
        <w:rPr>
          <w:rFonts w:ascii="Calibri" w:hAnsi="Calibri" w:cs="Book Antiqua"/>
          <w:i/>
          <w:color w:val="000000" w:themeColor="text1"/>
        </w:rPr>
      </w:pPr>
      <w:r w:rsidRPr="006B1136">
        <w:rPr>
          <w:rFonts w:ascii="Calibri" w:hAnsi="Calibri" w:cs="Book Antiqua"/>
          <w:i/>
          <w:color w:val="000000" w:themeColor="text1"/>
        </w:rPr>
        <w:t>No se realizarán pruebas de validaciones en módulo contrato.</w:t>
      </w:r>
    </w:p>
    <w:p w14:paraId="3A0FF5F2" w14:textId="77777777" w:rsidR="00857C2C" w:rsidRPr="00A008C8" w:rsidRDefault="00857C2C" w:rsidP="00857C2C">
      <w:pPr>
        <w:rPr>
          <w:rFonts w:ascii="Calibri" w:hAnsi="Calibri"/>
        </w:rPr>
      </w:pPr>
    </w:p>
    <w:p w14:paraId="61829076" w14:textId="31F9ECB8" w:rsidR="00A15912" w:rsidRDefault="00A15912" w:rsidP="006B1136">
      <w:pPr>
        <w:pStyle w:val="Heading1"/>
        <w:numPr>
          <w:ilvl w:val="0"/>
          <w:numId w:val="3"/>
        </w:numPr>
        <w:spacing w:before="0" w:after="0"/>
        <w:rPr>
          <w:rFonts w:ascii="Calibri" w:hAnsi="Calibri" w:cs="Book Antiqua"/>
          <w:sz w:val="28"/>
        </w:rPr>
      </w:pPr>
      <w:bookmarkStart w:id="8" w:name="_Toc75630702"/>
      <w:r w:rsidRPr="00A15912">
        <w:rPr>
          <w:rFonts w:ascii="Calibri" w:hAnsi="Calibri" w:cs="Book Antiqua"/>
          <w:sz w:val="28"/>
        </w:rPr>
        <w:t>Definiciones, siglas, y abreviaturas</w:t>
      </w:r>
      <w:bookmarkEnd w:id="8"/>
      <w:r w:rsidR="00857C2C" w:rsidRPr="00453783">
        <w:rPr>
          <w:rFonts w:ascii="Calibri" w:hAnsi="Calibri" w:cs="Book Antiqua"/>
          <w:sz w:val="28"/>
        </w:rPr>
        <w:t xml:space="preserve"> </w:t>
      </w:r>
    </w:p>
    <w:p w14:paraId="5BFB2084" w14:textId="77777777" w:rsidR="006B1136" w:rsidRPr="006B1136" w:rsidRDefault="006B1136" w:rsidP="006B1136"/>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7865"/>
      </w:tblGrid>
      <w:tr w:rsidR="00A15912" w:rsidRPr="00BF7A4D" w14:paraId="7CC33645" w14:textId="77777777" w:rsidTr="0009623A">
        <w:trPr>
          <w:trHeight w:val="267"/>
        </w:trPr>
        <w:tc>
          <w:tcPr>
            <w:tcW w:w="654" w:type="pct"/>
            <w:shd w:val="clear" w:color="auto" w:fill="BFBFBF"/>
          </w:tcPr>
          <w:p w14:paraId="64121D5F"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Siglas</w:t>
            </w:r>
          </w:p>
        </w:tc>
        <w:tc>
          <w:tcPr>
            <w:tcW w:w="4346" w:type="pct"/>
            <w:shd w:val="clear" w:color="auto" w:fill="BFBFBF"/>
          </w:tcPr>
          <w:p w14:paraId="3B5B6D96" w14:textId="77777777" w:rsidR="00A15912" w:rsidRPr="0009623A" w:rsidRDefault="00A15912" w:rsidP="00A15912">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Definición</w:t>
            </w:r>
          </w:p>
        </w:tc>
      </w:tr>
      <w:tr w:rsidR="00A15912" w:rsidRPr="00BF7A4D" w14:paraId="2BA226A1" w14:textId="77777777" w:rsidTr="00A15912">
        <w:trPr>
          <w:trHeight w:val="245"/>
        </w:trPr>
        <w:tc>
          <w:tcPr>
            <w:tcW w:w="654" w:type="pct"/>
          </w:tcPr>
          <w:p w14:paraId="17AD93B2" w14:textId="6A3E764F"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C</w:t>
            </w:r>
          </w:p>
        </w:tc>
        <w:tc>
          <w:tcPr>
            <w:tcW w:w="4346" w:type="pct"/>
          </w:tcPr>
          <w:p w14:paraId="0DE4B5B7" w14:textId="6B64C1D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contrato del software.</w:t>
            </w:r>
          </w:p>
        </w:tc>
      </w:tr>
      <w:tr w:rsidR="00A15912" w:rsidRPr="00BF7A4D" w14:paraId="66204FF1" w14:textId="77777777" w:rsidTr="00A15912">
        <w:trPr>
          <w:trHeight w:val="267"/>
        </w:trPr>
        <w:tc>
          <w:tcPr>
            <w:tcW w:w="654" w:type="pct"/>
          </w:tcPr>
          <w:p w14:paraId="2DBF0D7D" w14:textId="5413993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 U. B. D</w:t>
            </w:r>
          </w:p>
        </w:tc>
        <w:tc>
          <w:tcPr>
            <w:tcW w:w="4346" w:type="pct"/>
          </w:tcPr>
          <w:p w14:paraId="6B62F1B3" w14:textId="5FFB10B0"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Registro de usuarios en la base de datos</w:t>
            </w:r>
          </w:p>
        </w:tc>
      </w:tr>
      <w:tr w:rsidR="00A15912" w:rsidRPr="00BF7A4D" w14:paraId="02F2C34E" w14:textId="77777777" w:rsidTr="00A15912">
        <w:trPr>
          <w:trHeight w:val="245"/>
        </w:trPr>
        <w:tc>
          <w:tcPr>
            <w:tcW w:w="654" w:type="pct"/>
          </w:tcPr>
          <w:p w14:paraId="680A4E5D" w14:textId="0EE8A407"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 A. N</w:t>
            </w:r>
          </w:p>
        </w:tc>
        <w:tc>
          <w:tcPr>
            <w:tcW w:w="4346" w:type="pct"/>
          </w:tcPr>
          <w:p w14:paraId="19219836" w14:textId="3B4F9809" w:rsidR="00A15912" w:rsidRPr="00BF7A4D" w:rsidRDefault="006B1136" w:rsidP="00A15912">
            <w:pPr>
              <w:spacing w:line="276" w:lineRule="auto"/>
              <w:jc w:val="both"/>
              <w:rPr>
                <w:rFonts w:ascii="Arial" w:hAnsi="Arial" w:cs="Arial"/>
                <w:sz w:val="22"/>
                <w:szCs w:val="22"/>
                <w:lang w:val="es-ES_tradnl"/>
              </w:rPr>
            </w:pPr>
            <w:r>
              <w:rPr>
                <w:rFonts w:ascii="Arial" w:hAnsi="Arial" w:cs="Arial"/>
                <w:sz w:val="22"/>
                <w:szCs w:val="22"/>
                <w:lang w:val="es-ES_tradnl"/>
              </w:rPr>
              <w:t>Creación de acta de nacimiento</w:t>
            </w:r>
          </w:p>
        </w:tc>
      </w:tr>
    </w:tbl>
    <w:p w14:paraId="296FEF7D" w14:textId="77777777" w:rsidR="00A15912" w:rsidRDefault="00A15912" w:rsidP="00A15912"/>
    <w:p w14:paraId="52A684BC" w14:textId="77777777" w:rsidR="00A15912" w:rsidRPr="00A15912" w:rsidRDefault="00A15912" w:rsidP="00A15912">
      <w:pPr>
        <w:pStyle w:val="Heading1"/>
        <w:numPr>
          <w:ilvl w:val="0"/>
          <w:numId w:val="3"/>
        </w:numPr>
        <w:spacing w:before="0" w:after="0"/>
        <w:rPr>
          <w:rFonts w:ascii="Calibri" w:hAnsi="Calibri" w:cs="Book Antiqua"/>
          <w:sz w:val="28"/>
        </w:rPr>
      </w:pPr>
      <w:bookmarkStart w:id="9" w:name="_Toc461691018"/>
      <w:bookmarkStart w:id="10" w:name="_Toc75630703"/>
      <w:r w:rsidRPr="00A15912">
        <w:rPr>
          <w:rFonts w:ascii="Calibri" w:hAnsi="Calibri" w:cs="Book Antiqua"/>
          <w:sz w:val="28"/>
        </w:rPr>
        <w:t>Documentos de referencia</w:t>
      </w:r>
      <w:bookmarkEnd w:id="9"/>
      <w:bookmarkEnd w:id="10"/>
    </w:p>
    <w:p w14:paraId="7194DBDC" w14:textId="77777777" w:rsidR="00A15912" w:rsidRDefault="00A15912" w:rsidP="00A15912"/>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A15912" w:rsidRPr="00BF7A4D" w14:paraId="72F0C265" w14:textId="77777777" w:rsidTr="00A15912">
        <w:trPr>
          <w:trHeight w:val="267"/>
          <w:jc w:val="center"/>
        </w:trPr>
        <w:tc>
          <w:tcPr>
            <w:tcW w:w="5000" w:type="pct"/>
            <w:shd w:val="clear" w:color="auto" w:fill="D5DCE4"/>
          </w:tcPr>
          <w:p w14:paraId="3E7ABFBD" w14:textId="77777777" w:rsidR="00A15912" w:rsidRPr="00BF7A4D" w:rsidRDefault="00A15912" w:rsidP="00A15912">
            <w:pPr>
              <w:spacing w:line="276" w:lineRule="auto"/>
              <w:jc w:val="center"/>
              <w:rPr>
                <w:rFonts w:ascii="Arial" w:hAnsi="Arial" w:cs="Arial"/>
                <w:b/>
                <w:sz w:val="22"/>
                <w:szCs w:val="22"/>
                <w:lang w:val="es-ES_tradnl"/>
              </w:rPr>
            </w:pPr>
            <w:r w:rsidRPr="0009623A">
              <w:rPr>
                <w:rFonts w:ascii="Calibri Light" w:hAnsi="Calibri Light" w:cs="Calibri Light"/>
                <w:b/>
                <w:sz w:val="22"/>
                <w:szCs w:val="22"/>
                <w:lang w:val="es-ES_tradnl"/>
              </w:rPr>
              <w:t>DOCUMENTO VERSIÓN</w:t>
            </w:r>
          </w:p>
        </w:tc>
      </w:tr>
      <w:tr w:rsidR="00A15912" w:rsidRPr="00BF7A4D" w14:paraId="71975B09" w14:textId="77777777" w:rsidTr="00A15912">
        <w:trPr>
          <w:trHeight w:val="245"/>
          <w:jc w:val="center"/>
        </w:trPr>
        <w:tc>
          <w:tcPr>
            <w:tcW w:w="5000" w:type="pct"/>
          </w:tcPr>
          <w:p w14:paraId="42DF9A32"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Documentos de caso de uso</w:t>
            </w:r>
          </w:p>
        </w:tc>
      </w:tr>
      <w:tr w:rsidR="00A15912" w:rsidRPr="00BF7A4D" w14:paraId="0B1782D6" w14:textId="77777777" w:rsidTr="00A15912">
        <w:trPr>
          <w:trHeight w:val="267"/>
          <w:jc w:val="center"/>
        </w:trPr>
        <w:tc>
          <w:tcPr>
            <w:tcW w:w="5000" w:type="pct"/>
          </w:tcPr>
          <w:p w14:paraId="21572909" w14:textId="77777777" w:rsidR="00A15912" w:rsidRPr="00A15912" w:rsidRDefault="00A15912" w:rsidP="00A15912">
            <w:pPr>
              <w:spacing w:line="276" w:lineRule="auto"/>
              <w:jc w:val="both"/>
              <w:rPr>
                <w:rFonts w:ascii="Arial" w:hAnsi="Arial" w:cs="Arial"/>
                <w:i/>
                <w:color w:val="0000FF"/>
                <w:sz w:val="22"/>
                <w:szCs w:val="22"/>
              </w:rPr>
            </w:pPr>
            <w:r w:rsidRPr="006B1136">
              <w:rPr>
                <w:rFonts w:ascii="Arial" w:hAnsi="Arial" w:cs="Arial"/>
                <w:i/>
                <w:color w:val="000000" w:themeColor="text1"/>
                <w:sz w:val="22"/>
                <w:szCs w:val="22"/>
              </w:rPr>
              <w:t>Especificación de requisitos</w:t>
            </w:r>
          </w:p>
        </w:tc>
      </w:tr>
      <w:tr w:rsidR="00A15912" w:rsidRPr="00BF7A4D" w14:paraId="769D0D3C" w14:textId="77777777" w:rsidTr="00A15912">
        <w:trPr>
          <w:trHeight w:val="245"/>
          <w:jc w:val="center"/>
        </w:trPr>
        <w:tc>
          <w:tcPr>
            <w:tcW w:w="5000" w:type="pct"/>
          </w:tcPr>
          <w:p w14:paraId="54CD245A" w14:textId="77777777" w:rsidR="00A15912" w:rsidRPr="00BF7A4D" w:rsidRDefault="00A15912" w:rsidP="00A15912">
            <w:pPr>
              <w:spacing w:line="276" w:lineRule="auto"/>
              <w:jc w:val="both"/>
              <w:rPr>
                <w:rFonts w:ascii="Arial" w:hAnsi="Arial" w:cs="Arial"/>
                <w:sz w:val="22"/>
                <w:szCs w:val="22"/>
                <w:lang w:val="es-ES_tradnl"/>
              </w:rPr>
            </w:pPr>
          </w:p>
        </w:tc>
      </w:tr>
      <w:tr w:rsidR="00A15912" w:rsidRPr="00BF7A4D" w14:paraId="1231BE67" w14:textId="77777777" w:rsidTr="00A15912">
        <w:trPr>
          <w:trHeight w:val="245"/>
          <w:jc w:val="center"/>
        </w:trPr>
        <w:tc>
          <w:tcPr>
            <w:tcW w:w="5000" w:type="pct"/>
          </w:tcPr>
          <w:p w14:paraId="36FEB5B0" w14:textId="77777777" w:rsidR="00A15912" w:rsidRPr="00BF7A4D" w:rsidRDefault="00A15912" w:rsidP="00A15912">
            <w:pPr>
              <w:spacing w:line="276" w:lineRule="auto"/>
              <w:jc w:val="both"/>
              <w:rPr>
                <w:rFonts w:ascii="Arial" w:hAnsi="Arial" w:cs="Arial"/>
                <w:sz w:val="22"/>
                <w:szCs w:val="22"/>
                <w:lang w:val="es-ES_tradnl"/>
              </w:rPr>
            </w:pPr>
          </w:p>
        </w:tc>
      </w:tr>
    </w:tbl>
    <w:p w14:paraId="30D7AA69" w14:textId="77777777" w:rsidR="00A15912" w:rsidRDefault="00A15912" w:rsidP="00A15912"/>
    <w:p w14:paraId="7196D064" w14:textId="77777777" w:rsidR="00A15912" w:rsidRDefault="00A15912" w:rsidP="00A15912">
      <w:r>
        <w:br w:type="page"/>
      </w:r>
    </w:p>
    <w:p w14:paraId="0C4E9DE7" w14:textId="77777777" w:rsidR="00A15912" w:rsidRDefault="00A15912" w:rsidP="00A15912">
      <w:pPr>
        <w:pStyle w:val="Heading1"/>
        <w:numPr>
          <w:ilvl w:val="0"/>
          <w:numId w:val="3"/>
        </w:numPr>
        <w:spacing w:before="0" w:after="0"/>
        <w:rPr>
          <w:rFonts w:ascii="Calibri" w:hAnsi="Calibri" w:cs="Book Antiqua"/>
          <w:sz w:val="28"/>
        </w:rPr>
      </w:pPr>
      <w:bookmarkStart w:id="11" w:name="_Toc461691020"/>
      <w:bookmarkStart w:id="12" w:name="_Toc75630704"/>
      <w:r w:rsidRPr="00A15912">
        <w:rPr>
          <w:rFonts w:ascii="Calibri" w:hAnsi="Calibri" w:cs="Book Antiqua"/>
          <w:sz w:val="28"/>
        </w:rPr>
        <w:lastRenderedPageBreak/>
        <w:t>Estrategia de pruebas</w:t>
      </w:r>
      <w:bookmarkEnd w:id="11"/>
      <w:bookmarkEnd w:id="12"/>
    </w:p>
    <w:p w14:paraId="2967ED03" w14:textId="476CC6FE" w:rsidR="009677F5" w:rsidRPr="009677F5" w:rsidRDefault="009677F5" w:rsidP="00A15912">
      <w:pPr>
        <w:spacing w:line="276" w:lineRule="auto"/>
        <w:ind w:left="426"/>
        <w:jc w:val="both"/>
        <w:rPr>
          <w:i/>
          <w:color w:val="000000" w:themeColor="text1"/>
        </w:rPr>
      </w:pPr>
      <w:r>
        <w:rPr>
          <w:i/>
          <w:color w:val="000000" w:themeColor="text1"/>
        </w:rPr>
        <w:t>L</w:t>
      </w:r>
      <w:r w:rsidRPr="009677F5">
        <w:rPr>
          <w:i/>
          <w:color w:val="000000" w:themeColor="text1"/>
        </w:rPr>
        <w:t>a Estrategia de Pruebas se encarga de definir y planificar las pruebas que serán realizadas por el Equipo de Testing a las distintas entregas de los proyectos, estableciendo el conjunto de servicios a aplicar en cada proyecto en función de la tecnología, estad</w:t>
      </w:r>
      <w:r>
        <w:rPr>
          <w:i/>
          <w:color w:val="000000" w:themeColor="text1"/>
        </w:rPr>
        <w:t xml:space="preserve">o y </w:t>
      </w:r>
      <w:r w:rsidRPr="009677F5">
        <w:rPr>
          <w:i/>
          <w:color w:val="000000" w:themeColor="text1"/>
        </w:rPr>
        <w:t>criticidad</w:t>
      </w:r>
      <w:r>
        <w:rPr>
          <w:i/>
          <w:color w:val="000000" w:themeColor="text1"/>
        </w:rPr>
        <w:t>.</w:t>
      </w:r>
    </w:p>
    <w:p w14:paraId="709DF59C" w14:textId="77777777" w:rsidR="00A15912" w:rsidRPr="00A15912" w:rsidRDefault="00A15912" w:rsidP="00A15912">
      <w:pPr>
        <w:pStyle w:val="Heading2"/>
        <w:numPr>
          <w:ilvl w:val="1"/>
          <w:numId w:val="3"/>
        </w:numPr>
        <w:ind w:left="1418"/>
        <w:rPr>
          <w:rFonts w:ascii="Calibri" w:hAnsi="Calibri" w:cs="Book Antiqua"/>
          <w:i w:val="0"/>
          <w:sz w:val="24"/>
        </w:rPr>
      </w:pPr>
      <w:bookmarkStart w:id="13" w:name="_Toc461691021"/>
      <w:bookmarkStart w:id="14" w:name="_Toc75630705"/>
      <w:r w:rsidRPr="00A15912">
        <w:rPr>
          <w:rFonts w:ascii="Calibri" w:hAnsi="Calibri" w:cs="Book Antiqua"/>
          <w:i w:val="0"/>
          <w:sz w:val="24"/>
        </w:rPr>
        <w:t>Pruebas funcionales</w:t>
      </w:r>
      <w:bookmarkEnd w:id="13"/>
      <w:bookmarkEnd w:id="14"/>
    </w:p>
    <w:p w14:paraId="33273D05" w14:textId="1061217C" w:rsidR="00C329B0" w:rsidRPr="009677F5" w:rsidRDefault="00A15912" w:rsidP="009677F5">
      <w:pPr>
        <w:spacing w:line="276" w:lineRule="auto"/>
        <w:ind w:left="709"/>
        <w:jc w:val="both"/>
        <w:rPr>
          <w:i/>
          <w:color w:val="000000" w:themeColor="text1"/>
        </w:rPr>
      </w:pPr>
      <w:r w:rsidRPr="009677F5">
        <w:rPr>
          <w:i/>
          <w:color w:val="000000" w:themeColor="text1"/>
        </w:rPr>
        <w:t>Las pruebas funcionales se realizan para velar que el producto esperado cumpla con las funciones específicas para los cuales fue creado. Este tipo de prueba se basa en el análisis de los datos de entrada y en los de salida, generalmente se requiere apoyo de los usuarios finales ya que ellos pueden aportar mucho en el desarrollo de casos de prueba complejos, enfocados al negocio.</w:t>
      </w:r>
      <w:r w:rsidR="009677F5">
        <w:rPr>
          <w:i/>
          <w:color w:val="000000" w:themeColor="text1"/>
        </w:rPr>
        <w:t xml:space="preserve"> En el caso de nuestro proyecto tenemos los siguientes </w:t>
      </w:r>
      <w:r w:rsidR="009677F5">
        <w:rPr>
          <w:i/>
          <w:color w:val="000000" w:themeColor="text1"/>
          <w:lang w:val="es-EC"/>
        </w:rPr>
        <w:t>casos de pruebas organizados por módulos.</w:t>
      </w:r>
    </w:p>
    <w:p w14:paraId="6D072C0D"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2825"/>
        <w:gridCol w:w="6103"/>
      </w:tblGrid>
      <w:tr w:rsidR="00C329B0" w:rsidRPr="00C329B0" w14:paraId="17FC9762"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AF5C6E6" w14:textId="77777777" w:rsidR="00C329B0" w:rsidRPr="00C329B0" w:rsidRDefault="00C329B0" w:rsidP="00C329B0">
            <w:pPr>
              <w:spacing w:line="276" w:lineRule="auto"/>
              <w:jc w:val="both"/>
              <w:rPr>
                <w:i/>
              </w:rPr>
            </w:pPr>
            <w:r w:rsidRPr="00C329B0">
              <w:rPr>
                <w:b/>
                <w:bCs/>
                <w:i/>
              </w:rPr>
              <w:t>Código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37FF691" w14:textId="77777777" w:rsidR="00C329B0" w:rsidRPr="00377BA4" w:rsidRDefault="00C329B0" w:rsidP="00C329B0">
            <w:pPr>
              <w:spacing w:line="276" w:lineRule="auto"/>
              <w:jc w:val="both"/>
              <w:rPr>
                <w:iCs/>
                <w:color w:val="000000" w:themeColor="text1"/>
              </w:rPr>
            </w:pPr>
            <w:r w:rsidRPr="00377BA4">
              <w:rPr>
                <w:iCs/>
                <w:color w:val="000000" w:themeColor="text1"/>
              </w:rPr>
              <w:t>CP-001</w:t>
            </w:r>
          </w:p>
        </w:tc>
      </w:tr>
      <w:tr w:rsidR="00C329B0" w:rsidRPr="00C329B0" w14:paraId="24919739"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2DC64B9D" w14:textId="77777777" w:rsidR="00C329B0" w:rsidRPr="00C329B0" w:rsidRDefault="00C329B0" w:rsidP="00C329B0">
            <w:pPr>
              <w:spacing w:line="276" w:lineRule="auto"/>
              <w:jc w:val="both"/>
              <w:rPr>
                <w:i/>
              </w:rPr>
            </w:pPr>
            <w:r w:rsidRPr="00C329B0">
              <w:rPr>
                <w:b/>
                <w:bCs/>
                <w:i/>
              </w:rPr>
              <w:t>Caso de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754AA803" w14:textId="74050A3A" w:rsidR="00C329B0" w:rsidRPr="00377BA4" w:rsidRDefault="002713B8" w:rsidP="59AED67A">
            <w:pPr>
              <w:spacing w:line="276" w:lineRule="auto"/>
              <w:jc w:val="both"/>
              <w:rPr>
                <w:iCs/>
                <w:color w:val="000000" w:themeColor="text1"/>
                <w:lang w:val="es"/>
              </w:rPr>
            </w:pPr>
            <w:r>
              <w:rPr>
                <w:iCs/>
                <w:color w:val="000000" w:themeColor="text1"/>
                <w:lang w:val="es"/>
              </w:rPr>
              <w:t xml:space="preserve">Creación de </w:t>
            </w:r>
            <w:r w:rsidR="00DB0AA5">
              <w:rPr>
                <w:iCs/>
                <w:color w:val="000000" w:themeColor="text1"/>
                <w:lang w:val="es"/>
              </w:rPr>
              <w:t>Equipo</w:t>
            </w:r>
          </w:p>
        </w:tc>
      </w:tr>
      <w:tr w:rsidR="00C329B0" w:rsidRPr="00C329B0" w14:paraId="7A510675" w14:textId="77777777" w:rsidTr="59AED67A">
        <w:trPr>
          <w:trHeight w:val="34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399F6A14" w14:textId="77777777" w:rsidR="00C329B0" w:rsidRPr="00C329B0" w:rsidRDefault="00C329B0" w:rsidP="00C329B0">
            <w:pPr>
              <w:spacing w:line="276" w:lineRule="auto"/>
              <w:jc w:val="both"/>
              <w:rPr>
                <w:i/>
              </w:rPr>
            </w:pPr>
            <w:r w:rsidRPr="00C329B0">
              <w:rPr>
                <w:b/>
                <w:bCs/>
                <w:i/>
              </w:rPr>
              <w:t>Responsable</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DD53DEF" w14:textId="77777777" w:rsidR="00C329B0" w:rsidRPr="00377BA4" w:rsidRDefault="00C329B0" w:rsidP="00C329B0">
            <w:pPr>
              <w:spacing w:line="276" w:lineRule="auto"/>
              <w:jc w:val="both"/>
              <w:rPr>
                <w:iCs/>
                <w:color w:val="000000" w:themeColor="text1"/>
              </w:rPr>
            </w:pPr>
            <w:r w:rsidRPr="00377BA4">
              <w:rPr>
                <w:iCs/>
                <w:color w:val="000000" w:themeColor="text1"/>
              </w:rPr>
              <w:t>Desarrolladores</w:t>
            </w:r>
          </w:p>
        </w:tc>
      </w:tr>
      <w:tr w:rsidR="00C329B0" w:rsidRPr="00C329B0" w14:paraId="2B65F242" w14:textId="77777777" w:rsidTr="59AED67A">
        <w:trPr>
          <w:trHeight w:val="1005"/>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0DA3C062" w14:textId="77777777" w:rsidR="00C329B0" w:rsidRPr="00C329B0" w:rsidRDefault="00C329B0" w:rsidP="00C329B0">
            <w:pPr>
              <w:spacing w:line="276" w:lineRule="auto"/>
              <w:jc w:val="both"/>
              <w:rPr>
                <w:i/>
              </w:rPr>
            </w:pPr>
            <w:r w:rsidRPr="00C329B0">
              <w:rPr>
                <w:b/>
                <w:bCs/>
                <w:i/>
              </w:rPr>
              <w:t>Descripción de la prueba</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586A0F6" w14:textId="1422ED95" w:rsidR="00025B2A" w:rsidRPr="00DB0AA5" w:rsidRDefault="007C4ABB" w:rsidP="00DB0AA5">
            <w:pPr>
              <w:pStyle w:val="ListParagraph"/>
              <w:numPr>
                <w:ilvl w:val="0"/>
                <w:numId w:val="15"/>
              </w:numPr>
              <w:spacing w:line="276" w:lineRule="auto"/>
              <w:jc w:val="both"/>
              <w:rPr>
                <w:iCs/>
                <w:color w:val="000000" w:themeColor="text1"/>
                <w:lang w:val="es"/>
              </w:rPr>
            </w:pPr>
            <w:r>
              <w:rPr>
                <w:iCs/>
                <w:color w:val="000000" w:themeColor="text1"/>
                <w:lang w:val="es"/>
              </w:rPr>
              <w:t xml:space="preserve">Se selecciona el botón Registrar Equipo </w:t>
            </w:r>
            <w:r w:rsidR="00241B10">
              <w:rPr>
                <w:iCs/>
                <w:color w:val="000000" w:themeColor="text1"/>
                <w:lang w:val="es"/>
              </w:rPr>
              <w:t>visualizando</w:t>
            </w:r>
            <w:r>
              <w:rPr>
                <w:iCs/>
                <w:color w:val="000000" w:themeColor="text1"/>
                <w:lang w:val="es"/>
              </w:rPr>
              <w:t xml:space="preserve"> la</w:t>
            </w:r>
            <w:r w:rsidR="00241B10">
              <w:rPr>
                <w:iCs/>
                <w:color w:val="000000" w:themeColor="text1"/>
                <w:lang w:val="es"/>
              </w:rPr>
              <w:t xml:space="preserve"> instancia</w:t>
            </w:r>
            <w:r>
              <w:rPr>
                <w:iCs/>
                <w:color w:val="000000" w:themeColor="text1"/>
                <w:lang w:val="es"/>
              </w:rPr>
              <w:t xml:space="preserve"> ventana de </w:t>
            </w:r>
            <w:r w:rsidR="00241B10">
              <w:rPr>
                <w:iCs/>
                <w:color w:val="000000" w:themeColor="text1"/>
                <w:lang w:val="es"/>
              </w:rPr>
              <w:t>FrameEquipo().</w:t>
            </w:r>
          </w:p>
          <w:p w14:paraId="2342E466" w14:textId="77777777" w:rsidR="00DB0AA5" w:rsidRDefault="007C4ABB" w:rsidP="00DB0AA5">
            <w:pPr>
              <w:pStyle w:val="ListParagraph"/>
              <w:numPr>
                <w:ilvl w:val="0"/>
                <w:numId w:val="15"/>
              </w:numPr>
              <w:spacing w:line="276" w:lineRule="auto"/>
              <w:jc w:val="both"/>
              <w:rPr>
                <w:iCs/>
                <w:color w:val="000000" w:themeColor="text1"/>
              </w:rPr>
            </w:pPr>
            <w:r>
              <w:rPr>
                <w:iCs/>
                <w:color w:val="000000" w:themeColor="text1"/>
              </w:rPr>
              <w:t>Se completa la información en los campos de texto ingresando Nombre_Equipo y País_Origen</w:t>
            </w:r>
          </w:p>
          <w:p w14:paraId="2FCE7DB7" w14:textId="77777777" w:rsidR="007C4ABB" w:rsidRDefault="007C4ABB" w:rsidP="00DB0AA5">
            <w:pPr>
              <w:pStyle w:val="ListParagraph"/>
              <w:numPr>
                <w:ilvl w:val="0"/>
                <w:numId w:val="15"/>
              </w:numPr>
              <w:spacing w:line="276" w:lineRule="auto"/>
              <w:jc w:val="both"/>
              <w:rPr>
                <w:iCs/>
                <w:color w:val="000000" w:themeColor="text1"/>
              </w:rPr>
            </w:pPr>
            <w:r>
              <w:rPr>
                <w:iCs/>
                <w:color w:val="000000" w:themeColor="text1"/>
              </w:rPr>
              <w:t>Se llama al método validarCampos() retornando 1 si los textos están vacíos.</w:t>
            </w:r>
          </w:p>
          <w:p w14:paraId="5FA4B3A6" w14:textId="2BEE0293" w:rsidR="007C4ABB" w:rsidRDefault="007C4ABB" w:rsidP="00DB0AA5">
            <w:pPr>
              <w:pStyle w:val="ListParagraph"/>
              <w:numPr>
                <w:ilvl w:val="0"/>
                <w:numId w:val="15"/>
              </w:numPr>
              <w:spacing w:line="276" w:lineRule="auto"/>
              <w:jc w:val="both"/>
              <w:rPr>
                <w:iCs/>
                <w:color w:val="000000" w:themeColor="text1"/>
              </w:rPr>
            </w:pPr>
            <w:r>
              <w:rPr>
                <w:iCs/>
                <w:color w:val="000000" w:themeColor="text1"/>
              </w:rPr>
              <w:t>Se instancia un objeto de EquipoControl llamando a su constructor EquipoControl(nombreEquipo, paisOrigen)</w:t>
            </w:r>
            <w:r w:rsidR="00241B10">
              <w:rPr>
                <w:iCs/>
                <w:color w:val="000000" w:themeColor="text1"/>
              </w:rPr>
              <w:t>.</w:t>
            </w:r>
          </w:p>
          <w:p w14:paraId="1F6AF6B2" w14:textId="77777777" w:rsidR="00241B10" w:rsidRDefault="00241B10" w:rsidP="00241B10">
            <w:pPr>
              <w:pStyle w:val="ListParagraph"/>
              <w:numPr>
                <w:ilvl w:val="0"/>
                <w:numId w:val="15"/>
              </w:numPr>
              <w:spacing w:line="276" w:lineRule="auto"/>
              <w:jc w:val="both"/>
              <w:rPr>
                <w:iCs/>
                <w:color w:val="000000" w:themeColor="text1"/>
              </w:rPr>
            </w:pPr>
            <w:r>
              <w:rPr>
                <w:iCs/>
                <w:color w:val="000000" w:themeColor="text1"/>
              </w:rPr>
              <w:t>Se ejecuta el método registrarEquipo() y procede su nuevo llamado al método registrar() para su  inserción en la base de datos.</w:t>
            </w:r>
          </w:p>
          <w:p w14:paraId="68E1B5C6" w14:textId="046BB5AD" w:rsidR="00912F96" w:rsidRPr="00241B10" w:rsidRDefault="00912F96" w:rsidP="00241B10">
            <w:pPr>
              <w:pStyle w:val="ListParagraph"/>
              <w:numPr>
                <w:ilvl w:val="0"/>
                <w:numId w:val="15"/>
              </w:numPr>
              <w:spacing w:line="276" w:lineRule="auto"/>
              <w:jc w:val="both"/>
              <w:rPr>
                <w:iCs/>
                <w:color w:val="000000" w:themeColor="text1"/>
              </w:rPr>
            </w:pPr>
            <w:r>
              <w:rPr>
                <w:iCs/>
                <w:color w:val="000000" w:themeColor="text1"/>
              </w:rPr>
              <w:t>Se registra el Equipo previamente establecido.</w:t>
            </w:r>
          </w:p>
        </w:tc>
      </w:tr>
      <w:tr w:rsidR="00C329B0" w:rsidRPr="00C329B0" w14:paraId="02C71288" w14:textId="77777777" w:rsidTr="59AED67A">
        <w:trPr>
          <w:trHeight w:val="461"/>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AA04F12" w14:textId="77777777" w:rsidR="00C329B0" w:rsidRPr="00C329B0" w:rsidRDefault="00C329B0" w:rsidP="00C329B0">
            <w:pPr>
              <w:spacing w:line="276" w:lineRule="auto"/>
              <w:jc w:val="both"/>
              <w:rPr>
                <w:i/>
              </w:rPr>
            </w:pPr>
            <w:r w:rsidRPr="00C329B0">
              <w:rPr>
                <w:b/>
                <w:bCs/>
                <w:i/>
              </w:rPr>
              <w:t>Requisito previo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4F54A8FD" w14:textId="18DFE438" w:rsidR="00C329B0" w:rsidRPr="00377BA4" w:rsidRDefault="00DB0AA5" w:rsidP="59AED67A">
            <w:pPr>
              <w:spacing w:line="276" w:lineRule="auto"/>
              <w:jc w:val="both"/>
              <w:rPr>
                <w:iCs/>
                <w:color w:val="000000" w:themeColor="text1"/>
              </w:rPr>
            </w:pPr>
            <w:r>
              <w:rPr>
                <w:iCs/>
                <w:color w:val="000000" w:themeColor="text1"/>
                <w:lang w:val="es"/>
              </w:rPr>
              <w:t xml:space="preserve">Haber ingresado al módulo de Equipos </w:t>
            </w:r>
            <w:r w:rsidR="00AB56BC">
              <w:rPr>
                <w:iCs/>
                <w:color w:val="000000" w:themeColor="text1"/>
                <w:lang w:val="es"/>
              </w:rPr>
              <w:t>-&gt; Registrar Equipo</w:t>
            </w:r>
          </w:p>
        </w:tc>
      </w:tr>
      <w:tr w:rsidR="00C329B0" w:rsidRPr="00C329B0" w14:paraId="4E1A026F" w14:textId="77777777" w:rsidTr="59AED67A">
        <w:trPr>
          <w:trHeight w:val="34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7A1554A9" w14:textId="77777777" w:rsidR="00C329B0" w:rsidRPr="00C329B0" w:rsidRDefault="00C329B0" w:rsidP="00C329B0">
            <w:pPr>
              <w:spacing w:line="276" w:lineRule="auto"/>
              <w:jc w:val="both"/>
              <w:rPr>
                <w:i/>
              </w:rPr>
            </w:pPr>
            <w:r w:rsidRPr="00C329B0">
              <w:rPr>
                <w:b/>
                <w:bCs/>
                <w:i/>
              </w:rPr>
              <w:t>Resultado esperado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062CA9B" w14:textId="5C6A2038" w:rsidR="00C329B0" w:rsidRPr="00377BA4" w:rsidRDefault="00DB0AA5" w:rsidP="59AED67A">
            <w:pPr>
              <w:spacing w:line="276" w:lineRule="auto"/>
              <w:jc w:val="both"/>
              <w:rPr>
                <w:iCs/>
                <w:color w:val="000000" w:themeColor="text1"/>
                <w:lang w:val="es"/>
              </w:rPr>
            </w:pPr>
            <w:r>
              <w:rPr>
                <w:iCs/>
                <w:color w:val="000000" w:themeColor="text1"/>
                <w:lang w:val="es"/>
              </w:rPr>
              <w:t>El Equipo se registrará en el sistema.</w:t>
            </w:r>
          </w:p>
        </w:tc>
      </w:tr>
      <w:tr w:rsidR="00C329B0" w:rsidRPr="00C329B0" w14:paraId="077D4D1F" w14:textId="77777777" w:rsidTr="59AED67A">
        <w:trPr>
          <w:trHeight w:val="388"/>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5A6B9C6F" w14:textId="77777777" w:rsidR="00C329B0" w:rsidRPr="00C329B0" w:rsidRDefault="00C329B0" w:rsidP="00C329B0">
            <w:pPr>
              <w:spacing w:line="276" w:lineRule="auto"/>
              <w:jc w:val="both"/>
              <w:rPr>
                <w:i/>
              </w:rPr>
            </w:pPr>
            <w:r w:rsidRPr="00C329B0">
              <w:rPr>
                <w:b/>
                <w:bCs/>
                <w:i/>
              </w:rPr>
              <w:t>Resultado obtenido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57B3863B" w14:textId="374370B2" w:rsidR="00C329B0" w:rsidRPr="00377BA4" w:rsidRDefault="41D39DFF" w:rsidP="59AED67A">
            <w:pPr>
              <w:spacing w:line="276" w:lineRule="auto"/>
              <w:jc w:val="both"/>
              <w:rPr>
                <w:iCs/>
                <w:color w:val="000000" w:themeColor="text1"/>
              </w:rPr>
            </w:pPr>
            <w:r w:rsidRPr="00377BA4">
              <w:rPr>
                <w:iCs/>
                <w:color w:val="000000" w:themeColor="text1"/>
                <w:lang w:val="es"/>
              </w:rPr>
              <w:t xml:space="preserve">Se ha </w:t>
            </w:r>
            <w:r w:rsidR="00DB0AA5">
              <w:rPr>
                <w:iCs/>
                <w:color w:val="000000" w:themeColor="text1"/>
                <w:lang w:val="es"/>
              </w:rPr>
              <w:t>registrado</w:t>
            </w:r>
            <w:r w:rsidRPr="00377BA4">
              <w:rPr>
                <w:iCs/>
                <w:color w:val="000000" w:themeColor="text1"/>
                <w:lang w:val="es"/>
              </w:rPr>
              <w:t xml:space="preserve"> </w:t>
            </w:r>
            <w:r w:rsidR="00DB0AA5">
              <w:rPr>
                <w:iCs/>
                <w:color w:val="000000" w:themeColor="text1"/>
                <w:lang w:val="es"/>
              </w:rPr>
              <w:t>el</w:t>
            </w:r>
            <w:r w:rsidRPr="00377BA4">
              <w:rPr>
                <w:iCs/>
                <w:color w:val="000000" w:themeColor="text1"/>
                <w:lang w:val="es"/>
              </w:rPr>
              <w:t xml:space="preserve"> </w:t>
            </w:r>
            <w:r w:rsidR="00DB0AA5">
              <w:rPr>
                <w:iCs/>
                <w:color w:val="000000" w:themeColor="text1"/>
                <w:lang w:val="es"/>
              </w:rPr>
              <w:t>Equipo</w:t>
            </w:r>
            <w:r w:rsidRPr="00377BA4">
              <w:rPr>
                <w:iCs/>
                <w:color w:val="000000" w:themeColor="text1"/>
                <w:lang w:val="es"/>
              </w:rPr>
              <w:t xml:space="preserve"> correctamente.</w:t>
            </w:r>
          </w:p>
        </w:tc>
      </w:tr>
      <w:tr w:rsidR="00C329B0" w:rsidRPr="00C329B0" w14:paraId="1D58AFED" w14:textId="77777777" w:rsidTr="59AED67A">
        <w:trPr>
          <w:trHeight w:val="393"/>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6D36326F" w14:textId="77777777" w:rsidR="00C329B0" w:rsidRPr="00C329B0" w:rsidRDefault="00C329B0" w:rsidP="00C329B0">
            <w:pPr>
              <w:spacing w:line="276" w:lineRule="auto"/>
              <w:jc w:val="both"/>
              <w:rPr>
                <w:i/>
              </w:rPr>
            </w:pPr>
            <w:r w:rsidRPr="00C329B0">
              <w:rPr>
                <w:b/>
                <w:bCs/>
                <w:i/>
              </w:rPr>
              <w:t>Estado</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6E819529" w14:textId="77777777" w:rsidR="00C329B0" w:rsidRPr="00377BA4" w:rsidRDefault="00C329B0" w:rsidP="00C329B0">
            <w:pPr>
              <w:spacing w:line="276" w:lineRule="auto"/>
              <w:jc w:val="both"/>
              <w:rPr>
                <w:iCs/>
                <w:color w:val="000000" w:themeColor="text1"/>
              </w:rPr>
            </w:pPr>
            <w:r w:rsidRPr="00377BA4">
              <w:rPr>
                <w:iCs/>
                <w:color w:val="000000" w:themeColor="text1"/>
              </w:rPr>
              <w:t>Exitoso</w:t>
            </w:r>
          </w:p>
        </w:tc>
      </w:tr>
      <w:tr w:rsidR="00C329B0" w:rsidRPr="00C329B0" w14:paraId="08C755C7" w14:textId="77777777" w:rsidTr="59AED67A">
        <w:trPr>
          <w:trHeight w:val="300"/>
        </w:trPr>
        <w:tc>
          <w:tcPr>
            <w:tcW w:w="28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15" w:type="dxa"/>
              <w:left w:w="131" w:type="dxa"/>
              <w:bottom w:w="0" w:type="dxa"/>
              <w:right w:w="131" w:type="dxa"/>
            </w:tcMar>
            <w:hideMark/>
          </w:tcPr>
          <w:p w14:paraId="1E234151" w14:textId="77777777" w:rsidR="00C329B0" w:rsidRPr="00C329B0" w:rsidRDefault="00C329B0" w:rsidP="00C329B0">
            <w:pPr>
              <w:spacing w:line="276" w:lineRule="auto"/>
              <w:jc w:val="both"/>
              <w:rPr>
                <w:i/>
              </w:rPr>
            </w:pPr>
            <w:r w:rsidRPr="00C329B0">
              <w:rPr>
                <w:b/>
                <w:bCs/>
                <w:i/>
              </w:rPr>
              <w:t>Observaciones</w:t>
            </w:r>
          </w:p>
        </w:tc>
        <w:tc>
          <w:tcPr>
            <w:tcW w:w="61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5" w:type="dxa"/>
              <w:left w:w="131" w:type="dxa"/>
              <w:bottom w:w="0" w:type="dxa"/>
              <w:right w:w="131" w:type="dxa"/>
            </w:tcMar>
            <w:hideMark/>
          </w:tcPr>
          <w:p w14:paraId="29D6B04F" w14:textId="342957B2" w:rsidR="00C329B0" w:rsidRPr="00377BA4" w:rsidRDefault="00C329B0" w:rsidP="59AED67A">
            <w:pPr>
              <w:spacing w:line="276" w:lineRule="auto"/>
              <w:jc w:val="both"/>
              <w:rPr>
                <w:iCs/>
                <w:color w:val="0000FF"/>
              </w:rPr>
            </w:pPr>
          </w:p>
        </w:tc>
      </w:tr>
    </w:tbl>
    <w:p w14:paraId="48A21919" w14:textId="77777777" w:rsidR="00C329B0" w:rsidRDefault="00C329B0" w:rsidP="59AED67A">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59AED67A" w14:paraId="72E936AE"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D2D3AC5" w14:textId="228F6E6C" w:rsidR="59AED67A" w:rsidRDefault="59AED67A" w:rsidP="59AED67A">
            <w:pPr>
              <w:spacing w:line="276" w:lineRule="auto"/>
              <w:jc w:val="both"/>
            </w:pPr>
            <w:r w:rsidRPr="59AED67A">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B1D48" w14:textId="2B907BF9" w:rsidR="59AED67A" w:rsidRPr="00377BA4" w:rsidRDefault="59AED67A" w:rsidP="59AED67A">
            <w:pPr>
              <w:spacing w:line="276" w:lineRule="auto"/>
              <w:jc w:val="both"/>
              <w:rPr>
                <w:color w:val="000000" w:themeColor="text1"/>
              </w:rPr>
            </w:pPr>
            <w:r w:rsidRPr="00377BA4">
              <w:rPr>
                <w:color w:val="000000" w:themeColor="text1"/>
                <w:lang w:val="es"/>
              </w:rPr>
              <w:t>CP-00</w:t>
            </w:r>
            <w:r w:rsidR="009C3E37" w:rsidRPr="00377BA4">
              <w:rPr>
                <w:color w:val="000000" w:themeColor="text1"/>
                <w:lang w:val="es"/>
              </w:rPr>
              <w:t>2</w:t>
            </w:r>
          </w:p>
        </w:tc>
      </w:tr>
      <w:tr w:rsidR="59AED67A" w14:paraId="276D4F82"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362B98" w14:textId="4E80787E" w:rsidR="59AED67A" w:rsidRDefault="59AED67A" w:rsidP="59AED67A">
            <w:pPr>
              <w:spacing w:line="276" w:lineRule="auto"/>
              <w:jc w:val="both"/>
            </w:pPr>
            <w:r w:rsidRPr="59AED67A">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ADB56D" w14:textId="0DB55418" w:rsidR="59AED67A" w:rsidRPr="00377BA4" w:rsidRDefault="006246FE" w:rsidP="59AED67A">
            <w:pPr>
              <w:spacing w:line="276" w:lineRule="auto"/>
              <w:jc w:val="both"/>
              <w:rPr>
                <w:color w:val="000000" w:themeColor="text1"/>
              </w:rPr>
            </w:pPr>
            <w:r>
              <w:rPr>
                <w:color w:val="000000" w:themeColor="text1"/>
                <w:lang w:val="es"/>
              </w:rPr>
              <w:t>Ingreso al sistema o Login</w:t>
            </w:r>
          </w:p>
        </w:tc>
      </w:tr>
      <w:tr w:rsidR="59AED67A" w14:paraId="64B36762" w14:textId="77777777" w:rsidTr="009C3E37">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9CDD64" w14:textId="598CBAA7" w:rsidR="59AED67A" w:rsidRDefault="59AED67A" w:rsidP="59AED67A">
            <w:pPr>
              <w:spacing w:line="276" w:lineRule="auto"/>
              <w:jc w:val="both"/>
            </w:pPr>
            <w:r w:rsidRPr="59AED67A">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6B8405" w14:textId="71CB7FCB" w:rsidR="59AED67A" w:rsidRPr="00377BA4" w:rsidRDefault="59AED67A" w:rsidP="59AED67A">
            <w:pPr>
              <w:spacing w:line="276" w:lineRule="auto"/>
              <w:jc w:val="both"/>
              <w:rPr>
                <w:color w:val="000000" w:themeColor="text1"/>
              </w:rPr>
            </w:pPr>
            <w:r w:rsidRPr="00377BA4">
              <w:rPr>
                <w:color w:val="000000" w:themeColor="text1"/>
                <w:lang w:val="es"/>
              </w:rPr>
              <w:t>Desarrolladores</w:t>
            </w:r>
          </w:p>
        </w:tc>
      </w:tr>
      <w:tr w:rsidR="59AED67A" w14:paraId="29799AD5" w14:textId="77777777" w:rsidTr="006246FE">
        <w:trPr>
          <w:trHeight w:val="120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2B3A75" w14:textId="1044002E" w:rsidR="59AED67A" w:rsidRDefault="59AED67A" w:rsidP="59AED67A">
            <w:pPr>
              <w:spacing w:line="276" w:lineRule="auto"/>
              <w:jc w:val="both"/>
            </w:pPr>
            <w:r w:rsidRPr="59AED67A">
              <w:rPr>
                <w:b/>
                <w:bCs/>
                <w:i/>
                <w:iCs/>
                <w:color w:val="000000" w:themeColor="text1"/>
                <w:lang w:val="es"/>
              </w:rPr>
              <w:lastRenderedPageBreak/>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F3F41" w14:textId="446868EE" w:rsidR="59AED67A" w:rsidRPr="006246FE" w:rsidRDefault="006246FE" w:rsidP="00CE4112">
            <w:pPr>
              <w:pStyle w:val="ListParagraph"/>
              <w:numPr>
                <w:ilvl w:val="0"/>
                <w:numId w:val="11"/>
              </w:numPr>
              <w:spacing w:line="276" w:lineRule="auto"/>
              <w:jc w:val="both"/>
              <w:rPr>
                <w:color w:val="000000" w:themeColor="text1"/>
              </w:rPr>
            </w:pPr>
            <w:r>
              <w:rPr>
                <w:color w:val="000000" w:themeColor="text1"/>
                <w:lang w:val="es"/>
              </w:rPr>
              <w:t>Aparece pantalla de login.</w:t>
            </w:r>
          </w:p>
          <w:p w14:paraId="2DAF795E" w14:textId="10FC9DED" w:rsidR="006246FE"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Se ingresan en los campos de texto el Usuario, Contraseña.</w:t>
            </w:r>
          </w:p>
          <w:p w14:paraId="2A01100E" w14:textId="2DC499EE" w:rsidR="00241B10"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Se selecciona el número de puerto de la lista desplegable (1521/1522).</w:t>
            </w:r>
          </w:p>
          <w:p w14:paraId="6A521627" w14:textId="139439BB" w:rsidR="00241B10"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Se da clic en ingresar.</w:t>
            </w:r>
          </w:p>
          <w:p w14:paraId="46E5A1A9" w14:textId="161467AB" w:rsidR="00241B10"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Se instancia un objeto de tipo Connection.</w:t>
            </w:r>
          </w:p>
          <w:p w14:paraId="47F3E2CB" w14:textId="77777777" w:rsidR="00241B10" w:rsidRPr="00241B10" w:rsidRDefault="00241B10" w:rsidP="00CE4112">
            <w:pPr>
              <w:pStyle w:val="ListParagraph"/>
              <w:numPr>
                <w:ilvl w:val="0"/>
                <w:numId w:val="11"/>
              </w:numPr>
              <w:spacing w:line="276" w:lineRule="auto"/>
              <w:jc w:val="both"/>
              <w:rPr>
                <w:color w:val="000000" w:themeColor="text1"/>
              </w:rPr>
            </w:pPr>
            <w:r>
              <w:rPr>
                <w:color w:val="000000" w:themeColor="text1"/>
                <w:lang w:val="es"/>
              </w:rPr>
              <w:t>Se comprueba que los datos estén correctamente ingresados ejecutando el método conexión.iniciarDatos(usuario,contraseña,puerto).</w:t>
            </w:r>
          </w:p>
          <w:p w14:paraId="64314055" w14:textId="1BDDED87" w:rsidR="006246FE" w:rsidRPr="00241B10" w:rsidRDefault="00241B10" w:rsidP="00241B10">
            <w:pPr>
              <w:pStyle w:val="ListParagraph"/>
              <w:numPr>
                <w:ilvl w:val="0"/>
                <w:numId w:val="11"/>
              </w:numPr>
              <w:spacing w:line="276" w:lineRule="auto"/>
              <w:jc w:val="both"/>
              <w:rPr>
                <w:color w:val="000000" w:themeColor="text1"/>
              </w:rPr>
            </w:pPr>
            <w:r>
              <w:rPr>
                <w:color w:val="000000" w:themeColor="text1"/>
                <w:lang w:val="es"/>
              </w:rPr>
              <w:t xml:space="preserve">Si el objeto Connection toma un valor distinto de nulo con el método conexión.getConnection() se visualiza las ventanas del sistema.  </w:t>
            </w:r>
          </w:p>
        </w:tc>
      </w:tr>
      <w:tr w:rsidR="59AED67A" w14:paraId="6DA09940" w14:textId="77777777" w:rsidTr="009C3E37">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805814D" w14:textId="6A3F1CFD" w:rsidR="59AED67A" w:rsidRDefault="59AED67A" w:rsidP="59AED67A">
            <w:pPr>
              <w:spacing w:line="276" w:lineRule="auto"/>
              <w:jc w:val="both"/>
            </w:pPr>
            <w:r w:rsidRPr="59AED67A">
              <w:rPr>
                <w:b/>
                <w:bCs/>
                <w:i/>
                <w:iCs/>
                <w:color w:val="000000" w:themeColor="text1"/>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F62E67" w14:textId="5A3018F3" w:rsidR="59AED67A" w:rsidRPr="00377BA4" w:rsidRDefault="006246FE" w:rsidP="59AED67A">
            <w:pPr>
              <w:spacing w:line="276" w:lineRule="auto"/>
              <w:jc w:val="both"/>
              <w:rPr>
                <w:color w:val="000000" w:themeColor="text1"/>
              </w:rPr>
            </w:pPr>
            <w:r>
              <w:rPr>
                <w:color w:val="000000" w:themeColor="text1"/>
                <w:lang w:val="es"/>
              </w:rPr>
              <w:t>Estar registrado previamente en el sistema</w:t>
            </w:r>
          </w:p>
        </w:tc>
      </w:tr>
      <w:tr w:rsidR="59AED67A" w14:paraId="019BBB8B" w14:textId="77777777" w:rsidTr="006246FE">
        <w:trPr>
          <w:trHeight w:val="50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D5814AA" w14:textId="516472B6" w:rsidR="59AED67A" w:rsidRDefault="59AED67A" w:rsidP="59AED67A">
            <w:pPr>
              <w:spacing w:line="276" w:lineRule="auto"/>
              <w:jc w:val="both"/>
            </w:pPr>
            <w:r w:rsidRPr="59AED67A">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F66FC1" w14:textId="395720A8" w:rsidR="59AED67A" w:rsidRPr="00377BA4" w:rsidRDefault="59AED67A" w:rsidP="59AED67A">
            <w:pPr>
              <w:spacing w:line="276" w:lineRule="auto"/>
              <w:jc w:val="both"/>
              <w:rPr>
                <w:color w:val="000000" w:themeColor="text1"/>
              </w:rPr>
            </w:pPr>
            <w:r w:rsidRPr="00377BA4">
              <w:rPr>
                <w:color w:val="000000" w:themeColor="text1"/>
                <w:lang w:val="es"/>
              </w:rPr>
              <w:t>El usuario</w:t>
            </w:r>
            <w:r w:rsidR="006246FE">
              <w:rPr>
                <w:color w:val="000000" w:themeColor="text1"/>
                <w:lang w:val="es"/>
              </w:rPr>
              <w:t xml:space="preserve"> entrará en el sistema</w:t>
            </w:r>
            <w:r w:rsidRPr="00377BA4">
              <w:rPr>
                <w:color w:val="000000" w:themeColor="text1"/>
                <w:lang w:val="es"/>
              </w:rPr>
              <w:t xml:space="preserve"> </w:t>
            </w:r>
          </w:p>
        </w:tc>
      </w:tr>
      <w:tr w:rsidR="59AED67A" w14:paraId="70FB4E39" w14:textId="77777777" w:rsidTr="006246FE">
        <w:trPr>
          <w:trHeight w:val="541"/>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C2BBFE4" w14:textId="1EF978B3" w:rsidR="59AED67A" w:rsidRDefault="59AED67A" w:rsidP="59AED67A">
            <w:pPr>
              <w:spacing w:line="276" w:lineRule="auto"/>
              <w:jc w:val="both"/>
            </w:pPr>
            <w:r w:rsidRPr="59AED67A">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C61F0" w14:textId="085E7777" w:rsidR="59AED67A" w:rsidRPr="00377BA4" w:rsidRDefault="006246FE" w:rsidP="59AED67A">
            <w:pPr>
              <w:spacing w:line="276" w:lineRule="auto"/>
              <w:jc w:val="both"/>
              <w:rPr>
                <w:color w:val="000000" w:themeColor="text1"/>
              </w:rPr>
            </w:pPr>
            <w:r>
              <w:rPr>
                <w:color w:val="000000" w:themeColor="text1"/>
                <w:lang w:val="es"/>
              </w:rPr>
              <w:t>Se ha ingresado correctamente al sistema</w:t>
            </w:r>
          </w:p>
        </w:tc>
      </w:tr>
      <w:tr w:rsidR="59AED67A" w14:paraId="3580638A" w14:textId="77777777" w:rsidTr="009C3E37">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A540429" w14:textId="2F561D11" w:rsidR="59AED67A" w:rsidRDefault="59AED67A" w:rsidP="59AED67A">
            <w:pPr>
              <w:spacing w:line="276" w:lineRule="auto"/>
              <w:jc w:val="both"/>
            </w:pPr>
            <w:r w:rsidRPr="59AED67A">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074B5B" w14:textId="30B78AD1" w:rsidR="59AED67A" w:rsidRPr="00377BA4" w:rsidRDefault="59AED67A" w:rsidP="59AED67A">
            <w:pPr>
              <w:spacing w:line="276" w:lineRule="auto"/>
              <w:jc w:val="both"/>
              <w:rPr>
                <w:color w:val="000000" w:themeColor="text1"/>
              </w:rPr>
            </w:pPr>
            <w:r w:rsidRPr="00377BA4">
              <w:rPr>
                <w:color w:val="000000" w:themeColor="text1"/>
                <w:lang w:val="es"/>
              </w:rPr>
              <w:t>Exitoso</w:t>
            </w:r>
          </w:p>
        </w:tc>
      </w:tr>
      <w:tr w:rsidR="59AED67A" w14:paraId="552AB72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573243F" w14:textId="6F2F09F1" w:rsidR="59AED67A" w:rsidRDefault="59AED67A" w:rsidP="59AED67A">
            <w:pPr>
              <w:spacing w:line="276" w:lineRule="auto"/>
              <w:jc w:val="both"/>
            </w:pPr>
            <w:r w:rsidRPr="59AED67A">
              <w:rPr>
                <w:b/>
                <w:bCs/>
                <w:i/>
                <w:iCs/>
                <w:color w:val="000000" w:themeColor="text1"/>
                <w:lang w:val="es"/>
              </w:rPr>
              <w:t>Observaciones</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C45425" w14:textId="2B19C7C1" w:rsidR="006246FE" w:rsidRPr="00377BA4" w:rsidRDefault="006246FE" w:rsidP="59AED67A">
            <w:pPr>
              <w:spacing w:line="276" w:lineRule="auto"/>
              <w:jc w:val="both"/>
              <w:rPr>
                <w:color w:val="0000FF"/>
                <w:lang w:val="es"/>
              </w:rPr>
            </w:pPr>
          </w:p>
        </w:tc>
      </w:tr>
    </w:tbl>
    <w:p w14:paraId="1B012A93" w14:textId="77777777" w:rsidR="00241B10" w:rsidRDefault="00241B10"/>
    <w:tbl>
      <w:tblPr>
        <w:tblW w:w="8925" w:type="dxa"/>
        <w:tblInd w:w="705" w:type="dxa"/>
        <w:tblLayout w:type="fixed"/>
        <w:tblLook w:val="04A0" w:firstRow="1" w:lastRow="0" w:firstColumn="1" w:lastColumn="0" w:noHBand="0" w:noVBand="1"/>
      </w:tblPr>
      <w:tblGrid>
        <w:gridCol w:w="2820"/>
        <w:gridCol w:w="6105"/>
      </w:tblGrid>
      <w:tr w:rsidR="009C3E37" w:rsidRPr="00C329B0" w14:paraId="55930F4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07D8075" w14:textId="4EE62BE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9B5FC0A" w14:textId="6359E4B7" w:rsidR="009C3E37" w:rsidRPr="00377BA4" w:rsidRDefault="009C3E37" w:rsidP="00932F6C">
            <w:pPr>
              <w:spacing w:line="276" w:lineRule="auto"/>
              <w:jc w:val="both"/>
              <w:rPr>
                <w:color w:val="000000" w:themeColor="text1"/>
                <w:lang w:val="es"/>
              </w:rPr>
            </w:pPr>
            <w:r w:rsidRPr="00377BA4">
              <w:rPr>
                <w:color w:val="000000" w:themeColor="text1"/>
                <w:lang w:val="es"/>
              </w:rPr>
              <w:t>CP-003</w:t>
            </w:r>
          </w:p>
        </w:tc>
      </w:tr>
      <w:tr w:rsidR="009C3E37" w:rsidRPr="00C329B0" w14:paraId="32AA7A00"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5BE1C8B"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59BCBC" w14:textId="6CA8E694" w:rsidR="009C3E37" w:rsidRPr="00377BA4" w:rsidRDefault="00974310" w:rsidP="00932F6C">
            <w:pPr>
              <w:spacing w:line="276" w:lineRule="auto"/>
              <w:jc w:val="both"/>
              <w:rPr>
                <w:color w:val="000000" w:themeColor="text1"/>
                <w:lang w:val="es"/>
              </w:rPr>
            </w:pPr>
            <w:r>
              <w:rPr>
                <w:color w:val="000000" w:themeColor="text1"/>
                <w:lang w:val="es"/>
              </w:rPr>
              <w:t>Eliminar Equipo</w:t>
            </w:r>
          </w:p>
        </w:tc>
      </w:tr>
      <w:tr w:rsidR="009C3E37" w:rsidRPr="00C329B0" w14:paraId="151BDA29"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1171596"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A3EF2F"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Desarrolladores</w:t>
            </w:r>
          </w:p>
        </w:tc>
      </w:tr>
      <w:tr w:rsidR="009C3E37" w:rsidRPr="00C329B0" w14:paraId="3A55125E"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88D029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FEB2354" w14:textId="354EB4B6" w:rsidR="00974310" w:rsidRDefault="00241B10" w:rsidP="006A678A">
            <w:pPr>
              <w:pStyle w:val="ListParagraph"/>
              <w:numPr>
                <w:ilvl w:val="0"/>
                <w:numId w:val="11"/>
              </w:numPr>
              <w:spacing w:line="276" w:lineRule="auto"/>
              <w:jc w:val="both"/>
              <w:rPr>
                <w:color w:val="000000" w:themeColor="text1"/>
                <w:lang w:val="es"/>
              </w:rPr>
            </w:pPr>
            <w:r>
              <w:rPr>
                <w:color w:val="000000" w:themeColor="text1"/>
                <w:lang w:val="es"/>
              </w:rPr>
              <w:t xml:space="preserve">Se visualiza la instancia de la ventana </w:t>
            </w:r>
            <w:r w:rsidR="003D7B8C">
              <w:rPr>
                <w:color w:val="000000" w:themeColor="text1"/>
                <w:lang w:val="es"/>
              </w:rPr>
              <w:t>FrameEliminar</w:t>
            </w:r>
            <w:r>
              <w:rPr>
                <w:color w:val="000000" w:themeColor="text1"/>
                <w:lang w:val="es"/>
              </w:rPr>
              <w:t>().</w:t>
            </w:r>
          </w:p>
          <w:p w14:paraId="5F66159D" w14:textId="6EB7052E" w:rsidR="00974310" w:rsidRPr="00974310" w:rsidRDefault="00422E8C" w:rsidP="00974310">
            <w:pPr>
              <w:pStyle w:val="ListParagraph"/>
              <w:numPr>
                <w:ilvl w:val="0"/>
                <w:numId w:val="11"/>
              </w:numPr>
              <w:spacing w:line="276" w:lineRule="auto"/>
              <w:jc w:val="both"/>
              <w:rPr>
                <w:color w:val="000000" w:themeColor="text1"/>
                <w:lang w:val="es"/>
              </w:rPr>
            </w:pPr>
            <w:r>
              <w:rPr>
                <w:color w:val="000000" w:themeColor="text1"/>
                <w:lang w:val="es"/>
              </w:rPr>
              <w:t>Se ingresa en el campo de texto el Nombre Equipo.</w:t>
            </w:r>
          </w:p>
          <w:p w14:paraId="5E7798E5" w14:textId="2E90957F" w:rsidR="00974310" w:rsidRDefault="00422E8C" w:rsidP="006A678A">
            <w:pPr>
              <w:pStyle w:val="ListParagraph"/>
              <w:numPr>
                <w:ilvl w:val="0"/>
                <w:numId w:val="11"/>
              </w:numPr>
              <w:spacing w:line="276" w:lineRule="auto"/>
              <w:jc w:val="both"/>
              <w:rPr>
                <w:color w:val="000000" w:themeColor="text1"/>
                <w:lang w:val="es"/>
              </w:rPr>
            </w:pPr>
            <w:r>
              <w:rPr>
                <w:color w:val="000000" w:themeColor="text1"/>
                <w:lang w:val="es"/>
              </w:rPr>
              <w:t>Se válida que el Equipo este registrado en el sistema con una variable booleana validar</w:t>
            </w:r>
            <w:r w:rsidR="009A412A">
              <w:rPr>
                <w:color w:val="000000" w:themeColor="text1"/>
                <w:lang w:val="es"/>
              </w:rPr>
              <w:t>Equipo</w:t>
            </w:r>
            <w:r>
              <w:rPr>
                <w:color w:val="000000" w:themeColor="text1"/>
                <w:lang w:val="es"/>
              </w:rPr>
              <w:t xml:space="preserve"> = true y haciendo uso del método equipoControl.buscarEquipo(tabla, nombreEquipo).</w:t>
            </w:r>
          </w:p>
          <w:p w14:paraId="76BCADDE" w14:textId="77777777" w:rsidR="00104687" w:rsidRDefault="00974310" w:rsidP="003D7B8C">
            <w:pPr>
              <w:pStyle w:val="ListParagraph"/>
              <w:numPr>
                <w:ilvl w:val="0"/>
                <w:numId w:val="11"/>
              </w:numPr>
              <w:spacing w:line="276" w:lineRule="auto"/>
              <w:jc w:val="both"/>
              <w:rPr>
                <w:color w:val="000000" w:themeColor="text1"/>
                <w:lang w:val="es"/>
              </w:rPr>
            </w:pPr>
            <w:r>
              <w:rPr>
                <w:color w:val="000000" w:themeColor="text1"/>
                <w:lang w:val="es"/>
              </w:rPr>
              <w:t xml:space="preserve">Se </w:t>
            </w:r>
            <w:r w:rsidR="003D7B8C">
              <w:rPr>
                <w:color w:val="000000" w:themeColor="text1"/>
                <w:lang w:val="es"/>
              </w:rPr>
              <w:t>ejecuta el método equipoControl.eliminarEquipo(nombre)</w:t>
            </w:r>
            <w:r w:rsidR="00A6301D">
              <w:rPr>
                <w:color w:val="000000" w:themeColor="text1"/>
                <w:lang w:val="es"/>
              </w:rPr>
              <w:t>.</w:t>
            </w:r>
          </w:p>
          <w:p w14:paraId="587FCFD5" w14:textId="2DA73A14" w:rsidR="00A6301D" w:rsidRPr="003D7B8C" w:rsidRDefault="00A6301D" w:rsidP="003D7B8C">
            <w:pPr>
              <w:pStyle w:val="ListParagraph"/>
              <w:numPr>
                <w:ilvl w:val="0"/>
                <w:numId w:val="11"/>
              </w:numPr>
              <w:spacing w:line="276" w:lineRule="auto"/>
              <w:jc w:val="both"/>
              <w:rPr>
                <w:color w:val="000000" w:themeColor="text1"/>
                <w:lang w:val="es"/>
              </w:rPr>
            </w:pPr>
            <w:r>
              <w:rPr>
                <w:color w:val="000000" w:themeColor="text1"/>
                <w:lang w:val="es"/>
              </w:rPr>
              <w:t>Se elimina el Equipo encontrado.</w:t>
            </w:r>
          </w:p>
        </w:tc>
      </w:tr>
      <w:tr w:rsidR="009C3E37" w:rsidRPr="00C329B0" w14:paraId="10F32B9D"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CAE80E1" w14:textId="33A7671B" w:rsidR="009C3E37" w:rsidRPr="009C3E37" w:rsidRDefault="009C3E37" w:rsidP="00932F6C">
            <w:pPr>
              <w:spacing w:line="276" w:lineRule="auto"/>
              <w:jc w:val="both"/>
              <w:rPr>
                <w:b/>
                <w:bCs/>
                <w:i/>
                <w:iCs/>
                <w:color w:val="000000" w:themeColor="text1"/>
                <w:lang w:val="es"/>
              </w:rPr>
            </w:pP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9324AE" w14:textId="00CC4095" w:rsidR="009C3E37" w:rsidRPr="00377BA4" w:rsidRDefault="00974310" w:rsidP="00932F6C">
            <w:pPr>
              <w:spacing w:line="276" w:lineRule="auto"/>
              <w:jc w:val="both"/>
              <w:rPr>
                <w:color w:val="000000" w:themeColor="text1"/>
                <w:lang w:val="es"/>
              </w:rPr>
            </w:pPr>
            <w:r>
              <w:rPr>
                <w:color w:val="000000" w:themeColor="text1"/>
                <w:lang w:val="es"/>
              </w:rPr>
              <w:t>El equipo a eliminar deberá estar registrado</w:t>
            </w:r>
          </w:p>
        </w:tc>
      </w:tr>
      <w:tr w:rsidR="009C3E37" w:rsidRPr="00C329B0" w14:paraId="3D0DC5E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BDCD80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257CAD9" w14:textId="4E66549B" w:rsidR="009C3E37" w:rsidRPr="00377BA4" w:rsidRDefault="00974310" w:rsidP="00932F6C">
            <w:pPr>
              <w:spacing w:line="276" w:lineRule="auto"/>
              <w:jc w:val="both"/>
              <w:rPr>
                <w:color w:val="000000" w:themeColor="text1"/>
                <w:lang w:val="es"/>
              </w:rPr>
            </w:pPr>
            <w:r>
              <w:rPr>
                <w:color w:val="000000" w:themeColor="text1"/>
                <w:lang w:val="es"/>
              </w:rPr>
              <w:t>El equipo elegido será eliminado</w:t>
            </w:r>
          </w:p>
        </w:tc>
      </w:tr>
      <w:tr w:rsidR="009C3E37" w:rsidRPr="00C329B0" w14:paraId="0A9A4D28"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46E8F1A"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74C445" w14:textId="5D451991" w:rsidR="009C3E37" w:rsidRPr="00377BA4" w:rsidRDefault="00974310" w:rsidP="00932F6C">
            <w:pPr>
              <w:spacing w:line="276" w:lineRule="auto"/>
              <w:jc w:val="both"/>
              <w:rPr>
                <w:color w:val="000000" w:themeColor="text1"/>
                <w:lang w:val="es"/>
              </w:rPr>
            </w:pPr>
            <w:r>
              <w:rPr>
                <w:color w:val="000000" w:themeColor="text1"/>
                <w:lang w:val="es"/>
              </w:rPr>
              <w:t>El equipo se ha eliminado correctamente.</w:t>
            </w:r>
          </w:p>
        </w:tc>
      </w:tr>
      <w:tr w:rsidR="009C3E37" w:rsidRPr="00C329B0" w14:paraId="1FBF23DB" w14:textId="77777777" w:rsidTr="009C3E37">
        <w:trPr>
          <w:trHeight w:val="25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C8EB2F3" w14:textId="77777777" w:rsidR="009C3E37" w:rsidRPr="009C3E37" w:rsidRDefault="009C3E37" w:rsidP="00932F6C">
            <w:pPr>
              <w:spacing w:line="276" w:lineRule="auto"/>
              <w:jc w:val="both"/>
              <w:rPr>
                <w:b/>
                <w:bCs/>
                <w:i/>
                <w:iCs/>
                <w:color w:val="000000" w:themeColor="text1"/>
                <w:lang w:val="es"/>
              </w:rPr>
            </w:pPr>
            <w:r w:rsidRPr="009C3E37">
              <w:rPr>
                <w:b/>
                <w:bCs/>
                <w:i/>
                <w:iCs/>
                <w:color w:val="000000" w:themeColor="text1"/>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73EFB0" w14:textId="77777777" w:rsidR="009C3E37" w:rsidRPr="00377BA4" w:rsidRDefault="009C3E37" w:rsidP="00932F6C">
            <w:pPr>
              <w:spacing w:line="276" w:lineRule="auto"/>
              <w:jc w:val="both"/>
              <w:rPr>
                <w:color w:val="000000" w:themeColor="text1"/>
                <w:lang w:val="es"/>
              </w:rPr>
            </w:pPr>
            <w:r w:rsidRPr="00377BA4">
              <w:rPr>
                <w:color w:val="000000" w:themeColor="text1"/>
                <w:lang w:val="es"/>
              </w:rPr>
              <w:t>Exitoso</w:t>
            </w:r>
          </w:p>
        </w:tc>
      </w:tr>
    </w:tbl>
    <w:p w14:paraId="51D8778D" w14:textId="47E7FBEB" w:rsidR="3F95D290" w:rsidRDefault="3F95D290" w:rsidP="3F95D290">
      <w:pPr>
        <w:spacing w:line="276" w:lineRule="auto"/>
        <w:ind w:left="709"/>
        <w:jc w:val="both"/>
        <w:rPr>
          <w:i/>
          <w:iCs/>
          <w:color w:val="0000FF"/>
        </w:rPr>
      </w:pPr>
    </w:p>
    <w:tbl>
      <w:tblPr>
        <w:tblW w:w="8925" w:type="dxa"/>
        <w:tblInd w:w="705" w:type="dxa"/>
        <w:tblLayout w:type="fixed"/>
        <w:tblLook w:val="04A0" w:firstRow="1" w:lastRow="0" w:firstColumn="1" w:lastColumn="0" w:noHBand="0" w:noVBand="1"/>
      </w:tblPr>
      <w:tblGrid>
        <w:gridCol w:w="2820"/>
        <w:gridCol w:w="6105"/>
      </w:tblGrid>
      <w:tr w:rsidR="3F95D290" w14:paraId="211C2BD6"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985D2B5" w14:textId="0CDD9BD8" w:rsidR="3F95D290" w:rsidRDefault="3F95D290" w:rsidP="3F95D290">
            <w:pPr>
              <w:spacing w:line="276" w:lineRule="auto"/>
              <w:jc w:val="both"/>
            </w:pPr>
            <w:r w:rsidRPr="3F95D290">
              <w:rPr>
                <w:b/>
                <w:bCs/>
                <w:i/>
                <w:iCs/>
                <w:lang w:val="es"/>
              </w:rPr>
              <w:t>Código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F48A4F" w14:textId="7EF01288" w:rsidR="3F95D290" w:rsidRPr="00377BA4" w:rsidRDefault="3F95D290" w:rsidP="3F95D290">
            <w:pPr>
              <w:spacing w:line="276" w:lineRule="auto"/>
              <w:jc w:val="both"/>
              <w:rPr>
                <w:color w:val="000000" w:themeColor="text1"/>
              </w:rPr>
            </w:pPr>
            <w:r w:rsidRPr="00377BA4">
              <w:rPr>
                <w:color w:val="000000" w:themeColor="text1"/>
                <w:lang w:val="es"/>
              </w:rPr>
              <w:t>CP-00</w:t>
            </w:r>
            <w:r w:rsidR="41D24F58" w:rsidRPr="00377BA4">
              <w:rPr>
                <w:color w:val="000000" w:themeColor="text1"/>
                <w:lang w:val="es"/>
              </w:rPr>
              <w:t>4</w:t>
            </w:r>
          </w:p>
        </w:tc>
      </w:tr>
      <w:tr w:rsidR="3F95D290" w14:paraId="1E6C5A83"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E2F37AB" w14:textId="752ECD92" w:rsidR="3F95D290" w:rsidRDefault="3F95D290" w:rsidP="3F95D290">
            <w:pPr>
              <w:spacing w:line="276" w:lineRule="auto"/>
              <w:jc w:val="both"/>
            </w:pPr>
            <w:r w:rsidRPr="3F95D290">
              <w:rPr>
                <w:b/>
                <w:bCs/>
                <w:i/>
                <w:iCs/>
                <w:lang w:val="es"/>
              </w:rPr>
              <w:t>Caso de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A28636" w14:textId="381AC837" w:rsidR="3F95D290" w:rsidRPr="00377BA4" w:rsidRDefault="00974310" w:rsidP="3F95D290">
            <w:pPr>
              <w:spacing w:line="276" w:lineRule="auto"/>
              <w:jc w:val="both"/>
              <w:rPr>
                <w:color w:val="000000" w:themeColor="text1"/>
              </w:rPr>
            </w:pPr>
            <w:r>
              <w:rPr>
                <w:color w:val="000000" w:themeColor="text1"/>
                <w:lang w:val="es"/>
              </w:rPr>
              <w:t>Buscar Equipo</w:t>
            </w:r>
            <w:r w:rsidR="3F95D290" w:rsidRPr="00377BA4">
              <w:rPr>
                <w:color w:val="000000" w:themeColor="text1"/>
                <w:lang w:val="es"/>
              </w:rPr>
              <w:t xml:space="preserve"> </w:t>
            </w:r>
          </w:p>
        </w:tc>
      </w:tr>
      <w:tr w:rsidR="3F95D290" w14:paraId="3F3C3101" w14:textId="77777777" w:rsidTr="00974310">
        <w:trPr>
          <w:trHeight w:val="45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7479D1D0" w14:textId="241096E9" w:rsidR="3F95D290" w:rsidRDefault="3F95D290" w:rsidP="3F95D290">
            <w:pPr>
              <w:spacing w:line="276" w:lineRule="auto"/>
              <w:jc w:val="both"/>
            </w:pPr>
            <w:r w:rsidRPr="3F95D290">
              <w:rPr>
                <w:b/>
                <w:bCs/>
                <w:i/>
                <w:iCs/>
                <w:lang w:val="es"/>
              </w:rPr>
              <w:lastRenderedPageBreak/>
              <w:t>Responsable</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B2EB32" w14:textId="7846D99F" w:rsidR="3F95D290" w:rsidRPr="00377BA4" w:rsidRDefault="3F95D290" w:rsidP="3F95D290">
            <w:pPr>
              <w:spacing w:line="276" w:lineRule="auto"/>
              <w:jc w:val="both"/>
              <w:rPr>
                <w:color w:val="000000" w:themeColor="text1"/>
              </w:rPr>
            </w:pPr>
            <w:r w:rsidRPr="00377BA4">
              <w:rPr>
                <w:color w:val="000000" w:themeColor="text1"/>
                <w:lang w:val="es"/>
              </w:rPr>
              <w:t>Desarrolladores</w:t>
            </w:r>
          </w:p>
        </w:tc>
      </w:tr>
      <w:tr w:rsidR="3F95D290" w14:paraId="02B64B48" w14:textId="77777777" w:rsidTr="00974310">
        <w:trPr>
          <w:trHeight w:val="1094"/>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AFB18B0" w14:textId="70B0ADEA" w:rsidR="3F95D290" w:rsidRDefault="3F95D290" w:rsidP="3F95D290">
            <w:pPr>
              <w:spacing w:line="276" w:lineRule="auto"/>
              <w:jc w:val="both"/>
            </w:pPr>
            <w:r w:rsidRPr="3F95D290">
              <w:rPr>
                <w:b/>
                <w:bCs/>
                <w:i/>
                <w:iCs/>
                <w:lang w:val="es"/>
              </w:rPr>
              <w:t>Descripción de la prueba</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A75C0"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visualiza la instancia de la ventana FrameBuscar().</w:t>
            </w:r>
          </w:p>
          <w:p w14:paraId="0FD42BE8" w14:textId="77777777" w:rsidR="00104687" w:rsidRPr="00974310"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ingresa en el campo de texto el Nombre Equipo.</w:t>
            </w:r>
          </w:p>
          <w:p w14:paraId="6CDBFBF2" w14:textId="3FB3DDE2" w:rsidR="3F95D290"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válida que el Equipo este registrado en el sistema con una variable booleana </w:t>
            </w:r>
            <w:r w:rsidR="009A412A">
              <w:rPr>
                <w:color w:val="000000" w:themeColor="text1"/>
                <w:lang w:val="es"/>
              </w:rPr>
              <w:t xml:space="preserve">validarEquipo </w:t>
            </w:r>
            <w:r>
              <w:rPr>
                <w:color w:val="000000" w:themeColor="text1"/>
                <w:lang w:val="es"/>
              </w:rPr>
              <w:t>= true y haciendo uso del método equipoControl.buscarEquipo(tabla, nombreEquipo).</w:t>
            </w:r>
          </w:p>
          <w:p w14:paraId="2A1CEC56" w14:textId="423201A5" w:rsidR="00104687" w:rsidRP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muestra el Equipo encontrado.</w:t>
            </w:r>
          </w:p>
        </w:tc>
      </w:tr>
      <w:tr w:rsidR="3F95D290" w14:paraId="553EC2D1" w14:textId="77777777" w:rsidTr="00974310">
        <w:trPr>
          <w:trHeight w:val="46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EE2A5FB" w14:textId="2E2D34D1" w:rsidR="3F95D290" w:rsidRDefault="3F95D290" w:rsidP="3F95D290">
            <w:pPr>
              <w:spacing w:line="276" w:lineRule="auto"/>
              <w:jc w:val="both"/>
            </w:pPr>
            <w:r w:rsidRPr="3F95D290">
              <w:rPr>
                <w:b/>
                <w:bCs/>
                <w:i/>
                <w:iCs/>
                <w:lang w:val="es"/>
              </w:rPr>
              <w:t>Requisito previo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68E745" w14:textId="43B96768" w:rsidR="3F95D290" w:rsidRPr="00377BA4" w:rsidRDefault="00974310" w:rsidP="3F95D290">
            <w:pPr>
              <w:spacing w:line="276" w:lineRule="auto"/>
              <w:jc w:val="both"/>
              <w:rPr>
                <w:color w:val="000000" w:themeColor="text1"/>
              </w:rPr>
            </w:pPr>
            <w:r>
              <w:rPr>
                <w:color w:val="000000" w:themeColor="text1"/>
                <w:lang w:val="es"/>
              </w:rPr>
              <w:t>El equipo deberá estar registrado en la base de datos.</w:t>
            </w:r>
          </w:p>
        </w:tc>
      </w:tr>
      <w:tr w:rsidR="3F95D290" w14:paraId="368BBDC2" w14:textId="77777777" w:rsidTr="00974310">
        <w:trPr>
          <w:trHeight w:val="345"/>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AA9113F" w14:textId="68F74868" w:rsidR="3F95D290" w:rsidRDefault="3F95D290" w:rsidP="3F95D290">
            <w:pPr>
              <w:spacing w:line="276" w:lineRule="auto"/>
              <w:jc w:val="both"/>
            </w:pPr>
            <w:r w:rsidRPr="3F95D290">
              <w:rPr>
                <w:b/>
                <w:bCs/>
                <w:i/>
                <w:iCs/>
                <w:lang w:val="es"/>
              </w:rPr>
              <w:t>Resultado esperado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058FA1" w14:textId="4CB7EA7D" w:rsidR="3F95D290" w:rsidRPr="00377BA4" w:rsidRDefault="00974310" w:rsidP="3F95D290">
            <w:pPr>
              <w:spacing w:line="276" w:lineRule="auto"/>
              <w:jc w:val="both"/>
              <w:rPr>
                <w:color w:val="000000" w:themeColor="text1"/>
              </w:rPr>
            </w:pPr>
            <w:r>
              <w:rPr>
                <w:color w:val="000000" w:themeColor="text1"/>
                <w:lang w:val="es"/>
              </w:rPr>
              <w:t>El equipo aparecerá en la base de datos.</w:t>
            </w:r>
          </w:p>
        </w:tc>
      </w:tr>
      <w:tr w:rsidR="3F95D290" w14:paraId="3BF071B1"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9CA047E" w14:textId="71AC2EAA" w:rsidR="3F95D290" w:rsidRDefault="3F95D290" w:rsidP="3F95D290">
            <w:pPr>
              <w:spacing w:line="276" w:lineRule="auto"/>
              <w:jc w:val="both"/>
            </w:pPr>
            <w:r w:rsidRPr="3F95D290">
              <w:rPr>
                <w:b/>
                <w:bCs/>
                <w:i/>
                <w:iCs/>
                <w:lang w:val="es"/>
              </w:rPr>
              <w:t>Resultado obtenido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EC0E6" w14:textId="0D38AD08" w:rsidR="3F95D290" w:rsidRPr="00377BA4" w:rsidRDefault="3F95D290" w:rsidP="3F95D290">
            <w:pPr>
              <w:spacing w:line="276" w:lineRule="auto"/>
              <w:jc w:val="both"/>
              <w:rPr>
                <w:color w:val="000000" w:themeColor="text1"/>
              </w:rPr>
            </w:pPr>
            <w:r w:rsidRPr="00377BA4">
              <w:rPr>
                <w:color w:val="000000" w:themeColor="text1"/>
                <w:lang w:val="es"/>
              </w:rPr>
              <w:t xml:space="preserve">Se </w:t>
            </w:r>
            <w:r w:rsidR="00974310">
              <w:rPr>
                <w:color w:val="000000" w:themeColor="text1"/>
                <w:lang w:val="es"/>
              </w:rPr>
              <w:t>encontró al equipo en la base de datos.</w:t>
            </w:r>
          </w:p>
        </w:tc>
      </w:tr>
      <w:tr w:rsidR="3F95D290" w14:paraId="3CB0D464" w14:textId="77777777" w:rsidTr="00974310">
        <w:trPr>
          <w:trHeight w:val="390"/>
        </w:trPr>
        <w:tc>
          <w:tcPr>
            <w:tcW w:w="28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60034FC3" w14:textId="44BA39AB" w:rsidR="3F95D290" w:rsidRDefault="3F95D290" w:rsidP="3F95D290">
            <w:pPr>
              <w:spacing w:line="276" w:lineRule="auto"/>
              <w:jc w:val="both"/>
            </w:pPr>
            <w:r w:rsidRPr="3F95D290">
              <w:rPr>
                <w:b/>
                <w:bCs/>
                <w:i/>
                <w:iCs/>
                <w:lang w:val="es"/>
              </w:rPr>
              <w:t>Estado</w:t>
            </w:r>
          </w:p>
        </w:tc>
        <w:tc>
          <w:tcPr>
            <w:tcW w:w="610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88EDBB" w14:textId="0D5D8244" w:rsidR="3F95D290" w:rsidRPr="00377BA4" w:rsidRDefault="3F95D290" w:rsidP="3F95D290">
            <w:pPr>
              <w:spacing w:line="276" w:lineRule="auto"/>
              <w:jc w:val="both"/>
              <w:rPr>
                <w:color w:val="000000" w:themeColor="text1"/>
              </w:rPr>
            </w:pPr>
            <w:r w:rsidRPr="00377BA4">
              <w:rPr>
                <w:color w:val="000000" w:themeColor="text1"/>
                <w:lang w:val="es"/>
              </w:rPr>
              <w:t>Exitoso</w:t>
            </w:r>
          </w:p>
        </w:tc>
      </w:tr>
    </w:tbl>
    <w:p w14:paraId="7751BF81" w14:textId="77777777" w:rsidR="009677F5" w:rsidRDefault="009677F5" w:rsidP="00974310">
      <w:pPr>
        <w:spacing w:line="276" w:lineRule="auto"/>
        <w:jc w:val="both"/>
        <w:rPr>
          <w:i/>
          <w:iCs/>
          <w:color w:val="0000FF"/>
        </w:rPr>
      </w:pPr>
    </w:p>
    <w:tbl>
      <w:tblPr>
        <w:tblW w:w="0" w:type="auto"/>
        <w:tblInd w:w="705" w:type="dxa"/>
        <w:tblLook w:val="04A0" w:firstRow="1" w:lastRow="0" w:firstColumn="1" w:lastColumn="0" w:noHBand="0" w:noVBand="1"/>
      </w:tblPr>
      <w:tblGrid>
        <w:gridCol w:w="2817"/>
        <w:gridCol w:w="6096"/>
      </w:tblGrid>
      <w:tr w:rsidR="634C66F6" w14:paraId="339D2C1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2C8BEF1D" w14:textId="0CDD9BD8" w:rsidR="634C66F6" w:rsidRDefault="634C66F6" w:rsidP="634C66F6">
            <w:pPr>
              <w:spacing w:line="276" w:lineRule="auto"/>
              <w:jc w:val="both"/>
            </w:pPr>
            <w:r w:rsidRPr="634C66F6">
              <w:rPr>
                <w:b/>
                <w:bCs/>
                <w:i/>
                <w:iCs/>
                <w:lang w:val="es"/>
              </w:rPr>
              <w:t>Código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632388" w14:textId="2AB813EC" w:rsidR="634C66F6" w:rsidRDefault="634C66F6" w:rsidP="634C66F6">
            <w:pPr>
              <w:spacing w:line="276" w:lineRule="auto"/>
              <w:jc w:val="both"/>
              <w:rPr>
                <w:color w:val="000000" w:themeColor="text1"/>
              </w:rPr>
            </w:pPr>
            <w:r w:rsidRPr="634C66F6">
              <w:rPr>
                <w:color w:val="000000" w:themeColor="text1"/>
                <w:lang w:val="es"/>
              </w:rPr>
              <w:t>CP-005</w:t>
            </w:r>
          </w:p>
        </w:tc>
      </w:tr>
      <w:tr w:rsidR="634C66F6" w14:paraId="4A8D31A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3DAED1B" w14:textId="752ECD92" w:rsidR="634C66F6" w:rsidRDefault="634C66F6" w:rsidP="634C66F6">
            <w:pPr>
              <w:spacing w:line="276" w:lineRule="auto"/>
              <w:jc w:val="both"/>
            </w:pPr>
            <w:r w:rsidRPr="634C66F6">
              <w:rPr>
                <w:b/>
                <w:bCs/>
                <w:i/>
                <w:iCs/>
                <w:lang w:val="es"/>
              </w:rPr>
              <w:t>Caso de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6FFA60" w14:textId="5A39F162" w:rsidR="634C66F6" w:rsidRDefault="00974310" w:rsidP="634C66F6">
            <w:pPr>
              <w:spacing w:line="276" w:lineRule="auto"/>
              <w:jc w:val="both"/>
              <w:rPr>
                <w:color w:val="000000" w:themeColor="text1"/>
              </w:rPr>
            </w:pPr>
            <w:r>
              <w:rPr>
                <w:color w:val="000000" w:themeColor="text1"/>
                <w:lang w:val="es"/>
              </w:rPr>
              <w:t>Modificar equipo</w:t>
            </w:r>
            <w:r w:rsidR="634C66F6" w:rsidRPr="634C66F6">
              <w:rPr>
                <w:color w:val="000000" w:themeColor="text1"/>
                <w:lang w:val="es"/>
              </w:rPr>
              <w:t xml:space="preserve"> </w:t>
            </w:r>
          </w:p>
        </w:tc>
      </w:tr>
      <w:tr w:rsidR="634C66F6" w14:paraId="34456443" w14:textId="77777777" w:rsidTr="00974310">
        <w:trPr>
          <w:trHeight w:val="45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3FBDFC75" w14:textId="241096E9" w:rsidR="634C66F6" w:rsidRDefault="634C66F6" w:rsidP="634C66F6">
            <w:pPr>
              <w:spacing w:line="276" w:lineRule="auto"/>
              <w:jc w:val="both"/>
            </w:pPr>
            <w:r w:rsidRPr="634C66F6">
              <w:rPr>
                <w:b/>
                <w:bCs/>
                <w:i/>
                <w:iCs/>
                <w:lang w:val="es"/>
              </w:rPr>
              <w:t>Responsable</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5E9302" w14:textId="7846D99F" w:rsidR="634C66F6" w:rsidRDefault="634C66F6" w:rsidP="634C66F6">
            <w:pPr>
              <w:spacing w:line="276" w:lineRule="auto"/>
              <w:jc w:val="both"/>
              <w:rPr>
                <w:color w:val="000000" w:themeColor="text1"/>
              </w:rPr>
            </w:pPr>
            <w:r w:rsidRPr="634C66F6">
              <w:rPr>
                <w:color w:val="000000" w:themeColor="text1"/>
                <w:lang w:val="es"/>
              </w:rPr>
              <w:t>Desarrolladores</w:t>
            </w:r>
          </w:p>
        </w:tc>
      </w:tr>
      <w:tr w:rsidR="634C66F6" w14:paraId="18F492A4" w14:textId="77777777" w:rsidTr="00974310">
        <w:trPr>
          <w:trHeight w:val="144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F8D6CAC" w14:textId="70B0ADEA" w:rsidR="634C66F6" w:rsidRDefault="634C66F6" w:rsidP="634C66F6">
            <w:pPr>
              <w:spacing w:line="276" w:lineRule="auto"/>
              <w:jc w:val="both"/>
            </w:pPr>
            <w:r w:rsidRPr="634C66F6">
              <w:rPr>
                <w:b/>
                <w:bCs/>
                <w:i/>
                <w:iCs/>
                <w:lang w:val="es"/>
              </w:rPr>
              <w:t>Descripción de la prueba</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B7433B"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visualiza la instancia de la ventana FrameBuscar().</w:t>
            </w:r>
          </w:p>
          <w:p w14:paraId="3C9B0414" w14:textId="77777777" w:rsidR="00104687" w:rsidRPr="00974310"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ingresa en el campo de texto el Nombre Equipo.</w:t>
            </w:r>
          </w:p>
          <w:p w14:paraId="21F83E59" w14:textId="1BA68FDF"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 xml:space="preserve">Se válida que el Equipo este registrado en el sistema con una variable booleana </w:t>
            </w:r>
            <w:r w:rsidR="009A412A">
              <w:rPr>
                <w:color w:val="000000" w:themeColor="text1"/>
                <w:lang w:val="es"/>
              </w:rPr>
              <w:t xml:space="preserve">validarEquipo </w:t>
            </w:r>
            <w:r>
              <w:rPr>
                <w:color w:val="000000" w:themeColor="text1"/>
                <w:lang w:val="es"/>
              </w:rPr>
              <w:t>= true y haciendo uso del método equipoControl.buscarEquipo(tabla, nombreEquipo).</w:t>
            </w:r>
          </w:p>
          <w:p w14:paraId="4B7C8FF5"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visualiza la instancia de la ventana FrameModificar().</w:t>
            </w:r>
          </w:p>
          <w:p w14:paraId="04AB899E"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ingresan los nuevos datos en los campos de texto Nombre Equipo y Pais Origen para ser asignados en el Equipo encontrado.</w:t>
            </w:r>
          </w:p>
          <w:p w14:paraId="43CB1D2F"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da clic en el botón realizar cambios instanciando un nuevo objeto de tipo EquipoControl(nombreEquipo,paisOrigen).</w:t>
            </w:r>
          </w:p>
          <w:p w14:paraId="622B630C" w14:textId="77777777" w:rsidR="00104687" w:rsidRDefault="00104687" w:rsidP="00104687">
            <w:pPr>
              <w:pStyle w:val="ListParagraph"/>
              <w:numPr>
                <w:ilvl w:val="0"/>
                <w:numId w:val="12"/>
              </w:numPr>
              <w:spacing w:line="276" w:lineRule="auto"/>
              <w:jc w:val="both"/>
              <w:rPr>
                <w:color w:val="000000" w:themeColor="text1"/>
                <w:lang w:val="es"/>
              </w:rPr>
            </w:pPr>
            <w:r>
              <w:rPr>
                <w:color w:val="000000" w:themeColor="text1"/>
                <w:lang w:val="es"/>
              </w:rPr>
              <w:t>Se ejecuta el método equipoControl.actualizarEquipo(nombre).</w:t>
            </w:r>
          </w:p>
          <w:p w14:paraId="7340F0A5" w14:textId="3583AE6F" w:rsidR="634C66F6" w:rsidRDefault="00104687" w:rsidP="00104687">
            <w:pPr>
              <w:pStyle w:val="ListParagraph"/>
              <w:numPr>
                <w:ilvl w:val="0"/>
                <w:numId w:val="12"/>
              </w:numPr>
              <w:rPr>
                <w:color w:val="000000" w:themeColor="text1"/>
              </w:rPr>
            </w:pPr>
            <w:r>
              <w:rPr>
                <w:color w:val="000000" w:themeColor="text1"/>
                <w:lang w:val="es"/>
              </w:rPr>
              <w:t>Se actualizan los datos del Equipo encontrado.</w:t>
            </w:r>
          </w:p>
        </w:tc>
      </w:tr>
      <w:tr w:rsidR="634C66F6" w14:paraId="0CE3498D" w14:textId="77777777" w:rsidTr="00974310">
        <w:trPr>
          <w:trHeight w:val="46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4931ADCF" w14:textId="2E2D34D1" w:rsidR="634C66F6" w:rsidRDefault="634C66F6" w:rsidP="634C66F6">
            <w:pPr>
              <w:spacing w:line="276" w:lineRule="auto"/>
              <w:jc w:val="both"/>
            </w:pPr>
            <w:r w:rsidRPr="634C66F6">
              <w:rPr>
                <w:b/>
                <w:bCs/>
                <w:i/>
                <w:iCs/>
                <w:lang w:val="es"/>
              </w:rPr>
              <w:t>Requisito previo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6B8C7D" w14:textId="71595905" w:rsidR="634C66F6" w:rsidRDefault="634C66F6" w:rsidP="634C66F6">
            <w:pPr>
              <w:spacing w:line="276" w:lineRule="auto"/>
              <w:jc w:val="both"/>
              <w:rPr>
                <w:color w:val="000000" w:themeColor="text1"/>
              </w:rPr>
            </w:pPr>
            <w:r w:rsidRPr="634C66F6">
              <w:rPr>
                <w:color w:val="000000" w:themeColor="text1"/>
                <w:lang w:val="es"/>
              </w:rPr>
              <w:t xml:space="preserve">Estar registrado y contar con el permiso de </w:t>
            </w:r>
            <w:r w:rsidR="00E81FC1">
              <w:rPr>
                <w:color w:val="000000" w:themeColor="text1"/>
                <w:lang w:val="es"/>
              </w:rPr>
              <w:t>modificar</w:t>
            </w:r>
          </w:p>
        </w:tc>
      </w:tr>
      <w:tr w:rsidR="634C66F6" w14:paraId="1708156E" w14:textId="77777777" w:rsidTr="00974310">
        <w:trPr>
          <w:trHeight w:val="345"/>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526F441A" w14:textId="68F74868" w:rsidR="634C66F6" w:rsidRDefault="634C66F6" w:rsidP="634C66F6">
            <w:pPr>
              <w:spacing w:line="276" w:lineRule="auto"/>
              <w:jc w:val="both"/>
            </w:pPr>
            <w:r w:rsidRPr="634C66F6">
              <w:rPr>
                <w:b/>
                <w:bCs/>
                <w:i/>
                <w:iCs/>
                <w:lang w:val="es"/>
              </w:rPr>
              <w:t>Resultado esperado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F5924" w14:textId="25A1111F" w:rsidR="634C66F6" w:rsidRDefault="00E81FC1" w:rsidP="634C66F6">
            <w:pPr>
              <w:spacing w:line="276" w:lineRule="auto"/>
              <w:jc w:val="both"/>
              <w:rPr>
                <w:color w:val="000000" w:themeColor="text1"/>
                <w:lang w:val="es"/>
              </w:rPr>
            </w:pPr>
            <w:r>
              <w:rPr>
                <w:color w:val="000000" w:themeColor="text1"/>
                <w:lang w:val="es"/>
              </w:rPr>
              <w:t>El equipo se habrá modificado</w:t>
            </w:r>
          </w:p>
        </w:tc>
      </w:tr>
      <w:tr w:rsidR="634C66F6" w14:paraId="409F12F8"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0157A4CF" w14:textId="71AC2EAA" w:rsidR="634C66F6" w:rsidRDefault="634C66F6" w:rsidP="634C66F6">
            <w:pPr>
              <w:spacing w:line="276" w:lineRule="auto"/>
              <w:jc w:val="both"/>
            </w:pPr>
            <w:r w:rsidRPr="634C66F6">
              <w:rPr>
                <w:b/>
                <w:bCs/>
                <w:i/>
                <w:iCs/>
                <w:lang w:val="es"/>
              </w:rPr>
              <w:t>Resultado obtenido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39F801" w14:textId="26807B5C" w:rsidR="634C66F6" w:rsidRDefault="634C66F6" w:rsidP="634C66F6">
            <w:pPr>
              <w:spacing w:line="276" w:lineRule="auto"/>
              <w:jc w:val="both"/>
              <w:rPr>
                <w:color w:val="000000" w:themeColor="text1"/>
              </w:rPr>
            </w:pPr>
            <w:r w:rsidRPr="634C66F6">
              <w:rPr>
                <w:color w:val="000000" w:themeColor="text1"/>
                <w:lang w:val="es"/>
              </w:rPr>
              <w:t xml:space="preserve">Se ha </w:t>
            </w:r>
            <w:r w:rsidR="00E81FC1">
              <w:rPr>
                <w:color w:val="000000" w:themeColor="text1"/>
                <w:lang w:val="es"/>
              </w:rPr>
              <w:t>modificado al equipo</w:t>
            </w:r>
          </w:p>
        </w:tc>
      </w:tr>
      <w:tr w:rsidR="634C66F6" w14:paraId="7D35EFFA" w14:textId="77777777" w:rsidTr="00974310">
        <w:trPr>
          <w:trHeight w:val="390"/>
        </w:trPr>
        <w:tc>
          <w:tcPr>
            <w:tcW w:w="281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Pr>
          <w:p w14:paraId="179BFC03" w14:textId="44BA39AB" w:rsidR="634C66F6" w:rsidRDefault="634C66F6" w:rsidP="634C66F6">
            <w:pPr>
              <w:spacing w:line="276" w:lineRule="auto"/>
              <w:jc w:val="both"/>
            </w:pPr>
            <w:r w:rsidRPr="634C66F6">
              <w:rPr>
                <w:b/>
                <w:bCs/>
                <w:i/>
                <w:iCs/>
                <w:lang w:val="es"/>
              </w:rPr>
              <w:t>Estado</w:t>
            </w:r>
          </w:p>
        </w:tc>
        <w:tc>
          <w:tcPr>
            <w:tcW w:w="609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9A752D" w14:textId="0D5D8244" w:rsidR="634C66F6" w:rsidRDefault="634C66F6" w:rsidP="634C66F6">
            <w:pPr>
              <w:spacing w:line="276" w:lineRule="auto"/>
              <w:jc w:val="both"/>
              <w:rPr>
                <w:color w:val="000000" w:themeColor="text1"/>
              </w:rPr>
            </w:pPr>
            <w:r w:rsidRPr="634C66F6">
              <w:rPr>
                <w:color w:val="000000" w:themeColor="text1"/>
                <w:lang w:val="es"/>
              </w:rPr>
              <w:t>Exitoso</w:t>
            </w:r>
          </w:p>
        </w:tc>
      </w:tr>
    </w:tbl>
    <w:p w14:paraId="7578E8A4" w14:textId="319637BF" w:rsidR="634C66F6" w:rsidRDefault="634C66F6" w:rsidP="634C66F6">
      <w:pPr>
        <w:spacing w:line="276" w:lineRule="auto"/>
        <w:ind w:left="709"/>
        <w:jc w:val="both"/>
        <w:rPr>
          <w:i/>
          <w:iCs/>
          <w:color w:val="0000FF"/>
        </w:rPr>
      </w:pPr>
    </w:p>
    <w:p w14:paraId="493202DA" w14:textId="77777777" w:rsidR="00A15912" w:rsidRDefault="00CA5DAC" w:rsidP="00CA5DAC">
      <w:pPr>
        <w:pStyle w:val="Heading2"/>
        <w:numPr>
          <w:ilvl w:val="1"/>
          <w:numId w:val="3"/>
        </w:numPr>
        <w:ind w:left="1418"/>
        <w:rPr>
          <w:rFonts w:ascii="Calibri" w:hAnsi="Calibri" w:cs="Book Antiqua"/>
          <w:i w:val="0"/>
          <w:sz w:val="24"/>
        </w:rPr>
      </w:pPr>
      <w:bookmarkStart w:id="15" w:name="_Toc461691028"/>
      <w:bookmarkStart w:id="16" w:name="_Toc75630706"/>
      <w:r w:rsidRPr="00CA5DAC">
        <w:rPr>
          <w:rFonts w:ascii="Calibri" w:hAnsi="Calibri" w:cs="Book Antiqua"/>
          <w:i w:val="0"/>
          <w:sz w:val="24"/>
        </w:rPr>
        <w:lastRenderedPageBreak/>
        <w:t>Pruebas de integración</w:t>
      </w:r>
      <w:bookmarkEnd w:id="15"/>
      <w:bookmarkEnd w:id="16"/>
    </w:p>
    <w:p w14:paraId="362A55F2" w14:textId="2E179FD2" w:rsidR="003477E8" w:rsidRPr="009677F5" w:rsidRDefault="00CA5DAC" w:rsidP="003477E8">
      <w:pPr>
        <w:spacing w:line="276" w:lineRule="auto"/>
        <w:ind w:left="709"/>
        <w:jc w:val="both"/>
        <w:rPr>
          <w:i/>
          <w:color w:val="000000" w:themeColor="text1"/>
        </w:rPr>
      </w:pPr>
      <w:r w:rsidRPr="009677F5">
        <w:rPr>
          <w:i/>
          <w:color w:val="000000" w:themeColor="text1"/>
        </w:rPr>
        <w:t>La prueba de integración busca verificar que los módulos o componentes que lo conforman funcionan correctamente en conjunto o integrados. Las pruebas de integración en los proyectos de desarrollo de software, no solo se presentan en la integración entre módulos de una misma aplicación de software sino entre varias aplicaciones de software.</w:t>
      </w:r>
    </w:p>
    <w:p w14:paraId="6BD18F9B" w14:textId="77777777" w:rsidR="003477E8" w:rsidRDefault="003477E8" w:rsidP="003477E8">
      <w:pPr>
        <w:spacing w:line="276" w:lineRule="auto"/>
        <w:ind w:left="709"/>
        <w:jc w:val="both"/>
        <w:rPr>
          <w:i/>
          <w:color w:val="0000FF"/>
        </w:rPr>
      </w:pPr>
    </w:p>
    <w:p w14:paraId="12EAE16D" w14:textId="77777777" w:rsidR="003477E8" w:rsidRPr="003477E8" w:rsidRDefault="003477E8" w:rsidP="003477E8">
      <w:pPr>
        <w:pStyle w:val="Heading1"/>
        <w:numPr>
          <w:ilvl w:val="0"/>
          <w:numId w:val="3"/>
        </w:numPr>
        <w:spacing w:before="0" w:after="0"/>
        <w:rPr>
          <w:rFonts w:ascii="Calibri" w:hAnsi="Calibri" w:cs="Book Antiqua"/>
          <w:sz w:val="28"/>
        </w:rPr>
      </w:pPr>
      <w:bookmarkStart w:id="17" w:name="_Toc461691032"/>
      <w:bookmarkStart w:id="18" w:name="_Toc75630707"/>
      <w:r w:rsidRPr="003477E8">
        <w:rPr>
          <w:rFonts w:ascii="Calibri" w:hAnsi="Calibri" w:cs="Book Antiqua"/>
          <w:sz w:val="28"/>
        </w:rPr>
        <w:t>Criterios de entrada y de salida</w:t>
      </w:r>
      <w:bookmarkEnd w:id="17"/>
      <w:bookmarkEnd w:id="18"/>
    </w:p>
    <w:p w14:paraId="238601FE" w14:textId="77777777" w:rsidR="003477E8" w:rsidRPr="00BF7A4D" w:rsidRDefault="003477E8" w:rsidP="003477E8">
      <w:pPr>
        <w:spacing w:line="276" w:lineRule="auto"/>
        <w:ind w:left="284"/>
        <w:jc w:val="both"/>
        <w:rPr>
          <w:rFonts w:ascii="Arial" w:hAnsi="Arial" w:cs="Arial"/>
          <w:i/>
          <w:color w:val="0070C0"/>
          <w:sz w:val="22"/>
          <w:szCs w:val="22"/>
        </w:rPr>
      </w:pPr>
    </w:p>
    <w:p w14:paraId="0F3CABC7" w14:textId="5063235E" w:rsidR="003477E8" w:rsidRDefault="003477E8" w:rsidP="009677F5">
      <w:pPr>
        <w:spacing w:line="276" w:lineRule="auto"/>
        <w:ind w:left="426"/>
        <w:jc w:val="both"/>
        <w:rPr>
          <w:i/>
          <w:color w:val="000000" w:themeColor="text1"/>
        </w:rPr>
      </w:pPr>
      <w:r w:rsidRPr="009677F5">
        <w:rPr>
          <w:i/>
          <w:color w:val="000000" w:themeColor="text1"/>
        </w:rPr>
        <w:t>Es de suma importancia tener definidos apropiadamente estos criterios y comunicarlos a toda la organización para que no haya ninguna duda sobre los mismos y que todos deben cumplir.</w:t>
      </w:r>
    </w:p>
    <w:p w14:paraId="0650A3B2" w14:textId="77777777" w:rsidR="009677F5" w:rsidRPr="009677F5" w:rsidRDefault="009677F5" w:rsidP="009677F5">
      <w:pPr>
        <w:spacing w:line="276" w:lineRule="auto"/>
        <w:ind w:left="426"/>
        <w:jc w:val="both"/>
        <w:rPr>
          <w:i/>
          <w:color w:val="000000" w:themeColor="text1"/>
        </w:rPr>
      </w:pPr>
    </w:p>
    <w:p w14:paraId="5F5B0B52" w14:textId="77777777" w:rsidR="003477E8" w:rsidRPr="003477E8" w:rsidRDefault="003477E8" w:rsidP="003477E8">
      <w:pPr>
        <w:pStyle w:val="Heading2"/>
        <w:numPr>
          <w:ilvl w:val="1"/>
          <w:numId w:val="3"/>
        </w:numPr>
        <w:ind w:left="1418"/>
        <w:rPr>
          <w:rFonts w:ascii="Calibri" w:hAnsi="Calibri" w:cs="Book Antiqua"/>
          <w:i w:val="0"/>
          <w:sz w:val="24"/>
        </w:rPr>
      </w:pPr>
      <w:bookmarkStart w:id="19" w:name="_Toc461691033"/>
      <w:bookmarkStart w:id="20" w:name="_Toc75630708"/>
      <w:r w:rsidRPr="003477E8">
        <w:rPr>
          <w:rFonts w:ascii="Calibri" w:hAnsi="Calibri" w:cs="Book Antiqua"/>
          <w:i w:val="0"/>
          <w:sz w:val="24"/>
        </w:rPr>
        <w:t>Criterio de entrada del plan de pruebas</w:t>
      </w:r>
      <w:bookmarkEnd w:id="19"/>
      <w:bookmarkEnd w:id="20"/>
    </w:p>
    <w:p w14:paraId="7A794912" w14:textId="1D57736F" w:rsidR="003477E8" w:rsidRPr="00D172A6" w:rsidRDefault="00D172A6" w:rsidP="003477E8">
      <w:pPr>
        <w:spacing w:line="276" w:lineRule="auto"/>
        <w:ind w:left="709"/>
        <w:jc w:val="both"/>
        <w:rPr>
          <w:i/>
          <w:color w:val="000000" w:themeColor="text1"/>
        </w:rPr>
      </w:pPr>
      <w:r w:rsidRPr="00D172A6">
        <w:rPr>
          <w:i/>
          <w:color w:val="000000" w:themeColor="text1"/>
        </w:rPr>
        <w:t>Para contar que vamos por un buen camino tenemos:</w:t>
      </w:r>
    </w:p>
    <w:p w14:paraId="5B08B5D1" w14:textId="77777777" w:rsidR="003477E8" w:rsidRPr="00816CFE" w:rsidRDefault="003477E8" w:rsidP="003477E8">
      <w:pPr>
        <w:spacing w:line="276" w:lineRule="auto"/>
        <w:ind w:left="709"/>
        <w:jc w:val="both"/>
        <w:rPr>
          <w:i/>
          <w:color w:val="0000FF"/>
        </w:rPr>
      </w:pPr>
    </w:p>
    <w:p w14:paraId="0FA1E53E" w14:textId="14A45CC6" w:rsidR="003477E8" w:rsidRPr="00D172A6" w:rsidRDefault="003477E8" w:rsidP="00D172A6">
      <w:pPr>
        <w:spacing w:line="276" w:lineRule="auto"/>
        <w:ind w:left="709"/>
        <w:jc w:val="both"/>
        <w:rPr>
          <w:i/>
          <w:color w:val="000000" w:themeColor="text1"/>
        </w:rPr>
      </w:pPr>
      <w:r w:rsidRPr="00D172A6">
        <w:rPr>
          <w:i/>
          <w:color w:val="000000" w:themeColor="text1"/>
        </w:rPr>
        <w:t>Todo el paquete de código fuente está completo y ha sido revisado informalmente por el equipo de trabajo.</w:t>
      </w:r>
    </w:p>
    <w:p w14:paraId="2DD76A04" w14:textId="25495CD1" w:rsidR="009677F5" w:rsidRPr="00D172A6" w:rsidRDefault="009677F5" w:rsidP="003477E8">
      <w:pPr>
        <w:spacing w:line="276" w:lineRule="auto"/>
        <w:ind w:left="709"/>
        <w:jc w:val="both"/>
        <w:rPr>
          <w:i/>
          <w:color w:val="000000" w:themeColor="text1"/>
        </w:rPr>
      </w:pPr>
      <w:r w:rsidRPr="00D172A6">
        <w:rPr>
          <w:i/>
          <w:color w:val="000000" w:themeColor="text1"/>
        </w:rPr>
        <w:t xml:space="preserve">Todo el desarrollo del </w:t>
      </w:r>
      <w:r w:rsidR="00D172A6" w:rsidRPr="00D172A6">
        <w:rPr>
          <w:i/>
          <w:color w:val="000000" w:themeColor="text1"/>
        </w:rPr>
        <w:t>programa está respaldado en la nube.</w:t>
      </w:r>
    </w:p>
    <w:p w14:paraId="0A7A8530" w14:textId="7A8AA54F" w:rsidR="00D172A6" w:rsidRPr="00D172A6" w:rsidRDefault="00D172A6" w:rsidP="003477E8">
      <w:pPr>
        <w:spacing w:line="276" w:lineRule="auto"/>
        <w:ind w:left="709"/>
        <w:jc w:val="both"/>
        <w:rPr>
          <w:i/>
          <w:color w:val="000000" w:themeColor="text1"/>
        </w:rPr>
      </w:pPr>
      <w:r w:rsidRPr="00D172A6">
        <w:rPr>
          <w:i/>
          <w:color w:val="000000" w:themeColor="text1"/>
        </w:rPr>
        <w:t>Nuestro entorno de trabajo es el adecuado</w:t>
      </w:r>
    </w:p>
    <w:p w14:paraId="33F4BF5C" w14:textId="0BBAB452" w:rsidR="00D172A6" w:rsidRPr="00D172A6" w:rsidRDefault="00D172A6" w:rsidP="003477E8">
      <w:pPr>
        <w:spacing w:line="276" w:lineRule="auto"/>
        <w:ind w:left="709"/>
        <w:jc w:val="both"/>
        <w:rPr>
          <w:i/>
          <w:color w:val="000000" w:themeColor="text1"/>
        </w:rPr>
      </w:pPr>
      <w:r w:rsidRPr="00D172A6">
        <w:rPr>
          <w:i/>
          <w:color w:val="000000" w:themeColor="text1"/>
        </w:rPr>
        <w:t>Todas las secciones de trabajo están designadas</w:t>
      </w:r>
    </w:p>
    <w:p w14:paraId="57BF7FAA" w14:textId="77777777" w:rsidR="00D172A6" w:rsidRPr="00816CFE" w:rsidRDefault="00D172A6" w:rsidP="003477E8">
      <w:pPr>
        <w:spacing w:line="276" w:lineRule="auto"/>
        <w:ind w:left="709"/>
        <w:jc w:val="both"/>
        <w:rPr>
          <w:i/>
          <w:color w:val="0000FF"/>
        </w:rPr>
      </w:pPr>
    </w:p>
    <w:p w14:paraId="68CF2E2B" w14:textId="77777777" w:rsidR="003477E8" w:rsidRPr="003477E8" w:rsidRDefault="003477E8" w:rsidP="003477E8">
      <w:pPr>
        <w:pStyle w:val="Heading2"/>
        <w:numPr>
          <w:ilvl w:val="1"/>
          <w:numId w:val="3"/>
        </w:numPr>
        <w:ind w:left="1418"/>
        <w:rPr>
          <w:rFonts w:ascii="Calibri" w:hAnsi="Calibri" w:cs="Book Antiqua"/>
          <w:i w:val="0"/>
          <w:sz w:val="24"/>
        </w:rPr>
      </w:pPr>
      <w:bookmarkStart w:id="21" w:name="_Toc75630709"/>
      <w:r w:rsidRPr="003477E8">
        <w:rPr>
          <w:rFonts w:ascii="Calibri" w:hAnsi="Calibri" w:cs="Book Antiqua"/>
          <w:i w:val="0"/>
          <w:sz w:val="24"/>
        </w:rPr>
        <w:t>Criterio de aceptación del plan de pruebas</w:t>
      </w:r>
      <w:bookmarkEnd w:id="21"/>
    </w:p>
    <w:p w14:paraId="038F2D88" w14:textId="16BD2F2E" w:rsidR="003477E8" w:rsidRPr="00D172A6" w:rsidRDefault="00D172A6" w:rsidP="003477E8">
      <w:pPr>
        <w:spacing w:line="276" w:lineRule="auto"/>
        <w:ind w:left="709"/>
        <w:jc w:val="both"/>
        <w:rPr>
          <w:i/>
          <w:color w:val="000000" w:themeColor="text1"/>
        </w:rPr>
      </w:pPr>
      <w:r w:rsidRPr="00D172A6">
        <w:rPr>
          <w:i/>
          <w:color w:val="000000" w:themeColor="text1"/>
        </w:rPr>
        <w:t>Para contemplar que los requisitos de aceptación son los adecuados tenemos que:</w:t>
      </w:r>
    </w:p>
    <w:p w14:paraId="16DEB4AB" w14:textId="77777777" w:rsidR="003477E8" w:rsidRPr="00816CFE" w:rsidRDefault="003477E8" w:rsidP="003477E8">
      <w:pPr>
        <w:spacing w:line="276" w:lineRule="auto"/>
        <w:ind w:left="709"/>
        <w:jc w:val="both"/>
        <w:rPr>
          <w:i/>
          <w:color w:val="0000FF"/>
        </w:rPr>
      </w:pPr>
    </w:p>
    <w:p w14:paraId="41396787" w14:textId="77777777" w:rsidR="003477E8" w:rsidRPr="00D172A6" w:rsidRDefault="003477E8" w:rsidP="003477E8">
      <w:pPr>
        <w:spacing w:line="276" w:lineRule="auto"/>
        <w:ind w:left="709"/>
        <w:jc w:val="both"/>
        <w:rPr>
          <w:i/>
          <w:color w:val="000000" w:themeColor="text1"/>
        </w:rPr>
      </w:pPr>
      <w:r w:rsidRPr="00D172A6">
        <w:rPr>
          <w:i/>
          <w:color w:val="000000" w:themeColor="text1"/>
        </w:rPr>
        <w:t>100% de la ejecución de las pruebas especificadas al inicio de la iteración son completadas exitosamente.</w:t>
      </w:r>
    </w:p>
    <w:p w14:paraId="716B403C" w14:textId="623D2942" w:rsidR="003477E8" w:rsidRPr="003477E8" w:rsidRDefault="003477E8" w:rsidP="00D172A6">
      <w:pPr>
        <w:spacing w:line="276" w:lineRule="auto"/>
        <w:jc w:val="both"/>
        <w:rPr>
          <w:i/>
          <w:color w:val="0000FF"/>
        </w:rPr>
      </w:pPr>
    </w:p>
    <w:p w14:paraId="720106BE" w14:textId="77777777" w:rsidR="003477E8" w:rsidRPr="003477E8" w:rsidRDefault="003477E8" w:rsidP="003477E8">
      <w:pPr>
        <w:pStyle w:val="Heading2"/>
        <w:numPr>
          <w:ilvl w:val="1"/>
          <w:numId w:val="3"/>
        </w:numPr>
        <w:ind w:left="1418"/>
        <w:rPr>
          <w:rFonts w:ascii="Calibri" w:hAnsi="Calibri" w:cs="Book Antiqua"/>
          <w:i w:val="0"/>
          <w:sz w:val="24"/>
        </w:rPr>
      </w:pPr>
      <w:bookmarkStart w:id="22" w:name="_Toc75630710"/>
      <w:r w:rsidRPr="003477E8">
        <w:rPr>
          <w:rFonts w:ascii="Calibri" w:hAnsi="Calibri" w:cs="Book Antiqua"/>
          <w:i w:val="0"/>
          <w:sz w:val="24"/>
        </w:rPr>
        <w:t>Criterio de suspensión y reanudación</w:t>
      </w:r>
      <w:bookmarkEnd w:id="22"/>
    </w:p>
    <w:p w14:paraId="0AD9C6F4" w14:textId="77777777" w:rsidR="003477E8" w:rsidRPr="00816CFE" w:rsidRDefault="003477E8" w:rsidP="003477E8">
      <w:pPr>
        <w:spacing w:line="276" w:lineRule="auto"/>
        <w:ind w:left="993"/>
        <w:jc w:val="both"/>
        <w:rPr>
          <w:i/>
          <w:color w:val="0000FF"/>
        </w:rPr>
      </w:pPr>
    </w:p>
    <w:p w14:paraId="65F9C3DC" w14:textId="1EE322C3" w:rsidR="003477E8" w:rsidRDefault="00D172A6" w:rsidP="00AB56BC">
      <w:pPr>
        <w:spacing w:line="276" w:lineRule="auto"/>
        <w:ind w:left="709"/>
        <w:jc w:val="both"/>
        <w:rPr>
          <w:i/>
          <w:color w:val="000000" w:themeColor="text1"/>
        </w:rPr>
      </w:pPr>
      <w:r w:rsidRPr="0080281D">
        <w:rPr>
          <w:i/>
          <w:color w:val="000000" w:themeColor="text1"/>
        </w:rPr>
        <w:t>Para saber si se necesita arreglar o suspender un diseño tenemos:</w:t>
      </w:r>
    </w:p>
    <w:p w14:paraId="0AB94CC3" w14:textId="77777777" w:rsidR="00AB56BC" w:rsidRPr="00AB56BC" w:rsidRDefault="00AB56BC" w:rsidP="00AB56BC">
      <w:pPr>
        <w:spacing w:line="276" w:lineRule="auto"/>
        <w:ind w:left="709"/>
        <w:jc w:val="both"/>
        <w:rPr>
          <w:i/>
          <w:color w:val="000000" w:themeColor="text1"/>
        </w:rPr>
      </w:pPr>
    </w:p>
    <w:p w14:paraId="4F705263" w14:textId="77777777" w:rsidR="003477E8" w:rsidRPr="003477E8" w:rsidRDefault="003477E8" w:rsidP="003477E8">
      <w:pPr>
        <w:pStyle w:val="Heading1"/>
        <w:numPr>
          <w:ilvl w:val="0"/>
          <w:numId w:val="3"/>
        </w:numPr>
        <w:spacing w:before="0" w:after="0"/>
        <w:rPr>
          <w:rFonts w:ascii="Calibri" w:hAnsi="Calibri" w:cs="Book Antiqua"/>
          <w:sz w:val="28"/>
        </w:rPr>
      </w:pPr>
      <w:bookmarkStart w:id="23" w:name="_Toc461691034"/>
      <w:bookmarkStart w:id="24" w:name="_Toc75630711"/>
      <w:r w:rsidRPr="003477E8">
        <w:rPr>
          <w:rFonts w:ascii="Calibri" w:hAnsi="Calibri" w:cs="Book Antiqua"/>
          <w:sz w:val="28"/>
        </w:rPr>
        <w:t>Entregables</w:t>
      </w:r>
      <w:bookmarkEnd w:id="23"/>
      <w:bookmarkEnd w:id="24"/>
    </w:p>
    <w:p w14:paraId="5023141B" w14:textId="77777777" w:rsidR="003477E8" w:rsidRPr="00BF7A4D" w:rsidRDefault="003477E8" w:rsidP="003477E8">
      <w:pPr>
        <w:spacing w:line="276" w:lineRule="auto"/>
        <w:ind w:left="284"/>
        <w:jc w:val="both"/>
        <w:rPr>
          <w:rFonts w:ascii="Arial" w:hAnsi="Arial" w:cs="Arial"/>
          <w:sz w:val="22"/>
          <w:szCs w:val="22"/>
        </w:rPr>
      </w:pPr>
    </w:p>
    <w:p w14:paraId="1D41AFAA" w14:textId="77777777" w:rsidR="003477E8" w:rsidRPr="001D2183" w:rsidRDefault="003477E8" w:rsidP="003477E8">
      <w:pPr>
        <w:spacing w:line="276" w:lineRule="auto"/>
        <w:ind w:left="284" w:hanging="284"/>
        <w:jc w:val="both"/>
        <w:rPr>
          <w:i/>
          <w:color w:val="0000FF"/>
        </w:rPr>
      </w:pPr>
      <w:r w:rsidRPr="00D172A6">
        <w:rPr>
          <w:rFonts w:ascii="Arial" w:hAnsi="Arial" w:cs="Arial"/>
          <w:color w:val="000000" w:themeColor="text1"/>
          <w:sz w:val="22"/>
          <w:szCs w:val="22"/>
        </w:rPr>
        <w:tab/>
      </w:r>
      <w:r w:rsidRPr="00D172A6">
        <w:rPr>
          <w:i/>
          <w:color w:val="000000" w:themeColor="text1"/>
        </w:rPr>
        <w:t>Dentro del proceso de pruebas se contemplan los siguientes entregables.</w:t>
      </w:r>
    </w:p>
    <w:p w14:paraId="7F74FD1D" w14:textId="77777777" w:rsidR="003477E8" w:rsidRPr="00025B2A" w:rsidRDefault="003477E8" w:rsidP="00025B2A">
      <w:pPr>
        <w:pStyle w:val="Heading2"/>
        <w:numPr>
          <w:ilvl w:val="1"/>
          <w:numId w:val="3"/>
        </w:numPr>
        <w:ind w:left="1418"/>
        <w:rPr>
          <w:rFonts w:ascii="Calibri" w:hAnsi="Calibri" w:cs="Book Antiqua"/>
          <w:i w:val="0"/>
          <w:sz w:val="24"/>
        </w:rPr>
      </w:pPr>
      <w:bookmarkStart w:id="25" w:name="_Toc75630712"/>
      <w:r w:rsidRPr="00025B2A">
        <w:rPr>
          <w:rFonts w:ascii="Calibri" w:hAnsi="Calibri" w:cs="Book Antiqua"/>
          <w:i w:val="0"/>
          <w:sz w:val="24"/>
        </w:rPr>
        <w:t>Protocolo de pruebas</w:t>
      </w:r>
      <w:bookmarkEnd w:id="25"/>
    </w:p>
    <w:p w14:paraId="1F3B1409" w14:textId="77777777" w:rsidR="003477E8" w:rsidRPr="00D172A6" w:rsidRDefault="003477E8" w:rsidP="003477E8">
      <w:pPr>
        <w:spacing w:line="276" w:lineRule="auto"/>
        <w:jc w:val="both"/>
        <w:rPr>
          <w:rFonts w:ascii="Arial" w:hAnsi="Arial" w:cs="Arial"/>
          <w:color w:val="000000" w:themeColor="text1"/>
          <w:sz w:val="22"/>
          <w:szCs w:val="22"/>
        </w:rPr>
      </w:pPr>
    </w:p>
    <w:p w14:paraId="0B6C6FCF" w14:textId="77777777" w:rsidR="003477E8" w:rsidRPr="00D172A6" w:rsidRDefault="003477E8" w:rsidP="00025B2A">
      <w:pPr>
        <w:spacing w:line="276" w:lineRule="auto"/>
        <w:ind w:left="709"/>
        <w:jc w:val="both"/>
        <w:rPr>
          <w:i/>
          <w:color w:val="000000" w:themeColor="text1"/>
        </w:rPr>
      </w:pPr>
      <w:r w:rsidRPr="00D172A6">
        <w:rPr>
          <w:i/>
          <w:color w:val="000000" w:themeColor="text1"/>
        </w:rPr>
        <w:t>El documento de protocolo de pruebas contiene los casos de pruebas que se realizarán y los resultados.</w:t>
      </w:r>
    </w:p>
    <w:p w14:paraId="514423CB" w14:textId="77777777" w:rsidR="003477E8" w:rsidRPr="00025B2A" w:rsidRDefault="003477E8" w:rsidP="00025B2A">
      <w:pPr>
        <w:pStyle w:val="Heading2"/>
        <w:numPr>
          <w:ilvl w:val="1"/>
          <w:numId w:val="3"/>
        </w:numPr>
        <w:ind w:left="1418"/>
        <w:rPr>
          <w:rFonts w:ascii="Calibri" w:hAnsi="Calibri" w:cs="Book Antiqua"/>
          <w:i w:val="0"/>
          <w:sz w:val="24"/>
        </w:rPr>
      </w:pPr>
      <w:bookmarkStart w:id="26" w:name="_Toc75630713"/>
      <w:r w:rsidRPr="00025B2A">
        <w:rPr>
          <w:rFonts w:ascii="Calibri" w:hAnsi="Calibri" w:cs="Book Antiqua"/>
          <w:i w:val="0"/>
          <w:sz w:val="24"/>
        </w:rPr>
        <w:t>Informe de pruebas</w:t>
      </w:r>
      <w:bookmarkEnd w:id="26"/>
    </w:p>
    <w:p w14:paraId="562C75D1" w14:textId="77777777" w:rsidR="003477E8" w:rsidRPr="00D172A6" w:rsidRDefault="003477E8" w:rsidP="003477E8">
      <w:pPr>
        <w:pStyle w:val="BodyText"/>
        <w:spacing w:line="276" w:lineRule="auto"/>
        <w:rPr>
          <w:color w:val="000000" w:themeColor="text1"/>
          <w:szCs w:val="22"/>
          <w:lang w:val="es-ES"/>
        </w:rPr>
      </w:pPr>
    </w:p>
    <w:p w14:paraId="0107EF73" w14:textId="77777777" w:rsidR="003477E8" w:rsidRPr="00D172A6" w:rsidRDefault="003477E8" w:rsidP="00025B2A">
      <w:pPr>
        <w:spacing w:line="276" w:lineRule="auto"/>
        <w:ind w:left="709"/>
        <w:jc w:val="both"/>
        <w:rPr>
          <w:i/>
          <w:color w:val="000000" w:themeColor="text1"/>
        </w:rPr>
      </w:pPr>
      <w:r w:rsidRPr="00D172A6">
        <w:rPr>
          <w:i/>
          <w:color w:val="000000" w:themeColor="text1"/>
        </w:rPr>
        <w:lastRenderedPageBreak/>
        <w:t>El informe de pruebas contendrá la evaluación de resultados con los siguientes puntos:</w:t>
      </w:r>
    </w:p>
    <w:p w14:paraId="664355AD" w14:textId="77777777" w:rsidR="003477E8" w:rsidRPr="00D172A6" w:rsidRDefault="003477E8" w:rsidP="003477E8">
      <w:pPr>
        <w:spacing w:line="276" w:lineRule="auto"/>
        <w:ind w:left="993"/>
        <w:jc w:val="both"/>
        <w:rPr>
          <w:i/>
          <w:color w:val="000000" w:themeColor="text1"/>
        </w:rPr>
      </w:pPr>
    </w:p>
    <w:p w14:paraId="3CBCA088"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Resumen de pruebas, el cual incluye la identificación del caso de prueba y el resultado de la ejecución.</w:t>
      </w:r>
    </w:p>
    <w:p w14:paraId="45651192"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 xml:space="preserve">Acciones sugeridas. </w:t>
      </w:r>
    </w:p>
    <w:p w14:paraId="6B4E7513" w14:textId="77777777" w:rsidR="003477E8" w:rsidRPr="00D172A6" w:rsidRDefault="003477E8" w:rsidP="0009623A">
      <w:pPr>
        <w:pStyle w:val="ListParagraph"/>
        <w:numPr>
          <w:ilvl w:val="0"/>
          <w:numId w:val="9"/>
        </w:numPr>
        <w:spacing w:line="276" w:lineRule="auto"/>
        <w:jc w:val="both"/>
        <w:rPr>
          <w:i/>
          <w:color w:val="000000" w:themeColor="text1"/>
        </w:rPr>
      </w:pPr>
      <w:r w:rsidRPr="00D172A6">
        <w:rPr>
          <w:i/>
          <w:color w:val="000000" w:themeColor="text1"/>
        </w:rPr>
        <w:t>Análisis de Resultados.</w:t>
      </w:r>
    </w:p>
    <w:p w14:paraId="1A965116" w14:textId="77777777" w:rsidR="003477E8" w:rsidRPr="00BF7A4D" w:rsidRDefault="003477E8" w:rsidP="003477E8">
      <w:pPr>
        <w:spacing w:line="276" w:lineRule="auto"/>
        <w:jc w:val="both"/>
        <w:rPr>
          <w:rFonts w:ascii="Arial" w:hAnsi="Arial" w:cs="Arial"/>
          <w:sz w:val="22"/>
          <w:szCs w:val="22"/>
        </w:rPr>
      </w:pPr>
    </w:p>
    <w:p w14:paraId="45ABE0BA" w14:textId="77777777" w:rsidR="003477E8" w:rsidRPr="00025B2A" w:rsidRDefault="003477E8" w:rsidP="00025B2A">
      <w:pPr>
        <w:pStyle w:val="Heading2"/>
        <w:numPr>
          <w:ilvl w:val="1"/>
          <w:numId w:val="3"/>
        </w:numPr>
        <w:ind w:left="1418"/>
        <w:rPr>
          <w:rFonts w:ascii="Calibri" w:hAnsi="Calibri" w:cs="Book Antiqua"/>
          <w:i w:val="0"/>
          <w:sz w:val="24"/>
        </w:rPr>
      </w:pPr>
      <w:bookmarkStart w:id="27" w:name="_Toc75630714"/>
      <w:r w:rsidRPr="00025B2A">
        <w:rPr>
          <w:rFonts w:ascii="Calibri" w:hAnsi="Calibri" w:cs="Book Antiqua"/>
          <w:i w:val="0"/>
          <w:sz w:val="24"/>
        </w:rPr>
        <w:t>Reporte de observaciones</w:t>
      </w:r>
      <w:bookmarkEnd w:id="27"/>
    </w:p>
    <w:p w14:paraId="7DF4E37C" w14:textId="77777777" w:rsidR="003477E8" w:rsidRPr="00BF7A4D" w:rsidRDefault="003477E8" w:rsidP="003477E8">
      <w:pPr>
        <w:spacing w:line="276" w:lineRule="auto"/>
        <w:jc w:val="both"/>
        <w:rPr>
          <w:rFonts w:ascii="Arial" w:hAnsi="Arial" w:cs="Arial"/>
          <w:sz w:val="22"/>
          <w:szCs w:val="22"/>
        </w:rPr>
      </w:pPr>
    </w:p>
    <w:p w14:paraId="1D9C352F" w14:textId="77777777" w:rsidR="003477E8" w:rsidRPr="00D172A6" w:rsidRDefault="003477E8" w:rsidP="003477E8">
      <w:pPr>
        <w:spacing w:line="276" w:lineRule="auto"/>
        <w:ind w:left="720"/>
        <w:jc w:val="both"/>
        <w:rPr>
          <w:i/>
          <w:color w:val="000000" w:themeColor="text1"/>
        </w:rPr>
      </w:pPr>
      <w:r w:rsidRPr="00D172A6">
        <w:rPr>
          <w:i/>
          <w:color w:val="000000" w:themeColor="text1"/>
        </w:rPr>
        <w:t>Los reportes de observaciones serán elaborados para todos los bugs que se encuentren durante las pruebas, se incluirá su severidad y su priorización para la solución a través del líder de proyecto o por parte de ingeniería de requerimientos si el documento de caso de uso debe ser actualizado. Cualquier modificación a los requerimientos debe ser hecha a través de solicitudes de cambios, las cuales aseguran que el cambio propuesto sea revisado antes de ser incorporado en el producto.</w:t>
      </w:r>
    </w:p>
    <w:p w14:paraId="44FB30F8" w14:textId="77777777" w:rsidR="003477E8" w:rsidRPr="00BF7A4D" w:rsidRDefault="003477E8" w:rsidP="003477E8">
      <w:pPr>
        <w:spacing w:before="240" w:line="276" w:lineRule="auto"/>
        <w:jc w:val="both"/>
        <w:rPr>
          <w:rFonts w:ascii="Arial" w:hAnsi="Arial" w:cs="Arial"/>
          <w:sz w:val="22"/>
          <w:szCs w:val="22"/>
        </w:rPr>
      </w:pPr>
    </w:p>
    <w:p w14:paraId="7AF4564A" w14:textId="77777777" w:rsidR="003477E8" w:rsidRPr="00025B2A" w:rsidRDefault="003477E8" w:rsidP="00025B2A">
      <w:pPr>
        <w:pStyle w:val="Heading1"/>
        <w:numPr>
          <w:ilvl w:val="0"/>
          <w:numId w:val="3"/>
        </w:numPr>
        <w:spacing w:before="0" w:after="0"/>
        <w:rPr>
          <w:rFonts w:ascii="Calibri" w:hAnsi="Calibri" w:cs="Book Antiqua"/>
          <w:sz w:val="28"/>
        </w:rPr>
      </w:pPr>
      <w:bookmarkStart w:id="28" w:name="_Toc461691035"/>
      <w:bookmarkStart w:id="29" w:name="_Toc75630715"/>
      <w:r w:rsidRPr="00025B2A">
        <w:rPr>
          <w:rFonts w:ascii="Calibri" w:hAnsi="Calibri" w:cs="Book Antiqua"/>
          <w:sz w:val="28"/>
        </w:rPr>
        <w:t>Ambiente de pruebas</w:t>
      </w:r>
      <w:bookmarkEnd w:id="28"/>
      <w:bookmarkEnd w:id="29"/>
    </w:p>
    <w:p w14:paraId="1DA6542E" w14:textId="77777777" w:rsidR="003477E8" w:rsidRPr="00BF7A4D" w:rsidRDefault="003477E8" w:rsidP="003477E8">
      <w:pPr>
        <w:spacing w:line="276" w:lineRule="auto"/>
        <w:ind w:left="567"/>
        <w:jc w:val="both"/>
        <w:rPr>
          <w:rFonts w:ascii="Arial" w:hAnsi="Arial" w:cs="Arial"/>
          <w:sz w:val="22"/>
          <w:szCs w:val="22"/>
        </w:rPr>
      </w:pPr>
    </w:p>
    <w:p w14:paraId="69526F04" w14:textId="77777777" w:rsidR="003477E8" w:rsidRPr="00D172A6" w:rsidRDefault="003477E8" w:rsidP="003477E8">
      <w:pPr>
        <w:spacing w:line="276" w:lineRule="auto"/>
        <w:ind w:left="720"/>
        <w:jc w:val="both"/>
        <w:rPr>
          <w:i/>
          <w:color w:val="000000" w:themeColor="text1"/>
        </w:rPr>
      </w:pPr>
      <w:r w:rsidRPr="00D172A6">
        <w:rPr>
          <w:i/>
          <w:color w:val="000000" w:themeColor="text1"/>
        </w:rPr>
        <w:t>Describe los recursos de infraestructura donde se llevarán a cabo las pruebas de la solución tecnológica desarrollada, este ambiente debe ser igual a producción.</w:t>
      </w:r>
    </w:p>
    <w:p w14:paraId="79A7583A" w14:textId="77777777" w:rsidR="003477E8" w:rsidRPr="00025B2A" w:rsidRDefault="003477E8" w:rsidP="00025B2A">
      <w:pPr>
        <w:pStyle w:val="Heading2"/>
        <w:numPr>
          <w:ilvl w:val="1"/>
          <w:numId w:val="3"/>
        </w:numPr>
        <w:ind w:left="1418"/>
        <w:rPr>
          <w:rFonts w:ascii="Calibri" w:hAnsi="Calibri" w:cs="Book Antiqua"/>
          <w:i w:val="0"/>
          <w:sz w:val="24"/>
        </w:rPr>
      </w:pPr>
      <w:bookmarkStart w:id="30" w:name="_Toc461691036"/>
      <w:bookmarkStart w:id="31" w:name="_Toc75630716"/>
      <w:r w:rsidRPr="00025B2A">
        <w:rPr>
          <w:rFonts w:ascii="Calibri" w:hAnsi="Calibri" w:cs="Book Antiqua"/>
          <w:i w:val="0"/>
          <w:sz w:val="24"/>
        </w:rPr>
        <w:t>Requerimientos base de hardware</w:t>
      </w:r>
      <w:bookmarkEnd w:id="30"/>
      <w:bookmarkEnd w:id="31"/>
    </w:p>
    <w:p w14:paraId="773B8723" w14:textId="77777777" w:rsidR="003477E8" w:rsidRPr="00D172A6" w:rsidRDefault="003477E8" w:rsidP="003477E8">
      <w:pPr>
        <w:spacing w:line="276" w:lineRule="auto"/>
        <w:ind w:left="720"/>
        <w:jc w:val="both"/>
        <w:rPr>
          <w:i/>
          <w:color w:val="000000" w:themeColor="text1"/>
        </w:rPr>
      </w:pPr>
      <w:r w:rsidRPr="00D172A6">
        <w:rPr>
          <w:i/>
          <w:color w:val="000000" w:themeColor="text1"/>
        </w:rPr>
        <w:t>Elementos de hardware necesarios para poder realizar las pruebas, así como la cantidad requirente y sus especificaciones.</w:t>
      </w:r>
    </w:p>
    <w:tbl>
      <w:tblPr>
        <w:tblW w:w="9276" w:type="dxa"/>
        <w:tblInd w:w="47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509"/>
        <w:gridCol w:w="4506"/>
      </w:tblGrid>
      <w:tr w:rsidR="003477E8" w:rsidRPr="0009623A" w14:paraId="4B2F4AB8" w14:textId="77777777" w:rsidTr="00161C61">
        <w:trPr>
          <w:cantSplit/>
        </w:trPr>
        <w:tc>
          <w:tcPr>
            <w:tcW w:w="3261" w:type="dxa"/>
            <w:shd w:val="clear" w:color="auto" w:fill="D9D9D9"/>
            <w:vAlign w:val="center"/>
          </w:tcPr>
          <w:p w14:paraId="54B7A098"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Recurso</w:t>
            </w:r>
          </w:p>
        </w:tc>
        <w:tc>
          <w:tcPr>
            <w:tcW w:w="1509" w:type="dxa"/>
            <w:tcBorders>
              <w:right w:val="single" w:sz="4" w:space="0" w:color="auto"/>
            </w:tcBorders>
            <w:shd w:val="clear" w:color="auto" w:fill="D9D9D9"/>
            <w:vAlign w:val="center"/>
          </w:tcPr>
          <w:p w14:paraId="64575996"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Cantidad</w:t>
            </w:r>
          </w:p>
        </w:tc>
        <w:tc>
          <w:tcPr>
            <w:tcW w:w="4506" w:type="dxa"/>
            <w:tcBorders>
              <w:left w:val="single" w:sz="4" w:space="0" w:color="auto"/>
            </w:tcBorders>
            <w:shd w:val="clear" w:color="auto" w:fill="D9D9D9"/>
            <w:vAlign w:val="center"/>
          </w:tcPr>
          <w:p w14:paraId="2409B1D2"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Nombre y tipo</w:t>
            </w:r>
          </w:p>
        </w:tc>
      </w:tr>
      <w:tr w:rsidR="003477E8" w:rsidRPr="0009623A" w14:paraId="6E28BEAC" w14:textId="77777777" w:rsidTr="00161C61">
        <w:trPr>
          <w:cantSplit/>
        </w:trPr>
        <w:tc>
          <w:tcPr>
            <w:tcW w:w="3261" w:type="dxa"/>
            <w:shd w:val="clear" w:color="auto" w:fill="auto"/>
            <w:vAlign w:val="center"/>
          </w:tcPr>
          <w:p w14:paraId="3AF146B8" w14:textId="3BC2AF5A" w:rsidR="003477E8" w:rsidRPr="00D172A6" w:rsidRDefault="00D172A6"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móviles</w:t>
            </w:r>
          </w:p>
        </w:tc>
        <w:tc>
          <w:tcPr>
            <w:tcW w:w="1509" w:type="dxa"/>
            <w:tcBorders>
              <w:right w:val="single" w:sz="4" w:space="0" w:color="auto"/>
            </w:tcBorders>
            <w:shd w:val="clear" w:color="auto" w:fill="FFFFFF"/>
            <w:vAlign w:val="center"/>
          </w:tcPr>
          <w:p w14:paraId="649841BE" w14:textId="36CDF4A0" w:rsidR="003477E8" w:rsidRPr="00D172A6" w:rsidRDefault="00D172A6" w:rsidP="00161C61">
            <w:pPr>
              <w:spacing w:line="276" w:lineRule="auto"/>
              <w:jc w:val="center"/>
              <w:rPr>
                <w:rFonts w:ascii="Calibri Light" w:hAnsi="Calibri Light" w:cs="Calibri Light"/>
                <w:i/>
                <w:color w:val="000000" w:themeColor="text1"/>
              </w:rPr>
            </w:pPr>
            <w:r w:rsidRPr="00D172A6">
              <w:rPr>
                <w:rFonts w:ascii="Calibri Light" w:hAnsi="Calibri Light" w:cs="Calibri Light"/>
                <w:i/>
                <w:color w:val="000000" w:themeColor="text1"/>
              </w:rPr>
              <w:t>2</w:t>
            </w:r>
          </w:p>
        </w:tc>
        <w:tc>
          <w:tcPr>
            <w:tcW w:w="4506" w:type="dxa"/>
            <w:tcBorders>
              <w:left w:val="single" w:sz="4" w:space="0" w:color="auto"/>
            </w:tcBorders>
            <w:shd w:val="clear" w:color="auto" w:fill="FFFFFF"/>
            <w:vAlign w:val="center"/>
          </w:tcPr>
          <w:p w14:paraId="3041E394" w14:textId="111C1DD7" w:rsidR="003477E8" w:rsidRPr="00D172A6" w:rsidRDefault="00D172A6" w:rsidP="00161C61">
            <w:pPr>
              <w:spacing w:line="276" w:lineRule="auto"/>
              <w:jc w:val="center"/>
              <w:rPr>
                <w:rFonts w:ascii="Calibri Light" w:hAnsi="Calibri Light" w:cs="Calibri Light"/>
                <w:i/>
                <w:color w:val="000000" w:themeColor="text1"/>
                <w:lang w:val="en-US"/>
              </w:rPr>
            </w:pPr>
            <w:r w:rsidRPr="00D172A6">
              <w:rPr>
                <w:rFonts w:ascii="Calibri Light" w:hAnsi="Calibri Light" w:cs="Calibri Light"/>
                <w:i/>
                <w:color w:val="000000" w:themeColor="text1"/>
                <w:lang w:val="en-US"/>
              </w:rPr>
              <w:t>Aleatoria</w:t>
            </w:r>
          </w:p>
        </w:tc>
      </w:tr>
      <w:tr w:rsidR="003477E8" w:rsidRPr="0009623A" w14:paraId="2EF82AF6" w14:textId="77777777" w:rsidTr="00161C61">
        <w:trPr>
          <w:cantSplit/>
        </w:trPr>
        <w:tc>
          <w:tcPr>
            <w:tcW w:w="3261" w:type="dxa"/>
            <w:shd w:val="clear" w:color="auto" w:fill="auto"/>
            <w:vAlign w:val="center"/>
          </w:tcPr>
          <w:p w14:paraId="53CECABD"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Servidor de base de datos</w:t>
            </w:r>
          </w:p>
        </w:tc>
        <w:tc>
          <w:tcPr>
            <w:tcW w:w="1509" w:type="dxa"/>
            <w:tcBorders>
              <w:right w:val="single" w:sz="4" w:space="0" w:color="auto"/>
            </w:tcBorders>
            <w:shd w:val="clear" w:color="auto" w:fill="FFFFFF"/>
            <w:vAlign w:val="center"/>
          </w:tcPr>
          <w:p w14:paraId="56B20A0C" w14:textId="77777777" w:rsidR="003477E8" w:rsidRPr="00D172A6" w:rsidRDefault="003477E8"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1</w:t>
            </w:r>
          </w:p>
        </w:tc>
        <w:tc>
          <w:tcPr>
            <w:tcW w:w="4506" w:type="dxa"/>
            <w:tcBorders>
              <w:left w:val="single" w:sz="4" w:space="0" w:color="auto"/>
            </w:tcBorders>
            <w:shd w:val="clear" w:color="auto" w:fill="FFFFFF"/>
            <w:vAlign w:val="center"/>
          </w:tcPr>
          <w:p w14:paraId="722B00AE" w14:textId="58678958" w:rsidR="003477E8" w:rsidRPr="00D172A6" w:rsidRDefault="00D172A6" w:rsidP="00161C61">
            <w:pPr>
              <w:spacing w:line="276" w:lineRule="auto"/>
              <w:ind w:firstLine="34"/>
              <w:jc w:val="center"/>
              <w:rPr>
                <w:rFonts w:ascii="Calibri Light" w:hAnsi="Calibri Light" w:cs="Calibri Light"/>
                <w:i/>
                <w:color w:val="000000" w:themeColor="text1"/>
              </w:rPr>
            </w:pPr>
            <w:r w:rsidRPr="00D172A6">
              <w:rPr>
                <w:rFonts w:ascii="Calibri Light" w:hAnsi="Calibri Light" w:cs="Calibri Light"/>
                <w:i/>
                <w:color w:val="000000" w:themeColor="text1"/>
              </w:rPr>
              <w:t>Oracle, SQL, otras.</w:t>
            </w:r>
          </w:p>
        </w:tc>
      </w:tr>
      <w:tr w:rsidR="003477E8" w:rsidRPr="0009623A" w14:paraId="2DBE7CCA" w14:textId="77777777" w:rsidTr="00161C61">
        <w:trPr>
          <w:cantSplit/>
        </w:trPr>
        <w:tc>
          <w:tcPr>
            <w:tcW w:w="3261" w:type="dxa"/>
            <w:shd w:val="clear" w:color="auto" w:fill="auto"/>
            <w:vAlign w:val="center"/>
          </w:tcPr>
          <w:p w14:paraId="47C6A397" w14:textId="77777777" w:rsidR="003477E8" w:rsidRPr="00D172A6" w:rsidRDefault="003477E8" w:rsidP="00161C61">
            <w:pPr>
              <w:pStyle w:val="BodyText"/>
              <w:spacing w:line="276" w:lineRule="auto"/>
              <w:jc w:val="center"/>
              <w:rPr>
                <w:rFonts w:ascii="Calibri Light" w:hAnsi="Calibri Light" w:cs="Calibri Light"/>
                <w:i/>
                <w:color w:val="000000" w:themeColor="text1"/>
                <w:lang w:val="es-EC"/>
              </w:rPr>
            </w:pPr>
            <w:r w:rsidRPr="00D172A6">
              <w:rPr>
                <w:rFonts w:ascii="Calibri Light" w:hAnsi="Calibri Light" w:cs="Calibri Light"/>
                <w:i/>
                <w:color w:val="000000" w:themeColor="text1"/>
                <w:lang w:val="es-EC"/>
              </w:rPr>
              <w:t>Equipos de escritorio</w:t>
            </w:r>
          </w:p>
        </w:tc>
        <w:tc>
          <w:tcPr>
            <w:tcW w:w="1509" w:type="dxa"/>
            <w:tcBorders>
              <w:right w:val="single" w:sz="4" w:space="0" w:color="auto"/>
            </w:tcBorders>
            <w:shd w:val="clear" w:color="auto" w:fill="FFFFFF"/>
            <w:vAlign w:val="center"/>
          </w:tcPr>
          <w:p w14:paraId="18F999B5" w14:textId="77777777" w:rsidR="003477E8" w:rsidRPr="00D172A6"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D172A6">
              <w:rPr>
                <w:rFonts w:ascii="Calibri Light" w:hAnsi="Calibri Light" w:cs="Calibri Light"/>
                <w:iCs w:val="0"/>
                <w:color w:val="000000" w:themeColor="text1"/>
                <w:sz w:val="24"/>
                <w:szCs w:val="24"/>
                <w:lang w:val="es-EC"/>
              </w:rPr>
              <w:t>2</w:t>
            </w:r>
          </w:p>
        </w:tc>
        <w:tc>
          <w:tcPr>
            <w:tcW w:w="4506" w:type="dxa"/>
            <w:tcBorders>
              <w:left w:val="single" w:sz="4" w:space="0" w:color="auto"/>
            </w:tcBorders>
            <w:shd w:val="clear" w:color="auto" w:fill="FFFFFF"/>
            <w:vAlign w:val="center"/>
          </w:tcPr>
          <w:p w14:paraId="42C6D796" w14:textId="121DFB38" w:rsidR="003477E8" w:rsidRPr="00D172A6" w:rsidRDefault="00D172A6" w:rsidP="00161C61">
            <w:pPr>
              <w:pStyle w:val="infoblue0"/>
              <w:spacing w:after="0" w:line="276" w:lineRule="auto"/>
              <w:ind w:left="0"/>
              <w:jc w:val="center"/>
              <w:rPr>
                <w:rFonts w:ascii="Calibri Light" w:hAnsi="Calibri Light" w:cs="Calibri Light"/>
                <w:iCs w:val="0"/>
                <w:color w:val="000000" w:themeColor="text1"/>
                <w:sz w:val="24"/>
                <w:szCs w:val="24"/>
              </w:rPr>
            </w:pPr>
            <w:r w:rsidRPr="00D172A6">
              <w:rPr>
                <w:rFonts w:ascii="Calibri Light" w:hAnsi="Calibri Light" w:cs="Calibri Light"/>
                <w:iCs w:val="0"/>
                <w:color w:val="000000" w:themeColor="text1"/>
                <w:sz w:val="24"/>
                <w:szCs w:val="24"/>
              </w:rPr>
              <w:t>Windows, Apple, otras.</w:t>
            </w:r>
          </w:p>
        </w:tc>
      </w:tr>
    </w:tbl>
    <w:p w14:paraId="2DE403A5" w14:textId="77777777" w:rsidR="003477E8" w:rsidRDefault="003477E8" w:rsidP="003477E8">
      <w:pPr>
        <w:spacing w:line="276" w:lineRule="auto"/>
        <w:jc w:val="both"/>
        <w:rPr>
          <w:rFonts w:ascii="Arial" w:hAnsi="Arial" w:cs="Arial"/>
          <w:sz w:val="22"/>
          <w:szCs w:val="22"/>
        </w:rPr>
      </w:pPr>
    </w:p>
    <w:p w14:paraId="5887F828" w14:textId="77777777" w:rsidR="003477E8" w:rsidRPr="00025B2A" w:rsidRDefault="003477E8" w:rsidP="00025B2A">
      <w:pPr>
        <w:pStyle w:val="Heading2"/>
        <w:numPr>
          <w:ilvl w:val="1"/>
          <w:numId w:val="3"/>
        </w:numPr>
        <w:ind w:left="1418"/>
        <w:rPr>
          <w:rFonts w:ascii="Calibri" w:hAnsi="Calibri" w:cs="Book Antiqua"/>
          <w:i w:val="0"/>
          <w:sz w:val="24"/>
        </w:rPr>
      </w:pPr>
      <w:bookmarkStart w:id="32" w:name="_Toc461691037"/>
      <w:bookmarkStart w:id="33" w:name="_Toc75630717"/>
      <w:r w:rsidRPr="00025B2A">
        <w:rPr>
          <w:rFonts w:ascii="Calibri" w:hAnsi="Calibri" w:cs="Book Antiqua"/>
          <w:i w:val="0"/>
          <w:sz w:val="24"/>
        </w:rPr>
        <w:t>Requerimientos base de software en el ambiente de pruebas</w:t>
      </w:r>
      <w:bookmarkEnd w:id="32"/>
      <w:bookmarkEnd w:id="33"/>
    </w:p>
    <w:p w14:paraId="0F9E34E6"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los elementos de software requeridos en el ambiente de pruebas.</w:t>
      </w:r>
    </w:p>
    <w:tbl>
      <w:tblPr>
        <w:tblW w:w="9322"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786"/>
      </w:tblGrid>
      <w:tr w:rsidR="003477E8" w:rsidRPr="0009623A" w14:paraId="656EDBDF" w14:textId="77777777" w:rsidTr="00161C61">
        <w:trPr>
          <w:cantSplit/>
        </w:trPr>
        <w:tc>
          <w:tcPr>
            <w:tcW w:w="3261" w:type="dxa"/>
            <w:shd w:val="clear" w:color="auto" w:fill="D9D9D9"/>
            <w:vAlign w:val="center"/>
          </w:tcPr>
          <w:p w14:paraId="5BA6802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Elemento de software</w:t>
            </w:r>
          </w:p>
        </w:tc>
        <w:tc>
          <w:tcPr>
            <w:tcW w:w="1275" w:type="dxa"/>
            <w:tcBorders>
              <w:right w:val="single" w:sz="4" w:space="0" w:color="auto"/>
            </w:tcBorders>
            <w:shd w:val="clear" w:color="auto" w:fill="D9D9D9"/>
            <w:vAlign w:val="center"/>
          </w:tcPr>
          <w:p w14:paraId="745F5C4E"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4786" w:type="dxa"/>
            <w:tcBorders>
              <w:left w:val="single" w:sz="4" w:space="0" w:color="auto"/>
            </w:tcBorders>
            <w:shd w:val="clear" w:color="auto" w:fill="D9D9D9"/>
            <w:vAlign w:val="center"/>
          </w:tcPr>
          <w:p w14:paraId="7444BE67"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567803D3" w14:textId="77777777" w:rsidTr="00161C61">
        <w:trPr>
          <w:cantSplit/>
        </w:trPr>
        <w:tc>
          <w:tcPr>
            <w:tcW w:w="3261" w:type="dxa"/>
            <w:shd w:val="clear" w:color="auto" w:fill="auto"/>
            <w:vAlign w:val="center"/>
          </w:tcPr>
          <w:p w14:paraId="7D8DEA95" w14:textId="77777777" w:rsidR="003477E8" w:rsidRPr="0080281D" w:rsidRDefault="003477E8"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Oracle</w:t>
            </w:r>
          </w:p>
        </w:tc>
        <w:tc>
          <w:tcPr>
            <w:tcW w:w="1275" w:type="dxa"/>
            <w:tcBorders>
              <w:right w:val="single" w:sz="4" w:space="0" w:color="auto"/>
            </w:tcBorders>
            <w:shd w:val="clear" w:color="auto" w:fill="FFFFFF"/>
            <w:vAlign w:val="center"/>
          </w:tcPr>
          <w:p w14:paraId="0FE1CE3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lang w:val="es-EC"/>
              </w:rPr>
            </w:pPr>
            <w:r w:rsidRPr="0080281D">
              <w:rPr>
                <w:rFonts w:ascii="Calibri Light" w:hAnsi="Calibri Light" w:cs="Calibri Light"/>
                <w:iCs w:val="0"/>
                <w:color w:val="000000" w:themeColor="text1"/>
                <w:sz w:val="24"/>
                <w:szCs w:val="24"/>
                <w:lang w:val="es-EC"/>
              </w:rPr>
              <w:t>5.0</w:t>
            </w:r>
          </w:p>
        </w:tc>
        <w:tc>
          <w:tcPr>
            <w:tcW w:w="4786" w:type="dxa"/>
            <w:tcBorders>
              <w:left w:val="single" w:sz="4" w:space="0" w:color="auto"/>
            </w:tcBorders>
            <w:shd w:val="clear" w:color="auto" w:fill="FFFFFF"/>
            <w:vAlign w:val="center"/>
          </w:tcPr>
          <w:p w14:paraId="4A5E84E7" w14:textId="77777777" w:rsidR="003477E8" w:rsidRPr="0080281D" w:rsidRDefault="003477E8" w:rsidP="00161C61">
            <w:pPr>
              <w:pStyle w:val="infoblue0"/>
              <w:spacing w:after="0" w:line="276" w:lineRule="auto"/>
              <w:ind w:left="0"/>
              <w:jc w:val="center"/>
              <w:rPr>
                <w:rFonts w:ascii="Calibri Light" w:hAnsi="Calibri Light" w:cs="Calibri Light"/>
                <w:iCs w:val="0"/>
                <w:color w:val="000000" w:themeColor="text1"/>
                <w:sz w:val="24"/>
                <w:szCs w:val="24"/>
              </w:rPr>
            </w:pPr>
            <w:r w:rsidRPr="0080281D">
              <w:rPr>
                <w:rFonts w:ascii="Calibri Light" w:hAnsi="Calibri Light" w:cs="Calibri Light"/>
                <w:iCs w:val="0"/>
                <w:color w:val="000000" w:themeColor="text1"/>
                <w:sz w:val="24"/>
                <w:szCs w:val="24"/>
              </w:rPr>
              <w:t>SMBD</w:t>
            </w:r>
          </w:p>
        </w:tc>
      </w:tr>
      <w:tr w:rsidR="003477E8" w:rsidRPr="0009623A" w14:paraId="593EB082" w14:textId="77777777" w:rsidTr="00161C61">
        <w:trPr>
          <w:cantSplit/>
        </w:trPr>
        <w:tc>
          <w:tcPr>
            <w:tcW w:w="3261" w:type="dxa"/>
            <w:shd w:val="clear" w:color="auto" w:fill="auto"/>
            <w:vAlign w:val="center"/>
          </w:tcPr>
          <w:p w14:paraId="4B90CE65" w14:textId="10367869" w:rsidR="003477E8" w:rsidRPr="0080281D" w:rsidRDefault="0080281D" w:rsidP="00161C61">
            <w:pPr>
              <w:pStyle w:val="BodyText"/>
              <w:spacing w:line="276" w:lineRule="auto"/>
              <w:jc w:val="center"/>
              <w:rPr>
                <w:rFonts w:ascii="Calibri Light" w:hAnsi="Calibri Light" w:cs="Calibri Light"/>
                <w:i/>
                <w:color w:val="000000" w:themeColor="text1"/>
                <w:lang w:val="es-EC"/>
              </w:rPr>
            </w:pPr>
            <w:r w:rsidRPr="0080281D">
              <w:rPr>
                <w:rFonts w:ascii="Calibri Light" w:hAnsi="Calibri Light" w:cs="Calibri Light"/>
                <w:i/>
                <w:color w:val="000000" w:themeColor="text1"/>
                <w:lang w:val="es-EC"/>
              </w:rPr>
              <w:t>Apache NetBeans</w:t>
            </w:r>
          </w:p>
        </w:tc>
        <w:tc>
          <w:tcPr>
            <w:tcW w:w="1275" w:type="dxa"/>
            <w:tcBorders>
              <w:right w:val="single" w:sz="4" w:space="0" w:color="auto"/>
            </w:tcBorders>
            <w:shd w:val="clear" w:color="auto" w:fill="FFFFFF"/>
            <w:vAlign w:val="center"/>
          </w:tcPr>
          <w:p w14:paraId="48DA2E20" w14:textId="4953AAC2"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12.4</w:t>
            </w:r>
          </w:p>
        </w:tc>
        <w:tc>
          <w:tcPr>
            <w:tcW w:w="4786" w:type="dxa"/>
            <w:tcBorders>
              <w:left w:val="single" w:sz="4" w:space="0" w:color="auto"/>
            </w:tcBorders>
            <w:shd w:val="clear" w:color="auto" w:fill="FFFFFF"/>
            <w:vAlign w:val="center"/>
          </w:tcPr>
          <w:p w14:paraId="4D9EE1A9" w14:textId="7B53C8B5" w:rsidR="003477E8" w:rsidRPr="0080281D" w:rsidRDefault="0080281D"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Java</w:t>
            </w:r>
          </w:p>
        </w:tc>
      </w:tr>
    </w:tbl>
    <w:p w14:paraId="5BE93A62" w14:textId="77777777" w:rsidR="003477E8" w:rsidRPr="00BF7A4D" w:rsidRDefault="003477E8" w:rsidP="003477E8">
      <w:pPr>
        <w:spacing w:after="240" w:line="276" w:lineRule="auto"/>
        <w:jc w:val="both"/>
        <w:rPr>
          <w:rFonts w:ascii="Arial" w:hAnsi="Arial" w:cs="Arial"/>
          <w:sz w:val="22"/>
          <w:szCs w:val="22"/>
        </w:rPr>
      </w:pPr>
    </w:p>
    <w:p w14:paraId="13AECA4C" w14:textId="77777777" w:rsidR="003477E8" w:rsidRPr="00025B2A" w:rsidRDefault="003477E8" w:rsidP="00025B2A">
      <w:pPr>
        <w:pStyle w:val="Heading2"/>
        <w:numPr>
          <w:ilvl w:val="1"/>
          <w:numId w:val="3"/>
        </w:numPr>
        <w:ind w:left="1418"/>
        <w:rPr>
          <w:rFonts w:ascii="Calibri" w:hAnsi="Calibri" w:cs="Book Antiqua"/>
          <w:i w:val="0"/>
          <w:sz w:val="24"/>
        </w:rPr>
      </w:pPr>
      <w:bookmarkStart w:id="34" w:name="_Toc461691038"/>
      <w:bookmarkStart w:id="35" w:name="_Toc75630718"/>
      <w:r w:rsidRPr="00025B2A">
        <w:rPr>
          <w:rFonts w:ascii="Calibri" w:hAnsi="Calibri" w:cs="Book Antiqua"/>
          <w:i w:val="0"/>
          <w:sz w:val="24"/>
        </w:rPr>
        <w:t>Herramientas de apoyo para la ejecución de pruebas</w:t>
      </w:r>
      <w:bookmarkEnd w:id="34"/>
      <w:bookmarkEnd w:id="35"/>
    </w:p>
    <w:p w14:paraId="5E4F2FEC" w14:textId="77777777" w:rsidR="003477E8" w:rsidRPr="00D172A6" w:rsidRDefault="003477E8" w:rsidP="003477E8">
      <w:pPr>
        <w:spacing w:line="276" w:lineRule="auto"/>
        <w:ind w:left="720"/>
        <w:jc w:val="both"/>
        <w:rPr>
          <w:i/>
          <w:color w:val="000000" w:themeColor="text1"/>
        </w:rPr>
      </w:pPr>
      <w:r w:rsidRPr="00D172A6">
        <w:rPr>
          <w:i/>
          <w:color w:val="000000" w:themeColor="text1"/>
        </w:rPr>
        <w:t>La siguiente tabla define las herramientas utilizadas para soportar el proceso de pruebas de este plan.</w:t>
      </w:r>
    </w:p>
    <w:p w14:paraId="384BA73E" w14:textId="77777777" w:rsidR="003477E8" w:rsidRPr="00BF7A4D" w:rsidRDefault="003477E8" w:rsidP="00025B2A">
      <w:pPr>
        <w:spacing w:line="276" w:lineRule="auto"/>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5387"/>
      </w:tblGrid>
      <w:tr w:rsidR="003477E8" w:rsidRPr="0009623A" w14:paraId="368B5D23" w14:textId="77777777" w:rsidTr="00161C61">
        <w:trPr>
          <w:cantSplit/>
        </w:trPr>
        <w:tc>
          <w:tcPr>
            <w:tcW w:w="3261" w:type="dxa"/>
            <w:shd w:val="clear" w:color="auto" w:fill="D9D9D9"/>
            <w:vAlign w:val="center"/>
          </w:tcPr>
          <w:p w14:paraId="01D2A179"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lastRenderedPageBreak/>
              <w:t>Elemento de software</w:t>
            </w:r>
          </w:p>
        </w:tc>
        <w:tc>
          <w:tcPr>
            <w:tcW w:w="1275" w:type="dxa"/>
            <w:tcBorders>
              <w:right w:val="single" w:sz="4" w:space="0" w:color="auto"/>
            </w:tcBorders>
            <w:shd w:val="clear" w:color="auto" w:fill="D9D9D9"/>
            <w:vAlign w:val="center"/>
          </w:tcPr>
          <w:p w14:paraId="0A5112CA"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Versión</w:t>
            </w:r>
          </w:p>
        </w:tc>
        <w:tc>
          <w:tcPr>
            <w:tcW w:w="5387" w:type="dxa"/>
            <w:tcBorders>
              <w:left w:val="single" w:sz="4" w:space="0" w:color="auto"/>
            </w:tcBorders>
            <w:shd w:val="clear" w:color="auto" w:fill="D9D9D9"/>
            <w:vAlign w:val="center"/>
          </w:tcPr>
          <w:p w14:paraId="4A008FDD" w14:textId="77777777" w:rsidR="003477E8" w:rsidRPr="0009623A" w:rsidRDefault="00025B2A" w:rsidP="00161C61">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Tipo</w:t>
            </w:r>
          </w:p>
        </w:tc>
      </w:tr>
      <w:tr w:rsidR="003477E8" w:rsidRPr="0009623A" w14:paraId="2D023C57" w14:textId="77777777" w:rsidTr="00161C61">
        <w:trPr>
          <w:cantSplit/>
        </w:trPr>
        <w:tc>
          <w:tcPr>
            <w:tcW w:w="3261" w:type="dxa"/>
            <w:shd w:val="clear" w:color="auto" w:fill="auto"/>
            <w:vAlign w:val="center"/>
          </w:tcPr>
          <w:p w14:paraId="34B3F2EB" w14:textId="3FE4D990"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Excel</w:t>
            </w:r>
          </w:p>
        </w:tc>
        <w:tc>
          <w:tcPr>
            <w:tcW w:w="1275" w:type="dxa"/>
            <w:tcBorders>
              <w:right w:val="single" w:sz="4" w:space="0" w:color="auto"/>
            </w:tcBorders>
            <w:shd w:val="clear" w:color="auto" w:fill="FFFFFF"/>
            <w:vAlign w:val="center"/>
          </w:tcPr>
          <w:p w14:paraId="7D34F5C7"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7F17073B"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 Pruebas.</w:t>
            </w:r>
          </w:p>
        </w:tc>
      </w:tr>
      <w:tr w:rsidR="003477E8" w:rsidRPr="0009623A" w14:paraId="36ECC586" w14:textId="77777777" w:rsidTr="00161C61">
        <w:trPr>
          <w:cantSplit/>
        </w:trPr>
        <w:tc>
          <w:tcPr>
            <w:tcW w:w="3261" w:type="dxa"/>
            <w:shd w:val="clear" w:color="auto" w:fill="auto"/>
            <w:vAlign w:val="center"/>
          </w:tcPr>
          <w:p w14:paraId="0B4020A7" w14:textId="0EF09DDD" w:rsidR="003477E8" w:rsidRPr="0080281D" w:rsidRDefault="003477E8" w:rsidP="00161C61">
            <w:pPr>
              <w:spacing w:line="276" w:lineRule="auto"/>
              <w:ind w:left="37"/>
              <w:jc w:val="center"/>
              <w:rPr>
                <w:rFonts w:ascii="Calibri Light" w:hAnsi="Calibri Light" w:cs="Calibri Light"/>
                <w:i/>
                <w:color w:val="000000" w:themeColor="text1"/>
              </w:rPr>
            </w:pPr>
            <w:r w:rsidRPr="0080281D">
              <w:rPr>
                <w:rFonts w:ascii="Calibri Light" w:hAnsi="Calibri Light" w:cs="Calibri Light"/>
                <w:i/>
                <w:color w:val="000000" w:themeColor="text1"/>
              </w:rPr>
              <w:t>Project</w:t>
            </w:r>
          </w:p>
        </w:tc>
        <w:tc>
          <w:tcPr>
            <w:tcW w:w="1275" w:type="dxa"/>
            <w:tcBorders>
              <w:right w:val="single" w:sz="4" w:space="0" w:color="auto"/>
            </w:tcBorders>
            <w:shd w:val="clear" w:color="auto" w:fill="FFFFFF"/>
            <w:vAlign w:val="center"/>
          </w:tcPr>
          <w:p w14:paraId="1D7B270A" w14:textId="77777777" w:rsidR="003477E8" w:rsidRPr="0080281D" w:rsidRDefault="003477E8" w:rsidP="00161C61">
            <w:pPr>
              <w:spacing w:line="276" w:lineRule="auto"/>
              <w:ind w:left="28"/>
              <w:jc w:val="center"/>
              <w:rPr>
                <w:rFonts w:ascii="Calibri Light" w:hAnsi="Calibri Light" w:cs="Calibri Light"/>
                <w:i/>
                <w:color w:val="000000" w:themeColor="text1"/>
              </w:rPr>
            </w:pPr>
          </w:p>
        </w:tc>
        <w:tc>
          <w:tcPr>
            <w:tcW w:w="5387" w:type="dxa"/>
            <w:tcBorders>
              <w:left w:val="single" w:sz="4" w:space="0" w:color="auto"/>
            </w:tcBorders>
            <w:shd w:val="clear" w:color="auto" w:fill="FFFFFF"/>
            <w:vAlign w:val="center"/>
          </w:tcPr>
          <w:p w14:paraId="237835D3" w14:textId="77777777" w:rsidR="003477E8" w:rsidRPr="0080281D" w:rsidRDefault="003477E8" w:rsidP="00161C61">
            <w:pPr>
              <w:spacing w:line="276" w:lineRule="auto"/>
              <w:jc w:val="center"/>
              <w:rPr>
                <w:rFonts w:ascii="Calibri Light" w:hAnsi="Calibri Light" w:cs="Calibri Light"/>
                <w:i/>
                <w:color w:val="000000" w:themeColor="text1"/>
              </w:rPr>
            </w:pPr>
            <w:r w:rsidRPr="0080281D">
              <w:rPr>
                <w:rFonts w:ascii="Calibri Light" w:hAnsi="Calibri Light" w:cs="Calibri Light"/>
                <w:i/>
                <w:color w:val="000000" w:themeColor="text1"/>
              </w:rPr>
              <w:t>Administración del Proyecto.</w:t>
            </w:r>
          </w:p>
        </w:tc>
      </w:tr>
      <w:tr w:rsidR="003477E8" w:rsidRPr="0009623A" w14:paraId="79AAAA91" w14:textId="77777777" w:rsidTr="00161C61">
        <w:trPr>
          <w:cantSplit/>
        </w:trPr>
        <w:tc>
          <w:tcPr>
            <w:tcW w:w="3261" w:type="dxa"/>
            <w:shd w:val="clear" w:color="auto" w:fill="auto"/>
            <w:vAlign w:val="center"/>
          </w:tcPr>
          <w:p w14:paraId="5C0808F4" w14:textId="77777777" w:rsidR="003477E8" w:rsidRPr="0009623A" w:rsidRDefault="003477E8" w:rsidP="00161C61">
            <w:pPr>
              <w:spacing w:line="276" w:lineRule="auto"/>
              <w:ind w:left="37"/>
              <w:jc w:val="center"/>
              <w:rPr>
                <w:rFonts w:ascii="Calibri Light" w:hAnsi="Calibri Light" w:cs="Calibri Light"/>
                <w:i/>
                <w:color w:val="0000FF"/>
              </w:rPr>
            </w:pPr>
            <w:r w:rsidRPr="0080281D">
              <w:rPr>
                <w:rFonts w:ascii="Calibri Light" w:hAnsi="Calibri Light" w:cs="Calibri Light"/>
                <w:i/>
                <w:color w:val="000000" w:themeColor="text1"/>
              </w:rPr>
              <w:t>Otras.</w:t>
            </w:r>
          </w:p>
        </w:tc>
        <w:tc>
          <w:tcPr>
            <w:tcW w:w="1275" w:type="dxa"/>
            <w:tcBorders>
              <w:right w:val="single" w:sz="4" w:space="0" w:color="auto"/>
            </w:tcBorders>
            <w:shd w:val="clear" w:color="auto" w:fill="FFFFFF"/>
            <w:vAlign w:val="center"/>
          </w:tcPr>
          <w:p w14:paraId="4F904CB7" w14:textId="77777777" w:rsidR="003477E8" w:rsidRPr="0009623A" w:rsidRDefault="003477E8" w:rsidP="00161C61">
            <w:pPr>
              <w:spacing w:line="276" w:lineRule="auto"/>
              <w:ind w:left="28"/>
              <w:jc w:val="center"/>
              <w:rPr>
                <w:rFonts w:ascii="Calibri Light" w:hAnsi="Calibri Light" w:cs="Calibri Light"/>
                <w:i/>
                <w:color w:val="0000FF"/>
              </w:rPr>
            </w:pPr>
          </w:p>
        </w:tc>
        <w:tc>
          <w:tcPr>
            <w:tcW w:w="5387" w:type="dxa"/>
            <w:tcBorders>
              <w:left w:val="single" w:sz="4" w:space="0" w:color="auto"/>
            </w:tcBorders>
            <w:shd w:val="clear" w:color="auto" w:fill="FFFFFF"/>
            <w:vAlign w:val="center"/>
          </w:tcPr>
          <w:p w14:paraId="06971CD3" w14:textId="77777777" w:rsidR="003477E8" w:rsidRPr="0009623A" w:rsidRDefault="003477E8" w:rsidP="00161C61">
            <w:pPr>
              <w:spacing w:line="276" w:lineRule="auto"/>
              <w:jc w:val="center"/>
              <w:rPr>
                <w:rFonts w:ascii="Calibri Light" w:hAnsi="Calibri Light" w:cs="Calibri Light"/>
                <w:i/>
                <w:color w:val="0000FF"/>
              </w:rPr>
            </w:pPr>
          </w:p>
        </w:tc>
      </w:tr>
    </w:tbl>
    <w:p w14:paraId="2A1F701D" w14:textId="6266815C" w:rsidR="003477E8" w:rsidRDefault="003477E8" w:rsidP="003477E8">
      <w:pPr>
        <w:pStyle w:val="Heading1"/>
        <w:ind w:left="432" w:hanging="432"/>
        <w:rPr>
          <w:b w:val="0"/>
        </w:rPr>
      </w:pPr>
    </w:p>
    <w:p w14:paraId="0A7CAA6C" w14:textId="77777777" w:rsidR="003477E8" w:rsidRPr="00025B2A" w:rsidRDefault="003477E8" w:rsidP="00025B2A">
      <w:pPr>
        <w:pStyle w:val="Heading1"/>
        <w:numPr>
          <w:ilvl w:val="0"/>
          <w:numId w:val="3"/>
        </w:numPr>
        <w:spacing w:before="0" w:after="0"/>
        <w:rPr>
          <w:rFonts w:ascii="Calibri" w:hAnsi="Calibri" w:cs="Book Antiqua"/>
          <w:sz w:val="28"/>
        </w:rPr>
      </w:pPr>
      <w:bookmarkStart w:id="36" w:name="_Toc461691039"/>
      <w:bookmarkStart w:id="37" w:name="_Toc75630719"/>
      <w:r w:rsidRPr="00025B2A">
        <w:rPr>
          <w:rFonts w:ascii="Calibri" w:hAnsi="Calibri" w:cs="Book Antiqua"/>
          <w:sz w:val="28"/>
        </w:rPr>
        <w:t>Cronograma de trabajo</w:t>
      </w:r>
      <w:bookmarkEnd w:id="36"/>
      <w:bookmarkEnd w:id="37"/>
    </w:p>
    <w:p w14:paraId="6B1A27F4" w14:textId="77777777" w:rsidR="003477E8" w:rsidRPr="001D2183" w:rsidRDefault="003477E8" w:rsidP="00025B2A">
      <w:pPr>
        <w:spacing w:line="276" w:lineRule="auto"/>
        <w:ind w:left="284"/>
        <w:jc w:val="both"/>
        <w:rPr>
          <w:i/>
          <w:color w:val="0000FF"/>
        </w:rPr>
      </w:pPr>
      <w:r w:rsidRPr="001D2183">
        <w:rPr>
          <w:i/>
          <w:color w:val="0000FF"/>
        </w:rPr>
        <w:t xml:space="preserve">Generar un cronograma que incluya las actividades a ser realizadas durante la ejecución de las pruebas. Detalle además los principales hitos que determinan el avance de las pruebas. </w:t>
      </w:r>
    </w:p>
    <w:p w14:paraId="03EFCA41" w14:textId="77777777" w:rsidR="003477E8" w:rsidRPr="001D2183" w:rsidRDefault="003477E8" w:rsidP="00025B2A">
      <w:pPr>
        <w:spacing w:line="276" w:lineRule="auto"/>
        <w:ind w:left="284"/>
        <w:jc w:val="both"/>
        <w:rPr>
          <w:i/>
          <w:color w:val="0000FF"/>
        </w:rPr>
      </w:pPr>
    </w:p>
    <w:p w14:paraId="2864BC01" w14:textId="77777777" w:rsidR="003477E8" w:rsidRDefault="003477E8" w:rsidP="00025B2A">
      <w:pPr>
        <w:spacing w:line="276" w:lineRule="auto"/>
        <w:ind w:left="284"/>
        <w:jc w:val="both"/>
        <w:rPr>
          <w:i/>
          <w:color w:val="0000FF"/>
        </w:rPr>
      </w:pPr>
      <w:r w:rsidRPr="001D2183">
        <w:rPr>
          <w:i/>
          <w:color w:val="0000FF"/>
        </w:rPr>
        <w:t xml:space="preserve">El cronograma deberá elaborarse en Microsoft Project </w:t>
      </w:r>
      <w:r w:rsidR="00025B2A">
        <w:rPr>
          <w:i/>
          <w:color w:val="0000FF"/>
        </w:rPr>
        <w:t xml:space="preserve">u otro software de vuestra elección </w:t>
      </w:r>
      <w:r w:rsidRPr="001D2183">
        <w:rPr>
          <w:i/>
          <w:color w:val="0000FF"/>
        </w:rPr>
        <w:t xml:space="preserve">y ser entregado al líder de Proyecto para la inclusión de los tiempos dentro del Plan de Proyecto. </w:t>
      </w:r>
    </w:p>
    <w:p w14:paraId="5F96A722" w14:textId="77777777" w:rsidR="003477E8" w:rsidRDefault="003477E8" w:rsidP="003477E8">
      <w:pPr>
        <w:spacing w:line="276" w:lineRule="auto"/>
        <w:ind w:left="720"/>
        <w:jc w:val="both"/>
        <w:rPr>
          <w:i/>
          <w:color w:val="0000FF"/>
        </w:rPr>
      </w:pPr>
    </w:p>
    <w:p w14:paraId="5B95CD12" w14:textId="77777777" w:rsidR="003477E8" w:rsidRPr="001D2183" w:rsidRDefault="003477E8" w:rsidP="003477E8">
      <w:pPr>
        <w:spacing w:line="276" w:lineRule="auto"/>
        <w:ind w:left="720"/>
        <w:jc w:val="both"/>
        <w:rPr>
          <w:i/>
          <w:color w:val="0000FF"/>
        </w:rPr>
      </w:pPr>
    </w:p>
    <w:p w14:paraId="5220BBB2" w14:textId="77777777" w:rsidR="003477E8" w:rsidRPr="003477E8" w:rsidRDefault="003477E8" w:rsidP="003477E8">
      <w:pPr>
        <w:autoSpaceDE w:val="0"/>
        <w:autoSpaceDN w:val="0"/>
        <w:adjustRightInd w:val="0"/>
        <w:spacing w:line="276" w:lineRule="auto"/>
        <w:ind w:left="284"/>
        <w:jc w:val="both"/>
        <w:rPr>
          <w:rFonts w:ascii="Arial" w:eastAsia="Calibri" w:hAnsi="Arial" w:cs="Arial"/>
          <w:i/>
          <w:color w:val="0070C0"/>
          <w:sz w:val="22"/>
          <w:szCs w:val="22"/>
        </w:rPr>
      </w:pPr>
    </w:p>
    <w:p w14:paraId="13CB595B" w14:textId="77777777" w:rsidR="003477E8" w:rsidRPr="00BF7A4D" w:rsidRDefault="008F6BAF" w:rsidP="003477E8">
      <w:pPr>
        <w:spacing w:line="276" w:lineRule="auto"/>
        <w:jc w:val="both"/>
        <w:rPr>
          <w:rFonts w:ascii="Arial" w:hAnsi="Arial" w:cs="Arial"/>
          <w:sz w:val="22"/>
          <w:szCs w:val="22"/>
        </w:rPr>
      </w:pPr>
      <w:r>
        <w:rPr>
          <w:noProof/>
        </w:rPr>
        <w:drawing>
          <wp:inline distT="0" distB="0" distL="0" distR="0" wp14:anchorId="45134E1B" wp14:editId="19C71131">
            <wp:extent cx="6147434" cy="4950461"/>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147434" cy="4950461"/>
                    </a:xfrm>
                    <a:prstGeom prst="rect">
                      <a:avLst/>
                    </a:prstGeom>
                  </pic:spPr>
                </pic:pic>
              </a:graphicData>
            </a:graphic>
          </wp:inline>
        </w:drawing>
      </w:r>
    </w:p>
    <w:p w14:paraId="6D9C8D39" w14:textId="77777777" w:rsidR="003477E8" w:rsidRPr="00BF7A4D" w:rsidRDefault="003477E8" w:rsidP="003477E8">
      <w:pPr>
        <w:spacing w:line="276" w:lineRule="auto"/>
        <w:jc w:val="both"/>
        <w:rPr>
          <w:rFonts w:ascii="Arial" w:hAnsi="Arial" w:cs="Arial"/>
          <w:sz w:val="22"/>
          <w:szCs w:val="22"/>
        </w:rPr>
      </w:pPr>
    </w:p>
    <w:p w14:paraId="5ADA8422" w14:textId="77777777" w:rsidR="003477E8" w:rsidRPr="00BD28BE" w:rsidRDefault="003477E8" w:rsidP="00BD28BE">
      <w:pPr>
        <w:pStyle w:val="Heading1"/>
        <w:numPr>
          <w:ilvl w:val="0"/>
          <w:numId w:val="3"/>
        </w:numPr>
        <w:spacing w:before="0" w:after="0"/>
        <w:rPr>
          <w:rFonts w:ascii="Calibri" w:hAnsi="Calibri" w:cs="Book Antiqua"/>
          <w:sz w:val="28"/>
        </w:rPr>
      </w:pPr>
      <w:bookmarkStart w:id="38" w:name="_Toc461691040"/>
      <w:bookmarkStart w:id="39" w:name="_Toc75630720"/>
      <w:r w:rsidRPr="00BD28BE">
        <w:rPr>
          <w:rFonts w:ascii="Calibri" w:hAnsi="Calibri" w:cs="Book Antiqua"/>
          <w:sz w:val="28"/>
        </w:rPr>
        <w:t>Riesgos, dependencias, suposiciones y restricciones</w:t>
      </w:r>
      <w:bookmarkEnd w:id="38"/>
      <w:bookmarkEnd w:id="39"/>
    </w:p>
    <w:p w14:paraId="675E05EE" w14:textId="77777777" w:rsidR="003477E8" w:rsidRPr="00BF7A4D" w:rsidRDefault="003477E8" w:rsidP="003477E8">
      <w:pPr>
        <w:spacing w:line="276" w:lineRule="auto"/>
        <w:jc w:val="both"/>
        <w:rPr>
          <w:rFonts w:ascii="Arial" w:hAnsi="Arial" w:cs="Arial"/>
          <w:sz w:val="22"/>
          <w:szCs w:val="22"/>
        </w:rPr>
      </w:pPr>
    </w:p>
    <w:p w14:paraId="5C4B30BB" w14:textId="77777777" w:rsidR="003477E8" w:rsidRDefault="003477E8" w:rsidP="00BD28BE">
      <w:pPr>
        <w:spacing w:line="276" w:lineRule="auto"/>
        <w:ind w:left="426"/>
        <w:jc w:val="both"/>
        <w:rPr>
          <w:i/>
          <w:color w:val="0000FF"/>
        </w:rPr>
      </w:pPr>
      <w:r w:rsidRPr="001D2183">
        <w:rPr>
          <w:i/>
          <w:color w:val="0000FF"/>
        </w:rPr>
        <w:lastRenderedPageBreak/>
        <w:t>Se detallarán los factores de riesgo, dependencias, suposiciones y restricciones que contempla el plan de pruebas. Para cada subsección se ha incorporado ejemplos de guía.</w:t>
      </w:r>
    </w:p>
    <w:p w14:paraId="7BCE0567" w14:textId="77777777" w:rsidR="003477E8" w:rsidRPr="00BD28BE" w:rsidRDefault="003477E8" w:rsidP="00BD28BE">
      <w:pPr>
        <w:pStyle w:val="Heading2"/>
        <w:numPr>
          <w:ilvl w:val="1"/>
          <w:numId w:val="3"/>
        </w:numPr>
        <w:ind w:left="1418"/>
        <w:rPr>
          <w:rFonts w:ascii="Calibri" w:hAnsi="Calibri" w:cs="Book Antiqua"/>
          <w:i w:val="0"/>
          <w:sz w:val="24"/>
        </w:rPr>
      </w:pPr>
      <w:bookmarkStart w:id="40" w:name="_Toc461691041"/>
      <w:bookmarkStart w:id="41" w:name="_Toc75630721"/>
      <w:r w:rsidRPr="00BD28BE">
        <w:rPr>
          <w:rFonts w:ascii="Calibri" w:hAnsi="Calibri" w:cs="Book Antiqua"/>
          <w:i w:val="0"/>
          <w:sz w:val="24"/>
        </w:rPr>
        <w:t>Riesgos</w:t>
      </w:r>
      <w:bookmarkEnd w:id="40"/>
      <w:bookmarkEnd w:id="41"/>
    </w:p>
    <w:p w14:paraId="240CE31A" w14:textId="77777777" w:rsidR="003477E8" w:rsidRPr="00BD28BE" w:rsidRDefault="003477E8" w:rsidP="00BD28BE">
      <w:pPr>
        <w:spacing w:line="276" w:lineRule="auto"/>
        <w:ind w:left="709"/>
        <w:jc w:val="both"/>
        <w:rPr>
          <w:i/>
          <w:color w:val="0000FF"/>
        </w:rPr>
      </w:pPr>
      <w:r w:rsidRPr="00BD28BE">
        <w:rPr>
          <w:i/>
          <w:color w:val="0000FF"/>
        </w:rPr>
        <w:t>Describa los factores de Riesgos para el presente Plan de Pruebas, su estrategia de mitigación y contingencia.</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843"/>
        <w:gridCol w:w="4820"/>
        <w:gridCol w:w="3260"/>
      </w:tblGrid>
      <w:tr w:rsidR="003477E8" w:rsidRPr="0009623A" w14:paraId="4647D9C7" w14:textId="77777777" w:rsidTr="0009623A">
        <w:trPr>
          <w:cantSplit/>
          <w:jc w:val="center"/>
        </w:trPr>
        <w:tc>
          <w:tcPr>
            <w:tcW w:w="1843" w:type="dxa"/>
            <w:shd w:val="clear" w:color="auto" w:fill="D9D9D9"/>
          </w:tcPr>
          <w:p w14:paraId="79FA7FAD"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Riesgo</w:t>
            </w:r>
          </w:p>
        </w:tc>
        <w:tc>
          <w:tcPr>
            <w:tcW w:w="4820" w:type="dxa"/>
            <w:tcBorders>
              <w:right w:val="single" w:sz="4" w:space="0" w:color="auto"/>
            </w:tcBorders>
            <w:shd w:val="clear" w:color="auto" w:fill="D9D9D9"/>
          </w:tcPr>
          <w:p w14:paraId="1999CB88"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Estrategia de mitigación</w:t>
            </w:r>
          </w:p>
        </w:tc>
        <w:tc>
          <w:tcPr>
            <w:tcW w:w="3260" w:type="dxa"/>
            <w:tcBorders>
              <w:left w:val="single" w:sz="4" w:space="0" w:color="auto"/>
            </w:tcBorders>
            <w:shd w:val="clear" w:color="auto" w:fill="D9D9D9"/>
          </w:tcPr>
          <w:p w14:paraId="29EBC669" w14:textId="77777777" w:rsidR="003477E8" w:rsidRPr="0009623A" w:rsidRDefault="00BD28BE" w:rsidP="00025B2A">
            <w:pPr>
              <w:spacing w:line="276" w:lineRule="auto"/>
              <w:jc w:val="both"/>
              <w:rPr>
                <w:rFonts w:ascii="Calibri Light" w:hAnsi="Calibri Light" w:cs="Calibri Light"/>
                <w:b/>
                <w:lang w:val="es-ES_tradnl"/>
              </w:rPr>
            </w:pPr>
            <w:r w:rsidRPr="0009623A">
              <w:rPr>
                <w:rFonts w:ascii="Calibri Light" w:hAnsi="Calibri Light" w:cs="Calibri Light"/>
                <w:b/>
                <w:lang w:val="es-ES_tradnl"/>
              </w:rPr>
              <w:t>Contingencia</w:t>
            </w:r>
          </w:p>
        </w:tc>
      </w:tr>
      <w:tr w:rsidR="003477E8" w:rsidRPr="0009623A" w14:paraId="07DA460F" w14:textId="77777777" w:rsidTr="00BD28BE">
        <w:trPr>
          <w:cantSplit/>
          <w:jc w:val="center"/>
        </w:trPr>
        <w:tc>
          <w:tcPr>
            <w:tcW w:w="1843" w:type="dxa"/>
            <w:shd w:val="clear" w:color="auto" w:fill="auto"/>
          </w:tcPr>
          <w:p w14:paraId="321DE72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Falta de tiempo</w:t>
            </w:r>
          </w:p>
        </w:tc>
        <w:tc>
          <w:tcPr>
            <w:tcW w:w="4820" w:type="dxa"/>
            <w:tcBorders>
              <w:right w:val="single" w:sz="4" w:space="0" w:color="auto"/>
            </w:tcBorders>
            <w:shd w:val="clear" w:color="auto" w:fill="FFFFFF"/>
          </w:tcPr>
          <w:p w14:paraId="2067C0E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Aplicar al cronograma planteado inicialmente una adición de tiempo equivalente al 10% sobre el tiempo inicialmente pactado</w:t>
            </w:r>
          </w:p>
        </w:tc>
        <w:tc>
          <w:tcPr>
            <w:tcW w:w="3260" w:type="dxa"/>
            <w:tcBorders>
              <w:left w:val="single" w:sz="4" w:space="0" w:color="auto"/>
            </w:tcBorders>
            <w:shd w:val="clear" w:color="auto" w:fill="FFFFFF"/>
          </w:tcPr>
          <w:p w14:paraId="7147D0D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recursos</w:t>
            </w:r>
          </w:p>
        </w:tc>
      </w:tr>
      <w:tr w:rsidR="003477E8" w:rsidRPr="0009623A" w14:paraId="3BD9BE74" w14:textId="77777777" w:rsidTr="00BD28BE">
        <w:trPr>
          <w:cantSplit/>
          <w:jc w:val="center"/>
        </w:trPr>
        <w:tc>
          <w:tcPr>
            <w:tcW w:w="1843" w:type="dxa"/>
            <w:shd w:val="clear" w:color="auto" w:fill="auto"/>
          </w:tcPr>
          <w:p w14:paraId="0E714D4F"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Atrasos en corrección de errores</w:t>
            </w:r>
          </w:p>
        </w:tc>
        <w:tc>
          <w:tcPr>
            <w:tcW w:w="4820" w:type="dxa"/>
            <w:tcBorders>
              <w:right w:val="single" w:sz="4" w:space="0" w:color="auto"/>
            </w:tcBorders>
            <w:shd w:val="clear" w:color="auto" w:fill="FFFFFF"/>
          </w:tcPr>
          <w:p w14:paraId="7D0BCAC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Dar prioridad a errores funcionales y bloqueantes que impidan la continuación de las pruebas</w:t>
            </w:r>
          </w:p>
        </w:tc>
        <w:tc>
          <w:tcPr>
            <w:tcW w:w="3260" w:type="dxa"/>
            <w:tcBorders>
              <w:left w:val="single" w:sz="4" w:space="0" w:color="auto"/>
            </w:tcBorders>
            <w:shd w:val="clear" w:color="auto" w:fill="FFFFFF"/>
          </w:tcPr>
          <w:p w14:paraId="34E61591"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Contratar más personal en desarrollo</w:t>
            </w:r>
          </w:p>
        </w:tc>
      </w:tr>
      <w:tr w:rsidR="003477E8" w:rsidRPr="0009623A" w14:paraId="2B97DC27" w14:textId="77777777" w:rsidTr="00BD28BE">
        <w:trPr>
          <w:cantSplit/>
          <w:jc w:val="center"/>
        </w:trPr>
        <w:tc>
          <w:tcPr>
            <w:tcW w:w="1843" w:type="dxa"/>
            <w:shd w:val="clear" w:color="auto" w:fill="auto"/>
          </w:tcPr>
          <w:p w14:paraId="053A2B80"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Plan de Pruebas deficiente</w:t>
            </w:r>
          </w:p>
        </w:tc>
        <w:tc>
          <w:tcPr>
            <w:tcW w:w="4820" w:type="dxa"/>
            <w:tcBorders>
              <w:right w:val="single" w:sz="4" w:space="0" w:color="auto"/>
            </w:tcBorders>
            <w:shd w:val="clear" w:color="auto" w:fill="FFFFFF"/>
          </w:tcPr>
          <w:p w14:paraId="3F9A641C"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Para el caso en que algún probador ejecute mal un plan de pruebas, se debe contar con un segundo probador que valide la correcta aplicación de las estrategias de pruebas, en puntos aleatorios.</w:t>
            </w:r>
          </w:p>
        </w:tc>
        <w:tc>
          <w:tcPr>
            <w:tcW w:w="3260" w:type="dxa"/>
            <w:tcBorders>
              <w:left w:val="single" w:sz="4" w:space="0" w:color="auto"/>
            </w:tcBorders>
            <w:shd w:val="clear" w:color="auto" w:fill="FFFFFF"/>
          </w:tcPr>
          <w:p w14:paraId="470D3B1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Negociar previamente una adición de un 10% más de tiempo a la fase de pruebas inicialmente planeada</w:t>
            </w:r>
          </w:p>
        </w:tc>
      </w:tr>
      <w:tr w:rsidR="003477E8" w:rsidRPr="0009623A" w14:paraId="4A077150" w14:textId="77777777" w:rsidTr="00BD28BE">
        <w:trPr>
          <w:cantSplit/>
          <w:jc w:val="center"/>
        </w:trPr>
        <w:tc>
          <w:tcPr>
            <w:tcW w:w="1843" w:type="dxa"/>
            <w:shd w:val="clear" w:color="auto" w:fill="auto"/>
          </w:tcPr>
          <w:p w14:paraId="2606C70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820" w:type="dxa"/>
            <w:tcBorders>
              <w:right w:val="single" w:sz="4" w:space="0" w:color="auto"/>
            </w:tcBorders>
            <w:shd w:val="clear" w:color="auto" w:fill="FFFFFF"/>
          </w:tcPr>
          <w:p w14:paraId="2FC17F8B" w14:textId="77777777" w:rsidR="003477E8" w:rsidRPr="0009623A" w:rsidRDefault="003477E8" w:rsidP="00025B2A">
            <w:pPr>
              <w:spacing w:line="276" w:lineRule="auto"/>
              <w:jc w:val="both"/>
              <w:rPr>
                <w:rFonts w:ascii="Calibri Light" w:hAnsi="Calibri Light" w:cs="Calibri Light"/>
                <w:iCs/>
                <w:color w:val="0070C0"/>
              </w:rPr>
            </w:pPr>
          </w:p>
        </w:tc>
        <w:tc>
          <w:tcPr>
            <w:tcW w:w="3260" w:type="dxa"/>
            <w:tcBorders>
              <w:left w:val="single" w:sz="4" w:space="0" w:color="auto"/>
            </w:tcBorders>
            <w:shd w:val="clear" w:color="auto" w:fill="FFFFFF"/>
          </w:tcPr>
          <w:p w14:paraId="0A4F7224" w14:textId="77777777" w:rsidR="003477E8" w:rsidRPr="0009623A" w:rsidRDefault="003477E8" w:rsidP="00025B2A">
            <w:pPr>
              <w:spacing w:line="276" w:lineRule="auto"/>
              <w:jc w:val="both"/>
              <w:rPr>
                <w:rFonts w:ascii="Calibri Light" w:hAnsi="Calibri Light" w:cs="Calibri Light"/>
                <w:i/>
                <w:color w:val="0070C0"/>
              </w:rPr>
            </w:pPr>
          </w:p>
        </w:tc>
      </w:tr>
    </w:tbl>
    <w:p w14:paraId="16C66DB9" w14:textId="77777777" w:rsidR="003477E8" w:rsidRPr="00BD28BE" w:rsidRDefault="003477E8" w:rsidP="00BD28BE">
      <w:pPr>
        <w:pStyle w:val="Heading2"/>
        <w:numPr>
          <w:ilvl w:val="1"/>
          <w:numId w:val="3"/>
        </w:numPr>
        <w:ind w:left="1418"/>
        <w:rPr>
          <w:rFonts w:ascii="Calibri" w:hAnsi="Calibri" w:cs="Book Antiqua"/>
          <w:i w:val="0"/>
          <w:sz w:val="24"/>
        </w:rPr>
      </w:pPr>
      <w:bookmarkStart w:id="42" w:name="_Toc461691042"/>
      <w:bookmarkStart w:id="43" w:name="_Toc75630722"/>
      <w:r w:rsidRPr="00BD28BE">
        <w:rPr>
          <w:rFonts w:ascii="Calibri" w:hAnsi="Calibri" w:cs="Book Antiqua"/>
          <w:i w:val="0"/>
          <w:sz w:val="24"/>
        </w:rPr>
        <w:t>Dependencias</w:t>
      </w:r>
      <w:bookmarkEnd w:id="42"/>
      <w:bookmarkEnd w:id="43"/>
    </w:p>
    <w:p w14:paraId="11070AD6" w14:textId="77777777" w:rsidR="003477E8" w:rsidRPr="001D2183" w:rsidRDefault="003477E8" w:rsidP="00BD28BE">
      <w:pPr>
        <w:spacing w:line="276" w:lineRule="auto"/>
        <w:ind w:left="709"/>
        <w:jc w:val="both"/>
        <w:rPr>
          <w:i/>
          <w:color w:val="0000FF"/>
        </w:rPr>
      </w:pPr>
      <w:r w:rsidRPr="001D2183">
        <w:rPr>
          <w:i/>
          <w:color w:val="0000FF"/>
        </w:rPr>
        <w:t>Describa los factores de Dependencia con otras áreas y su impacto.</w:t>
      </w:r>
    </w:p>
    <w:p w14:paraId="5AE48A43" w14:textId="77777777" w:rsidR="003477E8" w:rsidRPr="00BF7A4D" w:rsidRDefault="003477E8" w:rsidP="003477E8">
      <w:pPr>
        <w:spacing w:line="276" w:lineRule="auto"/>
        <w:ind w:left="567" w:hanging="567"/>
        <w:jc w:val="both"/>
        <w:rPr>
          <w:rFonts w:ascii="Arial" w:hAnsi="Arial" w:cs="Arial"/>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3477E8" w:rsidRPr="0009623A" w14:paraId="03505FB3" w14:textId="77777777" w:rsidTr="0009623A">
        <w:trPr>
          <w:cantSplit/>
        </w:trPr>
        <w:tc>
          <w:tcPr>
            <w:tcW w:w="5670" w:type="dxa"/>
            <w:shd w:val="clear" w:color="auto" w:fill="D9D9D9"/>
          </w:tcPr>
          <w:p w14:paraId="3BD73FF4"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sz w:val="22"/>
                <w:szCs w:val="22"/>
                <w:lang w:val="es-ES_tradnl"/>
              </w:rPr>
              <w:t>Dependencia con otras áreas</w:t>
            </w:r>
          </w:p>
        </w:tc>
        <w:tc>
          <w:tcPr>
            <w:tcW w:w="4253" w:type="dxa"/>
            <w:tcBorders>
              <w:right w:val="single" w:sz="4" w:space="0" w:color="auto"/>
            </w:tcBorders>
            <w:shd w:val="clear" w:color="auto" w:fill="D9D9D9"/>
          </w:tcPr>
          <w:p w14:paraId="399FB4B5" w14:textId="77777777" w:rsidR="003477E8" w:rsidRPr="0009623A" w:rsidRDefault="00BD28BE" w:rsidP="00BD28BE">
            <w:pPr>
              <w:spacing w:line="276" w:lineRule="auto"/>
              <w:jc w:val="center"/>
              <w:rPr>
                <w:rFonts w:ascii="Calibri Light" w:hAnsi="Calibri Light" w:cs="Calibri Light"/>
                <w:b/>
                <w:sz w:val="22"/>
                <w:szCs w:val="22"/>
                <w:lang w:val="es-ES_tradnl"/>
              </w:rPr>
            </w:pPr>
            <w:r w:rsidRPr="0009623A">
              <w:rPr>
                <w:rFonts w:ascii="Calibri Light" w:hAnsi="Calibri Light" w:cs="Calibri Light"/>
                <w:b/>
                <w:bCs/>
                <w:color w:val="000000"/>
                <w:sz w:val="22"/>
                <w:szCs w:val="22"/>
              </w:rPr>
              <w:t>Impacto de la dependencia</w:t>
            </w:r>
          </w:p>
        </w:tc>
      </w:tr>
      <w:tr w:rsidR="003477E8" w:rsidRPr="0009623A" w14:paraId="5246A904" w14:textId="77777777" w:rsidTr="00025B2A">
        <w:trPr>
          <w:cantSplit/>
        </w:trPr>
        <w:tc>
          <w:tcPr>
            <w:tcW w:w="5670" w:type="dxa"/>
            <w:shd w:val="clear" w:color="auto" w:fill="auto"/>
          </w:tcPr>
          <w:p w14:paraId="446015A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Interdependencia entre proyectos.</w:t>
            </w:r>
          </w:p>
        </w:tc>
        <w:tc>
          <w:tcPr>
            <w:tcW w:w="4253" w:type="dxa"/>
            <w:tcBorders>
              <w:right w:val="single" w:sz="4" w:space="0" w:color="auto"/>
            </w:tcBorders>
            <w:shd w:val="clear" w:color="auto" w:fill="FFFFFF"/>
          </w:tcPr>
          <w:p w14:paraId="7669F2C3"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0B9AD163" w14:textId="77777777" w:rsidTr="00025B2A">
        <w:trPr>
          <w:cantSplit/>
        </w:trPr>
        <w:tc>
          <w:tcPr>
            <w:tcW w:w="5670" w:type="dxa"/>
            <w:shd w:val="clear" w:color="auto" w:fill="auto"/>
          </w:tcPr>
          <w:p w14:paraId="58D4D3C3"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Accesos (Permisos) a otros sistemas.</w:t>
            </w:r>
          </w:p>
        </w:tc>
        <w:tc>
          <w:tcPr>
            <w:tcW w:w="4253" w:type="dxa"/>
            <w:tcBorders>
              <w:right w:val="single" w:sz="4" w:space="0" w:color="auto"/>
            </w:tcBorders>
            <w:shd w:val="clear" w:color="auto" w:fill="FFFFFF"/>
          </w:tcPr>
          <w:p w14:paraId="35F97C89"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Medio</w:t>
            </w:r>
          </w:p>
        </w:tc>
      </w:tr>
      <w:tr w:rsidR="003477E8" w:rsidRPr="0009623A" w14:paraId="53A23CCA" w14:textId="77777777" w:rsidTr="00025B2A">
        <w:trPr>
          <w:cantSplit/>
        </w:trPr>
        <w:tc>
          <w:tcPr>
            <w:tcW w:w="5670" w:type="dxa"/>
            <w:shd w:val="clear" w:color="auto" w:fill="auto"/>
          </w:tcPr>
          <w:p w14:paraId="55B0A54A"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externos.</w:t>
            </w:r>
          </w:p>
        </w:tc>
        <w:tc>
          <w:tcPr>
            <w:tcW w:w="4253" w:type="dxa"/>
            <w:tcBorders>
              <w:right w:val="single" w:sz="4" w:space="0" w:color="auto"/>
            </w:tcBorders>
            <w:shd w:val="clear" w:color="auto" w:fill="FFFFFF"/>
          </w:tcPr>
          <w:p w14:paraId="5CE1FE50"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Bajo</w:t>
            </w:r>
          </w:p>
        </w:tc>
      </w:tr>
      <w:tr w:rsidR="003477E8" w:rsidRPr="0009623A" w14:paraId="6A83F590" w14:textId="77777777" w:rsidTr="00025B2A">
        <w:trPr>
          <w:cantSplit/>
        </w:trPr>
        <w:tc>
          <w:tcPr>
            <w:tcW w:w="5670" w:type="dxa"/>
            <w:shd w:val="clear" w:color="auto" w:fill="auto"/>
          </w:tcPr>
          <w:p w14:paraId="5FB2729B"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Comunicación con sistemas internos.</w:t>
            </w:r>
          </w:p>
        </w:tc>
        <w:tc>
          <w:tcPr>
            <w:tcW w:w="4253" w:type="dxa"/>
            <w:tcBorders>
              <w:right w:val="single" w:sz="4" w:space="0" w:color="auto"/>
            </w:tcBorders>
            <w:shd w:val="clear" w:color="auto" w:fill="FFFFFF"/>
          </w:tcPr>
          <w:p w14:paraId="134400DF" w14:textId="77777777" w:rsidR="003477E8" w:rsidRPr="0009623A" w:rsidRDefault="003477E8" w:rsidP="00025B2A">
            <w:pPr>
              <w:spacing w:line="276" w:lineRule="auto"/>
              <w:jc w:val="center"/>
              <w:rPr>
                <w:rFonts w:ascii="Calibri Light" w:hAnsi="Calibri Light" w:cs="Calibri Light"/>
                <w:i/>
                <w:color w:val="0000FF"/>
              </w:rPr>
            </w:pPr>
            <w:r w:rsidRPr="0009623A">
              <w:rPr>
                <w:rFonts w:ascii="Calibri Light" w:hAnsi="Calibri Light" w:cs="Calibri Light"/>
                <w:i/>
                <w:color w:val="0000FF"/>
              </w:rPr>
              <w:t>Alto</w:t>
            </w:r>
          </w:p>
        </w:tc>
      </w:tr>
      <w:tr w:rsidR="003477E8" w:rsidRPr="0009623A" w14:paraId="237F5240" w14:textId="77777777" w:rsidTr="00025B2A">
        <w:trPr>
          <w:cantSplit/>
        </w:trPr>
        <w:tc>
          <w:tcPr>
            <w:tcW w:w="5670" w:type="dxa"/>
            <w:shd w:val="clear" w:color="auto" w:fill="auto"/>
          </w:tcPr>
          <w:p w14:paraId="484F929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253" w:type="dxa"/>
            <w:tcBorders>
              <w:right w:val="single" w:sz="4" w:space="0" w:color="auto"/>
            </w:tcBorders>
            <w:shd w:val="clear" w:color="auto" w:fill="FFFFFF"/>
          </w:tcPr>
          <w:p w14:paraId="50F40DEB" w14:textId="77777777" w:rsidR="003477E8" w:rsidRPr="0009623A" w:rsidRDefault="003477E8" w:rsidP="00025B2A">
            <w:pPr>
              <w:spacing w:line="276" w:lineRule="auto"/>
              <w:jc w:val="both"/>
              <w:rPr>
                <w:rFonts w:ascii="Calibri Light" w:hAnsi="Calibri Light" w:cs="Calibri Light"/>
                <w:i/>
                <w:color w:val="0000FF"/>
              </w:rPr>
            </w:pPr>
          </w:p>
        </w:tc>
      </w:tr>
    </w:tbl>
    <w:p w14:paraId="77A52294" w14:textId="77777777" w:rsidR="003477E8" w:rsidRDefault="003477E8" w:rsidP="003477E8">
      <w:pPr>
        <w:spacing w:line="276" w:lineRule="auto"/>
        <w:jc w:val="both"/>
        <w:rPr>
          <w:rFonts w:ascii="Arial" w:hAnsi="Arial" w:cs="Arial"/>
          <w:sz w:val="22"/>
          <w:szCs w:val="22"/>
        </w:rPr>
      </w:pPr>
    </w:p>
    <w:p w14:paraId="380FC1C0" w14:textId="77777777" w:rsidR="003477E8" w:rsidRPr="00BD28BE" w:rsidRDefault="003477E8" w:rsidP="00BD28BE">
      <w:pPr>
        <w:pStyle w:val="Heading2"/>
        <w:numPr>
          <w:ilvl w:val="1"/>
          <w:numId w:val="3"/>
        </w:numPr>
        <w:ind w:left="1418"/>
        <w:rPr>
          <w:rFonts w:ascii="Calibri" w:hAnsi="Calibri" w:cs="Book Antiqua"/>
          <w:i w:val="0"/>
          <w:sz w:val="24"/>
        </w:rPr>
      </w:pPr>
      <w:bookmarkStart w:id="44" w:name="_Toc461691043"/>
      <w:bookmarkStart w:id="45" w:name="_Toc75630723"/>
      <w:r w:rsidRPr="00BD28BE">
        <w:rPr>
          <w:rFonts w:ascii="Calibri" w:hAnsi="Calibri" w:cs="Book Antiqua"/>
          <w:i w:val="0"/>
          <w:sz w:val="24"/>
        </w:rPr>
        <w:t>Suposiciones</w:t>
      </w:r>
      <w:bookmarkEnd w:id="44"/>
      <w:bookmarkEnd w:id="45"/>
    </w:p>
    <w:p w14:paraId="47669DC9" w14:textId="77777777" w:rsidR="003477E8" w:rsidRPr="001D2183" w:rsidRDefault="003477E8" w:rsidP="00BD28BE">
      <w:pPr>
        <w:spacing w:line="276" w:lineRule="auto"/>
        <w:ind w:left="709"/>
        <w:jc w:val="both"/>
        <w:rPr>
          <w:i/>
          <w:color w:val="0000FF"/>
        </w:rPr>
      </w:pPr>
      <w:r w:rsidRPr="001D2183">
        <w:rPr>
          <w:i/>
          <w:color w:val="0000FF"/>
        </w:rPr>
        <w:t>Describa las suposiciones y su impacto.</w:t>
      </w: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5AD7DC76" w14:textId="77777777" w:rsidTr="0009623A">
        <w:trPr>
          <w:cantSplit/>
        </w:trPr>
        <w:tc>
          <w:tcPr>
            <w:tcW w:w="5387" w:type="dxa"/>
            <w:shd w:val="clear" w:color="auto" w:fill="D9D9D9"/>
          </w:tcPr>
          <w:p w14:paraId="15E1F827"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Suposición a ser probada</w:t>
            </w:r>
          </w:p>
        </w:tc>
        <w:tc>
          <w:tcPr>
            <w:tcW w:w="4536" w:type="dxa"/>
            <w:tcBorders>
              <w:right w:val="single" w:sz="4" w:space="0" w:color="auto"/>
            </w:tcBorders>
            <w:shd w:val="clear" w:color="auto" w:fill="D9D9D9"/>
          </w:tcPr>
          <w:p w14:paraId="40AF18FD"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suposición incorrecta</w:t>
            </w:r>
          </w:p>
        </w:tc>
      </w:tr>
      <w:tr w:rsidR="003477E8" w:rsidRPr="0009623A" w14:paraId="3E9BD41C" w14:textId="77777777" w:rsidTr="00025B2A">
        <w:trPr>
          <w:cantSplit/>
        </w:trPr>
        <w:tc>
          <w:tcPr>
            <w:tcW w:w="5387" w:type="dxa"/>
            <w:shd w:val="clear" w:color="auto" w:fill="auto"/>
          </w:tcPr>
          <w:p w14:paraId="34F50F57"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ambiente de pruebas debe contar con las especificaciones mínimas de hardware y software.</w:t>
            </w:r>
          </w:p>
        </w:tc>
        <w:tc>
          <w:tcPr>
            <w:tcW w:w="4536" w:type="dxa"/>
            <w:tcBorders>
              <w:right w:val="single" w:sz="4" w:space="0" w:color="auto"/>
            </w:tcBorders>
            <w:shd w:val="clear" w:color="auto" w:fill="FFFFFF"/>
          </w:tcPr>
          <w:p w14:paraId="2A742191"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deficientes.</w:t>
            </w:r>
          </w:p>
          <w:p w14:paraId="2B199705"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Caídas frecuentes.</w:t>
            </w:r>
          </w:p>
          <w:p w14:paraId="27AC635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3B54C825" w14:textId="77777777" w:rsidTr="00025B2A">
        <w:trPr>
          <w:cantSplit/>
        </w:trPr>
        <w:tc>
          <w:tcPr>
            <w:tcW w:w="5387" w:type="dxa"/>
            <w:shd w:val="clear" w:color="auto" w:fill="auto"/>
          </w:tcPr>
          <w:p w14:paraId="68C0D19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Requerimientos funcionales depurados y consistentes.</w:t>
            </w:r>
          </w:p>
        </w:tc>
        <w:tc>
          <w:tcPr>
            <w:tcW w:w="4536" w:type="dxa"/>
            <w:tcBorders>
              <w:right w:val="single" w:sz="4" w:space="0" w:color="auto"/>
            </w:tcBorders>
            <w:shd w:val="clear" w:color="auto" w:fill="FFFFFF"/>
          </w:tcPr>
          <w:p w14:paraId="7C792370"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Pruebas inconsistentes.</w:t>
            </w:r>
          </w:p>
          <w:p w14:paraId="538376E4"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p w14:paraId="2A5FEAF7"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Redefinición de requerimientos.</w:t>
            </w:r>
          </w:p>
          <w:p w14:paraId="65F1C6F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Cambios en otros módulos del sistema.</w:t>
            </w:r>
          </w:p>
        </w:tc>
      </w:tr>
      <w:tr w:rsidR="003477E8" w:rsidRPr="0009623A" w14:paraId="35545E59" w14:textId="77777777" w:rsidTr="00025B2A">
        <w:trPr>
          <w:cantSplit/>
        </w:trPr>
        <w:tc>
          <w:tcPr>
            <w:tcW w:w="5387" w:type="dxa"/>
            <w:shd w:val="clear" w:color="auto" w:fill="auto"/>
          </w:tcPr>
          <w:p w14:paraId="463B6B3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lastRenderedPageBreak/>
              <w:t>Datos de pruebas suficientes.</w:t>
            </w:r>
          </w:p>
        </w:tc>
        <w:tc>
          <w:tcPr>
            <w:tcW w:w="4536" w:type="dxa"/>
            <w:tcBorders>
              <w:right w:val="single" w:sz="4" w:space="0" w:color="auto"/>
            </w:tcBorders>
            <w:shd w:val="clear" w:color="auto" w:fill="FFFFFF"/>
          </w:tcPr>
          <w:p w14:paraId="336B866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Inversión de tiempo en la generación de datos de prueba.</w:t>
            </w:r>
          </w:p>
          <w:p w14:paraId="0630894F"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 en el cronograma.</w:t>
            </w:r>
          </w:p>
          <w:p w14:paraId="573883CD"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Inconsistencia en las pruebas.</w:t>
            </w:r>
          </w:p>
        </w:tc>
      </w:tr>
      <w:tr w:rsidR="003477E8" w:rsidRPr="0009623A" w14:paraId="30EF7F11" w14:textId="77777777" w:rsidTr="00025B2A">
        <w:trPr>
          <w:cantSplit/>
        </w:trPr>
        <w:tc>
          <w:tcPr>
            <w:tcW w:w="5387" w:type="dxa"/>
            <w:shd w:val="clear" w:color="auto" w:fill="auto"/>
          </w:tcPr>
          <w:p w14:paraId="48E45C55"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007DCDA8" w14:textId="77777777" w:rsidR="003477E8" w:rsidRPr="0009623A" w:rsidRDefault="003477E8" w:rsidP="00025B2A">
            <w:pPr>
              <w:spacing w:line="276" w:lineRule="auto"/>
              <w:jc w:val="both"/>
              <w:rPr>
                <w:rFonts w:ascii="Calibri Light" w:hAnsi="Calibri Light" w:cs="Calibri Light"/>
                <w:i/>
                <w:color w:val="0000FF"/>
              </w:rPr>
            </w:pPr>
          </w:p>
        </w:tc>
      </w:tr>
    </w:tbl>
    <w:p w14:paraId="7813B647" w14:textId="77777777" w:rsidR="003477E8" w:rsidRPr="00BD28BE" w:rsidRDefault="003477E8" w:rsidP="00BD28BE">
      <w:pPr>
        <w:pStyle w:val="Heading2"/>
        <w:numPr>
          <w:ilvl w:val="1"/>
          <w:numId w:val="3"/>
        </w:numPr>
        <w:ind w:left="1418"/>
        <w:rPr>
          <w:rFonts w:ascii="Calibri" w:hAnsi="Calibri" w:cs="Book Antiqua"/>
          <w:i w:val="0"/>
          <w:sz w:val="24"/>
        </w:rPr>
      </w:pPr>
      <w:bookmarkStart w:id="46" w:name="_Toc461691044"/>
      <w:bookmarkStart w:id="47" w:name="_Toc75630724"/>
      <w:r w:rsidRPr="00BD28BE">
        <w:rPr>
          <w:rFonts w:ascii="Calibri" w:hAnsi="Calibri" w:cs="Book Antiqua"/>
          <w:i w:val="0"/>
          <w:sz w:val="24"/>
        </w:rPr>
        <w:t>Restricciones</w:t>
      </w:r>
      <w:bookmarkEnd w:id="46"/>
      <w:bookmarkEnd w:id="47"/>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387"/>
        <w:gridCol w:w="4536"/>
      </w:tblGrid>
      <w:tr w:rsidR="003477E8" w:rsidRPr="0009623A" w14:paraId="6D7E26ED" w14:textId="77777777" w:rsidTr="0009623A">
        <w:trPr>
          <w:cantSplit/>
        </w:trPr>
        <w:tc>
          <w:tcPr>
            <w:tcW w:w="5387" w:type="dxa"/>
            <w:shd w:val="clear" w:color="auto" w:fill="D9D9D9"/>
          </w:tcPr>
          <w:p w14:paraId="5F5C66AF"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Restricciones</w:t>
            </w:r>
          </w:p>
        </w:tc>
        <w:tc>
          <w:tcPr>
            <w:tcW w:w="4536" w:type="dxa"/>
            <w:tcBorders>
              <w:right w:val="single" w:sz="4" w:space="0" w:color="auto"/>
            </w:tcBorders>
            <w:shd w:val="clear" w:color="auto" w:fill="D9D9D9"/>
          </w:tcPr>
          <w:p w14:paraId="299FA1B3" w14:textId="77777777" w:rsidR="003477E8" w:rsidRPr="0009623A" w:rsidRDefault="00BD28BE" w:rsidP="00BD28BE">
            <w:pPr>
              <w:spacing w:line="276" w:lineRule="auto"/>
              <w:jc w:val="center"/>
              <w:rPr>
                <w:rFonts w:ascii="Calibri Light" w:hAnsi="Calibri Light" w:cs="Calibri Light"/>
                <w:b/>
                <w:lang w:val="es-ES_tradnl"/>
              </w:rPr>
            </w:pPr>
            <w:r w:rsidRPr="0009623A">
              <w:rPr>
                <w:rFonts w:ascii="Calibri Light" w:hAnsi="Calibri Light" w:cs="Calibri Light"/>
                <w:b/>
                <w:lang w:val="es-ES_tradnl"/>
              </w:rPr>
              <w:t>Impacto de la restricción</w:t>
            </w:r>
          </w:p>
        </w:tc>
      </w:tr>
      <w:tr w:rsidR="003477E8" w:rsidRPr="0009623A" w14:paraId="7E57964B" w14:textId="77777777" w:rsidTr="00025B2A">
        <w:trPr>
          <w:cantSplit/>
        </w:trPr>
        <w:tc>
          <w:tcPr>
            <w:tcW w:w="5387" w:type="dxa"/>
            <w:shd w:val="clear" w:color="auto" w:fill="auto"/>
          </w:tcPr>
          <w:p w14:paraId="5D3DC18E"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La fecha límite para la finalización del plan de pruebas es la primera semana del mes de…</w:t>
            </w:r>
          </w:p>
        </w:tc>
        <w:tc>
          <w:tcPr>
            <w:tcW w:w="4536" w:type="dxa"/>
            <w:tcBorders>
              <w:right w:val="single" w:sz="4" w:space="0" w:color="auto"/>
            </w:tcBorders>
            <w:shd w:val="clear" w:color="auto" w:fill="FFFFFF"/>
          </w:tcPr>
          <w:p w14:paraId="2C786C83"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Iniciar a tiempo el paso a producción de la solución</w:t>
            </w:r>
          </w:p>
          <w:p w14:paraId="6E0DFBC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Incumplimiento en la entrega del proyecto.</w:t>
            </w:r>
          </w:p>
        </w:tc>
      </w:tr>
      <w:tr w:rsidR="003477E8" w:rsidRPr="0009623A" w14:paraId="6612A72C" w14:textId="77777777" w:rsidTr="00025B2A">
        <w:trPr>
          <w:cantSplit/>
        </w:trPr>
        <w:tc>
          <w:tcPr>
            <w:tcW w:w="5387" w:type="dxa"/>
            <w:shd w:val="clear" w:color="auto" w:fill="auto"/>
          </w:tcPr>
          <w:p w14:paraId="0E0CC609"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El máximo número de recursos disponibles para pruebas es de XX.</w:t>
            </w:r>
          </w:p>
        </w:tc>
        <w:tc>
          <w:tcPr>
            <w:tcW w:w="4536" w:type="dxa"/>
            <w:tcBorders>
              <w:right w:val="single" w:sz="4" w:space="0" w:color="auto"/>
            </w:tcBorders>
            <w:shd w:val="clear" w:color="auto" w:fill="FFFFFF"/>
          </w:tcPr>
          <w:p w14:paraId="70B8851C" w14:textId="77777777" w:rsidR="003477E8" w:rsidRPr="0009623A" w:rsidRDefault="003477E8" w:rsidP="0009623A">
            <w:pPr>
              <w:widowControl w:val="0"/>
              <w:numPr>
                <w:ilvl w:val="0"/>
                <w:numId w:val="8"/>
              </w:numPr>
              <w:tabs>
                <w:tab w:val="clear" w:pos="1080"/>
                <w:tab w:val="num" w:pos="175"/>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Atrasos en el cronograma.</w:t>
            </w:r>
          </w:p>
        </w:tc>
      </w:tr>
      <w:tr w:rsidR="003477E8" w:rsidRPr="0009623A" w14:paraId="1C0D8597" w14:textId="77777777" w:rsidTr="00025B2A">
        <w:trPr>
          <w:cantSplit/>
        </w:trPr>
        <w:tc>
          <w:tcPr>
            <w:tcW w:w="5387" w:type="dxa"/>
            <w:shd w:val="clear" w:color="auto" w:fill="auto"/>
          </w:tcPr>
          <w:p w14:paraId="15C4B632"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Utilización de herramientas libres y/o licenciadas.</w:t>
            </w:r>
          </w:p>
        </w:tc>
        <w:tc>
          <w:tcPr>
            <w:tcW w:w="4536" w:type="dxa"/>
            <w:tcBorders>
              <w:right w:val="single" w:sz="4" w:space="0" w:color="auto"/>
            </w:tcBorders>
            <w:shd w:val="clear" w:color="auto" w:fill="FFFFFF"/>
          </w:tcPr>
          <w:p w14:paraId="6C9196F2"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Incurrir en sanciones por efectos de utilización de software pirata</w:t>
            </w:r>
          </w:p>
          <w:p w14:paraId="75D90E76" w14:textId="77777777" w:rsidR="003477E8" w:rsidRPr="0009623A" w:rsidRDefault="003477E8" w:rsidP="0009623A">
            <w:pPr>
              <w:widowControl w:val="0"/>
              <w:numPr>
                <w:ilvl w:val="0"/>
                <w:numId w:val="8"/>
              </w:numPr>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funcionalidades limitadas o nulas</w:t>
            </w:r>
          </w:p>
          <w:p w14:paraId="718D9DF2" w14:textId="77777777" w:rsidR="003477E8" w:rsidRPr="0009623A" w:rsidRDefault="003477E8" w:rsidP="0009623A">
            <w:pPr>
              <w:widowControl w:val="0"/>
              <w:numPr>
                <w:ilvl w:val="0"/>
                <w:numId w:val="8"/>
              </w:numPr>
              <w:tabs>
                <w:tab w:val="clear" w:pos="1080"/>
                <w:tab w:val="num" w:pos="318"/>
              </w:tabs>
              <w:suppressAutoHyphens w:val="0"/>
              <w:spacing w:line="276" w:lineRule="auto"/>
              <w:ind w:left="175" w:hanging="141"/>
              <w:jc w:val="both"/>
              <w:rPr>
                <w:rFonts w:ascii="Calibri Light" w:hAnsi="Calibri Light" w:cs="Calibri Light"/>
                <w:i/>
                <w:color w:val="0000FF"/>
              </w:rPr>
            </w:pPr>
            <w:r w:rsidRPr="0009623A">
              <w:rPr>
                <w:rFonts w:ascii="Calibri Light" w:hAnsi="Calibri Light" w:cs="Calibri Light"/>
                <w:i/>
                <w:color w:val="0000FF"/>
              </w:rPr>
              <w:t>Herramientas con fecha de caducidad</w:t>
            </w:r>
          </w:p>
        </w:tc>
      </w:tr>
      <w:tr w:rsidR="003477E8" w:rsidRPr="0009623A" w14:paraId="161DEC27" w14:textId="77777777" w:rsidTr="00025B2A">
        <w:trPr>
          <w:cantSplit/>
        </w:trPr>
        <w:tc>
          <w:tcPr>
            <w:tcW w:w="5387" w:type="dxa"/>
            <w:shd w:val="clear" w:color="auto" w:fill="auto"/>
          </w:tcPr>
          <w:p w14:paraId="741BC364" w14:textId="77777777" w:rsidR="003477E8" w:rsidRPr="0009623A" w:rsidRDefault="003477E8" w:rsidP="00025B2A">
            <w:pPr>
              <w:spacing w:line="276" w:lineRule="auto"/>
              <w:jc w:val="both"/>
              <w:rPr>
                <w:rFonts w:ascii="Calibri Light" w:hAnsi="Calibri Light" w:cs="Calibri Light"/>
                <w:i/>
                <w:color w:val="0000FF"/>
              </w:rPr>
            </w:pPr>
            <w:r w:rsidRPr="0009623A">
              <w:rPr>
                <w:rFonts w:ascii="Calibri Light" w:hAnsi="Calibri Light" w:cs="Calibri Light"/>
                <w:i/>
                <w:color w:val="0000FF"/>
              </w:rPr>
              <w:t>Otras.</w:t>
            </w:r>
          </w:p>
        </w:tc>
        <w:tc>
          <w:tcPr>
            <w:tcW w:w="4536" w:type="dxa"/>
            <w:tcBorders>
              <w:right w:val="single" w:sz="4" w:space="0" w:color="auto"/>
            </w:tcBorders>
            <w:shd w:val="clear" w:color="auto" w:fill="FFFFFF"/>
          </w:tcPr>
          <w:p w14:paraId="450EA2D7" w14:textId="77777777" w:rsidR="003477E8" w:rsidRPr="0009623A" w:rsidRDefault="003477E8" w:rsidP="00025B2A">
            <w:pPr>
              <w:spacing w:line="276" w:lineRule="auto"/>
              <w:jc w:val="both"/>
              <w:rPr>
                <w:rFonts w:ascii="Calibri Light" w:hAnsi="Calibri Light" w:cs="Calibri Light"/>
                <w:i/>
                <w:color w:val="0000FF"/>
              </w:rPr>
            </w:pPr>
          </w:p>
        </w:tc>
      </w:tr>
    </w:tbl>
    <w:p w14:paraId="3DD355C9" w14:textId="77777777" w:rsidR="003477E8" w:rsidRPr="00BF7A4D" w:rsidRDefault="003477E8" w:rsidP="003477E8">
      <w:pPr>
        <w:spacing w:line="276" w:lineRule="auto"/>
        <w:ind w:left="709"/>
        <w:jc w:val="both"/>
        <w:rPr>
          <w:rFonts w:ascii="Arial" w:hAnsi="Arial" w:cs="Arial"/>
          <w:sz w:val="22"/>
          <w:szCs w:val="22"/>
        </w:rPr>
      </w:pPr>
    </w:p>
    <w:p w14:paraId="1A81F0B1" w14:textId="77777777" w:rsidR="00BD28BE" w:rsidRDefault="00BD28BE" w:rsidP="003477E8">
      <w:pPr>
        <w:spacing w:line="276" w:lineRule="auto"/>
        <w:jc w:val="both"/>
        <w:rPr>
          <w:rFonts w:ascii="Arial" w:hAnsi="Arial" w:cs="Arial"/>
          <w:sz w:val="22"/>
          <w:szCs w:val="22"/>
        </w:rPr>
      </w:pPr>
    </w:p>
    <w:p w14:paraId="68370AD4" w14:textId="77777777" w:rsidR="00EF0088" w:rsidRPr="00EF0088" w:rsidRDefault="00EF0088" w:rsidP="00EF0088">
      <w:pPr>
        <w:pStyle w:val="Heading1"/>
        <w:numPr>
          <w:ilvl w:val="0"/>
          <w:numId w:val="3"/>
        </w:numPr>
        <w:spacing w:before="0" w:after="0"/>
        <w:rPr>
          <w:rFonts w:ascii="Calibri" w:hAnsi="Calibri" w:cs="Book Antiqua"/>
          <w:sz w:val="28"/>
        </w:rPr>
      </w:pPr>
      <w:bookmarkStart w:id="48" w:name="_Toc242500910"/>
      <w:bookmarkStart w:id="49" w:name="_Toc242521693"/>
      <w:bookmarkStart w:id="50" w:name="_Toc242765959"/>
      <w:bookmarkStart w:id="51" w:name="_Toc249872542"/>
      <w:bookmarkStart w:id="52" w:name="_Toc257124618"/>
      <w:bookmarkStart w:id="53" w:name="_Toc461691045"/>
      <w:bookmarkStart w:id="54" w:name="_Toc75630725"/>
      <w:r w:rsidRPr="00EF0088">
        <w:rPr>
          <w:rFonts w:ascii="Calibri" w:hAnsi="Calibri" w:cs="Book Antiqua"/>
          <w:sz w:val="28"/>
        </w:rPr>
        <w:t>Aprobación</w:t>
      </w:r>
      <w:bookmarkEnd w:id="48"/>
      <w:bookmarkEnd w:id="49"/>
      <w:bookmarkEnd w:id="50"/>
      <w:bookmarkEnd w:id="51"/>
      <w:bookmarkEnd w:id="52"/>
      <w:bookmarkEnd w:id="53"/>
      <w:bookmarkEnd w:id="54"/>
    </w:p>
    <w:bookmarkEnd w:id="7"/>
    <w:p w14:paraId="6D378726"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color w:val="0000FF"/>
        </w:rPr>
        <w:t>(Fecha)</w:t>
      </w:r>
    </w:p>
    <w:p w14:paraId="717AAFBA" w14:textId="77777777" w:rsidR="00EF0088" w:rsidRPr="0009623A" w:rsidRDefault="00EF0088" w:rsidP="00EF0088">
      <w:pPr>
        <w:spacing w:line="276" w:lineRule="auto"/>
        <w:ind w:firstLine="720"/>
        <w:jc w:val="right"/>
        <w:rPr>
          <w:rFonts w:ascii="Calibri Light" w:hAnsi="Calibri Light" w:cs="Calibri Light"/>
          <w:color w:val="0000F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CA43BC" w:rsidRPr="0009623A" w14:paraId="60D4D49C" w14:textId="77777777" w:rsidTr="0009623A">
        <w:trPr>
          <w:trHeight w:val="317"/>
          <w:jc w:val="center"/>
        </w:trPr>
        <w:tc>
          <w:tcPr>
            <w:tcW w:w="4338" w:type="dxa"/>
          </w:tcPr>
          <w:p w14:paraId="5A4BAB1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Elaborado por:</w:t>
            </w:r>
          </w:p>
        </w:tc>
        <w:tc>
          <w:tcPr>
            <w:tcW w:w="4382" w:type="dxa"/>
          </w:tcPr>
          <w:p w14:paraId="24A610B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Revisado por:</w:t>
            </w:r>
          </w:p>
        </w:tc>
      </w:tr>
      <w:tr w:rsidR="00CA43BC" w:rsidRPr="0009623A" w14:paraId="33A32323" w14:textId="77777777" w:rsidTr="0009623A">
        <w:trPr>
          <w:trHeight w:val="1259"/>
          <w:jc w:val="center"/>
        </w:trPr>
        <w:tc>
          <w:tcPr>
            <w:tcW w:w="4338" w:type="dxa"/>
          </w:tcPr>
          <w:p w14:paraId="56EE48E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908EB2C"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3B9CE73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7D95E8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6C8727"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121FD38A"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1FE2DD96"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27357532"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7F023C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65510A0"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68F5E72F"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5F8222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Cargo</w:t>
            </w:r>
          </w:p>
          <w:p w14:paraId="4BDB5498" w14:textId="77777777" w:rsidR="00EF0088" w:rsidRPr="0009623A" w:rsidRDefault="00EF0088" w:rsidP="0009623A">
            <w:pPr>
              <w:autoSpaceDE w:val="0"/>
              <w:autoSpaceDN w:val="0"/>
              <w:adjustRightInd w:val="0"/>
              <w:jc w:val="center"/>
              <w:rPr>
                <w:rFonts w:ascii="Calibri Light" w:hAnsi="Calibri Light" w:cs="Calibri Light"/>
                <w:color w:val="0000FF"/>
              </w:rPr>
            </w:pPr>
          </w:p>
        </w:tc>
      </w:tr>
      <w:tr w:rsidR="00CA43BC" w:rsidRPr="0009623A" w14:paraId="6407A1DB" w14:textId="77777777" w:rsidTr="0009623A">
        <w:trPr>
          <w:trHeight w:val="1259"/>
          <w:jc w:val="center"/>
        </w:trPr>
        <w:tc>
          <w:tcPr>
            <w:tcW w:w="4338" w:type="dxa"/>
          </w:tcPr>
          <w:p w14:paraId="241A88C5"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2916C19D"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74869460"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21D72A34"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B97539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07895FA1" w14:textId="77777777" w:rsidR="00EF0088" w:rsidRPr="0009623A" w:rsidRDefault="00EF0088" w:rsidP="0009623A">
            <w:pPr>
              <w:autoSpaceDE w:val="0"/>
              <w:autoSpaceDN w:val="0"/>
              <w:adjustRightInd w:val="0"/>
              <w:jc w:val="center"/>
              <w:rPr>
                <w:rFonts w:ascii="Calibri Light" w:hAnsi="Calibri Light" w:cs="Calibri Light"/>
                <w:b/>
                <w:color w:val="0000FF"/>
              </w:rPr>
            </w:pPr>
            <w:r w:rsidRPr="0009623A">
              <w:rPr>
                <w:rFonts w:ascii="Calibri Light" w:hAnsi="Calibri Light" w:cs="Calibri Light"/>
                <w:b/>
                <w:color w:val="0000FF"/>
              </w:rPr>
              <w:t>Líder del Proyecto</w:t>
            </w:r>
          </w:p>
          <w:p w14:paraId="187F57B8"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54738AF4" w14:textId="77777777" w:rsidR="00EF0088" w:rsidRPr="0009623A" w:rsidRDefault="00EF0088" w:rsidP="0009623A">
            <w:pPr>
              <w:autoSpaceDE w:val="0"/>
              <w:autoSpaceDN w:val="0"/>
              <w:adjustRightInd w:val="0"/>
              <w:jc w:val="center"/>
              <w:rPr>
                <w:rFonts w:ascii="Calibri Light" w:hAnsi="Calibri Light" w:cs="Calibri Light"/>
                <w:color w:val="0000FF"/>
              </w:rPr>
            </w:pPr>
          </w:p>
        </w:tc>
        <w:tc>
          <w:tcPr>
            <w:tcW w:w="4382" w:type="dxa"/>
          </w:tcPr>
          <w:p w14:paraId="46B5B9F6"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Aprobado por:</w:t>
            </w:r>
          </w:p>
          <w:p w14:paraId="46ABBD8F"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6BBA33E" w14:textId="77777777" w:rsidR="00EF0088" w:rsidRPr="0009623A" w:rsidRDefault="00EF0088" w:rsidP="0009623A">
            <w:pPr>
              <w:autoSpaceDE w:val="0"/>
              <w:autoSpaceDN w:val="0"/>
              <w:adjustRightInd w:val="0"/>
              <w:jc w:val="center"/>
              <w:rPr>
                <w:rFonts w:ascii="Calibri Light" w:hAnsi="Calibri Light" w:cs="Calibri Light"/>
                <w:color w:val="0000FF"/>
              </w:rPr>
            </w:pPr>
          </w:p>
          <w:p w14:paraId="03592EE8"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______________________________</w:t>
            </w:r>
          </w:p>
          <w:p w14:paraId="122F6BDC" w14:textId="77777777" w:rsidR="00EF0088" w:rsidRPr="0009623A" w:rsidRDefault="00EF0088" w:rsidP="0009623A">
            <w:pPr>
              <w:autoSpaceDE w:val="0"/>
              <w:autoSpaceDN w:val="0"/>
              <w:adjustRightInd w:val="0"/>
              <w:jc w:val="center"/>
              <w:rPr>
                <w:rFonts w:ascii="Calibri Light" w:hAnsi="Calibri Light" w:cs="Calibri Light"/>
                <w:color w:val="0000FF"/>
              </w:rPr>
            </w:pPr>
            <w:r w:rsidRPr="0009623A">
              <w:rPr>
                <w:rFonts w:ascii="Calibri Light" w:hAnsi="Calibri Light" w:cs="Calibri Light"/>
                <w:color w:val="0000FF"/>
              </w:rPr>
              <w:t>Nombre</w:t>
            </w:r>
          </w:p>
          <w:p w14:paraId="52F067FA" w14:textId="77777777" w:rsidR="00EF0088" w:rsidRPr="0009623A" w:rsidRDefault="00EF0088" w:rsidP="00EF0088">
            <w:pPr>
              <w:spacing w:line="276" w:lineRule="auto"/>
              <w:jc w:val="center"/>
              <w:rPr>
                <w:rFonts w:ascii="Calibri Light" w:hAnsi="Calibri Light" w:cs="Calibri Light"/>
                <w:color w:val="0000FF"/>
              </w:rPr>
            </w:pPr>
            <w:r w:rsidRPr="0009623A">
              <w:rPr>
                <w:rFonts w:ascii="Calibri Light" w:hAnsi="Calibri Light" w:cs="Calibri Light"/>
                <w:b/>
                <w:color w:val="0000FF"/>
              </w:rPr>
              <w:t>Director de la Unidad de Tecnologías de la Información y Comunicaciones de la Empresa X</w:t>
            </w:r>
          </w:p>
        </w:tc>
      </w:tr>
    </w:tbl>
    <w:p w14:paraId="464FCBC1" w14:textId="77777777" w:rsidR="00EF0088" w:rsidRDefault="00EF0088" w:rsidP="00EF0088">
      <w:pPr>
        <w:spacing w:line="276" w:lineRule="auto"/>
        <w:ind w:firstLine="720"/>
        <w:jc w:val="right"/>
        <w:rPr>
          <w:rFonts w:cs="Arial"/>
          <w:szCs w:val="22"/>
        </w:rPr>
      </w:pPr>
    </w:p>
    <w:p w14:paraId="5C8C6B09" w14:textId="77777777" w:rsidR="00EF0088" w:rsidRPr="00BF7A4D" w:rsidRDefault="00EF0088" w:rsidP="00EF0088">
      <w:pPr>
        <w:spacing w:line="276" w:lineRule="auto"/>
        <w:jc w:val="both"/>
        <w:rPr>
          <w:rFonts w:ascii="Arial" w:hAnsi="Arial" w:cs="Arial"/>
          <w:sz w:val="22"/>
          <w:szCs w:val="22"/>
        </w:rPr>
      </w:pPr>
    </w:p>
    <w:p w14:paraId="3382A365" w14:textId="77777777" w:rsidR="003477E8" w:rsidRPr="00BF7A4D" w:rsidRDefault="003477E8" w:rsidP="004D619E">
      <w:pPr>
        <w:tabs>
          <w:tab w:val="left" w:pos="2805"/>
        </w:tabs>
        <w:spacing w:line="276" w:lineRule="auto"/>
        <w:jc w:val="both"/>
        <w:rPr>
          <w:rFonts w:ascii="Arial" w:hAnsi="Arial" w:cs="Arial"/>
          <w:sz w:val="22"/>
          <w:szCs w:val="22"/>
        </w:rPr>
      </w:pPr>
    </w:p>
    <w:sectPr w:rsidR="003477E8" w:rsidRPr="00BF7A4D" w:rsidSect="00C329B0">
      <w:headerReference w:type="default" r:id="rId9"/>
      <w:footerReference w:type="default" r:id="rId10"/>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BD2" w14:textId="77777777" w:rsidR="00B50D16" w:rsidRDefault="00B50D16">
      <w:r>
        <w:separator/>
      </w:r>
    </w:p>
  </w:endnote>
  <w:endnote w:type="continuationSeparator" w:id="0">
    <w:p w14:paraId="2551E897" w14:textId="77777777" w:rsidR="00B50D16" w:rsidRDefault="00B50D16">
      <w:r>
        <w:continuationSeparator/>
      </w:r>
    </w:p>
  </w:endnote>
  <w:endnote w:type="continuationNotice" w:id="1">
    <w:p w14:paraId="186A9C17" w14:textId="77777777" w:rsidR="00B50D16" w:rsidRDefault="00B50D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13978" w14:textId="77777777" w:rsidR="00025B2A" w:rsidRDefault="008F6BAF">
    <w:pPr>
      <w:pStyle w:val="Footer"/>
      <w:tabs>
        <w:tab w:val="left" w:pos="7560"/>
      </w:tabs>
      <w:rPr>
        <w:rFonts w:ascii="Book Antiqua" w:hAnsi="Book Antiqua" w:cs="Book Antiqua"/>
        <w:b/>
        <w:sz w:val="18"/>
        <w:szCs w:val="18"/>
      </w:rPr>
    </w:pPr>
    <w:r>
      <w:rPr>
        <w:rFonts w:ascii="Book Antiqua" w:hAnsi="Book Antiqua" w:cs="Book Antiqua"/>
        <w:b/>
        <w:noProof/>
        <w:sz w:val="18"/>
        <w:szCs w:val="18"/>
        <w:lang w:eastAsia="es-ES"/>
      </w:rPr>
      <mc:AlternateContent>
        <mc:Choice Requires="wps">
          <w:drawing>
            <wp:anchor distT="0" distB="0" distL="114300" distR="114300" simplePos="0" relativeHeight="251658240" behindDoc="0" locked="0" layoutInCell="1" allowOverlap="1" wp14:anchorId="1AEE989A" wp14:editId="07777777">
              <wp:simplePos x="0" y="0"/>
              <wp:positionH relativeFrom="column">
                <wp:posOffset>-129540</wp:posOffset>
              </wp:positionH>
              <wp:positionV relativeFrom="paragraph">
                <wp:posOffset>90170</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xmlns:arto="http://schemas.microsoft.com/office/word/2006/arto">
          <w:pict w14:anchorId="0758BFDC">
            <v:shapetype id="_x0000_t32" coordsize="21600,21600" o:oned="t" filled="f" o:spt="32" path="m,l21600,21600e" w14:anchorId="5FD32ECB">
              <v:path fillok="f" arrowok="t" o:connecttype="none"/>
              <o:lock v:ext="edit" shapetype="t"/>
            </v:shapetype>
            <v:shape id="AutoShape 6" style="position:absolute;margin-left:-10.2pt;margin-top:7.1pt;width:50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">
              <v:shadow color="#868686"/>
            </v:shape>
          </w:pict>
        </mc:Fallback>
      </mc:AlternateContent>
    </w:r>
  </w:p>
  <w:p w14:paraId="29E3AF83" w14:textId="77777777" w:rsidR="00025B2A" w:rsidRPr="003C470A" w:rsidRDefault="00025B2A">
    <w:pPr>
      <w:pStyle w:val="Footer"/>
      <w:tabs>
        <w:tab w:val="left" w:pos="7560"/>
      </w:tabs>
      <w:rPr>
        <w:rFonts w:ascii="Calibri" w:hAnsi="Calibri" w:cs="Book Antiqua"/>
        <w:b/>
        <w:sz w:val="20"/>
        <w:szCs w:val="20"/>
      </w:rPr>
    </w:pPr>
    <w:r w:rsidRPr="003C470A">
      <w:rPr>
        <w:rFonts w:ascii="Calibri" w:hAnsi="Calibri" w:cs="Book Antiqua"/>
        <w:b/>
        <w:sz w:val="20"/>
        <w:szCs w:val="20"/>
      </w:rPr>
      <w:t>Nombre del Documento:</w:t>
    </w:r>
    <w:r>
      <w:rPr>
        <w:rStyle w:val="PageNumber"/>
        <w:rFonts w:ascii="Calibri" w:hAnsi="Calibri"/>
        <w:snapToGrid w:val="0"/>
        <w:sz w:val="20"/>
        <w:szCs w:val="20"/>
        <w:lang w:val="es-ES_tradnl"/>
      </w:rPr>
      <w:t xml:space="preserve"> DOCUMENTO DE PLAN DE PRUEBAS</w:t>
    </w:r>
    <w:r w:rsidRPr="003C470A">
      <w:rPr>
        <w:rFonts w:ascii="Calibri" w:hAnsi="Calibri" w:cs="Book Antiqua"/>
        <w:b/>
        <w:sz w:val="20"/>
        <w:szCs w:val="20"/>
      </w:rPr>
      <w:tab/>
    </w:r>
    <w:r w:rsidR="000E52A7" w:rsidRPr="000E52A7">
      <w:rPr>
        <w:rStyle w:val="PageNumber"/>
        <w:rFonts w:ascii="Calibri" w:hAnsi="Calibri"/>
        <w:b/>
        <w:snapToGrid w:val="0"/>
        <w:sz w:val="20"/>
        <w:szCs w:val="20"/>
        <w:lang w:val="es-ES_tradnl"/>
      </w:rPr>
      <w:t>LTD</w:t>
    </w:r>
    <w:r w:rsidR="000E52A7">
      <w:rPr>
        <w:rStyle w:val="PageNumber"/>
        <w:rFonts w:ascii="Calibri" w:hAnsi="Calibri"/>
        <w:b/>
        <w:snapToGrid w:val="0"/>
        <w:sz w:val="20"/>
        <w:szCs w:val="20"/>
        <w:lang w:val="es-ES_tradnl"/>
      </w:rPr>
      <w:t xml:space="preserve"> </w:t>
    </w:r>
    <w:r w:rsidRPr="003C470A">
      <w:rPr>
        <w:rStyle w:val="PageNumber"/>
        <w:rFonts w:ascii="Calibri" w:hAnsi="Calibri"/>
        <w:b/>
        <w:snapToGrid w:val="0"/>
        <w:sz w:val="20"/>
        <w:szCs w:val="20"/>
        <w:lang w:val="es-ES_tradnl"/>
      </w:rPr>
      <w:t xml:space="preserve">Versión: </w:t>
    </w:r>
    <w:r w:rsidRPr="003C470A">
      <w:rPr>
        <w:rStyle w:val="PageNumber"/>
        <w:rFonts w:ascii="Calibri" w:hAnsi="Calibri"/>
        <w:snapToGrid w:val="0"/>
        <w:sz w:val="20"/>
        <w:szCs w:val="20"/>
        <w:lang w:val="es-ES_tradnl"/>
      </w:rPr>
      <w:t>1.</w:t>
    </w:r>
    <w:r w:rsidR="000E52A7">
      <w:rPr>
        <w:rStyle w:val="PageNumber"/>
        <w:rFonts w:ascii="Calibri" w:hAnsi="Calibri"/>
        <w:snapToGrid w:val="0"/>
        <w:sz w:val="20"/>
        <w:szCs w:val="20"/>
        <w:lang w:val="es-ES_tradnl"/>
      </w:rPr>
      <w:t>0</w:t>
    </w:r>
  </w:p>
  <w:p w14:paraId="6C951404" w14:textId="77777777" w:rsidR="00025B2A" w:rsidRPr="003C470A" w:rsidRDefault="00025B2A">
    <w:pPr>
      <w:pStyle w:val="Footer"/>
      <w:tabs>
        <w:tab w:val="left" w:pos="7560"/>
      </w:tabs>
      <w:rPr>
        <w:rFonts w:ascii="Calibri" w:hAnsi="Calibri" w:cs="Book Antiqua"/>
        <w:b/>
        <w:sz w:val="20"/>
        <w:szCs w:val="20"/>
      </w:rPr>
    </w:pPr>
    <w:r>
      <w:rPr>
        <w:rFonts w:ascii="Calibri" w:hAnsi="Calibri" w:cs="Book Antiqua"/>
        <w:b/>
        <w:sz w:val="20"/>
        <w:szCs w:val="20"/>
      </w:rPr>
      <w:t>Plantilla compilada por</w:t>
    </w:r>
    <w:r w:rsidRPr="003C470A">
      <w:rPr>
        <w:rFonts w:ascii="Calibri" w:hAnsi="Calibri" w:cs="Book Antiqua"/>
        <w:b/>
        <w:sz w:val="20"/>
        <w:szCs w:val="20"/>
      </w:rPr>
      <w:t>:</w:t>
    </w:r>
    <w:r>
      <w:rPr>
        <w:rFonts w:ascii="Calibri" w:hAnsi="Calibri" w:cs="Book Antiqua"/>
        <w:b/>
        <w:sz w:val="20"/>
        <w:szCs w:val="20"/>
      </w:rPr>
      <w:t xml:space="preserve"> </w:t>
    </w:r>
    <w:r>
      <w:rPr>
        <w:rStyle w:val="PageNumber"/>
        <w:rFonts w:ascii="Calibri" w:hAnsi="Calibri"/>
        <w:snapToGrid w:val="0"/>
        <w:sz w:val="20"/>
        <w:szCs w:val="20"/>
        <w:lang w:val="es-ES_tradnl"/>
      </w:rPr>
      <w:t>Ph.D. Franklin Parrales Bravo</w:t>
    </w:r>
    <w:r w:rsidRPr="003C470A">
      <w:rPr>
        <w:rFonts w:ascii="Calibri" w:hAnsi="Calibri" w:cs="Book Antiqua"/>
        <w:b/>
        <w:sz w:val="20"/>
        <w:szCs w:val="20"/>
      </w:rPr>
      <w:tab/>
      <w:t>Página:</w:t>
    </w:r>
    <w:r w:rsidRPr="003C470A">
      <w:rPr>
        <w:rStyle w:val="PageNumber"/>
        <w:rFonts w:ascii="Calibri" w:hAnsi="Calibri" w:cs="Book Antiqua"/>
        <w:sz w:val="20"/>
        <w:szCs w:val="20"/>
        <w:lang w:val="es-ES_tradnl"/>
      </w:rPr>
      <w:t xml:space="preserve">  </w:t>
    </w:r>
    <w:r w:rsidRPr="003C470A">
      <w:rPr>
        <w:rStyle w:val="PageNumber"/>
        <w:rFonts w:ascii="Calibri" w:hAnsi="Calibri"/>
        <w:snapToGrid w:val="0"/>
        <w:sz w:val="20"/>
        <w:szCs w:val="20"/>
        <w:lang w:val="es-ES_tradnl"/>
      </w:rPr>
      <w:fldChar w:fldCharType="begin"/>
    </w:r>
    <w:r w:rsidRPr="003C470A">
      <w:rPr>
        <w:rStyle w:val="PageNumber"/>
        <w:rFonts w:ascii="Calibri" w:hAnsi="Calibri"/>
        <w:snapToGrid w:val="0"/>
        <w:sz w:val="20"/>
        <w:szCs w:val="20"/>
        <w:lang w:val="es-ES_tradnl"/>
      </w:rPr>
      <w:instrText xml:space="preserve"> PAGE  </w:instrText>
    </w:r>
    <w:r w:rsidRPr="003C470A">
      <w:rPr>
        <w:rStyle w:val="PageNumber"/>
        <w:rFonts w:ascii="Calibri" w:hAnsi="Calibri"/>
        <w:snapToGrid w:val="0"/>
        <w:sz w:val="20"/>
        <w:szCs w:val="20"/>
        <w:lang w:val="es-ES_tradnl"/>
      </w:rPr>
      <w:fldChar w:fldCharType="separate"/>
    </w:r>
    <w:r>
      <w:rPr>
        <w:rStyle w:val="PageNumber"/>
        <w:rFonts w:ascii="Calibri" w:hAnsi="Calibri"/>
        <w:noProof/>
        <w:snapToGrid w:val="0"/>
        <w:sz w:val="20"/>
        <w:szCs w:val="20"/>
        <w:lang w:val="es-ES_tradnl"/>
      </w:rPr>
      <w:t>8</w:t>
    </w:r>
    <w:r w:rsidRPr="003C470A">
      <w:rPr>
        <w:rStyle w:val="PageNumber"/>
        <w:rFonts w:ascii="Calibri" w:hAnsi="Calibri"/>
        <w:snapToGrid w:val="0"/>
        <w:sz w:val="20"/>
        <w:szCs w:val="20"/>
        <w:lang w:val="es-ES_tradnl"/>
      </w:rPr>
      <w:fldChar w:fldCharType="end"/>
    </w:r>
    <w:r w:rsidRPr="003C470A">
      <w:rPr>
        <w:rStyle w:val="PageNumber"/>
        <w:rFonts w:ascii="Calibri" w:hAnsi="Calibri" w:cs="Book Antiqua"/>
        <w:sz w:val="20"/>
        <w:szCs w:val="20"/>
        <w:lang w:val="es-ES_trad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EBB1E" w14:textId="77777777" w:rsidR="00B50D16" w:rsidRDefault="00B50D16">
      <w:r>
        <w:separator/>
      </w:r>
    </w:p>
  </w:footnote>
  <w:footnote w:type="continuationSeparator" w:id="0">
    <w:p w14:paraId="62A0F896" w14:textId="77777777" w:rsidR="00B50D16" w:rsidRDefault="00B50D16">
      <w:r>
        <w:continuationSeparator/>
      </w:r>
    </w:p>
  </w:footnote>
  <w:footnote w:type="continuationNotice" w:id="1">
    <w:p w14:paraId="065A599D" w14:textId="77777777" w:rsidR="00B50D16" w:rsidRDefault="00B50D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D4C2" w14:textId="77777777" w:rsidR="002075B5" w:rsidRDefault="008F6BAF" w:rsidP="002075B5">
    <w:pPr>
      <w:pStyle w:val="Header"/>
      <w:jc w:val="right"/>
      <w:rPr>
        <w:rFonts w:ascii="Calibri" w:hAnsi="Calibri"/>
        <w:sz w:val="20"/>
        <w:szCs w:val="20"/>
      </w:rPr>
    </w:pPr>
    <w:r>
      <w:rPr>
        <w:noProof/>
      </w:rPr>
      <w:drawing>
        <wp:anchor distT="0" distB="0" distL="114300" distR="114300" simplePos="0" relativeHeight="251658242" behindDoc="1" locked="0" layoutInCell="1" allowOverlap="1" wp14:anchorId="342CA32D" wp14:editId="07777777">
          <wp:simplePos x="0" y="0"/>
          <wp:positionH relativeFrom="column">
            <wp:posOffset>-434340</wp:posOffset>
          </wp:positionH>
          <wp:positionV relativeFrom="paragraph">
            <wp:posOffset>-171450</wp:posOffset>
          </wp:positionV>
          <wp:extent cx="2524125" cy="64770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5B2A">
      <w:tab/>
    </w:r>
    <w:r w:rsidR="00025B2A">
      <w:tab/>
    </w:r>
    <w:r w:rsidR="00025B2A">
      <w:tab/>
    </w:r>
    <w:r w:rsidR="00025B2A">
      <w:tab/>
    </w:r>
    <w:r w:rsidR="00025B2A">
      <w:tab/>
    </w:r>
    <w:r w:rsidR="00025B2A">
      <w:tab/>
    </w:r>
    <w:r w:rsidR="00025B2A">
      <w:tab/>
    </w:r>
    <w:r w:rsidR="00025B2A">
      <w:tab/>
    </w:r>
    <w:r w:rsidR="00025B2A">
      <w:tab/>
    </w:r>
    <w:r w:rsidR="00025B2A">
      <w:tab/>
    </w:r>
    <w:r w:rsidR="00025B2A">
      <w:tab/>
    </w:r>
    <w:r w:rsidR="59AED67A">
      <w:t xml:space="preserve"> </w:t>
    </w:r>
    <w:r w:rsidR="002075B5" w:rsidRPr="003C470A">
      <w:rPr>
        <w:rFonts w:ascii="Calibri" w:hAnsi="Calibri"/>
        <w:b/>
        <w:sz w:val="20"/>
        <w:szCs w:val="20"/>
      </w:rPr>
      <w:t>Proyecto</w:t>
    </w:r>
    <w:r w:rsidR="002075B5" w:rsidRPr="003C470A">
      <w:rPr>
        <w:rFonts w:ascii="Calibri" w:hAnsi="Calibri"/>
        <w:sz w:val="20"/>
        <w:szCs w:val="20"/>
      </w:rPr>
      <w:t>:</w:t>
    </w:r>
    <w:r w:rsidR="002075B5">
      <w:rPr>
        <w:rFonts w:ascii="Calibri" w:hAnsi="Calibri"/>
        <w:sz w:val="20"/>
        <w:szCs w:val="20"/>
      </w:rPr>
      <w:t xml:space="preserve">1     </w:t>
    </w:r>
  </w:p>
  <w:p w14:paraId="076A04A0" w14:textId="77777777" w:rsidR="002075B5" w:rsidRPr="003C470A" w:rsidRDefault="002075B5" w:rsidP="002075B5">
    <w:pPr>
      <w:pStyle w:val="Header"/>
      <w:jc w:val="right"/>
      <w:rPr>
        <w:rFonts w:ascii="Calibri" w:hAnsi="Calibri"/>
        <w:sz w:val="20"/>
        <w:szCs w:val="20"/>
      </w:rPr>
    </w:pPr>
    <w:r w:rsidRPr="003C470A">
      <w:rPr>
        <w:rFonts w:ascii="Calibri" w:hAnsi="Calibri"/>
        <w:b/>
        <w:sz w:val="20"/>
        <w:szCs w:val="20"/>
      </w:rPr>
      <w:t>Versión Producto</w:t>
    </w:r>
    <w:r>
      <w:rPr>
        <w:rFonts w:ascii="Calibri" w:hAnsi="Calibri"/>
        <w:sz w:val="20"/>
        <w:szCs w:val="20"/>
      </w:rPr>
      <w:t xml:space="preserve">: 1.6   </w:t>
    </w:r>
    <w:r w:rsidRPr="003C470A">
      <w:rPr>
        <w:rFonts w:ascii="Calibri" w:hAnsi="Calibri"/>
        <w:b/>
        <w:sz w:val="20"/>
        <w:szCs w:val="20"/>
      </w:rPr>
      <w:t>Cliente</w:t>
    </w:r>
    <w:r>
      <w:rPr>
        <w:rFonts w:ascii="Calibri" w:hAnsi="Calibri"/>
        <w:sz w:val="20"/>
        <w:szCs w:val="20"/>
      </w:rPr>
      <w:t>: Federación Española de Futbol</w:t>
    </w:r>
  </w:p>
  <w:p w14:paraId="0CEC0446" w14:textId="0940220E" w:rsidR="00025B2A" w:rsidRDefault="008F6BAF" w:rsidP="002075B5">
    <w:pPr>
      <w:pStyle w:val="Header"/>
      <w:jc w:val="right"/>
    </w:pPr>
    <w:r>
      <w:rPr>
        <w:noProof/>
        <w:lang w:eastAsia="es-ES"/>
      </w:rPr>
      <mc:AlternateContent>
        <mc:Choice Requires="wps">
          <w:drawing>
            <wp:anchor distT="0" distB="0" distL="114300" distR="114300" simplePos="0" relativeHeight="251658241" behindDoc="0" locked="0" layoutInCell="1" allowOverlap="1" wp14:anchorId="4A718CD4" wp14:editId="07777777">
              <wp:simplePos x="0" y="0"/>
              <wp:positionH relativeFrom="column">
                <wp:posOffset>-353695</wp:posOffset>
              </wp:positionH>
              <wp:positionV relativeFrom="paragraph">
                <wp:posOffset>49530</wp:posOffset>
              </wp:positionV>
              <wp:extent cx="6634480" cy="0"/>
              <wp:effectExtent l="0" t="0" r="0" b="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xmlns:arto="http://schemas.microsoft.com/office/word/2006/arto">
          <w:pict w14:anchorId="7F22185C">
            <v:shapetype id="_x0000_t32" coordsize="21600,21600" o:oned="t" filled="f" o:spt="32" path="m,l21600,21600e" w14:anchorId="5DE70406">
              <v:path fillok="f" arrowok="t" o:connecttype="none"/>
              <o:lock v:ext="edit" shapetype="t"/>
            </v:shapetype>
            <v:shape id="AutoShape 7" style="position:absolute;margin-left:-27.85pt;margin-top:3.9pt;width:522.4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">
              <v:shadow color="#868686"/>
            </v:shape>
          </w:pict>
        </mc:Fallback>
      </mc:AlternateContent>
    </w:r>
    <w:r w:rsidR="00025B2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7671DEE"/>
    <w:multiLevelType w:val="hybridMultilevel"/>
    <w:tmpl w:val="CFE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9" w15:restartNumberingAfterBreak="0">
    <w:nsid w:val="29346E09"/>
    <w:multiLevelType w:val="hybridMultilevel"/>
    <w:tmpl w:val="2BD63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2A92E9C"/>
    <w:multiLevelType w:val="hybridMultilevel"/>
    <w:tmpl w:val="C1A698C2"/>
    <w:lvl w:ilvl="0" w:tplc="F60CD426">
      <w:start w:val="1"/>
      <w:numFmt w:val="bullet"/>
      <w:lvlText w:val="·"/>
      <w:lvlJc w:val="left"/>
      <w:pPr>
        <w:ind w:left="720" w:hanging="360"/>
      </w:pPr>
      <w:rPr>
        <w:rFonts w:ascii="Symbol" w:hAnsi="Symbol" w:hint="default"/>
      </w:rPr>
    </w:lvl>
    <w:lvl w:ilvl="1" w:tplc="34621BBE">
      <w:start w:val="1"/>
      <w:numFmt w:val="bullet"/>
      <w:lvlText w:val="o"/>
      <w:lvlJc w:val="left"/>
      <w:pPr>
        <w:ind w:left="1440" w:hanging="360"/>
      </w:pPr>
      <w:rPr>
        <w:rFonts w:ascii="Courier New" w:hAnsi="Courier New" w:hint="default"/>
      </w:rPr>
    </w:lvl>
    <w:lvl w:ilvl="2" w:tplc="8E2466EE">
      <w:start w:val="1"/>
      <w:numFmt w:val="bullet"/>
      <w:lvlText w:val=""/>
      <w:lvlJc w:val="left"/>
      <w:pPr>
        <w:ind w:left="2160" w:hanging="360"/>
      </w:pPr>
      <w:rPr>
        <w:rFonts w:ascii="Wingdings" w:hAnsi="Wingdings" w:hint="default"/>
      </w:rPr>
    </w:lvl>
    <w:lvl w:ilvl="3" w:tplc="572498F2">
      <w:start w:val="1"/>
      <w:numFmt w:val="bullet"/>
      <w:lvlText w:val=""/>
      <w:lvlJc w:val="left"/>
      <w:pPr>
        <w:ind w:left="2880" w:hanging="360"/>
      </w:pPr>
      <w:rPr>
        <w:rFonts w:ascii="Symbol" w:hAnsi="Symbol" w:hint="default"/>
      </w:rPr>
    </w:lvl>
    <w:lvl w:ilvl="4" w:tplc="0F7079BA">
      <w:start w:val="1"/>
      <w:numFmt w:val="bullet"/>
      <w:lvlText w:val="o"/>
      <w:lvlJc w:val="left"/>
      <w:pPr>
        <w:ind w:left="3600" w:hanging="360"/>
      </w:pPr>
      <w:rPr>
        <w:rFonts w:ascii="Courier New" w:hAnsi="Courier New" w:hint="default"/>
      </w:rPr>
    </w:lvl>
    <w:lvl w:ilvl="5" w:tplc="42D8E3F2">
      <w:start w:val="1"/>
      <w:numFmt w:val="bullet"/>
      <w:lvlText w:val=""/>
      <w:lvlJc w:val="left"/>
      <w:pPr>
        <w:ind w:left="4320" w:hanging="360"/>
      </w:pPr>
      <w:rPr>
        <w:rFonts w:ascii="Wingdings" w:hAnsi="Wingdings" w:hint="default"/>
      </w:rPr>
    </w:lvl>
    <w:lvl w:ilvl="6" w:tplc="53AA1772">
      <w:start w:val="1"/>
      <w:numFmt w:val="bullet"/>
      <w:lvlText w:val=""/>
      <w:lvlJc w:val="left"/>
      <w:pPr>
        <w:ind w:left="5040" w:hanging="360"/>
      </w:pPr>
      <w:rPr>
        <w:rFonts w:ascii="Symbol" w:hAnsi="Symbol" w:hint="default"/>
      </w:rPr>
    </w:lvl>
    <w:lvl w:ilvl="7" w:tplc="BB065F86">
      <w:start w:val="1"/>
      <w:numFmt w:val="bullet"/>
      <w:lvlText w:val="o"/>
      <w:lvlJc w:val="left"/>
      <w:pPr>
        <w:ind w:left="5760" w:hanging="360"/>
      </w:pPr>
      <w:rPr>
        <w:rFonts w:ascii="Courier New" w:hAnsi="Courier New" w:hint="default"/>
      </w:rPr>
    </w:lvl>
    <w:lvl w:ilvl="8" w:tplc="35BCBF8A">
      <w:start w:val="1"/>
      <w:numFmt w:val="bullet"/>
      <w:lvlText w:val=""/>
      <w:lvlJc w:val="left"/>
      <w:pPr>
        <w:ind w:left="6480" w:hanging="360"/>
      </w:pPr>
      <w:rPr>
        <w:rFonts w:ascii="Wingdings" w:hAnsi="Wingdings" w:hint="default"/>
      </w:rPr>
    </w:lvl>
  </w:abstractNum>
  <w:abstractNum w:abstractNumId="13" w15:restartNumberingAfterBreak="0">
    <w:nsid w:val="36CE4C42"/>
    <w:multiLevelType w:val="hybridMultilevel"/>
    <w:tmpl w:val="FFFFFFFF"/>
    <w:lvl w:ilvl="0" w:tplc="AC7A6FC4">
      <w:start w:val="1"/>
      <w:numFmt w:val="bullet"/>
      <w:lvlText w:val="·"/>
      <w:lvlJc w:val="left"/>
      <w:pPr>
        <w:ind w:left="720" w:hanging="360"/>
      </w:pPr>
      <w:rPr>
        <w:rFonts w:ascii="Symbol" w:hAnsi="Symbol" w:hint="default"/>
      </w:rPr>
    </w:lvl>
    <w:lvl w:ilvl="1" w:tplc="320AF340">
      <w:start w:val="1"/>
      <w:numFmt w:val="bullet"/>
      <w:lvlText w:val="o"/>
      <w:lvlJc w:val="left"/>
      <w:pPr>
        <w:ind w:left="1440" w:hanging="360"/>
      </w:pPr>
      <w:rPr>
        <w:rFonts w:ascii="Courier New" w:hAnsi="Courier New" w:hint="default"/>
      </w:rPr>
    </w:lvl>
    <w:lvl w:ilvl="2" w:tplc="8F7AAF4E">
      <w:start w:val="1"/>
      <w:numFmt w:val="bullet"/>
      <w:lvlText w:val=""/>
      <w:lvlJc w:val="left"/>
      <w:pPr>
        <w:ind w:left="2160" w:hanging="360"/>
      </w:pPr>
      <w:rPr>
        <w:rFonts w:ascii="Wingdings" w:hAnsi="Wingdings" w:hint="default"/>
      </w:rPr>
    </w:lvl>
    <w:lvl w:ilvl="3" w:tplc="F8CAEADC">
      <w:start w:val="1"/>
      <w:numFmt w:val="bullet"/>
      <w:lvlText w:val=""/>
      <w:lvlJc w:val="left"/>
      <w:pPr>
        <w:ind w:left="2880" w:hanging="360"/>
      </w:pPr>
      <w:rPr>
        <w:rFonts w:ascii="Symbol" w:hAnsi="Symbol" w:hint="default"/>
      </w:rPr>
    </w:lvl>
    <w:lvl w:ilvl="4" w:tplc="BBD6B834">
      <w:start w:val="1"/>
      <w:numFmt w:val="bullet"/>
      <w:lvlText w:val="o"/>
      <w:lvlJc w:val="left"/>
      <w:pPr>
        <w:ind w:left="3600" w:hanging="360"/>
      </w:pPr>
      <w:rPr>
        <w:rFonts w:ascii="Courier New" w:hAnsi="Courier New" w:hint="default"/>
      </w:rPr>
    </w:lvl>
    <w:lvl w:ilvl="5" w:tplc="4F34E7A0">
      <w:start w:val="1"/>
      <w:numFmt w:val="bullet"/>
      <w:lvlText w:val=""/>
      <w:lvlJc w:val="left"/>
      <w:pPr>
        <w:ind w:left="4320" w:hanging="360"/>
      </w:pPr>
      <w:rPr>
        <w:rFonts w:ascii="Wingdings" w:hAnsi="Wingdings" w:hint="default"/>
      </w:rPr>
    </w:lvl>
    <w:lvl w:ilvl="6" w:tplc="A4A25770">
      <w:start w:val="1"/>
      <w:numFmt w:val="bullet"/>
      <w:lvlText w:val=""/>
      <w:lvlJc w:val="left"/>
      <w:pPr>
        <w:ind w:left="5040" w:hanging="360"/>
      </w:pPr>
      <w:rPr>
        <w:rFonts w:ascii="Symbol" w:hAnsi="Symbol" w:hint="default"/>
      </w:rPr>
    </w:lvl>
    <w:lvl w:ilvl="7" w:tplc="B46C1C7E">
      <w:start w:val="1"/>
      <w:numFmt w:val="bullet"/>
      <w:lvlText w:val="o"/>
      <w:lvlJc w:val="left"/>
      <w:pPr>
        <w:ind w:left="5760" w:hanging="360"/>
      </w:pPr>
      <w:rPr>
        <w:rFonts w:ascii="Courier New" w:hAnsi="Courier New" w:hint="default"/>
      </w:rPr>
    </w:lvl>
    <w:lvl w:ilvl="8" w:tplc="66542E84">
      <w:start w:val="1"/>
      <w:numFmt w:val="bullet"/>
      <w:lvlText w:val=""/>
      <w:lvlJc w:val="left"/>
      <w:pPr>
        <w:ind w:left="6480" w:hanging="360"/>
      </w:pPr>
      <w:rPr>
        <w:rFonts w:ascii="Wingdings" w:hAnsi="Wingdings" w:hint="default"/>
      </w:rPr>
    </w:lvl>
  </w:abstractNum>
  <w:abstractNum w:abstractNumId="14"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5" w15:restartNumberingAfterBreak="0">
    <w:nsid w:val="443205B3"/>
    <w:multiLevelType w:val="hybridMultilevel"/>
    <w:tmpl w:val="33CA2758"/>
    <w:lvl w:ilvl="0" w:tplc="B7106A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E28C2"/>
    <w:multiLevelType w:val="hybridMultilevel"/>
    <w:tmpl w:val="CAEAEB7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7"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8CA6D08"/>
    <w:multiLevelType w:val="hybridMultilevel"/>
    <w:tmpl w:val="B430324C"/>
    <w:lvl w:ilvl="0" w:tplc="DC9C0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EE9736C"/>
    <w:multiLevelType w:val="hybridMultilevel"/>
    <w:tmpl w:val="FFFFFFFF"/>
    <w:lvl w:ilvl="0" w:tplc="7238606C">
      <w:start w:val="1"/>
      <w:numFmt w:val="bullet"/>
      <w:lvlText w:val="·"/>
      <w:lvlJc w:val="left"/>
      <w:pPr>
        <w:ind w:left="720" w:hanging="360"/>
      </w:pPr>
      <w:rPr>
        <w:rFonts w:ascii="Symbol" w:hAnsi="Symbol" w:hint="default"/>
      </w:rPr>
    </w:lvl>
    <w:lvl w:ilvl="1" w:tplc="A6E64A4E">
      <w:start w:val="1"/>
      <w:numFmt w:val="bullet"/>
      <w:lvlText w:val="o"/>
      <w:lvlJc w:val="left"/>
      <w:pPr>
        <w:ind w:left="1440" w:hanging="360"/>
      </w:pPr>
      <w:rPr>
        <w:rFonts w:ascii="Courier New" w:hAnsi="Courier New" w:hint="default"/>
      </w:rPr>
    </w:lvl>
    <w:lvl w:ilvl="2" w:tplc="1450B562">
      <w:start w:val="1"/>
      <w:numFmt w:val="bullet"/>
      <w:lvlText w:val=""/>
      <w:lvlJc w:val="left"/>
      <w:pPr>
        <w:ind w:left="2160" w:hanging="360"/>
      </w:pPr>
      <w:rPr>
        <w:rFonts w:ascii="Wingdings" w:hAnsi="Wingdings" w:hint="default"/>
      </w:rPr>
    </w:lvl>
    <w:lvl w:ilvl="3" w:tplc="179ACB20">
      <w:start w:val="1"/>
      <w:numFmt w:val="bullet"/>
      <w:lvlText w:val=""/>
      <w:lvlJc w:val="left"/>
      <w:pPr>
        <w:ind w:left="2880" w:hanging="360"/>
      </w:pPr>
      <w:rPr>
        <w:rFonts w:ascii="Symbol" w:hAnsi="Symbol" w:hint="default"/>
      </w:rPr>
    </w:lvl>
    <w:lvl w:ilvl="4" w:tplc="2260392C">
      <w:start w:val="1"/>
      <w:numFmt w:val="bullet"/>
      <w:lvlText w:val="o"/>
      <w:lvlJc w:val="left"/>
      <w:pPr>
        <w:ind w:left="3600" w:hanging="360"/>
      </w:pPr>
      <w:rPr>
        <w:rFonts w:ascii="Courier New" w:hAnsi="Courier New" w:hint="default"/>
      </w:rPr>
    </w:lvl>
    <w:lvl w:ilvl="5" w:tplc="A516E876">
      <w:start w:val="1"/>
      <w:numFmt w:val="bullet"/>
      <w:lvlText w:val=""/>
      <w:lvlJc w:val="left"/>
      <w:pPr>
        <w:ind w:left="4320" w:hanging="360"/>
      </w:pPr>
      <w:rPr>
        <w:rFonts w:ascii="Wingdings" w:hAnsi="Wingdings" w:hint="default"/>
      </w:rPr>
    </w:lvl>
    <w:lvl w:ilvl="6" w:tplc="B846F334">
      <w:start w:val="1"/>
      <w:numFmt w:val="bullet"/>
      <w:lvlText w:val=""/>
      <w:lvlJc w:val="left"/>
      <w:pPr>
        <w:ind w:left="5040" w:hanging="360"/>
      </w:pPr>
      <w:rPr>
        <w:rFonts w:ascii="Symbol" w:hAnsi="Symbol" w:hint="default"/>
      </w:rPr>
    </w:lvl>
    <w:lvl w:ilvl="7" w:tplc="A2CC1DE6">
      <w:start w:val="1"/>
      <w:numFmt w:val="bullet"/>
      <w:lvlText w:val="o"/>
      <w:lvlJc w:val="left"/>
      <w:pPr>
        <w:ind w:left="5760" w:hanging="360"/>
      </w:pPr>
      <w:rPr>
        <w:rFonts w:ascii="Courier New" w:hAnsi="Courier New" w:hint="default"/>
      </w:rPr>
    </w:lvl>
    <w:lvl w:ilvl="8" w:tplc="46F47138">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8"/>
  </w:num>
  <w:num w:numId="4">
    <w:abstractNumId w:val="16"/>
  </w:num>
  <w:num w:numId="5">
    <w:abstractNumId w:val="10"/>
  </w:num>
  <w:num w:numId="6">
    <w:abstractNumId w:val="19"/>
  </w:num>
  <w:num w:numId="7">
    <w:abstractNumId w:val="17"/>
  </w:num>
  <w:num w:numId="8">
    <w:abstractNumId w:val="11"/>
  </w:num>
  <w:num w:numId="9">
    <w:abstractNumId w:val="14"/>
  </w:num>
  <w:num w:numId="10">
    <w:abstractNumId w:val="20"/>
  </w:num>
  <w:num w:numId="11">
    <w:abstractNumId w:val="18"/>
  </w:num>
  <w:num w:numId="12">
    <w:abstractNumId w:val="13"/>
  </w:num>
  <w:num w:numId="13">
    <w:abstractNumId w:val="15"/>
  </w:num>
  <w:num w:numId="14">
    <w:abstractNumId w:val="7"/>
  </w:num>
  <w:num w:numId="15">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20850"/>
    <w:rsid w:val="000253DD"/>
    <w:rsid w:val="00025B2A"/>
    <w:rsid w:val="00030173"/>
    <w:rsid w:val="00051C85"/>
    <w:rsid w:val="0005518A"/>
    <w:rsid w:val="00056F13"/>
    <w:rsid w:val="00065C0B"/>
    <w:rsid w:val="000706A7"/>
    <w:rsid w:val="00086D2B"/>
    <w:rsid w:val="0009623A"/>
    <w:rsid w:val="000A2611"/>
    <w:rsid w:val="000A3930"/>
    <w:rsid w:val="000A3FAC"/>
    <w:rsid w:val="000A702B"/>
    <w:rsid w:val="000E47A0"/>
    <w:rsid w:val="000E52A7"/>
    <w:rsid w:val="000E7B36"/>
    <w:rsid w:val="000F2051"/>
    <w:rsid w:val="00104687"/>
    <w:rsid w:val="00114578"/>
    <w:rsid w:val="00125D5B"/>
    <w:rsid w:val="00161C61"/>
    <w:rsid w:val="00175AD8"/>
    <w:rsid w:val="001905F6"/>
    <w:rsid w:val="001909AC"/>
    <w:rsid w:val="00193D75"/>
    <w:rsid w:val="001945E4"/>
    <w:rsid w:val="00194FF2"/>
    <w:rsid w:val="001A76E4"/>
    <w:rsid w:val="001B6865"/>
    <w:rsid w:val="001C3482"/>
    <w:rsid w:val="001E2593"/>
    <w:rsid w:val="001E2C92"/>
    <w:rsid w:val="001E64B0"/>
    <w:rsid w:val="001F0307"/>
    <w:rsid w:val="001F5FAC"/>
    <w:rsid w:val="0020452E"/>
    <w:rsid w:val="002075B5"/>
    <w:rsid w:val="00232B00"/>
    <w:rsid w:val="002369BC"/>
    <w:rsid w:val="00241B10"/>
    <w:rsid w:val="002463F9"/>
    <w:rsid w:val="0026246C"/>
    <w:rsid w:val="00263FB0"/>
    <w:rsid w:val="002713B8"/>
    <w:rsid w:val="0027290C"/>
    <w:rsid w:val="0028677C"/>
    <w:rsid w:val="002A15D9"/>
    <w:rsid w:val="002A615E"/>
    <w:rsid w:val="002B27F7"/>
    <w:rsid w:val="002B5F41"/>
    <w:rsid w:val="002D07F7"/>
    <w:rsid w:val="002D331E"/>
    <w:rsid w:val="002D4328"/>
    <w:rsid w:val="002D5D0C"/>
    <w:rsid w:val="002E1B54"/>
    <w:rsid w:val="002E42BE"/>
    <w:rsid w:val="0030023B"/>
    <w:rsid w:val="0030737E"/>
    <w:rsid w:val="003100C1"/>
    <w:rsid w:val="003145BB"/>
    <w:rsid w:val="003148CA"/>
    <w:rsid w:val="00331FF3"/>
    <w:rsid w:val="003477E8"/>
    <w:rsid w:val="00362526"/>
    <w:rsid w:val="00370B1F"/>
    <w:rsid w:val="00376264"/>
    <w:rsid w:val="0037640B"/>
    <w:rsid w:val="00377BA4"/>
    <w:rsid w:val="0038548F"/>
    <w:rsid w:val="00393B69"/>
    <w:rsid w:val="003C470A"/>
    <w:rsid w:val="003D373E"/>
    <w:rsid w:val="003D7B8C"/>
    <w:rsid w:val="0040037F"/>
    <w:rsid w:val="0041079E"/>
    <w:rsid w:val="00422E8C"/>
    <w:rsid w:val="00432109"/>
    <w:rsid w:val="00442583"/>
    <w:rsid w:val="00442AED"/>
    <w:rsid w:val="00453783"/>
    <w:rsid w:val="0046318A"/>
    <w:rsid w:val="00472D78"/>
    <w:rsid w:val="00481B4B"/>
    <w:rsid w:val="004820F5"/>
    <w:rsid w:val="00492D5D"/>
    <w:rsid w:val="004A0265"/>
    <w:rsid w:val="004A6234"/>
    <w:rsid w:val="004B1A76"/>
    <w:rsid w:val="004D4FB5"/>
    <w:rsid w:val="004D619E"/>
    <w:rsid w:val="004E5F18"/>
    <w:rsid w:val="004F103B"/>
    <w:rsid w:val="005109F6"/>
    <w:rsid w:val="00521ED9"/>
    <w:rsid w:val="00524AD6"/>
    <w:rsid w:val="00547DD9"/>
    <w:rsid w:val="0055490C"/>
    <w:rsid w:val="00585550"/>
    <w:rsid w:val="00597881"/>
    <w:rsid w:val="005A41F0"/>
    <w:rsid w:val="005A5998"/>
    <w:rsid w:val="005B10F9"/>
    <w:rsid w:val="005B1D30"/>
    <w:rsid w:val="005B7576"/>
    <w:rsid w:val="005D654B"/>
    <w:rsid w:val="0060186C"/>
    <w:rsid w:val="00605082"/>
    <w:rsid w:val="00607DE9"/>
    <w:rsid w:val="00615203"/>
    <w:rsid w:val="00623B1F"/>
    <w:rsid w:val="006246FE"/>
    <w:rsid w:val="0063352F"/>
    <w:rsid w:val="00633C05"/>
    <w:rsid w:val="00641AE6"/>
    <w:rsid w:val="00650D54"/>
    <w:rsid w:val="006534D7"/>
    <w:rsid w:val="00663A4B"/>
    <w:rsid w:val="00665BE7"/>
    <w:rsid w:val="00670299"/>
    <w:rsid w:val="006733FB"/>
    <w:rsid w:val="00675ACA"/>
    <w:rsid w:val="0068191E"/>
    <w:rsid w:val="00681C7B"/>
    <w:rsid w:val="00692386"/>
    <w:rsid w:val="006A678A"/>
    <w:rsid w:val="006B1136"/>
    <w:rsid w:val="006C50A0"/>
    <w:rsid w:val="006E24AA"/>
    <w:rsid w:val="006E75C9"/>
    <w:rsid w:val="006F647B"/>
    <w:rsid w:val="00700CAE"/>
    <w:rsid w:val="00701ADC"/>
    <w:rsid w:val="00702F26"/>
    <w:rsid w:val="00706E30"/>
    <w:rsid w:val="007074F8"/>
    <w:rsid w:val="00711CA9"/>
    <w:rsid w:val="007137E1"/>
    <w:rsid w:val="00716272"/>
    <w:rsid w:val="00762058"/>
    <w:rsid w:val="00766783"/>
    <w:rsid w:val="007836D3"/>
    <w:rsid w:val="007949FF"/>
    <w:rsid w:val="007B6759"/>
    <w:rsid w:val="007C35BB"/>
    <w:rsid w:val="007C4ABB"/>
    <w:rsid w:val="007D112E"/>
    <w:rsid w:val="007D67C1"/>
    <w:rsid w:val="007E2BE3"/>
    <w:rsid w:val="007E7869"/>
    <w:rsid w:val="007F1FAD"/>
    <w:rsid w:val="0080174D"/>
    <w:rsid w:val="0080281D"/>
    <w:rsid w:val="00806C7C"/>
    <w:rsid w:val="00811044"/>
    <w:rsid w:val="00815224"/>
    <w:rsid w:val="0081798B"/>
    <w:rsid w:val="00837034"/>
    <w:rsid w:val="00843B4A"/>
    <w:rsid w:val="008466E9"/>
    <w:rsid w:val="00850796"/>
    <w:rsid w:val="008549D5"/>
    <w:rsid w:val="00857C2C"/>
    <w:rsid w:val="00857D56"/>
    <w:rsid w:val="008678F7"/>
    <w:rsid w:val="0088178D"/>
    <w:rsid w:val="008A3A31"/>
    <w:rsid w:val="008A7789"/>
    <w:rsid w:val="008B21FC"/>
    <w:rsid w:val="008B2B05"/>
    <w:rsid w:val="008C664F"/>
    <w:rsid w:val="008D7F92"/>
    <w:rsid w:val="008E0310"/>
    <w:rsid w:val="008E376B"/>
    <w:rsid w:val="008F23AD"/>
    <w:rsid w:val="008F295B"/>
    <w:rsid w:val="008F6BAF"/>
    <w:rsid w:val="00900AD7"/>
    <w:rsid w:val="0091042B"/>
    <w:rsid w:val="00911366"/>
    <w:rsid w:val="00912F96"/>
    <w:rsid w:val="00921653"/>
    <w:rsid w:val="00923417"/>
    <w:rsid w:val="00932F6C"/>
    <w:rsid w:val="00933421"/>
    <w:rsid w:val="00943E22"/>
    <w:rsid w:val="00944810"/>
    <w:rsid w:val="009668AB"/>
    <w:rsid w:val="009677F5"/>
    <w:rsid w:val="00974310"/>
    <w:rsid w:val="009805DE"/>
    <w:rsid w:val="00991539"/>
    <w:rsid w:val="00996727"/>
    <w:rsid w:val="00997C75"/>
    <w:rsid w:val="009A412A"/>
    <w:rsid w:val="009A41D4"/>
    <w:rsid w:val="009B43E9"/>
    <w:rsid w:val="009B5943"/>
    <w:rsid w:val="009B7F3B"/>
    <w:rsid w:val="009C3E37"/>
    <w:rsid w:val="009C5107"/>
    <w:rsid w:val="009E4279"/>
    <w:rsid w:val="009E7CEB"/>
    <w:rsid w:val="00A1079C"/>
    <w:rsid w:val="00A15912"/>
    <w:rsid w:val="00A2466D"/>
    <w:rsid w:val="00A31CBC"/>
    <w:rsid w:val="00A3332F"/>
    <w:rsid w:val="00A3765A"/>
    <w:rsid w:val="00A42886"/>
    <w:rsid w:val="00A6301D"/>
    <w:rsid w:val="00A90AED"/>
    <w:rsid w:val="00A96743"/>
    <w:rsid w:val="00AA1927"/>
    <w:rsid w:val="00AA7836"/>
    <w:rsid w:val="00AB4CF4"/>
    <w:rsid w:val="00AB56BC"/>
    <w:rsid w:val="00AD0217"/>
    <w:rsid w:val="00B04F64"/>
    <w:rsid w:val="00B10BAB"/>
    <w:rsid w:val="00B23E8F"/>
    <w:rsid w:val="00B31CF7"/>
    <w:rsid w:val="00B475DC"/>
    <w:rsid w:val="00B50D16"/>
    <w:rsid w:val="00B64DC4"/>
    <w:rsid w:val="00B73828"/>
    <w:rsid w:val="00B75EFE"/>
    <w:rsid w:val="00BB33AC"/>
    <w:rsid w:val="00BC3D7B"/>
    <w:rsid w:val="00BC51EF"/>
    <w:rsid w:val="00BD28BE"/>
    <w:rsid w:val="00BE1F6F"/>
    <w:rsid w:val="00BF0D7A"/>
    <w:rsid w:val="00BF399F"/>
    <w:rsid w:val="00BF7808"/>
    <w:rsid w:val="00C03C50"/>
    <w:rsid w:val="00C04252"/>
    <w:rsid w:val="00C042CF"/>
    <w:rsid w:val="00C0671A"/>
    <w:rsid w:val="00C157DE"/>
    <w:rsid w:val="00C259B3"/>
    <w:rsid w:val="00C25D31"/>
    <w:rsid w:val="00C27EC0"/>
    <w:rsid w:val="00C329B0"/>
    <w:rsid w:val="00C42692"/>
    <w:rsid w:val="00C46282"/>
    <w:rsid w:val="00C46BA2"/>
    <w:rsid w:val="00C514B7"/>
    <w:rsid w:val="00C67250"/>
    <w:rsid w:val="00C81D79"/>
    <w:rsid w:val="00C8477D"/>
    <w:rsid w:val="00C87596"/>
    <w:rsid w:val="00C92599"/>
    <w:rsid w:val="00CA43BC"/>
    <w:rsid w:val="00CA5DAC"/>
    <w:rsid w:val="00CB1F5E"/>
    <w:rsid w:val="00CC0373"/>
    <w:rsid w:val="00CE4112"/>
    <w:rsid w:val="00CE4F68"/>
    <w:rsid w:val="00CF2B71"/>
    <w:rsid w:val="00CF6119"/>
    <w:rsid w:val="00D172A6"/>
    <w:rsid w:val="00D378D4"/>
    <w:rsid w:val="00D43CE9"/>
    <w:rsid w:val="00D91181"/>
    <w:rsid w:val="00DA03A5"/>
    <w:rsid w:val="00DA1614"/>
    <w:rsid w:val="00DA27CB"/>
    <w:rsid w:val="00DB0AA5"/>
    <w:rsid w:val="00DC21BF"/>
    <w:rsid w:val="00DC49BE"/>
    <w:rsid w:val="00DC5707"/>
    <w:rsid w:val="00DC5EC8"/>
    <w:rsid w:val="00DE2472"/>
    <w:rsid w:val="00DE2736"/>
    <w:rsid w:val="00DE5EB2"/>
    <w:rsid w:val="00DF0083"/>
    <w:rsid w:val="00E07736"/>
    <w:rsid w:val="00E16C37"/>
    <w:rsid w:val="00E3446B"/>
    <w:rsid w:val="00E4055B"/>
    <w:rsid w:val="00E41218"/>
    <w:rsid w:val="00E41F22"/>
    <w:rsid w:val="00E449D7"/>
    <w:rsid w:val="00E61270"/>
    <w:rsid w:val="00E63BA5"/>
    <w:rsid w:val="00E661A9"/>
    <w:rsid w:val="00E70CBC"/>
    <w:rsid w:val="00E76C76"/>
    <w:rsid w:val="00E81FC1"/>
    <w:rsid w:val="00EA3C5E"/>
    <w:rsid w:val="00EA55DF"/>
    <w:rsid w:val="00EB4DAA"/>
    <w:rsid w:val="00EC0D75"/>
    <w:rsid w:val="00EE09D3"/>
    <w:rsid w:val="00EF0088"/>
    <w:rsid w:val="00EF35A7"/>
    <w:rsid w:val="00F114F9"/>
    <w:rsid w:val="00F16BD3"/>
    <w:rsid w:val="00F20B03"/>
    <w:rsid w:val="00F305B8"/>
    <w:rsid w:val="00F3137F"/>
    <w:rsid w:val="00F3192A"/>
    <w:rsid w:val="00F34BAF"/>
    <w:rsid w:val="00F516C2"/>
    <w:rsid w:val="00F61FAA"/>
    <w:rsid w:val="00F71A87"/>
    <w:rsid w:val="00F739B5"/>
    <w:rsid w:val="00F8107B"/>
    <w:rsid w:val="00F945FF"/>
    <w:rsid w:val="00F94833"/>
    <w:rsid w:val="00FB1576"/>
    <w:rsid w:val="00FB4E83"/>
    <w:rsid w:val="00FC257A"/>
    <w:rsid w:val="00FF1101"/>
    <w:rsid w:val="00FF34EA"/>
    <w:rsid w:val="00FF4368"/>
    <w:rsid w:val="00FF57F0"/>
    <w:rsid w:val="154BBC17"/>
    <w:rsid w:val="1B61D67D"/>
    <w:rsid w:val="21D4C730"/>
    <w:rsid w:val="23F815F0"/>
    <w:rsid w:val="34759819"/>
    <w:rsid w:val="352CC739"/>
    <w:rsid w:val="3F95D290"/>
    <w:rsid w:val="41D24F58"/>
    <w:rsid w:val="41D39DFF"/>
    <w:rsid w:val="49F5B8D0"/>
    <w:rsid w:val="4CCE0F08"/>
    <w:rsid w:val="59AED67A"/>
    <w:rsid w:val="634C66F6"/>
    <w:rsid w:val="64B5AEA8"/>
    <w:rsid w:val="65BB8514"/>
    <w:rsid w:val="69797B93"/>
    <w:rsid w:val="6D04888C"/>
    <w:rsid w:val="7C75297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BE1645B"/>
  <w15:chartTrackingRefBased/>
  <w15:docId w15:val="{499446BB-E093-419C-B088-3779A61C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tabs>
        <w:tab w:val="num" w:pos="0"/>
      </w:tabs>
      <w:spacing w:line="360" w:lineRule="auto"/>
      <w:ind w:left="1148"/>
      <w:jc w:val="both"/>
      <w:outlineLvl w:val="3"/>
    </w:pPr>
    <w:rPr>
      <w:rFonts w:ascii="Arial Narrow" w:hAnsi="Arial Narrow" w:cs="Arial"/>
      <w:b/>
      <w:bCs/>
      <w:spacing w:val="20"/>
    </w:rPr>
  </w:style>
  <w:style w:type="paragraph" w:styleId="Heading5">
    <w:name w:val="heading 5"/>
    <w:basedOn w:val="Normal"/>
    <w:next w:val="Normal"/>
    <w:link w:val="Heading5Ch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Heading6">
    <w:name w:val="heading 6"/>
    <w:basedOn w:val="Normal"/>
    <w:next w:val="Normal"/>
    <w:link w:val="Heading6Ch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Heading7">
    <w:name w:val="heading 7"/>
    <w:basedOn w:val="Normal"/>
    <w:next w:val="Normal"/>
    <w:qFormat/>
    <w:pPr>
      <w:keepNext/>
      <w:tabs>
        <w:tab w:val="num" w:pos="0"/>
      </w:tabs>
      <w:ind w:left="1296" w:hanging="1296"/>
      <w:jc w:val="center"/>
      <w:outlineLvl w:val="6"/>
    </w:pPr>
    <w:rPr>
      <w:rFonts w:ascii="Book Antiqua" w:hAnsi="Book Antiqua" w:cs="Book Antiqua"/>
      <w:b/>
      <w:bCs/>
      <w:sz w:val="40"/>
    </w:rPr>
  </w:style>
  <w:style w:type="paragraph" w:styleId="Heading8">
    <w:name w:val="heading 8"/>
    <w:basedOn w:val="Normal"/>
    <w:next w:val="Normal"/>
    <w:link w:val="Heading8Ch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Heading9">
    <w:name w:val="heading 9"/>
    <w:basedOn w:val="Normal"/>
    <w:next w:val="Normal"/>
    <w:qFormat/>
    <w:pPr>
      <w:keepNext/>
      <w:tabs>
        <w:tab w:val="num" w:pos="0"/>
      </w:tabs>
      <w:ind w:left="1584" w:hanging="1584"/>
      <w:jc w:val="center"/>
      <w:outlineLvl w:val="8"/>
    </w:pPr>
    <w:rPr>
      <w:rFonts w:ascii="Book Antiqua" w:hAnsi="Book Antiqua" w:cs="Book Antiqu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PageNumber">
    <w:name w:val="page number"/>
    <w:basedOn w:val="Fuentedeprrafopredeter1"/>
  </w:style>
  <w:style w:type="character" w:styleId="Hyperlink">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cs="Arial"/>
      <w:lang w:val="es-AR"/>
    </w:rPr>
  </w:style>
  <w:style w:type="paragraph" w:styleId="List">
    <w:name w:val="List"/>
    <w:basedOn w:val="BodyText"/>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Header">
    <w:name w:val="header"/>
    <w:basedOn w:val="Normal"/>
  </w:style>
  <w:style w:type="paragraph" w:styleId="Footer">
    <w:name w:val="footer"/>
    <w:basedOn w:val="Normal"/>
  </w:style>
  <w:style w:type="paragraph" w:styleId="Index1">
    <w:name w:val="index 1"/>
    <w:basedOn w:val="Normal"/>
    <w:next w:val="Normal"/>
    <w:pPr>
      <w:ind w:left="240" w:hanging="240"/>
    </w:pPr>
  </w:style>
  <w:style w:type="paragraph" w:styleId="IndexHeading">
    <w:name w:val="index heading"/>
    <w:basedOn w:val="Normal"/>
    <w:next w:val="Index1"/>
  </w:style>
  <w:style w:type="paragraph" w:styleId="TOC1">
    <w:name w:val="toc 1"/>
    <w:basedOn w:val="Normal"/>
    <w:next w:val="Normal"/>
    <w:uiPriority w:val="39"/>
    <w:pPr>
      <w:spacing w:before="120" w:after="120"/>
    </w:pPr>
    <w:rPr>
      <w:rFonts w:ascii="Calibri" w:hAnsi="Calibri"/>
      <w:b/>
      <w:bCs/>
      <w:caps/>
      <w:sz w:val="20"/>
      <w:szCs w:val="20"/>
    </w:rPr>
  </w:style>
  <w:style w:type="paragraph" w:styleId="TOC2">
    <w:name w:val="toc 2"/>
    <w:basedOn w:val="Normal"/>
    <w:next w:val="Normal"/>
    <w:uiPriority w:val="39"/>
    <w:pPr>
      <w:ind w:left="240"/>
    </w:pPr>
    <w:rPr>
      <w:rFonts w:ascii="Calibri" w:hAnsi="Calibri"/>
      <w:smallCaps/>
      <w:sz w:val="20"/>
      <w:szCs w:val="20"/>
    </w:rPr>
  </w:style>
  <w:style w:type="paragraph" w:styleId="TO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BalloonText">
    <w:name w:val="Balloon Text"/>
    <w:basedOn w:val="Normal"/>
    <w:rPr>
      <w:rFonts w:ascii="Tahoma" w:hAnsi="Tahoma" w:cs="Tahoma"/>
      <w:sz w:val="16"/>
      <w:szCs w:val="16"/>
    </w:rPr>
  </w:style>
  <w:style w:type="paragraph" w:styleId="BodyTextIndent">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OC4">
    <w:name w:val="toc 4"/>
    <w:basedOn w:val="ndice"/>
    <w:pPr>
      <w:suppressLineNumbers w:val="0"/>
      <w:ind w:left="720"/>
    </w:pPr>
    <w:rPr>
      <w:rFonts w:ascii="Calibri" w:hAnsi="Calibri" w:cs="Times New Roman"/>
      <w:sz w:val="18"/>
      <w:szCs w:val="18"/>
    </w:rPr>
  </w:style>
  <w:style w:type="paragraph" w:styleId="TOC5">
    <w:name w:val="toc 5"/>
    <w:basedOn w:val="ndice"/>
    <w:pPr>
      <w:suppressLineNumbers w:val="0"/>
      <w:ind w:left="960"/>
    </w:pPr>
    <w:rPr>
      <w:rFonts w:ascii="Calibri" w:hAnsi="Calibri" w:cs="Times New Roman"/>
      <w:sz w:val="18"/>
      <w:szCs w:val="18"/>
    </w:rPr>
  </w:style>
  <w:style w:type="paragraph" w:styleId="TOC6">
    <w:name w:val="toc 6"/>
    <w:basedOn w:val="ndice"/>
    <w:pPr>
      <w:suppressLineNumbers w:val="0"/>
      <w:ind w:left="1200"/>
    </w:pPr>
    <w:rPr>
      <w:rFonts w:ascii="Calibri" w:hAnsi="Calibri" w:cs="Times New Roman"/>
      <w:sz w:val="18"/>
      <w:szCs w:val="18"/>
    </w:rPr>
  </w:style>
  <w:style w:type="paragraph" w:styleId="TOC7">
    <w:name w:val="toc 7"/>
    <w:basedOn w:val="ndice"/>
    <w:pPr>
      <w:suppressLineNumbers w:val="0"/>
      <w:ind w:left="1440"/>
    </w:pPr>
    <w:rPr>
      <w:rFonts w:ascii="Calibri" w:hAnsi="Calibri" w:cs="Times New Roman"/>
      <w:sz w:val="18"/>
      <w:szCs w:val="18"/>
    </w:rPr>
  </w:style>
  <w:style w:type="paragraph" w:styleId="TOC8">
    <w:name w:val="toc 8"/>
    <w:basedOn w:val="ndice"/>
    <w:pPr>
      <w:suppressLineNumbers w:val="0"/>
      <w:ind w:left="1680"/>
    </w:pPr>
    <w:rPr>
      <w:rFonts w:ascii="Calibri" w:hAnsi="Calibri" w:cs="Times New Roman"/>
      <w:sz w:val="18"/>
      <w:szCs w:val="18"/>
    </w:rPr>
  </w:style>
  <w:style w:type="paragraph" w:styleId="TO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DocumentMap">
    <w:name w:val="Document Map"/>
    <w:basedOn w:val="Normal"/>
    <w:link w:val="DocumentMapChar"/>
    <w:uiPriority w:val="99"/>
    <w:semiHidden/>
    <w:unhideWhenUsed/>
    <w:rsid w:val="00FF57F0"/>
    <w:rPr>
      <w:rFonts w:ascii="Tahoma" w:hAnsi="Tahoma" w:cs="Tahoma"/>
      <w:sz w:val="16"/>
      <w:szCs w:val="16"/>
    </w:rPr>
  </w:style>
  <w:style w:type="character" w:customStyle="1" w:styleId="DocumentMapChar">
    <w:name w:val="Document Map Char"/>
    <w:link w:val="DocumentMap"/>
    <w:uiPriority w:val="99"/>
    <w:semiHidden/>
    <w:rsid w:val="00FF57F0"/>
    <w:rPr>
      <w:rFonts w:ascii="Tahoma" w:hAnsi="Tahoma" w:cs="Tahoma"/>
      <w:sz w:val="16"/>
      <w:szCs w:val="16"/>
      <w:lang w:eastAsia="ar-SA"/>
    </w:rPr>
  </w:style>
  <w:style w:type="paragraph" w:styleId="BodyTextIndent3">
    <w:name w:val="Body Text Indent 3"/>
    <w:basedOn w:val="Normal"/>
    <w:link w:val="BodyTextIndent3Char"/>
    <w:uiPriority w:val="99"/>
    <w:semiHidden/>
    <w:unhideWhenUsed/>
    <w:rsid w:val="009805DE"/>
    <w:pPr>
      <w:spacing w:after="120"/>
      <w:ind w:left="283"/>
    </w:pPr>
    <w:rPr>
      <w:sz w:val="16"/>
      <w:szCs w:val="16"/>
    </w:rPr>
  </w:style>
  <w:style w:type="character" w:customStyle="1" w:styleId="BodyTextIndent3Char">
    <w:name w:val="Body Text Indent 3 Char"/>
    <w:link w:val="BodyTextIndent3"/>
    <w:uiPriority w:val="99"/>
    <w:semiHidden/>
    <w:rsid w:val="009805DE"/>
    <w:rPr>
      <w:sz w:val="16"/>
      <w:szCs w:val="16"/>
      <w:lang w:eastAsia="ar-SA"/>
    </w:rPr>
  </w:style>
  <w:style w:type="paragraph" w:styleId="TOCHeading">
    <w:name w:val="TOC Heading"/>
    <w:basedOn w:val="Heading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eGrid">
    <w:name w:val="Table Grid"/>
    <w:basedOn w:val="Table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ListParagraph">
    <w:name w:val="List Paragraph"/>
    <w:basedOn w:val="Normal"/>
    <w:uiPriority w:val="34"/>
    <w:qFormat/>
    <w:rsid w:val="00C514B7"/>
    <w:pPr>
      <w:suppressAutoHyphens w:val="0"/>
      <w:ind w:left="720"/>
      <w:contextualSpacing/>
    </w:pPr>
    <w:rPr>
      <w:lang w:eastAsia="es-ES"/>
    </w:rPr>
  </w:style>
  <w:style w:type="paragraph" w:customStyle="1" w:styleId="listparagraph0">
    <w:name w:val="listparagraph"/>
    <w:basedOn w:val="Normal"/>
    <w:rsid w:val="00263FB0"/>
    <w:pPr>
      <w:suppressAutoHyphens w:val="0"/>
      <w:spacing w:line="240" w:lineRule="atLeast"/>
      <w:ind w:left="720"/>
    </w:pPr>
    <w:rPr>
      <w:sz w:val="20"/>
      <w:szCs w:val="20"/>
      <w:lang w:eastAsia="es-ES"/>
    </w:rPr>
  </w:style>
  <w:style w:type="character" w:customStyle="1" w:styleId="Heading2Char">
    <w:name w:val="Heading 2 Char"/>
    <w:link w:val="Heading2"/>
    <w:rsid w:val="00CF6119"/>
    <w:rPr>
      <w:rFonts w:ascii="Arial" w:hAnsi="Arial" w:cs="Arial"/>
      <w:b/>
      <w:bCs/>
      <w:i/>
      <w:iCs/>
      <w:sz w:val="28"/>
      <w:szCs w:val="28"/>
      <w:lang w:eastAsia="ar-SA"/>
    </w:rPr>
  </w:style>
  <w:style w:type="character" w:customStyle="1" w:styleId="Heading5Char">
    <w:name w:val="Heading 5 Char"/>
    <w:link w:val="Heading5"/>
    <w:rsid w:val="00056F13"/>
    <w:rPr>
      <w:rFonts w:ascii="Arial" w:hAnsi="Arial"/>
      <w:sz w:val="22"/>
      <w:lang w:val="en-US" w:eastAsia="en-US"/>
    </w:rPr>
  </w:style>
  <w:style w:type="character" w:customStyle="1" w:styleId="Heading6Char">
    <w:name w:val="Heading 6 Char"/>
    <w:link w:val="Heading6"/>
    <w:rsid w:val="00056F13"/>
    <w:rPr>
      <w:rFonts w:ascii="Arial" w:hAnsi="Arial"/>
      <w:i/>
      <w:sz w:val="22"/>
      <w:lang w:val="en-US" w:eastAsia="en-US"/>
    </w:rPr>
  </w:style>
  <w:style w:type="character" w:customStyle="1" w:styleId="Heading8Char">
    <w:name w:val="Heading 8 Char"/>
    <w:link w:val="Heading8"/>
    <w:rsid w:val="00056F13"/>
    <w:rPr>
      <w:rFonts w:ascii="Arial" w:hAnsi="Arial"/>
      <w:i/>
      <w:lang w:val="en-US" w:eastAsia="en-US"/>
    </w:rPr>
  </w:style>
  <w:style w:type="paragraph" w:customStyle="1" w:styleId="InfoBlue">
    <w:name w:val="InfoBlue"/>
    <w:basedOn w:val="Normal"/>
    <w:next w:val="BodyText"/>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B119B-4586-4189-BD17-D02A18F8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ESPECIFICACIàN-DE-REQUERIMIENTOS.dot</Template>
  <TotalTime>48</TotalTime>
  <Pages>12</Pages>
  <Words>2391</Words>
  <Characters>13635</Characters>
  <Application>Microsoft Office Word</Application>
  <DocSecurity>0</DocSecurity>
  <Lines>113</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vt:lpstr>
      <vt:lpstr>ESPECIFICACIÓN DE REQUERIMIENTOS</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JOHN ANDRES PALACIOS TUTIVEN</cp:lastModifiedBy>
  <cp:revision>10</cp:revision>
  <cp:lastPrinted>1900-01-01T08:00:00Z</cp:lastPrinted>
  <dcterms:created xsi:type="dcterms:W3CDTF">2021-07-12T17:04:00Z</dcterms:created>
  <dcterms:modified xsi:type="dcterms:W3CDTF">2021-07-17T13:27:00Z</dcterms:modified>
</cp:coreProperties>
</file>