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tuloTDC"/>
        <w:tabs>
          <w:tab w:val="left" w:pos="284"/>
        </w:tabs>
        <w:jc w:val="center"/>
        <w:rPr>
          <w:rFonts w:ascii="Calibri" w:hAnsi="Calibri"/>
          <w:color w:val="auto"/>
          <w:sz w:val="16"/>
          <w:szCs w:val="16"/>
        </w:rPr>
      </w:pPr>
    </w:p>
    <w:p w14:paraId="5C2C5574" w14:textId="77777777" w:rsidR="007F1FAD" w:rsidRPr="00597881" w:rsidRDefault="007F1FAD" w:rsidP="001A76E4">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A83EF0">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A83EF0">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A83EF0">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A83EF0">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A83EF0">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A83EF0">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A83EF0">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A83EF0">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A83EF0">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A83EF0">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A83EF0">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A83EF0">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A83EF0">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A83EF0">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A83EF0">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A83EF0">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A83EF0">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A83EF0">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A83EF0">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A83EF0">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Textoindependiente"/>
        <w:pageBreakBefore/>
        <w:rPr>
          <w:rFonts w:ascii="Calibri" w:hAnsi="Calibri"/>
        </w:rPr>
      </w:pPr>
    </w:p>
    <w:p w14:paraId="4CC9CAB4" w14:textId="77777777" w:rsidR="00547DD9" w:rsidRPr="00453783" w:rsidRDefault="00547DD9" w:rsidP="00663A4B">
      <w:pPr>
        <w:pStyle w:val="Ttulo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Ttulo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Ttulo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002442FB" w14:textId="77777777" w:rsidR="00A15912" w:rsidRPr="00453783" w:rsidRDefault="00A15912" w:rsidP="00A15912">
      <w:pPr>
        <w:pStyle w:val="Ttulo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Ttulo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690A8083" w14:textId="77777777" w:rsidR="00547DD9" w:rsidRPr="00453783" w:rsidRDefault="007E2BE3" w:rsidP="00663A4B">
      <w:pPr>
        <w:pStyle w:val="Ttulo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Ttulo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Ttulo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Ttulo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Ttulo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9677F5" w:rsidRDefault="009677F5" w:rsidP="00A15912">
      <w:pPr>
        <w:spacing w:line="276" w:lineRule="auto"/>
        <w:ind w:left="426"/>
        <w:jc w:val="both"/>
        <w:rPr>
          <w:i/>
          <w:color w:val="000000" w:themeColor="text1"/>
        </w:rPr>
      </w:pPr>
      <w:r>
        <w:rPr>
          <w:i/>
          <w:color w:val="000000" w:themeColor="text1"/>
        </w:rPr>
        <w:t>L</w:t>
      </w:r>
      <w:r w:rsidRPr="009677F5">
        <w:rPr>
          <w:i/>
          <w:color w:val="000000" w:themeColor="text1"/>
        </w:rPr>
        <w:t xml:space="preserve">a Estrategia de Pruebas se encarga de definir y planificar las pruebas que serán realizadas por el Equipo de </w:t>
      </w:r>
      <w:proofErr w:type="spellStart"/>
      <w:r w:rsidRPr="009677F5">
        <w:rPr>
          <w:i/>
          <w:color w:val="000000" w:themeColor="text1"/>
        </w:rPr>
        <w:t>Testing</w:t>
      </w:r>
      <w:proofErr w:type="spellEnd"/>
      <w:r w:rsidRPr="009677F5">
        <w:rPr>
          <w:i/>
          <w:color w:val="000000" w:themeColor="text1"/>
        </w:rPr>
        <w:t xml:space="preserve"> a las distintas entregas de los proyectos, estableciendo el conjunto de servicios a aplicar en cada proyecto en función de la tecnología, estad</w:t>
      </w:r>
      <w:r>
        <w:rPr>
          <w:i/>
          <w:color w:val="000000" w:themeColor="text1"/>
        </w:rPr>
        <w:t xml:space="preserve">o y </w:t>
      </w:r>
      <w:r w:rsidRPr="009677F5">
        <w:rPr>
          <w:i/>
          <w:color w:val="000000" w:themeColor="text1"/>
        </w:rPr>
        <w:t>criticidad</w:t>
      </w:r>
      <w:r>
        <w:rPr>
          <w:i/>
          <w:color w:val="000000" w:themeColor="text1"/>
        </w:rPr>
        <w:t>.</w:t>
      </w:r>
    </w:p>
    <w:p w14:paraId="709DF59C" w14:textId="77777777" w:rsidR="00A15912" w:rsidRPr="00A15912" w:rsidRDefault="00A15912" w:rsidP="00A15912">
      <w:pPr>
        <w:pStyle w:val="Ttulo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9677F5" w:rsidRDefault="00A15912" w:rsidP="009677F5">
      <w:pPr>
        <w:spacing w:line="276" w:lineRule="auto"/>
        <w:ind w:left="709"/>
        <w:jc w:val="both"/>
        <w:rPr>
          <w:i/>
          <w:color w:val="000000" w:themeColor="text1"/>
        </w:rPr>
      </w:pPr>
      <w:r w:rsidRPr="009677F5">
        <w:rPr>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Pr>
          <w:i/>
          <w:color w:val="000000" w:themeColor="text1"/>
        </w:rPr>
        <w:t xml:space="preserve"> En el caso de nuestro proyecto tenemos los siguientes </w:t>
      </w:r>
      <w:r w:rsidR="009677F5">
        <w:rPr>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4050A3A" w:rsidR="00C329B0" w:rsidRPr="00377BA4" w:rsidRDefault="002713B8" w:rsidP="59AED67A">
            <w:pPr>
              <w:spacing w:line="276" w:lineRule="auto"/>
              <w:jc w:val="both"/>
              <w:rPr>
                <w:iCs/>
                <w:color w:val="000000" w:themeColor="text1"/>
                <w:lang w:val="es"/>
              </w:rPr>
            </w:pPr>
            <w:r>
              <w:rPr>
                <w:iCs/>
                <w:color w:val="000000" w:themeColor="text1"/>
                <w:lang w:val="es"/>
              </w:rPr>
              <w:t xml:space="preserve">Creación de </w:t>
            </w:r>
            <w:r w:rsidR="00DB0AA5">
              <w:rPr>
                <w:iCs/>
                <w:color w:val="000000" w:themeColor="text1"/>
                <w:lang w:val="es"/>
              </w:rPr>
              <w:t>Equipo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E03EBD" w14:textId="56404EEF" w:rsidR="00025B2A" w:rsidRPr="00DB0AA5" w:rsidRDefault="21D4C730" w:rsidP="00DB0AA5">
            <w:pPr>
              <w:pStyle w:val="Prrafodelista"/>
              <w:numPr>
                <w:ilvl w:val="0"/>
                <w:numId w:val="15"/>
              </w:numPr>
              <w:spacing w:line="276" w:lineRule="auto"/>
              <w:jc w:val="both"/>
              <w:rPr>
                <w:iCs/>
                <w:color w:val="000000" w:themeColor="text1"/>
              </w:rPr>
            </w:pPr>
            <w:r w:rsidRPr="00DB0AA5">
              <w:rPr>
                <w:iCs/>
                <w:color w:val="000000" w:themeColor="text1"/>
                <w:lang w:val="es"/>
              </w:rPr>
              <w:t xml:space="preserve">Se visualiza plantilla de </w:t>
            </w:r>
            <w:r w:rsidR="00DB0AA5" w:rsidRPr="00DB0AA5">
              <w:rPr>
                <w:iCs/>
                <w:color w:val="000000" w:themeColor="text1"/>
                <w:lang w:val="es"/>
              </w:rPr>
              <w:t>Equipo</w:t>
            </w:r>
            <w:r w:rsidR="23F815F0" w:rsidRPr="00DB0AA5">
              <w:rPr>
                <w:iCs/>
                <w:color w:val="000000" w:themeColor="text1"/>
                <w:lang w:val="es"/>
              </w:rPr>
              <w:t>.</w:t>
            </w:r>
          </w:p>
          <w:p w14:paraId="5586A0F6" w14:textId="77777777" w:rsidR="00025B2A" w:rsidRPr="00DB0AA5" w:rsidRDefault="21D4C730" w:rsidP="00DB0AA5">
            <w:pPr>
              <w:pStyle w:val="Prrafodelista"/>
              <w:numPr>
                <w:ilvl w:val="0"/>
                <w:numId w:val="15"/>
              </w:numPr>
              <w:spacing w:line="276" w:lineRule="auto"/>
              <w:jc w:val="both"/>
              <w:rPr>
                <w:iCs/>
                <w:color w:val="000000" w:themeColor="text1"/>
                <w:lang w:val="es"/>
              </w:rPr>
            </w:pPr>
            <w:r w:rsidRPr="00DB0AA5">
              <w:rPr>
                <w:iCs/>
                <w:color w:val="000000" w:themeColor="text1"/>
                <w:lang w:val="es"/>
              </w:rPr>
              <w:t xml:space="preserve">Ingresa valores de: </w:t>
            </w:r>
            <w:r w:rsidR="00DB0AA5" w:rsidRPr="00DB0AA5">
              <w:rPr>
                <w:iCs/>
                <w:color w:val="000000" w:themeColor="text1"/>
                <w:lang w:val="es"/>
              </w:rPr>
              <w:t>Nombre Equipo, País Origen</w:t>
            </w:r>
          </w:p>
          <w:p w14:paraId="68E1B5C6" w14:textId="7C287C24" w:rsidR="00DB0AA5" w:rsidRPr="00DB0AA5" w:rsidRDefault="00DB0AA5" w:rsidP="00DB0AA5">
            <w:pPr>
              <w:pStyle w:val="Prrafodelista"/>
              <w:numPr>
                <w:ilvl w:val="0"/>
                <w:numId w:val="15"/>
              </w:numPr>
              <w:spacing w:line="276" w:lineRule="auto"/>
              <w:jc w:val="both"/>
              <w:rPr>
                <w:iCs/>
                <w:color w:val="000000" w:themeColor="text1"/>
              </w:rPr>
            </w:pPr>
            <w:r w:rsidRPr="00DB0AA5">
              <w:rPr>
                <w:iCs/>
                <w:color w:val="000000" w:themeColor="text1"/>
              </w:rPr>
              <w:t>Clic en Registrar</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18DFE438" w:rsidR="00C329B0" w:rsidRPr="00377BA4" w:rsidRDefault="00DB0AA5" w:rsidP="59AED67A">
            <w:pPr>
              <w:spacing w:line="276" w:lineRule="auto"/>
              <w:jc w:val="both"/>
              <w:rPr>
                <w:iCs/>
                <w:color w:val="000000" w:themeColor="text1"/>
              </w:rPr>
            </w:pPr>
            <w:r>
              <w:rPr>
                <w:iCs/>
                <w:color w:val="000000" w:themeColor="text1"/>
                <w:lang w:val="es"/>
              </w:rPr>
              <w:t xml:space="preserve">Haber ingresado al módulo de Equipos </w:t>
            </w:r>
            <w:r w:rsidR="00AB56BC">
              <w:rPr>
                <w:iCs/>
                <w:color w:val="000000" w:themeColor="text1"/>
                <w:lang w:val="es"/>
              </w:rPr>
              <w:t>-&gt; Registrar Equipo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C6A2038" w:rsidR="00C329B0" w:rsidRPr="00377BA4" w:rsidRDefault="00DB0AA5" w:rsidP="59AED67A">
            <w:pPr>
              <w:spacing w:line="276" w:lineRule="auto"/>
              <w:jc w:val="both"/>
              <w:rPr>
                <w:iCs/>
                <w:color w:val="000000" w:themeColor="text1"/>
                <w:lang w:val="es"/>
              </w:rPr>
            </w:pPr>
            <w:r>
              <w:rPr>
                <w:iCs/>
                <w:color w:val="000000" w:themeColor="text1"/>
                <w:lang w:val="es"/>
              </w:rPr>
              <w:t>El Equipo se registrará en el sistema.</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374370B2" w:rsidR="00C329B0" w:rsidRPr="00377BA4" w:rsidRDefault="41D39DFF" w:rsidP="59AED67A">
            <w:pPr>
              <w:spacing w:line="276" w:lineRule="auto"/>
              <w:jc w:val="both"/>
              <w:rPr>
                <w:iCs/>
                <w:color w:val="000000" w:themeColor="text1"/>
              </w:rPr>
            </w:pPr>
            <w:r w:rsidRPr="00377BA4">
              <w:rPr>
                <w:iCs/>
                <w:color w:val="000000" w:themeColor="text1"/>
                <w:lang w:val="es"/>
              </w:rPr>
              <w:t xml:space="preserve">Se ha </w:t>
            </w:r>
            <w:r w:rsidR="00DB0AA5">
              <w:rPr>
                <w:iCs/>
                <w:color w:val="000000" w:themeColor="text1"/>
                <w:lang w:val="es"/>
              </w:rPr>
              <w:t>registrado</w:t>
            </w:r>
            <w:r w:rsidRPr="00377BA4">
              <w:rPr>
                <w:iCs/>
                <w:color w:val="000000" w:themeColor="text1"/>
                <w:lang w:val="es"/>
              </w:rPr>
              <w:t xml:space="preserve"> </w:t>
            </w:r>
            <w:r w:rsidR="00DB0AA5">
              <w:rPr>
                <w:iCs/>
                <w:color w:val="000000" w:themeColor="text1"/>
                <w:lang w:val="es"/>
              </w:rPr>
              <w:t>el</w:t>
            </w:r>
            <w:r w:rsidRPr="00377BA4">
              <w:rPr>
                <w:iCs/>
                <w:color w:val="000000" w:themeColor="text1"/>
                <w:lang w:val="es"/>
              </w:rPr>
              <w:t xml:space="preserve"> </w:t>
            </w:r>
            <w:r w:rsidR="00DB0AA5">
              <w:rPr>
                <w:iCs/>
                <w:color w:val="000000" w:themeColor="text1"/>
                <w:lang w:val="es"/>
              </w:rPr>
              <w:t>Equipo</w:t>
            </w:r>
            <w:r w:rsidRPr="00377BA4">
              <w:rPr>
                <w:iCs/>
                <w:color w:val="000000" w:themeColor="text1"/>
                <w:lang w:val="es"/>
              </w:rPr>
              <w:t xml:space="preserve">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0DB55418" w:rsidR="59AED67A" w:rsidRPr="00377BA4" w:rsidRDefault="006246FE" w:rsidP="59AED67A">
            <w:pPr>
              <w:spacing w:line="276" w:lineRule="auto"/>
              <w:jc w:val="both"/>
              <w:rPr>
                <w:color w:val="000000" w:themeColor="text1"/>
              </w:rPr>
            </w:pPr>
            <w:r>
              <w:rPr>
                <w:color w:val="000000" w:themeColor="text1"/>
                <w:lang w:val="es"/>
              </w:rPr>
              <w:t>Ingreso al sistema o Login</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6246FE">
        <w:trPr>
          <w:trHeight w:val="120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F3F41" w14:textId="446868EE" w:rsidR="59AED67A" w:rsidRPr="006246FE" w:rsidRDefault="006246FE" w:rsidP="00CE4112">
            <w:pPr>
              <w:pStyle w:val="Prrafodelista"/>
              <w:numPr>
                <w:ilvl w:val="0"/>
                <w:numId w:val="11"/>
              </w:numPr>
              <w:spacing w:line="276" w:lineRule="auto"/>
              <w:jc w:val="both"/>
              <w:rPr>
                <w:color w:val="000000" w:themeColor="text1"/>
              </w:rPr>
            </w:pPr>
            <w:r>
              <w:rPr>
                <w:color w:val="000000" w:themeColor="text1"/>
                <w:lang w:val="es"/>
              </w:rPr>
              <w:t>Aparece pantalla de login.</w:t>
            </w:r>
          </w:p>
          <w:p w14:paraId="2DAF795E" w14:textId="77777777" w:rsidR="006246FE" w:rsidRPr="006246FE" w:rsidRDefault="006246FE" w:rsidP="00CE4112">
            <w:pPr>
              <w:pStyle w:val="Prrafodelista"/>
              <w:numPr>
                <w:ilvl w:val="0"/>
                <w:numId w:val="11"/>
              </w:numPr>
              <w:spacing w:line="276" w:lineRule="auto"/>
              <w:jc w:val="both"/>
              <w:rPr>
                <w:color w:val="000000" w:themeColor="text1"/>
              </w:rPr>
            </w:pPr>
            <w:r>
              <w:rPr>
                <w:color w:val="000000" w:themeColor="text1"/>
                <w:lang w:val="es"/>
              </w:rPr>
              <w:t>Se ingresan datos de usuario, contraseña y puerto.</w:t>
            </w:r>
          </w:p>
          <w:p w14:paraId="4ADB6116" w14:textId="77777777" w:rsidR="006246FE" w:rsidRPr="006246FE" w:rsidRDefault="006246FE" w:rsidP="00CE4112">
            <w:pPr>
              <w:pStyle w:val="Prrafodelista"/>
              <w:numPr>
                <w:ilvl w:val="0"/>
                <w:numId w:val="11"/>
              </w:numPr>
              <w:spacing w:line="276" w:lineRule="auto"/>
              <w:jc w:val="both"/>
              <w:rPr>
                <w:color w:val="000000" w:themeColor="text1"/>
              </w:rPr>
            </w:pPr>
            <w:r>
              <w:rPr>
                <w:color w:val="000000" w:themeColor="text1"/>
                <w:lang w:val="es"/>
              </w:rPr>
              <w:t>Se de clic en ingresar.</w:t>
            </w:r>
          </w:p>
          <w:p w14:paraId="64314055" w14:textId="633997CA" w:rsidR="006246FE" w:rsidRPr="006246FE" w:rsidRDefault="006246FE" w:rsidP="006246FE">
            <w:pPr>
              <w:spacing w:line="276" w:lineRule="auto"/>
              <w:jc w:val="both"/>
              <w:rPr>
                <w:color w:val="000000" w:themeColor="text1"/>
              </w:rPr>
            </w:pP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5A3018F3" w:rsidR="59AED67A" w:rsidRPr="00377BA4" w:rsidRDefault="006246FE" w:rsidP="59AED67A">
            <w:pPr>
              <w:spacing w:line="276" w:lineRule="auto"/>
              <w:jc w:val="both"/>
              <w:rPr>
                <w:color w:val="000000" w:themeColor="text1"/>
              </w:rPr>
            </w:pPr>
            <w:r>
              <w:rPr>
                <w:color w:val="000000" w:themeColor="text1"/>
                <w:lang w:val="es"/>
              </w:rPr>
              <w:t>Estar registrado previamente en el sistema</w:t>
            </w:r>
          </w:p>
        </w:tc>
      </w:tr>
      <w:tr w:rsidR="59AED67A" w14:paraId="019BBB8B" w14:textId="77777777" w:rsidTr="006246FE">
        <w:trPr>
          <w:trHeight w:val="50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395720A8" w:rsidR="59AED67A" w:rsidRPr="00377BA4" w:rsidRDefault="59AED67A" w:rsidP="59AED67A">
            <w:pPr>
              <w:spacing w:line="276" w:lineRule="auto"/>
              <w:jc w:val="both"/>
              <w:rPr>
                <w:color w:val="000000" w:themeColor="text1"/>
              </w:rPr>
            </w:pPr>
            <w:r w:rsidRPr="00377BA4">
              <w:rPr>
                <w:color w:val="000000" w:themeColor="text1"/>
                <w:lang w:val="es"/>
              </w:rPr>
              <w:t>El usuario</w:t>
            </w:r>
            <w:r w:rsidR="006246FE">
              <w:rPr>
                <w:color w:val="000000" w:themeColor="text1"/>
                <w:lang w:val="es"/>
              </w:rPr>
              <w:t xml:space="preserve"> entrará en el sistema</w:t>
            </w:r>
            <w:r w:rsidRPr="00377BA4">
              <w:rPr>
                <w:color w:val="000000" w:themeColor="text1"/>
                <w:lang w:val="es"/>
              </w:rPr>
              <w:t xml:space="preserve"> </w:t>
            </w:r>
          </w:p>
        </w:tc>
      </w:tr>
      <w:tr w:rsidR="59AED67A" w14:paraId="70FB4E39" w14:textId="77777777" w:rsidTr="006246FE">
        <w:trPr>
          <w:trHeight w:val="54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085E7777" w:rsidR="59AED67A" w:rsidRPr="00377BA4" w:rsidRDefault="006246FE" w:rsidP="59AED67A">
            <w:pPr>
              <w:spacing w:line="276" w:lineRule="auto"/>
              <w:jc w:val="both"/>
              <w:rPr>
                <w:color w:val="000000" w:themeColor="text1"/>
              </w:rPr>
            </w:pPr>
            <w:r>
              <w:rPr>
                <w:color w:val="000000" w:themeColor="text1"/>
                <w:lang w:val="es"/>
              </w:rPr>
              <w:t>Se ha ingresado correctamente al sistema</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6F2F09F1"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19C7C1" w:rsidR="006246FE" w:rsidRPr="00377BA4" w:rsidRDefault="006246FE" w:rsidP="59AED67A">
            <w:pPr>
              <w:spacing w:line="276" w:lineRule="auto"/>
              <w:jc w:val="both"/>
              <w:rPr>
                <w:color w:val="0000FF"/>
                <w:lang w:val="es"/>
              </w:rPr>
            </w:pPr>
          </w:p>
        </w:tc>
      </w:tr>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4EE62BE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CA8E694" w:rsidR="009C3E37" w:rsidRPr="00377BA4" w:rsidRDefault="00974310" w:rsidP="00932F6C">
            <w:pPr>
              <w:spacing w:line="276" w:lineRule="auto"/>
              <w:jc w:val="both"/>
              <w:rPr>
                <w:color w:val="000000" w:themeColor="text1"/>
                <w:lang w:val="es"/>
              </w:rPr>
            </w:pPr>
            <w:r>
              <w:rPr>
                <w:color w:val="000000" w:themeColor="text1"/>
                <w:lang w:val="es"/>
              </w:rPr>
              <w:t>Eliminar Equipo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FEB2354" w14:textId="4B086BCC" w:rsidR="00974310"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Buscar el equipo en la base de datos</w:t>
            </w:r>
          </w:p>
          <w:p w14:paraId="5F66159D" w14:textId="01B44A90" w:rsidR="00974310" w:rsidRPr="00974310" w:rsidRDefault="00974310" w:rsidP="00974310">
            <w:pPr>
              <w:pStyle w:val="Prrafodelista"/>
              <w:numPr>
                <w:ilvl w:val="0"/>
                <w:numId w:val="11"/>
              </w:numPr>
              <w:spacing w:line="276" w:lineRule="auto"/>
              <w:jc w:val="both"/>
              <w:rPr>
                <w:color w:val="000000" w:themeColor="text1"/>
                <w:lang w:val="es"/>
              </w:rPr>
            </w:pPr>
            <w:r>
              <w:rPr>
                <w:color w:val="000000" w:themeColor="text1"/>
                <w:lang w:val="es"/>
              </w:rPr>
              <w:t>Se escoge que equipo será eliminado</w:t>
            </w:r>
          </w:p>
          <w:p w14:paraId="5E7798E5" w14:textId="77777777" w:rsidR="00974310"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Se da clic en eliminar</w:t>
            </w:r>
          </w:p>
          <w:p w14:paraId="587FCFD5" w14:textId="05AF113D" w:rsidR="00974310" w:rsidRPr="00377BA4"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Se da clic en guardar</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00CC4095" w:rsidR="009C3E37" w:rsidRPr="00377BA4" w:rsidRDefault="00974310" w:rsidP="00932F6C">
            <w:pPr>
              <w:spacing w:line="276" w:lineRule="auto"/>
              <w:jc w:val="both"/>
              <w:rPr>
                <w:color w:val="000000" w:themeColor="text1"/>
                <w:lang w:val="es"/>
              </w:rPr>
            </w:pPr>
            <w:r>
              <w:rPr>
                <w:color w:val="000000" w:themeColor="text1"/>
                <w:lang w:val="es"/>
              </w:rPr>
              <w:t>El equipo a eliminar deberá estar registrado</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4E66549B" w:rsidR="009C3E37" w:rsidRPr="00377BA4" w:rsidRDefault="00974310" w:rsidP="00932F6C">
            <w:pPr>
              <w:spacing w:line="276" w:lineRule="auto"/>
              <w:jc w:val="both"/>
              <w:rPr>
                <w:color w:val="000000" w:themeColor="text1"/>
                <w:lang w:val="es"/>
              </w:rPr>
            </w:pPr>
            <w:r>
              <w:rPr>
                <w:color w:val="000000" w:themeColor="text1"/>
                <w:lang w:val="es"/>
              </w:rPr>
              <w:t>El equipo elegido será eliminado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5D451991" w:rsidR="009C3E37" w:rsidRPr="00377BA4" w:rsidRDefault="00974310" w:rsidP="00932F6C">
            <w:pPr>
              <w:spacing w:line="276" w:lineRule="auto"/>
              <w:jc w:val="both"/>
              <w:rPr>
                <w:color w:val="000000" w:themeColor="text1"/>
                <w:lang w:val="es"/>
              </w:rPr>
            </w:pPr>
            <w:r>
              <w:rPr>
                <w:color w:val="000000" w:themeColor="text1"/>
                <w:lang w:val="es"/>
              </w:rPr>
              <w:t>El equipo se ha eliminado 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bl>
    <w:p w14:paraId="51D8778D" w14:textId="47E7FBEB" w:rsidR="3F95D290" w:rsidRDefault="3F95D290" w:rsidP="3F95D290">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3F95D290" w14:paraId="211C2BD6"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381AC837" w:rsidR="3F95D290" w:rsidRPr="00377BA4" w:rsidRDefault="00974310" w:rsidP="3F95D290">
            <w:pPr>
              <w:spacing w:line="276" w:lineRule="auto"/>
              <w:jc w:val="both"/>
              <w:rPr>
                <w:color w:val="000000" w:themeColor="text1"/>
              </w:rPr>
            </w:pPr>
            <w:r>
              <w:rPr>
                <w:color w:val="000000" w:themeColor="text1"/>
                <w:lang w:val="es"/>
              </w:rPr>
              <w:t>Buscar Equipo</w:t>
            </w:r>
            <w:r w:rsidR="3F95D290" w:rsidRPr="00377BA4">
              <w:rPr>
                <w:color w:val="000000" w:themeColor="text1"/>
                <w:lang w:val="es"/>
              </w:rPr>
              <w:t xml:space="preserve"> </w:t>
            </w:r>
          </w:p>
        </w:tc>
      </w:tr>
      <w:tr w:rsidR="3F95D290" w14:paraId="3F3C3101" w14:textId="77777777" w:rsidTr="0097431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00974310">
        <w:trPr>
          <w:trHeight w:val="1094"/>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AB29C" w14:textId="3B0E0DCB" w:rsidR="00974310" w:rsidRDefault="00974310" w:rsidP="00974310">
            <w:pPr>
              <w:pStyle w:val="Prrafodelista"/>
              <w:numPr>
                <w:ilvl w:val="0"/>
                <w:numId w:val="12"/>
              </w:numPr>
              <w:rPr>
                <w:color w:val="000000" w:themeColor="text1"/>
                <w:lang w:val="es"/>
              </w:rPr>
            </w:pPr>
            <w:r>
              <w:rPr>
                <w:color w:val="000000" w:themeColor="text1"/>
                <w:lang w:val="es"/>
              </w:rPr>
              <w:t>Tener en cuenta el nombre del equipo</w:t>
            </w:r>
          </w:p>
          <w:p w14:paraId="0E79DD40" w14:textId="5FB52342" w:rsidR="00974310" w:rsidRDefault="00974310" w:rsidP="00974310">
            <w:pPr>
              <w:pStyle w:val="Prrafodelista"/>
              <w:numPr>
                <w:ilvl w:val="0"/>
                <w:numId w:val="12"/>
              </w:numPr>
              <w:rPr>
                <w:color w:val="000000" w:themeColor="text1"/>
                <w:lang w:val="es"/>
              </w:rPr>
            </w:pPr>
            <w:r>
              <w:rPr>
                <w:color w:val="000000" w:themeColor="text1"/>
                <w:lang w:val="es"/>
              </w:rPr>
              <w:t xml:space="preserve">Digitar el nombre en el buscador </w:t>
            </w:r>
          </w:p>
          <w:p w14:paraId="2A1CEC56" w14:textId="3FCE910D" w:rsidR="3F95D290" w:rsidRPr="00974310" w:rsidRDefault="00974310" w:rsidP="00974310">
            <w:pPr>
              <w:pStyle w:val="Prrafodelista"/>
              <w:numPr>
                <w:ilvl w:val="0"/>
                <w:numId w:val="12"/>
              </w:numPr>
              <w:rPr>
                <w:color w:val="000000" w:themeColor="text1"/>
                <w:lang w:val="es"/>
              </w:rPr>
            </w:pPr>
            <w:r>
              <w:rPr>
                <w:color w:val="000000" w:themeColor="text1"/>
                <w:lang w:val="es"/>
              </w:rPr>
              <w:t>Buscar en la lista el nombre del equipo digitado</w:t>
            </w:r>
          </w:p>
        </w:tc>
      </w:tr>
      <w:tr w:rsidR="3F95D290" w14:paraId="553EC2D1"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43B96768" w:rsidR="3F95D290" w:rsidRPr="00377BA4" w:rsidRDefault="00974310" w:rsidP="3F95D290">
            <w:pPr>
              <w:spacing w:line="276" w:lineRule="auto"/>
              <w:jc w:val="both"/>
              <w:rPr>
                <w:color w:val="000000" w:themeColor="text1"/>
              </w:rPr>
            </w:pPr>
            <w:r>
              <w:rPr>
                <w:color w:val="000000" w:themeColor="text1"/>
                <w:lang w:val="es"/>
              </w:rPr>
              <w:t>El equipo deberá estar registrado en la base de datos.</w:t>
            </w:r>
          </w:p>
        </w:tc>
      </w:tr>
      <w:tr w:rsidR="3F95D290" w14:paraId="368BBDC2" w14:textId="77777777" w:rsidTr="0097431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4CB7EA7D" w:rsidR="3F95D290" w:rsidRPr="00377BA4" w:rsidRDefault="00974310" w:rsidP="3F95D290">
            <w:pPr>
              <w:spacing w:line="276" w:lineRule="auto"/>
              <w:jc w:val="both"/>
              <w:rPr>
                <w:color w:val="000000" w:themeColor="text1"/>
              </w:rPr>
            </w:pPr>
            <w:r>
              <w:rPr>
                <w:color w:val="000000" w:themeColor="text1"/>
                <w:lang w:val="es"/>
              </w:rPr>
              <w:t>El equipo aparecerá en la base de datos.</w:t>
            </w:r>
          </w:p>
        </w:tc>
      </w:tr>
      <w:tr w:rsidR="3F95D290" w14:paraId="3BF071B1"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0D38AD08" w:rsidR="3F95D290" w:rsidRPr="00377BA4" w:rsidRDefault="3F95D290" w:rsidP="3F95D290">
            <w:pPr>
              <w:spacing w:line="276" w:lineRule="auto"/>
              <w:jc w:val="both"/>
              <w:rPr>
                <w:color w:val="000000" w:themeColor="text1"/>
              </w:rPr>
            </w:pPr>
            <w:r w:rsidRPr="00377BA4">
              <w:rPr>
                <w:color w:val="000000" w:themeColor="text1"/>
                <w:lang w:val="es"/>
              </w:rPr>
              <w:t xml:space="preserve">Se </w:t>
            </w:r>
            <w:r w:rsidR="00974310">
              <w:rPr>
                <w:color w:val="000000" w:themeColor="text1"/>
                <w:lang w:val="es"/>
              </w:rPr>
              <w:t>encontró al equipo en la base de datos.</w:t>
            </w:r>
          </w:p>
        </w:tc>
      </w:tr>
      <w:tr w:rsidR="3F95D290" w14:paraId="3CB0D464"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bl>
    <w:p w14:paraId="7751BF81" w14:textId="77777777" w:rsidR="009677F5" w:rsidRDefault="009677F5" w:rsidP="00974310">
      <w:pPr>
        <w:spacing w:line="276" w:lineRule="auto"/>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t>Código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5A39F162" w:rsidR="634C66F6" w:rsidRDefault="00974310" w:rsidP="634C66F6">
            <w:pPr>
              <w:spacing w:line="276" w:lineRule="auto"/>
              <w:jc w:val="both"/>
              <w:rPr>
                <w:color w:val="000000" w:themeColor="text1"/>
              </w:rPr>
            </w:pPr>
            <w:r>
              <w:rPr>
                <w:color w:val="000000" w:themeColor="text1"/>
                <w:lang w:val="es"/>
              </w:rPr>
              <w:t>Modificar equipo</w:t>
            </w:r>
            <w:r w:rsidR="634C66F6" w:rsidRPr="634C66F6">
              <w:rPr>
                <w:color w:val="000000" w:themeColor="text1"/>
                <w:lang w:val="es"/>
              </w:rPr>
              <w:t xml:space="preserve"> </w:t>
            </w:r>
          </w:p>
        </w:tc>
      </w:tr>
      <w:tr w:rsidR="634C66F6" w14:paraId="34456443" w14:textId="77777777" w:rsidTr="00974310">
        <w:trPr>
          <w:trHeight w:val="45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00974310">
        <w:trPr>
          <w:trHeight w:val="144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t>Descripción de la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DC67B" w14:textId="77777777" w:rsidR="00974310" w:rsidRPr="00974310" w:rsidRDefault="00974310" w:rsidP="634C66F6">
            <w:pPr>
              <w:pStyle w:val="Prrafodelista"/>
              <w:numPr>
                <w:ilvl w:val="0"/>
                <w:numId w:val="12"/>
              </w:numPr>
              <w:rPr>
                <w:color w:val="000000" w:themeColor="text1"/>
              </w:rPr>
            </w:pPr>
            <w:r>
              <w:rPr>
                <w:color w:val="000000" w:themeColor="text1"/>
                <w:lang w:val="es"/>
              </w:rPr>
              <w:t>Se realiza la búsqueda del equipo en la base de datos.</w:t>
            </w:r>
          </w:p>
          <w:p w14:paraId="22DBFEE8" w14:textId="77777777" w:rsidR="00974310" w:rsidRPr="00974310" w:rsidRDefault="00974310" w:rsidP="634C66F6">
            <w:pPr>
              <w:pStyle w:val="Prrafodelista"/>
              <w:numPr>
                <w:ilvl w:val="0"/>
                <w:numId w:val="12"/>
              </w:numPr>
              <w:rPr>
                <w:color w:val="000000" w:themeColor="text1"/>
              </w:rPr>
            </w:pPr>
            <w:r>
              <w:rPr>
                <w:color w:val="000000" w:themeColor="text1"/>
                <w:lang w:val="es"/>
              </w:rPr>
              <w:t>Se elige el equipo a modificar</w:t>
            </w:r>
          </w:p>
          <w:p w14:paraId="44D36737" w14:textId="77777777" w:rsidR="00974310" w:rsidRPr="00974310" w:rsidRDefault="00974310" w:rsidP="634C66F6">
            <w:pPr>
              <w:pStyle w:val="Prrafodelista"/>
              <w:numPr>
                <w:ilvl w:val="0"/>
                <w:numId w:val="12"/>
              </w:numPr>
              <w:rPr>
                <w:color w:val="000000" w:themeColor="text1"/>
              </w:rPr>
            </w:pPr>
            <w:r>
              <w:rPr>
                <w:color w:val="000000" w:themeColor="text1"/>
                <w:lang w:val="es"/>
              </w:rPr>
              <w:t>Se modifica los datos del equipo</w:t>
            </w:r>
          </w:p>
          <w:p w14:paraId="7340F0A5" w14:textId="3FD6E3E6" w:rsidR="634C66F6" w:rsidRDefault="00974310" w:rsidP="634C66F6">
            <w:pPr>
              <w:pStyle w:val="Prrafodelista"/>
              <w:numPr>
                <w:ilvl w:val="0"/>
                <w:numId w:val="12"/>
              </w:numPr>
              <w:rPr>
                <w:color w:val="000000" w:themeColor="text1"/>
              </w:rPr>
            </w:pPr>
            <w:r>
              <w:rPr>
                <w:color w:val="000000" w:themeColor="text1"/>
                <w:lang w:val="es"/>
              </w:rPr>
              <w:t>Se da clic en guardar.</w:t>
            </w:r>
            <w:r w:rsidR="634C66F6" w:rsidRPr="634C66F6">
              <w:rPr>
                <w:color w:val="000000" w:themeColor="text1"/>
                <w:lang w:val="es"/>
              </w:rPr>
              <w:t xml:space="preserve"> </w:t>
            </w:r>
          </w:p>
        </w:tc>
      </w:tr>
      <w:tr w:rsidR="634C66F6" w14:paraId="0CE3498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71595905" w:rsidR="634C66F6" w:rsidRDefault="634C66F6" w:rsidP="634C66F6">
            <w:pPr>
              <w:spacing w:line="276" w:lineRule="auto"/>
              <w:jc w:val="both"/>
              <w:rPr>
                <w:color w:val="000000" w:themeColor="text1"/>
              </w:rPr>
            </w:pPr>
            <w:r w:rsidRPr="634C66F6">
              <w:rPr>
                <w:color w:val="000000" w:themeColor="text1"/>
                <w:lang w:val="es"/>
              </w:rPr>
              <w:t xml:space="preserve">Estar registrado y contar con el permiso de </w:t>
            </w:r>
            <w:r w:rsidR="00E81FC1">
              <w:rPr>
                <w:color w:val="000000" w:themeColor="text1"/>
                <w:lang w:val="es"/>
              </w:rPr>
              <w:t>modificar</w:t>
            </w:r>
          </w:p>
        </w:tc>
      </w:tr>
      <w:tr w:rsidR="634C66F6" w14:paraId="1708156E" w14:textId="77777777" w:rsidTr="00974310">
        <w:trPr>
          <w:trHeight w:val="34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25A1111F" w:rsidR="634C66F6" w:rsidRDefault="00E81FC1" w:rsidP="634C66F6">
            <w:pPr>
              <w:spacing w:line="276" w:lineRule="auto"/>
              <w:jc w:val="both"/>
              <w:rPr>
                <w:color w:val="000000" w:themeColor="text1"/>
                <w:lang w:val="es"/>
              </w:rPr>
            </w:pPr>
            <w:r>
              <w:rPr>
                <w:color w:val="000000" w:themeColor="text1"/>
                <w:lang w:val="es"/>
              </w:rPr>
              <w:t>El equipo se habrá modificado</w:t>
            </w:r>
          </w:p>
        </w:tc>
      </w:tr>
      <w:tr w:rsidR="634C66F6" w14:paraId="409F12F8"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6807B5C" w:rsidR="634C66F6" w:rsidRDefault="634C66F6" w:rsidP="634C66F6">
            <w:pPr>
              <w:spacing w:line="276" w:lineRule="auto"/>
              <w:jc w:val="both"/>
              <w:rPr>
                <w:color w:val="000000" w:themeColor="text1"/>
              </w:rPr>
            </w:pPr>
            <w:r w:rsidRPr="634C66F6">
              <w:rPr>
                <w:color w:val="000000" w:themeColor="text1"/>
                <w:lang w:val="es"/>
              </w:rPr>
              <w:t xml:space="preserve">Se ha </w:t>
            </w:r>
            <w:r w:rsidR="00E81FC1">
              <w:rPr>
                <w:color w:val="000000" w:themeColor="text1"/>
                <w:lang w:val="es"/>
              </w:rPr>
              <w:t>modificado al equipo</w:t>
            </w:r>
          </w:p>
        </w:tc>
      </w:tr>
      <w:tr w:rsidR="634C66F6" w14:paraId="7D35EFFA"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Ttulo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lastRenderedPageBreak/>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Ttulo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Ttulo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Ttulo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Ttulo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5F9C3DC" w14:textId="1EE322C3" w:rsidR="003477E8" w:rsidRDefault="00D172A6" w:rsidP="00AB56BC">
      <w:pPr>
        <w:spacing w:line="276" w:lineRule="auto"/>
        <w:ind w:left="709"/>
        <w:jc w:val="both"/>
        <w:rPr>
          <w:i/>
          <w:color w:val="000000" w:themeColor="text1"/>
        </w:rPr>
      </w:pPr>
      <w:r w:rsidRPr="0080281D">
        <w:rPr>
          <w:i/>
          <w:color w:val="000000" w:themeColor="text1"/>
        </w:rPr>
        <w:t>Para saber si se necesita arreglar o suspender un diseño tenemos:</w:t>
      </w:r>
    </w:p>
    <w:p w14:paraId="0AB94CC3" w14:textId="77777777" w:rsidR="00AB56BC" w:rsidRPr="00AB56BC" w:rsidRDefault="00AB56BC" w:rsidP="00AB56BC">
      <w:pPr>
        <w:spacing w:line="276" w:lineRule="auto"/>
        <w:ind w:left="709"/>
        <w:jc w:val="both"/>
        <w:rPr>
          <w:i/>
          <w:color w:val="000000" w:themeColor="text1"/>
        </w:rPr>
      </w:pPr>
    </w:p>
    <w:p w14:paraId="4F705263" w14:textId="77777777" w:rsidR="003477E8" w:rsidRPr="003477E8" w:rsidRDefault="003477E8" w:rsidP="003477E8">
      <w:pPr>
        <w:pStyle w:val="Ttulo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Ttulo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Ttulo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Textoindependiente"/>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lastRenderedPageBreak/>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Ttulo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Ttulo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Ttulo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161C61">
        <w:trPr>
          <w:cantSplit/>
        </w:trPr>
        <w:tc>
          <w:tcPr>
            <w:tcW w:w="3261" w:type="dxa"/>
            <w:shd w:val="clear" w:color="auto" w:fill="D9D9D9"/>
            <w:vAlign w:val="center"/>
          </w:tcPr>
          <w:p w14:paraId="54B7A098"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vAlign w:val="center"/>
          </w:tcPr>
          <w:p w14:paraId="64575996"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vAlign w:val="center"/>
          </w:tcPr>
          <w:p w14:paraId="2409B1D2"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161C61">
        <w:trPr>
          <w:cantSplit/>
        </w:trPr>
        <w:tc>
          <w:tcPr>
            <w:tcW w:w="3261" w:type="dxa"/>
            <w:shd w:val="clear" w:color="auto" w:fill="auto"/>
            <w:vAlign w:val="center"/>
          </w:tcPr>
          <w:p w14:paraId="3AF146B8" w14:textId="3BC2AF5A" w:rsidR="003477E8" w:rsidRPr="00D172A6" w:rsidRDefault="00D172A6"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vAlign w:val="center"/>
          </w:tcPr>
          <w:p w14:paraId="649841BE" w14:textId="36CDF4A0" w:rsidR="003477E8" w:rsidRPr="00D172A6" w:rsidRDefault="00D172A6" w:rsidP="00161C61">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vAlign w:val="center"/>
          </w:tcPr>
          <w:p w14:paraId="3041E394" w14:textId="111C1DD7" w:rsidR="003477E8" w:rsidRPr="00D172A6" w:rsidRDefault="00D172A6" w:rsidP="00161C61">
            <w:pPr>
              <w:spacing w:line="276" w:lineRule="auto"/>
              <w:jc w:val="center"/>
              <w:rPr>
                <w:rFonts w:ascii="Calibri Light" w:hAnsi="Calibri Light" w:cs="Calibri Light"/>
                <w:i/>
                <w:color w:val="000000" w:themeColor="text1"/>
                <w:lang w:val="en-US"/>
              </w:rPr>
            </w:pPr>
            <w:proofErr w:type="spellStart"/>
            <w:r w:rsidRPr="00D172A6">
              <w:rPr>
                <w:rFonts w:ascii="Calibri Light" w:hAnsi="Calibri Light" w:cs="Calibri Light"/>
                <w:i/>
                <w:color w:val="000000" w:themeColor="text1"/>
                <w:lang w:val="en-US"/>
              </w:rPr>
              <w:t>Aleatoria</w:t>
            </w:r>
            <w:proofErr w:type="spellEnd"/>
          </w:p>
        </w:tc>
      </w:tr>
      <w:tr w:rsidR="003477E8" w:rsidRPr="0009623A" w14:paraId="2EF82AF6" w14:textId="77777777" w:rsidTr="00161C61">
        <w:trPr>
          <w:cantSplit/>
        </w:trPr>
        <w:tc>
          <w:tcPr>
            <w:tcW w:w="3261" w:type="dxa"/>
            <w:shd w:val="clear" w:color="auto" w:fill="auto"/>
            <w:vAlign w:val="center"/>
          </w:tcPr>
          <w:p w14:paraId="53CECABD" w14:textId="77777777" w:rsidR="003477E8" w:rsidRPr="00D172A6" w:rsidRDefault="003477E8"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vAlign w:val="center"/>
          </w:tcPr>
          <w:p w14:paraId="56B20A0C" w14:textId="77777777" w:rsidR="003477E8" w:rsidRPr="00D172A6" w:rsidRDefault="003477E8"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vAlign w:val="center"/>
          </w:tcPr>
          <w:p w14:paraId="722B00AE" w14:textId="58678958" w:rsidR="003477E8" w:rsidRPr="00D172A6" w:rsidRDefault="00D172A6"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161C61">
        <w:trPr>
          <w:cantSplit/>
        </w:trPr>
        <w:tc>
          <w:tcPr>
            <w:tcW w:w="3261" w:type="dxa"/>
            <w:shd w:val="clear" w:color="auto" w:fill="auto"/>
            <w:vAlign w:val="center"/>
          </w:tcPr>
          <w:p w14:paraId="47C6A397" w14:textId="77777777" w:rsidR="003477E8" w:rsidRPr="00D172A6" w:rsidRDefault="003477E8"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vAlign w:val="center"/>
          </w:tcPr>
          <w:p w14:paraId="18F999B5" w14:textId="77777777" w:rsidR="003477E8" w:rsidRPr="00D172A6"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vAlign w:val="center"/>
          </w:tcPr>
          <w:p w14:paraId="42C6D796" w14:textId="121DFB38" w:rsidR="003477E8" w:rsidRPr="00D172A6" w:rsidRDefault="00D172A6" w:rsidP="00161C61">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 xml:space="preserve">Windows, Apple, </w:t>
            </w:r>
            <w:proofErr w:type="spellStart"/>
            <w:r w:rsidRPr="00D172A6">
              <w:rPr>
                <w:rFonts w:ascii="Calibri Light" w:hAnsi="Calibri Light" w:cs="Calibri Light"/>
                <w:iCs w:val="0"/>
                <w:color w:val="000000" w:themeColor="text1"/>
                <w:sz w:val="24"/>
                <w:szCs w:val="24"/>
              </w:rPr>
              <w:t>otras</w:t>
            </w:r>
            <w:proofErr w:type="spellEnd"/>
            <w:r w:rsidRPr="00D172A6">
              <w:rPr>
                <w:rFonts w:ascii="Calibri Light" w:hAnsi="Calibri Light" w:cs="Calibri Light"/>
                <w:iCs w:val="0"/>
                <w:color w:val="000000" w:themeColor="text1"/>
                <w:sz w:val="24"/>
                <w:szCs w:val="24"/>
              </w:rPr>
              <w:t>.</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Ttulo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161C61">
        <w:trPr>
          <w:cantSplit/>
        </w:trPr>
        <w:tc>
          <w:tcPr>
            <w:tcW w:w="3261" w:type="dxa"/>
            <w:shd w:val="clear" w:color="auto" w:fill="D9D9D9"/>
            <w:vAlign w:val="center"/>
          </w:tcPr>
          <w:p w14:paraId="5BA6802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745F5C4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vAlign w:val="center"/>
          </w:tcPr>
          <w:p w14:paraId="7444BE67"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67803D3" w14:textId="77777777" w:rsidTr="00161C61">
        <w:trPr>
          <w:cantSplit/>
        </w:trPr>
        <w:tc>
          <w:tcPr>
            <w:tcW w:w="3261" w:type="dxa"/>
            <w:shd w:val="clear" w:color="auto" w:fill="auto"/>
            <w:vAlign w:val="center"/>
          </w:tcPr>
          <w:p w14:paraId="7D8DEA95" w14:textId="77777777" w:rsidR="003477E8" w:rsidRPr="0080281D" w:rsidRDefault="003477E8" w:rsidP="00161C61">
            <w:pPr>
              <w:pStyle w:val="Textoindependiente"/>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vAlign w:val="center"/>
          </w:tcPr>
          <w:p w14:paraId="0FE1CE3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vAlign w:val="center"/>
          </w:tcPr>
          <w:p w14:paraId="4A5E84E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161C61">
        <w:trPr>
          <w:cantSplit/>
        </w:trPr>
        <w:tc>
          <w:tcPr>
            <w:tcW w:w="3261" w:type="dxa"/>
            <w:shd w:val="clear" w:color="auto" w:fill="auto"/>
            <w:vAlign w:val="center"/>
          </w:tcPr>
          <w:p w14:paraId="4B90CE65" w14:textId="10367869" w:rsidR="003477E8" w:rsidRPr="0080281D" w:rsidRDefault="0080281D" w:rsidP="00161C61">
            <w:pPr>
              <w:pStyle w:val="Textoindependiente"/>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vAlign w:val="center"/>
          </w:tcPr>
          <w:p w14:paraId="48DA2E20" w14:textId="4953AAC2"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vAlign w:val="center"/>
          </w:tcPr>
          <w:p w14:paraId="4D9EE1A9" w14:textId="7B53C8B5"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Ttulo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161C61">
        <w:trPr>
          <w:cantSplit/>
        </w:trPr>
        <w:tc>
          <w:tcPr>
            <w:tcW w:w="3261" w:type="dxa"/>
            <w:shd w:val="clear" w:color="auto" w:fill="D9D9D9"/>
            <w:vAlign w:val="center"/>
          </w:tcPr>
          <w:p w14:paraId="01D2A179"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lastRenderedPageBreak/>
              <w:t>Elemento de software</w:t>
            </w:r>
          </w:p>
        </w:tc>
        <w:tc>
          <w:tcPr>
            <w:tcW w:w="1275" w:type="dxa"/>
            <w:tcBorders>
              <w:right w:val="single" w:sz="4" w:space="0" w:color="auto"/>
            </w:tcBorders>
            <w:shd w:val="clear" w:color="auto" w:fill="D9D9D9"/>
            <w:vAlign w:val="center"/>
          </w:tcPr>
          <w:p w14:paraId="0A5112CA"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vAlign w:val="center"/>
          </w:tcPr>
          <w:p w14:paraId="4A008FDD"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161C61">
        <w:trPr>
          <w:cantSplit/>
        </w:trPr>
        <w:tc>
          <w:tcPr>
            <w:tcW w:w="3261" w:type="dxa"/>
            <w:shd w:val="clear" w:color="auto" w:fill="auto"/>
            <w:vAlign w:val="center"/>
          </w:tcPr>
          <w:p w14:paraId="34B3F2EB" w14:textId="3FE4D990"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Excel</w:t>
            </w:r>
          </w:p>
        </w:tc>
        <w:tc>
          <w:tcPr>
            <w:tcW w:w="1275" w:type="dxa"/>
            <w:tcBorders>
              <w:right w:val="single" w:sz="4" w:space="0" w:color="auto"/>
            </w:tcBorders>
            <w:shd w:val="clear" w:color="auto" w:fill="FFFFFF"/>
            <w:vAlign w:val="center"/>
          </w:tcPr>
          <w:p w14:paraId="7D34F5C7"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7F17073B"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161C61">
        <w:trPr>
          <w:cantSplit/>
        </w:trPr>
        <w:tc>
          <w:tcPr>
            <w:tcW w:w="3261" w:type="dxa"/>
            <w:shd w:val="clear" w:color="auto" w:fill="auto"/>
            <w:vAlign w:val="center"/>
          </w:tcPr>
          <w:p w14:paraId="0B4020A7" w14:textId="0EF09DDD"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Project</w:t>
            </w:r>
          </w:p>
        </w:tc>
        <w:tc>
          <w:tcPr>
            <w:tcW w:w="1275" w:type="dxa"/>
            <w:tcBorders>
              <w:right w:val="single" w:sz="4" w:space="0" w:color="auto"/>
            </w:tcBorders>
            <w:shd w:val="clear" w:color="auto" w:fill="FFFFFF"/>
            <w:vAlign w:val="center"/>
          </w:tcPr>
          <w:p w14:paraId="1D7B270A"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237835D3"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161C61">
        <w:trPr>
          <w:cantSplit/>
        </w:trPr>
        <w:tc>
          <w:tcPr>
            <w:tcW w:w="3261" w:type="dxa"/>
            <w:shd w:val="clear" w:color="auto" w:fill="auto"/>
            <w:vAlign w:val="center"/>
          </w:tcPr>
          <w:p w14:paraId="5C0808F4" w14:textId="77777777" w:rsidR="003477E8" w:rsidRPr="0009623A" w:rsidRDefault="003477E8" w:rsidP="00161C61">
            <w:pPr>
              <w:spacing w:line="276" w:lineRule="auto"/>
              <w:ind w:left="37"/>
              <w:jc w:val="center"/>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vAlign w:val="center"/>
          </w:tcPr>
          <w:p w14:paraId="4F904CB7" w14:textId="77777777" w:rsidR="003477E8" w:rsidRPr="0009623A" w:rsidRDefault="003477E8" w:rsidP="00161C61">
            <w:pPr>
              <w:spacing w:line="276" w:lineRule="auto"/>
              <w:ind w:left="28"/>
              <w:jc w:val="center"/>
              <w:rPr>
                <w:rFonts w:ascii="Calibri Light" w:hAnsi="Calibri Light" w:cs="Calibri Light"/>
                <w:i/>
                <w:color w:val="0000FF"/>
              </w:rPr>
            </w:pPr>
          </w:p>
        </w:tc>
        <w:tc>
          <w:tcPr>
            <w:tcW w:w="5387" w:type="dxa"/>
            <w:tcBorders>
              <w:left w:val="single" w:sz="4" w:space="0" w:color="auto"/>
            </w:tcBorders>
            <w:shd w:val="clear" w:color="auto" w:fill="FFFFFF"/>
            <w:vAlign w:val="center"/>
          </w:tcPr>
          <w:p w14:paraId="06971CD3" w14:textId="77777777" w:rsidR="003477E8" w:rsidRPr="0009623A" w:rsidRDefault="003477E8" w:rsidP="00161C61">
            <w:pPr>
              <w:spacing w:line="276" w:lineRule="auto"/>
              <w:jc w:val="center"/>
              <w:rPr>
                <w:rFonts w:ascii="Calibri Light" w:hAnsi="Calibri Light" w:cs="Calibri Light"/>
                <w:i/>
                <w:color w:val="0000FF"/>
              </w:rPr>
            </w:pPr>
          </w:p>
        </w:tc>
      </w:tr>
    </w:tbl>
    <w:p w14:paraId="2A1F701D" w14:textId="6266815C" w:rsidR="003477E8" w:rsidRDefault="003477E8" w:rsidP="003477E8">
      <w:pPr>
        <w:pStyle w:val="Ttulo1"/>
        <w:ind w:left="432" w:hanging="432"/>
        <w:rPr>
          <w:b w:val="0"/>
        </w:rPr>
      </w:pPr>
    </w:p>
    <w:p w14:paraId="0A7CAA6C" w14:textId="77777777" w:rsidR="003477E8" w:rsidRPr="00025B2A" w:rsidRDefault="003477E8" w:rsidP="00025B2A">
      <w:pPr>
        <w:pStyle w:val="Ttulo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BC03C8" w:rsidRDefault="003477E8" w:rsidP="00025B2A">
      <w:pPr>
        <w:spacing w:line="276" w:lineRule="auto"/>
        <w:ind w:left="284"/>
        <w:jc w:val="both"/>
        <w:rPr>
          <w:i/>
          <w:color w:val="000000" w:themeColor="text1"/>
        </w:rPr>
      </w:pPr>
      <w:r w:rsidRPr="00BC03C8">
        <w:rPr>
          <w:i/>
          <w:color w:val="000000" w:themeColor="text1"/>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BC03C8" w:rsidRDefault="003477E8" w:rsidP="00025B2A">
      <w:pPr>
        <w:spacing w:line="276" w:lineRule="auto"/>
        <w:ind w:left="284"/>
        <w:jc w:val="both"/>
        <w:rPr>
          <w:i/>
          <w:color w:val="000000" w:themeColor="text1"/>
        </w:rPr>
      </w:pPr>
    </w:p>
    <w:p w14:paraId="2864BC01" w14:textId="77777777" w:rsidR="003477E8" w:rsidRPr="00BC03C8" w:rsidRDefault="003477E8" w:rsidP="00025B2A">
      <w:pPr>
        <w:spacing w:line="276" w:lineRule="auto"/>
        <w:ind w:left="284"/>
        <w:jc w:val="both"/>
        <w:rPr>
          <w:i/>
          <w:color w:val="000000" w:themeColor="text1"/>
        </w:rPr>
      </w:pPr>
      <w:r w:rsidRPr="00BC03C8">
        <w:rPr>
          <w:i/>
          <w:color w:val="000000" w:themeColor="text1"/>
        </w:rPr>
        <w:t xml:space="preserve">El cronograma deberá elaborarse en Microsoft Project </w:t>
      </w:r>
      <w:r w:rsidR="00025B2A" w:rsidRPr="00BC03C8">
        <w:rPr>
          <w:i/>
          <w:color w:val="000000" w:themeColor="text1"/>
        </w:rPr>
        <w:t xml:space="preserve">u otro software de vuestra elección </w:t>
      </w:r>
      <w:r w:rsidRPr="00BC03C8">
        <w:rPr>
          <w:i/>
          <w:color w:val="000000" w:themeColor="text1"/>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2E600E69" w:rsidR="003477E8" w:rsidRDefault="003477E8" w:rsidP="003477E8">
      <w:pPr>
        <w:spacing w:line="276" w:lineRule="auto"/>
        <w:jc w:val="both"/>
        <w:rPr>
          <w:rFonts w:ascii="Arial" w:hAnsi="Arial" w:cs="Arial"/>
          <w:sz w:val="22"/>
          <w:szCs w:val="22"/>
        </w:rPr>
      </w:pPr>
    </w:p>
    <w:p w14:paraId="3615AA43" w14:textId="77777777" w:rsidR="00BC03C8" w:rsidRPr="00BF7A4D" w:rsidRDefault="00BC03C8" w:rsidP="003477E8">
      <w:pPr>
        <w:spacing w:line="276" w:lineRule="auto"/>
        <w:jc w:val="both"/>
        <w:rPr>
          <w:rFonts w:ascii="Arial" w:hAnsi="Arial" w:cs="Arial"/>
          <w:sz w:val="22"/>
          <w:szCs w:val="22"/>
        </w:rPr>
      </w:pPr>
    </w:p>
    <w:p w14:paraId="5ADA8422" w14:textId="77777777" w:rsidR="003477E8" w:rsidRPr="00BD28BE" w:rsidRDefault="003477E8" w:rsidP="00BD28BE">
      <w:pPr>
        <w:pStyle w:val="Ttulo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lastRenderedPageBreak/>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Pr="00BC03C8" w:rsidRDefault="003477E8" w:rsidP="00BD28BE">
      <w:pPr>
        <w:spacing w:line="276" w:lineRule="auto"/>
        <w:ind w:left="426"/>
        <w:jc w:val="both"/>
        <w:rPr>
          <w:i/>
          <w:color w:val="000000" w:themeColor="text1"/>
        </w:rPr>
      </w:pPr>
      <w:r w:rsidRPr="00BC03C8">
        <w:rPr>
          <w:i/>
          <w:color w:val="000000" w:themeColor="text1"/>
        </w:rPr>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Ttulo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2D6C4A03" w:rsidR="003477E8" w:rsidRPr="00BD28BE" w:rsidRDefault="003477E8" w:rsidP="00BD28BE">
      <w:pPr>
        <w:spacing w:line="276" w:lineRule="auto"/>
        <w:ind w:left="709"/>
        <w:jc w:val="both"/>
        <w:rPr>
          <w:i/>
          <w:color w:val="0000FF"/>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Falta de tiempo</w:t>
            </w:r>
          </w:p>
        </w:tc>
        <w:tc>
          <w:tcPr>
            <w:tcW w:w="4820" w:type="dxa"/>
            <w:tcBorders>
              <w:right w:val="single" w:sz="4" w:space="0" w:color="auto"/>
            </w:tcBorders>
            <w:shd w:val="clear" w:color="auto" w:fill="FFFFFF"/>
          </w:tcPr>
          <w:p w14:paraId="2067C0E1"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Atrasos en corrección de errores</w:t>
            </w:r>
          </w:p>
        </w:tc>
        <w:tc>
          <w:tcPr>
            <w:tcW w:w="4820" w:type="dxa"/>
            <w:tcBorders>
              <w:right w:val="single" w:sz="4" w:space="0" w:color="auto"/>
            </w:tcBorders>
            <w:shd w:val="clear" w:color="auto" w:fill="FFFFFF"/>
          </w:tcPr>
          <w:p w14:paraId="7D0BCAC5"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Plan de Pruebas deficiente</w:t>
            </w:r>
          </w:p>
        </w:tc>
        <w:tc>
          <w:tcPr>
            <w:tcW w:w="4820" w:type="dxa"/>
            <w:tcBorders>
              <w:right w:val="single" w:sz="4" w:space="0" w:color="auto"/>
            </w:tcBorders>
            <w:shd w:val="clear" w:color="auto" w:fill="FFFFFF"/>
          </w:tcPr>
          <w:p w14:paraId="3F9A641C"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Otras.</w:t>
            </w:r>
          </w:p>
        </w:tc>
        <w:tc>
          <w:tcPr>
            <w:tcW w:w="4820" w:type="dxa"/>
            <w:tcBorders>
              <w:right w:val="single" w:sz="4" w:space="0" w:color="auto"/>
            </w:tcBorders>
            <w:shd w:val="clear" w:color="auto" w:fill="FFFFFF"/>
          </w:tcPr>
          <w:p w14:paraId="2FC17F8B" w14:textId="77777777" w:rsidR="003477E8" w:rsidRPr="00BC03C8" w:rsidRDefault="003477E8" w:rsidP="00025B2A">
            <w:pPr>
              <w:spacing w:line="276" w:lineRule="auto"/>
              <w:jc w:val="both"/>
              <w:rPr>
                <w:rFonts w:ascii="Calibri Light" w:hAnsi="Calibri Light" w:cs="Calibri Light"/>
                <w:iCs/>
                <w:color w:val="000000" w:themeColor="text1"/>
              </w:rPr>
            </w:pPr>
          </w:p>
        </w:tc>
        <w:tc>
          <w:tcPr>
            <w:tcW w:w="3260" w:type="dxa"/>
            <w:tcBorders>
              <w:left w:val="single" w:sz="4" w:space="0" w:color="auto"/>
            </w:tcBorders>
            <w:shd w:val="clear" w:color="auto" w:fill="FFFFFF"/>
          </w:tcPr>
          <w:p w14:paraId="0A4F7224" w14:textId="77777777" w:rsidR="003477E8" w:rsidRPr="00BC03C8" w:rsidRDefault="003477E8" w:rsidP="00025B2A">
            <w:pPr>
              <w:spacing w:line="276" w:lineRule="auto"/>
              <w:jc w:val="both"/>
              <w:rPr>
                <w:rFonts w:ascii="Calibri Light" w:hAnsi="Calibri Light" w:cs="Calibri Light"/>
                <w:i/>
                <w:color w:val="000000" w:themeColor="text1"/>
              </w:rPr>
            </w:pPr>
          </w:p>
        </w:tc>
      </w:tr>
    </w:tbl>
    <w:p w14:paraId="16C66DB9" w14:textId="77777777" w:rsidR="003477E8" w:rsidRPr="00BD28BE" w:rsidRDefault="003477E8" w:rsidP="00BD28BE">
      <w:pPr>
        <w:pStyle w:val="Ttulo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BC03C8" w:rsidRDefault="003477E8" w:rsidP="00BD28BE">
      <w:pPr>
        <w:spacing w:line="276" w:lineRule="auto"/>
        <w:ind w:left="709"/>
        <w:jc w:val="both"/>
        <w:rPr>
          <w:i/>
          <w:color w:val="000000" w:themeColor="text1"/>
        </w:rPr>
      </w:pPr>
      <w:r w:rsidRPr="00BC03C8">
        <w:rPr>
          <w:i/>
          <w:color w:val="000000" w:themeColor="text1"/>
        </w:rPr>
        <w:t>Describa los factores de Dependencia con otras áreas y su impacto.</w:t>
      </w:r>
    </w:p>
    <w:p w14:paraId="5AE48A43" w14:textId="77777777" w:rsidR="003477E8" w:rsidRPr="00BC03C8" w:rsidRDefault="003477E8" w:rsidP="003477E8">
      <w:pPr>
        <w:spacing w:line="276" w:lineRule="auto"/>
        <w:ind w:left="567" w:hanging="567"/>
        <w:jc w:val="both"/>
        <w:rPr>
          <w:rFonts w:ascii="Arial" w:hAnsi="Arial" w:cs="Arial"/>
          <w:color w:val="000000" w:themeColor="text1"/>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BC03C8" w:rsidRPr="00BC03C8" w14:paraId="03505FB3" w14:textId="77777777" w:rsidTr="0009623A">
        <w:trPr>
          <w:cantSplit/>
        </w:trPr>
        <w:tc>
          <w:tcPr>
            <w:tcW w:w="5670" w:type="dxa"/>
            <w:shd w:val="clear" w:color="auto" w:fill="D9D9D9"/>
          </w:tcPr>
          <w:p w14:paraId="3BD73FF4" w14:textId="77777777" w:rsidR="003477E8" w:rsidRPr="00BC03C8" w:rsidRDefault="00BD28BE" w:rsidP="00BD28BE">
            <w:pPr>
              <w:spacing w:line="276" w:lineRule="auto"/>
              <w:jc w:val="center"/>
              <w:rPr>
                <w:rFonts w:ascii="Calibri Light" w:hAnsi="Calibri Light" w:cs="Calibri Light"/>
                <w:b/>
                <w:color w:val="000000" w:themeColor="text1"/>
                <w:sz w:val="22"/>
                <w:szCs w:val="22"/>
                <w:lang w:val="es-ES_tradnl"/>
              </w:rPr>
            </w:pPr>
            <w:r w:rsidRPr="00BC03C8">
              <w:rPr>
                <w:rFonts w:ascii="Calibri Light" w:hAnsi="Calibri Light" w:cs="Calibri Light"/>
                <w:b/>
                <w:color w:val="000000" w:themeColor="text1"/>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BC03C8" w:rsidRDefault="00BD28BE" w:rsidP="00BD28BE">
            <w:pPr>
              <w:spacing w:line="276" w:lineRule="auto"/>
              <w:jc w:val="center"/>
              <w:rPr>
                <w:rFonts w:ascii="Calibri Light" w:hAnsi="Calibri Light" w:cs="Calibri Light"/>
                <w:b/>
                <w:color w:val="000000" w:themeColor="text1"/>
                <w:sz w:val="22"/>
                <w:szCs w:val="22"/>
                <w:lang w:val="es-ES_tradnl"/>
              </w:rPr>
            </w:pPr>
            <w:r w:rsidRPr="00BC03C8">
              <w:rPr>
                <w:rFonts w:ascii="Calibri Light" w:hAnsi="Calibri Light" w:cs="Calibri Light"/>
                <w:b/>
                <w:bCs/>
                <w:color w:val="000000" w:themeColor="text1"/>
                <w:sz w:val="22"/>
                <w:szCs w:val="22"/>
              </w:rPr>
              <w:t>Impacto de la dependencia</w:t>
            </w:r>
          </w:p>
        </w:tc>
      </w:tr>
      <w:tr w:rsidR="00BC03C8" w:rsidRPr="00BC03C8" w14:paraId="5246A904" w14:textId="77777777" w:rsidTr="00025B2A">
        <w:trPr>
          <w:cantSplit/>
        </w:trPr>
        <w:tc>
          <w:tcPr>
            <w:tcW w:w="5670" w:type="dxa"/>
            <w:shd w:val="clear" w:color="auto" w:fill="auto"/>
          </w:tcPr>
          <w:p w14:paraId="446015A3"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Interdependencia entre proyectos.</w:t>
            </w:r>
          </w:p>
        </w:tc>
        <w:tc>
          <w:tcPr>
            <w:tcW w:w="4253" w:type="dxa"/>
            <w:tcBorders>
              <w:right w:val="single" w:sz="4" w:space="0" w:color="auto"/>
            </w:tcBorders>
            <w:shd w:val="clear" w:color="auto" w:fill="FFFFFF"/>
          </w:tcPr>
          <w:p w14:paraId="7669F2C3" w14:textId="77777777" w:rsidR="003477E8" w:rsidRPr="00BC03C8" w:rsidRDefault="003477E8" w:rsidP="00025B2A">
            <w:pPr>
              <w:spacing w:line="276" w:lineRule="auto"/>
              <w:jc w:val="center"/>
              <w:rPr>
                <w:rFonts w:ascii="Calibri Light" w:hAnsi="Calibri Light" w:cs="Calibri Light"/>
                <w:i/>
                <w:color w:val="000000" w:themeColor="text1"/>
              </w:rPr>
            </w:pPr>
            <w:r w:rsidRPr="00BC03C8">
              <w:rPr>
                <w:rFonts w:ascii="Calibri Light" w:hAnsi="Calibri Light" w:cs="Calibri Light"/>
                <w:i/>
                <w:color w:val="000000" w:themeColor="text1"/>
              </w:rPr>
              <w:t>Medio</w:t>
            </w:r>
          </w:p>
        </w:tc>
      </w:tr>
      <w:tr w:rsidR="00BC03C8" w:rsidRPr="00BC03C8" w14:paraId="0B9AD163" w14:textId="77777777" w:rsidTr="00025B2A">
        <w:trPr>
          <w:cantSplit/>
        </w:trPr>
        <w:tc>
          <w:tcPr>
            <w:tcW w:w="5670" w:type="dxa"/>
            <w:shd w:val="clear" w:color="auto" w:fill="auto"/>
          </w:tcPr>
          <w:p w14:paraId="58D4D3C3"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Accesos (Permisos) a otros sistemas.</w:t>
            </w:r>
          </w:p>
        </w:tc>
        <w:tc>
          <w:tcPr>
            <w:tcW w:w="4253" w:type="dxa"/>
            <w:tcBorders>
              <w:right w:val="single" w:sz="4" w:space="0" w:color="auto"/>
            </w:tcBorders>
            <w:shd w:val="clear" w:color="auto" w:fill="FFFFFF"/>
          </w:tcPr>
          <w:p w14:paraId="35F97C89" w14:textId="77777777" w:rsidR="003477E8" w:rsidRPr="00BC03C8" w:rsidRDefault="003477E8" w:rsidP="00025B2A">
            <w:pPr>
              <w:spacing w:line="276" w:lineRule="auto"/>
              <w:jc w:val="center"/>
              <w:rPr>
                <w:rFonts w:ascii="Calibri Light" w:hAnsi="Calibri Light" w:cs="Calibri Light"/>
                <w:i/>
                <w:color w:val="000000" w:themeColor="text1"/>
              </w:rPr>
            </w:pPr>
            <w:r w:rsidRPr="00BC03C8">
              <w:rPr>
                <w:rFonts w:ascii="Calibri Light" w:hAnsi="Calibri Light" w:cs="Calibri Light"/>
                <w:i/>
                <w:color w:val="000000" w:themeColor="text1"/>
              </w:rPr>
              <w:t>Medio</w:t>
            </w:r>
          </w:p>
        </w:tc>
      </w:tr>
      <w:tr w:rsidR="00BC03C8" w:rsidRPr="00BC03C8" w14:paraId="53A23CCA" w14:textId="77777777" w:rsidTr="00025B2A">
        <w:trPr>
          <w:cantSplit/>
        </w:trPr>
        <w:tc>
          <w:tcPr>
            <w:tcW w:w="5670" w:type="dxa"/>
            <w:shd w:val="clear" w:color="auto" w:fill="auto"/>
          </w:tcPr>
          <w:p w14:paraId="55B0A54A"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Comunicación con sistemas externos.</w:t>
            </w:r>
          </w:p>
        </w:tc>
        <w:tc>
          <w:tcPr>
            <w:tcW w:w="4253" w:type="dxa"/>
            <w:tcBorders>
              <w:right w:val="single" w:sz="4" w:space="0" w:color="auto"/>
            </w:tcBorders>
            <w:shd w:val="clear" w:color="auto" w:fill="FFFFFF"/>
          </w:tcPr>
          <w:p w14:paraId="5CE1FE50" w14:textId="77777777" w:rsidR="003477E8" w:rsidRPr="00BC03C8" w:rsidRDefault="003477E8" w:rsidP="00025B2A">
            <w:pPr>
              <w:spacing w:line="276" w:lineRule="auto"/>
              <w:jc w:val="center"/>
              <w:rPr>
                <w:rFonts w:ascii="Calibri Light" w:hAnsi="Calibri Light" w:cs="Calibri Light"/>
                <w:i/>
                <w:color w:val="000000" w:themeColor="text1"/>
              </w:rPr>
            </w:pPr>
            <w:r w:rsidRPr="00BC03C8">
              <w:rPr>
                <w:rFonts w:ascii="Calibri Light" w:hAnsi="Calibri Light" w:cs="Calibri Light"/>
                <w:i/>
                <w:color w:val="000000" w:themeColor="text1"/>
              </w:rPr>
              <w:t>Bajo</w:t>
            </w:r>
          </w:p>
        </w:tc>
      </w:tr>
      <w:tr w:rsidR="00BC03C8" w:rsidRPr="00BC03C8" w14:paraId="6A83F590" w14:textId="77777777" w:rsidTr="00025B2A">
        <w:trPr>
          <w:cantSplit/>
        </w:trPr>
        <w:tc>
          <w:tcPr>
            <w:tcW w:w="5670" w:type="dxa"/>
            <w:shd w:val="clear" w:color="auto" w:fill="auto"/>
          </w:tcPr>
          <w:p w14:paraId="5FB2729B"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Comunicación con sistemas internos.</w:t>
            </w:r>
          </w:p>
        </w:tc>
        <w:tc>
          <w:tcPr>
            <w:tcW w:w="4253" w:type="dxa"/>
            <w:tcBorders>
              <w:right w:val="single" w:sz="4" w:space="0" w:color="auto"/>
            </w:tcBorders>
            <w:shd w:val="clear" w:color="auto" w:fill="FFFFFF"/>
          </w:tcPr>
          <w:p w14:paraId="134400DF" w14:textId="77777777" w:rsidR="003477E8" w:rsidRPr="00BC03C8" w:rsidRDefault="003477E8" w:rsidP="00025B2A">
            <w:pPr>
              <w:spacing w:line="276" w:lineRule="auto"/>
              <w:jc w:val="center"/>
              <w:rPr>
                <w:rFonts w:ascii="Calibri Light" w:hAnsi="Calibri Light" w:cs="Calibri Light"/>
                <w:i/>
                <w:color w:val="000000" w:themeColor="text1"/>
              </w:rPr>
            </w:pPr>
            <w:r w:rsidRPr="00BC03C8">
              <w:rPr>
                <w:rFonts w:ascii="Calibri Light" w:hAnsi="Calibri Light" w:cs="Calibri Light"/>
                <w:i/>
                <w:color w:val="000000" w:themeColor="text1"/>
              </w:rPr>
              <w:t>Alto</w:t>
            </w:r>
          </w:p>
        </w:tc>
      </w:tr>
      <w:tr w:rsidR="00BC03C8" w:rsidRPr="00BC03C8" w14:paraId="237F5240" w14:textId="77777777" w:rsidTr="00025B2A">
        <w:trPr>
          <w:cantSplit/>
        </w:trPr>
        <w:tc>
          <w:tcPr>
            <w:tcW w:w="5670" w:type="dxa"/>
            <w:shd w:val="clear" w:color="auto" w:fill="auto"/>
          </w:tcPr>
          <w:p w14:paraId="484F929E"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Otras.</w:t>
            </w:r>
          </w:p>
        </w:tc>
        <w:tc>
          <w:tcPr>
            <w:tcW w:w="4253" w:type="dxa"/>
            <w:tcBorders>
              <w:right w:val="single" w:sz="4" w:space="0" w:color="auto"/>
            </w:tcBorders>
            <w:shd w:val="clear" w:color="auto" w:fill="FFFFFF"/>
          </w:tcPr>
          <w:p w14:paraId="50F40DEB" w14:textId="77777777" w:rsidR="003477E8" w:rsidRPr="00BC03C8" w:rsidRDefault="003477E8" w:rsidP="00025B2A">
            <w:pPr>
              <w:spacing w:line="276" w:lineRule="auto"/>
              <w:jc w:val="both"/>
              <w:rPr>
                <w:rFonts w:ascii="Calibri Light" w:hAnsi="Calibri Light" w:cs="Calibri Light"/>
                <w:i/>
                <w:color w:val="000000" w:themeColor="text1"/>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Ttulo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BC03C8" w:rsidRDefault="003477E8" w:rsidP="00BD28BE">
      <w:pPr>
        <w:spacing w:line="276" w:lineRule="auto"/>
        <w:ind w:left="709"/>
        <w:jc w:val="both"/>
        <w:rPr>
          <w:i/>
          <w:color w:val="000000" w:themeColor="text1"/>
        </w:rPr>
      </w:pPr>
      <w:r w:rsidRPr="00BC03C8">
        <w:rPr>
          <w:i/>
          <w:color w:val="000000" w:themeColor="text1"/>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BC03C8" w:rsidRPr="00BC03C8" w14:paraId="5AD7DC76" w14:textId="77777777" w:rsidTr="0009623A">
        <w:trPr>
          <w:cantSplit/>
        </w:trPr>
        <w:tc>
          <w:tcPr>
            <w:tcW w:w="5387" w:type="dxa"/>
            <w:shd w:val="clear" w:color="auto" w:fill="D9D9D9"/>
          </w:tcPr>
          <w:p w14:paraId="15E1F827" w14:textId="77777777" w:rsidR="003477E8" w:rsidRPr="00BC03C8" w:rsidRDefault="00BD28BE" w:rsidP="00BD28BE">
            <w:pPr>
              <w:spacing w:line="276" w:lineRule="auto"/>
              <w:jc w:val="center"/>
              <w:rPr>
                <w:rFonts w:ascii="Calibri Light" w:hAnsi="Calibri Light" w:cs="Calibri Light"/>
                <w:b/>
                <w:color w:val="000000" w:themeColor="text1"/>
                <w:lang w:val="es-ES_tradnl"/>
              </w:rPr>
            </w:pPr>
            <w:r w:rsidRPr="00BC03C8">
              <w:rPr>
                <w:rFonts w:ascii="Calibri Light" w:hAnsi="Calibri Light" w:cs="Calibri Light"/>
                <w:b/>
                <w:color w:val="000000" w:themeColor="text1"/>
                <w:lang w:val="es-ES_tradnl"/>
              </w:rPr>
              <w:t>Suposición a ser probada</w:t>
            </w:r>
          </w:p>
        </w:tc>
        <w:tc>
          <w:tcPr>
            <w:tcW w:w="4536" w:type="dxa"/>
            <w:tcBorders>
              <w:right w:val="single" w:sz="4" w:space="0" w:color="auto"/>
            </w:tcBorders>
            <w:shd w:val="clear" w:color="auto" w:fill="D9D9D9"/>
          </w:tcPr>
          <w:p w14:paraId="40AF18FD" w14:textId="77777777" w:rsidR="003477E8" w:rsidRPr="00BC03C8" w:rsidRDefault="00BD28BE" w:rsidP="00BD28BE">
            <w:pPr>
              <w:spacing w:line="276" w:lineRule="auto"/>
              <w:jc w:val="center"/>
              <w:rPr>
                <w:rFonts w:ascii="Calibri Light" w:hAnsi="Calibri Light" w:cs="Calibri Light"/>
                <w:b/>
                <w:color w:val="000000" w:themeColor="text1"/>
                <w:lang w:val="es-ES_tradnl"/>
              </w:rPr>
            </w:pPr>
            <w:r w:rsidRPr="00BC03C8">
              <w:rPr>
                <w:rFonts w:ascii="Calibri Light" w:hAnsi="Calibri Light" w:cs="Calibri Light"/>
                <w:b/>
                <w:color w:val="000000" w:themeColor="text1"/>
                <w:lang w:val="es-ES_tradnl"/>
              </w:rPr>
              <w:t>Impacto de suposición incorrecta</w:t>
            </w:r>
          </w:p>
        </w:tc>
      </w:tr>
      <w:tr w:rsidR="00BC03C8" w:rsidRPr="00BC03C8" w14:paraId="3E9BD41C" w14:textId="77777777" w:rsidTr="00025B2A">
        <w:trPr>
          <w:cantSplit/>
        </w:trPr>
        <w:tc>
          <w:tcPr>
            <w:tcW w:w="5387" w:type="dxa"/>
            <w:shd w:val="clear" w:color="auto" w:fill="auto"/>
          </w:tcPr>
          <w:p w14:paraId="34F50F57"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Pruebas deficientes.</w:t>
            </w:r>
          </w:p>
          <w:p w14:paraId="2B199705"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Caídas frecuentes.</w:t>
            </w:r>
          </w:p>
          <w:p w14:paraId="27AC635F"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Atrasos en el cronograma.</w:t>
            </w:r>
          </w:p>
        </w:tc>
      </w:tr>
      <w:tr w:rsidR="00BC03C8" w:rsidRPr="00BC03C8" w14:paraId="3B54C825" w14:textId="77777777" w:rsidTr="00025B2A">
        <w:trPr>
          <w:cantSplit/>
        </w:trPr>
        <w:tc>
          <w:tcPr>
            <w:tcW w:w="5387" w:type="dxa"/>
            <w:shd w:val="clear" w:color="auto" w:fill="auto"/>
          </w:tcPr>
          <w:p w14:paraId="68C0D195"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Requerimientos funcionales depurados y consistentes.</w:t>
            </w:r>
          </w:p>
        </w:tc>
        <w:tc>
          <w:tcPr>
            <w:tcW w:w="4536" w:type="dxa"/>
            <w:tcBorders>
              <w:right w:val="single" w:sz="4" w:space="0" w:color="auto"/>
            </w:tcBorders>
            <w:shd w:val="clear" w:color="auto" w:fill="FFFFFF"/>
          </w:tcPr>
          <w:p w14:paraId="7C792370"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Pruebas inconsistentes.</w:t>
            </w:r>
          </w:p>
          <w:p w14:paraId="538376E4"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Atrasos en el cronograma.</w:t>
            </w:r>
          </w:p>
          <w:p w14:paraId="2A5FEAF7"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Redefinición de requerimientos.</w:t>
            </w:r>
          </w:p>
          <w:p w14:paraId="65F1C6F3"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Cambios en otros módulos del sistema.</w:t>
            </w:r>
          </w:p>
        </w:tc>
      </w:tr>
      <w:tr w:rsidR="00BC03C8" w:rsidRPr="00BC03C8" w14:paraId="35545E59" w14:textId="77777777" w:rsidTr="00025B2A">
        <w:trPr>
          <w:cantSplit/>
        </w:trPr>
        <w:tc>
          <w:tcPr>
            <w:tcW w:w="5387" w:type="dxa"/>
            <w:shd w:val="clear" w:color="auto" w:fill="auto"/>
          </w:tcPr>
          <w:p w14:paraId="463B6B3E"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lastRenderedPageBreak/>
              <w:t>Datos de pruebas suficientes.</w:t>
            </w:r>
          </w:p>
        </w:tc>
        <w:tc>
          <w:tcPr>
            <w:tcW w:w="4536" w:type="dxa"/>
            <w:tcBorders>
              <w:right w:val="single" w:sz="4" w:space="0" w:color="auto"/>
            </w:tcBorders>
            <w:shd w:val="clear" w:color="auto" w:fill="FFFFFF"/>
          </w:tcPr>
          <w:p w14:paraId="336B866D"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Inversión de tiempo en la generación de datos de prueba.</w:t>
            </w:r>
          </w:p>
          <w:p w14:paraId="0630894F"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Atraso en el cronograma.</w:t>
            </w:r>
          </w:p>
          <w:p w14:paraId="573883CD"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Inconsistencia en las pruebas.</w:t>
            </w:r>
          </w:p>
        </w:tc>
      </w:tr>
      <w:tr w:rsidR="00BC03C8" w:rsidRPr="00BC03C8" w14:paraId="30EF7F11" w14:textId="77777777" w:rsidTr="00025B2A">
        <w:trPr>
          <w:cantSplit/>
        </w:trPr>
        <w:tc>
          <w:tcPr>
            <w:tcW w:w="5387" w:type="dxa"/>
            <w:shd w:val="clear" w:color="auto" w:fill="auto"/>
          </w:tcPr>
          <w:p w14:paraId="48E45C55"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Otras.</w:t>
            </w:r>
          </w:p>
        </w:tc>
        <w:tc>
          <w:tcPr>
            <w:tcW w:w="4536" w:type="dxa"/>
            <w:tcBorders>
              <w:right w:val="single" w:sz="4" w:space="0" w:color="auto"/>
            </w:tcBorders>
            <w:shd w:val="clear" w:color="auto" w:fill="FFFFFF"/>
          </w:tcPr>
          <w:p w14:paraId="007DCDA8" w14:textId="77777777" w:rsidR="003477E8" w:rsidRPr="00BC03C8" w:rsidRDefault="003477E8" w:rsidP="00025B2A">
            <w:pPr>
              <w:spacing w:line="276" w:lineRule="auto"/>
              <w:jc w:val="both"/>
              <w:rPr>
                <w:rFonts w:ascii="Calibri Light" w:hAnsi="Calibri Light" w:cs="Calibri Light"/>
                <w:i/>
                <w:color w:val="000000" w:themeColor="text1"/>
              </w:rPr>
            </w:pPr>
          </w:p>
        </w:tc>
      </w:tr>
    </w:tbl>
    <w:p w14:paraId="7813B647" w14:textId="77777777" w:rsidR="003477E8" w:rsidRPr="00BC03C8" w:rsidRDefault="003477E8" w:rsidP="00BD28BE">
      <w:pPr>
        <w:pStyle w:val="Ttulo2"/>
        <w:numPr>
          <w:ilvl w:val="1"/>
          <w:numId w:val="3"/>
        </w:numPr>
        <w:ind w:left="1418"/>
        <w:rPr>
          <w:rFonts w:ascii="Calibri" w:hAnsi="Calibri" w:cs="Book Antiqua"/>
          <w:i w:val="0"/>
          <w:color w:val="000000" w:themeColor="text1"/>
          <w:sz w:val="24"/>
        </w:rPr>
      </w:pPr>
      <w:bookmarkStart w:id="46" w:name="_Toc461691044"/>
      <w:bookmarkStart w:id="47" w:name="_Toc75630724"/>
      <w:r w:rsidRPr="00BC03C8">
        <w:rPr>
          <w:rFonts w:ascii="Calibri" w:hAnsi="Calibri" w:cs="Book Antiqua"/>
          <w:i w:val="0"/>
          <w:color w:val="000000" w:themeColor="text1"/>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BC03C8" w:rsidRPr="00BC03C8" w14:paraId="6D7E26ED" w14:textId="77777777" w:rsidTr="0009623A">
        <w:trPr>
          <w:cantSplit/>
        </w:trPr>
        <w:tc>
          <w:tcPr>
            <w:tcW w:w="5387" w:type="dxa"/>
            <w:shd w:val="clear" w:color="auto" w:fill="D9D9D9"/>
          </w:tcPr>
          <w:p w14:paraId="5F5C66AF" w14:textId="77777777" w:rsidR="003477E8" w:rsidRPr="00BC03C8" w:rsidRDefault="00BD28BE" w:rsidP="00BD28BE">
            <w:pPr>
              <w:spacing w:line="276" w:lineRule="auto"/>
              <w:jc w:val="center"/>
              <w:rPr>
                <w:rFonts w:ascii="Calibri Light" w:hAnsi="Calibri Light" w:cs="Calibri Light"/>
                <w:b/>
                <w:color w:val="000000" w:themeColor="text1"/>
                <w:lang w:val="es-ES_tradnl"/>
              </w:rPr>
            </w:pPr>
            <w:r w:rsidRPr="00BC03C8">
              <w:rPr>
                <w:rFonts w:ascii="Calibri Light" w:hAnsi="Calibri Light" w:cs="Calibri Light"/>
                <w:b/>
                <w:color w:val="000000" w:themeColor="text1"/>
                <w:lang w:val="es-ES_tradnl"/>
              </w:rPr>
              <w:t>Restricciones</w:t>
            </w:r>
          </w:p>
        </w:tc>
        <w:tc>
          <w:tcPr>
            <w:tcW w:w="4536" w:type="dxa"/>
            <w:tcBorders>
              <w:right w:val="single" w:sz="4" w:space="0" w:color="auto"/>
            </w:tcBorders>
            <w:shd w:val="clear" w:color="auto" w:fill="D9D9D9"/>
          </w:tcPr>
          <w:p w14:paraId="299FA1B3" w14:textId="77777777" w:rsidR="003477E8" w:rsidRPr="00BC03C8" w:rsidRDefault="00BD28BE" w:rsidP="00BD28BE">
            <w:pPr>
              <w:spacing w:line="276" w:lineRule="auto"/>
              <w:jc w:val="center"/>
              <w:rPr>
                <w:rFonts w:ascii="Calibri Light" w:hAnsi="Calibri Light" w:cs="Calibri Light"/>
                <w:b/>
                <w:color w:val="000000" w:themeColor="text1"/>
                <w:lang w:val="es-ES_tradnl"/>
              </w:rPr>
            </w:pPr>
            <w:r w:rsidRPr="00BC03C8">
              <w:rPr>
                <w:rFonts w:ascii="Calibri Light" w:hAnsi="Calibri Light" w:cs="Calibri Light"/>
                <w:b/>
                <w:color w:val="000000" w:themeColor="text1"/>
                <w:lang w:val="es-ES_tradnl"/>
              </w:rPr>
              <w:t>Impacto de la restricción</w:t>
            </w:r>
          </w:p>
        </w:tc>
      </w:tr>
      <w:tr w:rsidR="00BC03C8" w:rsidRPr="00BC03C8" w14:paraId="7E57964B" w14:textId="77777777" w:rsidTr="00025B2A">
        <w:trPr>
          <w:cantSplit/>
        </w:trPr>
        <w:tc>
          <w:tcPr>
            <w:tcW w:w="5387" w:type="dxa"/>
            <w:shd w:val="clear" w:color="auto" w:fill="auto"/>
          </w:tcPr>
          <w:p w14:paraId="5D3DC18E"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Iniciar a tiempo el paso a producción de la solución</w:t>
            </w:r>
          </w:p>
          <w:p w14:paraId="6E0DFBCC"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Incumplimiento en la entrega del proyecto.</w:t>
            </w:r>
          </w:p>
        </w:tc>
      </w:tr>
      <w:tr w:rsidR="00BC03C8" w:rsidRPr="00BC03C8" w14:paraId="6612A72C" w14:textId="77777777" w:rsidTr="00025B2A">
        <w:trPr>
          <w:cantSplit/>
        </w:trPr>
        <w:tc>
          <w:tcPr>
            <w:tcW w:w="5387" w:type="dxa"/>
            <w:shd w:val="clear" w:color="auto" w:fill="auto"/>
          </w:tcPr>
          <w:p w14:paraId="0E0CC609"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BC03C8"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Atrasos en el cronograma.</w:t>
            </w:r>
          </w:p>
        </w:tc>
      </w:tr>
      <w:tr w:rsidR="00BC03C8" w:rsidRPr="00BC03C8" w14:paraId="1C0D8597" w14:textId="77777777" w:rsidTr="00025B2A">
        <w:trPr>
          <w:cantSplit/>
        </w:trPr>
        <w:tc>
          <w:tcPr>
            <w:tcW w:w="5387" w:type="dxa"/>
            <w:shd w:val="clear" w:color="auto" w:fill="auto"/>
          </w:tcPr>
          <w:p w14:paraId="15C4B632" w14:textId="77777777" w:rsidR="003477E8" w:rsidRPr="00BC03C8" w:rsidRDefault="003477E8" w:rsidP="00025B2A">
            <w:pPr>
              <w:spacing w:line="276" w:lineRule="auto"/>
              <w:jc w:val="both"/>
              <w:rPr>
                <w:rFonts w:ascii="Calibri Light" w:hAnsi="Calibri Light" w:cs="Calibri Light"/>
                <w:i/>
                <w:color w:val="000000" w:themeColor="text1"/>
              </w:rPr>
            </w:pPr>
            <w:r w:rsidRPr="00BC03C8">
              <w:rPr>
                <w:rFonts w:ascii="Calibri Light" w:hAnsi="Calibri Light" w:cs="Calibri Light"/>
                <w:i/>
                <w:color w:val="000000" w:themeColor="text1"/>
              </w:rPr>
              <w:t>Utilización de herramientas libres y/o licenciadas.</w:t>
            </w:r>
          </w:p>
        </w:tc>
        <w:tc>
          <w:tcPr>
            <w:tcW w:w="4536" w:type="dxa"/>
            <w:tcBorders>
              <w:right w:val="single" w:sz="4" w:space="0" w:color="auto"/>
            </w:tcBorders>
            <w:shd w:val="clear" w:color="auto" w:fill="FFFFFF"/>
          </w:tcPr>
          <w:p w14:paraId="6C9196F2" w14:textId="77777777" w:rsidR="003477E8" w:rsidRPr="00BC03C8"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Incurrir en sanciones por efectos de utilización de software pirata</w:t>
            </w:r>
          </w:p>
          <w:p w14:paraId="75D90E76" w14:textId="77777777" w:rsidR="003477E8" w:rsidRPr="00BC03C8"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Herramientas con funcionalidades limitadas o nulas</w:t>
            </w:r>
          </w:p>
          <w:p w14:paraId="718D9DF2" w14:textId="77777777" w:rsidR="003477E8" w:rsidRPr="00BC03C8"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00" w:themeColor="text1"/>
              </w:rPr>
            </w:pPr>
            <w:r w:rsidRPr="00BC03C8">
              <w:rPr>
                <w:rFonts w:ascii="Calibri Light" w:hAnsi="Calibri Light" w:cs="Calibri Light"/>
                <w:i/>
                <w:color w:val="000000" w:themeColor="text1"/>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Ttulo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4638D3A3" w:rsidR="00EF0088" w:rsidRPr="00BC03C8" w:rsidRDefault="00BC03C8" w:rsidP="00EF0088">
      <w:pPr>
        <w:spacing w:line="276" w:lineRule="auto"/>
        <w:jc w:val="center"/>
        <w:rPr>
          <w:rFonts w:ascii="Calibri Light" w:hAnsi="Calibri Light" w:cs="Calibri Light"/>
          <w:color w:val="000000" w:themeColor="text1"/>
        </w:rPr>
      </w:pPr>
      <w:r w:rsidRPr="00BC03C8">
        <w:rPr>
          <w:rFonts w:ascii="Calibri Light" w:hAnsi="Calibri Light" w:cs="Calibri Light"/>
          <w:color w:val="000000" w:themeColor="text1"/>
        </w:rPr>
        <w:t>05/09/2021</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0EB7B431"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Elaborado por:</w:t>
            </w:r>
            <w:r w:rsidR="00BC03C8">
              <w:rPr>
                <w:rFonts w:ascii="Calibri Light" w:hAnsi="Calibri Light" w:cs="Calibri Light"/>
                <w:color w:val="000000" w:themeColor="text1"/>
              </w:rPr>
              <w:t xml:space="preserve"> GRUPO D</w:t>
            </w:r>
          </w:p>
        </w:tc>
        <w:tc>
          <w:tcPr>
            <w:tcW w:w="4382" w:type="dxa"/>
          </w:tcPr>
          <w:p w14:paraId="24A610B0" w14:textId="61A88D4C"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Revisado por:</w:t>
            </w:r>
            <w:r w:rsidR="00BC03C8">
              <w:rPr>
                <w:rFonts w:ascii="Calibri Light" w:hAnsi="Calibri Light" w:cs="Calibri Light"/>
                <w:color w:val="000000" w:themeColor="text1"/>
              </w:rPr>
              <w:t xml:space="preserve"> ING FRANKLIN PARRALES</w:t>
            </w:r>
          </w:p>
        </w:tc>
      </w:tr>
      <w:tr w:rsidR="00CA43BC" w:rsidRPr="0009623A" w14:paraId="33A32323" w14:textId="77777777" w:rsidTr="0009623A">
        <w:trPr>
          <w:trHeight w:val="1259"/>
          <w:jc w:val="center"/>
        </w:trPr>
        <w:tc>
          <w:tcPr>
            <w:tcW w:w="4338" w:type="dxa"/>
          </w:tcPr>
          <w:p w14:paraId="56EE48EE"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p w14:paraId="2908EB2C" w14:textId="06A73E73" w:rsidR="00EF0088" w:rsidRPr="00BC03C8" w:rsidRDefault="00BC03C8"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ESTUDIANTE</w:t>
            </w:r>
          </w:p>
          <w:p w14:paraId="3B9CE73C"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______________________________</w:t>
            </w:r>
          </w:p>
          <w:p w14:paraId="67D95E88"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Nombre</w:t>
            </w:r>
          </w:p>
          <w:p w14:paraId="076C8727"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Cargo</w:t>
            </w:r>
          </w:p>
          <w:p w14:paraId="121FD38A"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p w14:paraId="1FE2DD96"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tc>
        <w:tc>
          <w:tcPr>
            <w:tcW w:w="4382" w:type="dxa"/>
          </w:tcPr>
          <w:p w14:paraId="27357532"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p w14:paraId="07F023C8" w14:textId="2A69959D" w:rsidR="00EF0088" w:rsidRPr="00BC03C8" w:rsidRDefault="00BC03C8"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PROFESOR</w:t>
            </w:r>
          </w:p>
          <w:p w14:paraId="265510A0"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______________________________</w:t>
            </w:r>
          </w:p>
          <w:p w14:paraId="68F5E72F"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Nombre</w:t>
            </w:r>
          </w:p>
          <w:p w14:paraId="05F82226"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Cargo</w:t>
            </w:r>
          </w:p>
          <w:p w14:paraId="4BDB5498"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tc>
      </w:tr>
      <w:tr w:rsidR="00CA43BC" w:rsidRPr="0009623A" w14:paraId="6407A1DB" w14:textId="77777777" w:rsidTr="0009623A">
        <w:trPr>
          <w:trHeight w:val="1259"/>
          <w:jc w:val="center"/>
        </w:trPr>
        <w:tc>
          <w:tcPr>
            <w:tcW w:w="4338" w:type="dxa"/>
          </w:tcPr>
          <w:p w14:paraId="241A88C5"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Aprobado por:</w:t>
            </w:r>
          </w:p>
          <w:p w14:paraId="2916C19D"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p w14:paraId="74869460"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p w14:paraId="21D72A34"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______________________________</w:t>
            </w:r>
          </w:p>
          <w:p w14:paraId="1B975398"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Nombre</w:t>
            </w:r>
          </w:p>
          <w:p w14:paraId="07895FA1" w14:textId="77777777" w:rsidR="00EF0088" w:rsidRPr="00BC03C8" w:rsidRDefault="00EF0088" w:rsidP="0009623A">
            <w:pPr>
              <w:autoSpaceDE w:val="0"/>
              <w:autoSpaceDN w:val="0"/>
              <w:adjustRightInd w:val="0"/>
              <w:jc w:val="center"/>
              <w:rPr>
                <w:rFonts w:ascii="Calibri Light" w:hAnsi="Calibri Light" w:cs="Calibri Light"/>
                <w:b/>
                <w:color w:val="000000" w:themeColor="text1"/>
              </w:rPr>
            </w:pPr>
            <w:r w:rsidRPr="00BC03C8">
              <w:rPr>
                <w:rFonts w:ascii="Calibri Light" w:hAnsi="Calibri Light" w:cs="Calibri Light"/>
                <w:b/>
                <w:color w:val="000000" w:themeColor="text1"/>
              </w:rPr>
              <w:t>Líder del Proyecto</w:t>
            </w:r>
          </w:p>
          <w:p w14:paraId="187F57B8"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p w14:paraId="54738AF4"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tc>
        <w:tc>
          <w:tcPr>
            <w:tcW w:w="4382" w:type="dxa"/>
          </w:tcPr>
          <w:p w14:paraId="46B5B9F6"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Aprobado por:</w:t>
            </w:r>
          </w:p>
          <w:p w14:paraId="46ABBD8F"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p w14:paraId="06BBA33E"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p>
          <w:p w14:paraId="03592EE8"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______________________________</w:t>
            </w:r>
          </w:p>
          <w:p w14:paraId="122F6BDC" w14:textId="77777777" w:rsidR="00EF0088" w:rsidRPr="00BC03C8" w:rsidRDefault="00EF0088" w:rsidP="0009623A">
            <w:pPr>
              <w:autoSpaceDE w:val="0"/>
              <w:autoSpaceDN w:val="0"/>
              <w:adjustRightInd w:val="0"/>
              <w:jc w:val="center"/>
              <w:rPr>
                <w:rFonts w:ascii="Calibri Light" w:hAnsi="Calibri Light" w:cs="Calibri Light"/>
                <w:color w:val="000000" w:themeColor="text1"/>
              </w:rPr>
            </w:pPr>
            <w:r w:rsidRPr="00BC03C8">
              <w:rPr>
                <w:rFonts w:ascii="Calibri Light" w:hAnsi="Calibri Light" w:cs="Calibri Light"/>
                <w:color w:val="000000" w:themeColor="text1"/>
              </w:rPr>
              <w:t>Nombre</w:t>
            </w:r>
          </w:p>
          <w:p w14:paraId="52F067FA" w14:textId="77777777" w:rsidR="00EF0088" w:rsidRPr="00BC03C8" w:rsidRDefault="00EF0088" w:rsidP="00EF0088">
            <w:pPr>
              <w:spacing w:line="276" w:lineRule="auto"/>
              <w:jc w:val="center"/>
              <w:rPr>
                <w:rFonts w:ascii="Calibri Light" w:hAnsi="Calibri Light" w:cs="Calibri Light"/>
                <w:color w:val="000000" w:themeColor="text1"/>
              </w:rPr>
            </w:pPr>
            <w:r w:rsidRPr="00BC03C8">
              <w:rPr>
                <w:rFonts w:ascii="Calibri Light" w:hAnsi="Calibri Light" w:cs="Calibri Light"/>
                <w:b/>
                <w:color w:val="000000" w:themeColor="text1"/>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4D62" w14:textId="77777777" w:rsidR="00A83EF0" w:rsidRDefault="00A83EF0">
      <w:r>
        <w:separator/>
      </w:r>
    </w:p>
  </w:endnote>
  <w:endnote w:type="continuationSeparator" w:id="0">
    <w:p w14:paraId="78632E9F" w14:textId="77777777" w:rsidR="00A83EF0" w:rsidRDefault="00A83EF0">
      <w:r>
        <w:continuationSeparator/>
      </w:r>
    </w:p>
  </w:endnote>
  <w:endnote w:type="continuationNotice" w:id="1">
    <w:p w14:paraId="7C07E519" w14:textId="77777777" w:rsidR="00A83EF0" w:rsidRDefault="00A83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3978" w14:textId="77777777" w:rsidR="00025B2A" w:rsidRDefault="008F6BAF">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6C951404"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F4E4" w14:textId="77777777" w:rsidR="00A83EF0" w:rsidRDefault="00A83EF0">
      <w:r>
        <w:separator/>
      </w:r>
    </w:p>
  </w:footnote>
  <w:footnote w:type="continuationSeparator" w:id="0">
    <w:p w14:paraId="03776607" w14:textId="77777777" w:rsidR="00A83EF0" w:rsidRDefault="00A83EF0">
      <w:r>
        <w:continuationSeparator/>
      </w:r>
    </w:p>
  </w:footnote>
  <w:footnote w:type="continuationNotice" w:id="1">
    <w:p w14:paraId="7106F997" w14:textId="77777777" w:rsidR="00A83EF0" w:rsidRDefault="00A83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7537" w14:textId="77777777" w:rsidR="00025B2A" w:rsidRDefault="008F6BAF" w:rsidP="006C50A0">
    <w:pPr>
      <w:pStyle w:val="Encabezado"/>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59AED67A" w:rsidRPr="59AED67A">
      <w:rPr>
        <w:rFonts w:ascii="Calibri" w:hAnsi="Calibri"/>
        <w:b/>
        <w:bCs/>
        <w:sz w:val="20"/>
        <w:szCs w:val="20"/>
      </w:rPr>
      <w:t>Proyecto</w:t>
    </w:r>
    <w:r w:rsidR="59AED67A" w:rsidRPr="003C470A">
      <w:rPr>
        <w:rFonts w:ascii="Calibri" w:hAnsi="Calibri"/>
        <w:sz w:val="20"/>
        <w:szCs w:val="20"/>
      </w:rPr>
      <w:t>:</w:t>
    </w:r>
    <w:r w:rsidR="59AED67A">
      <w:rPr>
        <w:rFonts w:ascii="Calibri" w:hAnsi="Calibri"/>
        <w:sz w:val="20"/>
        <w:szCs w:val="20"/>
      </w:rPr>
      <w:t xml:space="preserve"> </w:t>
    </w:r>
    <w:proofErr w:type="spellStart"/>
    <w:r w:rsidR="59AED67A">
      <w:rPr>
        <w:rFonts w:ascii="Calibri" w:hAnsi="Calibri"/>
        <w:sz w:val="20"/>
        <w:szCs w:val="20"/>
      </w:rPr>
      <w:t>xxxx</w:t>
    </w:r>
    <w:proofErr w:type="spellEnd"/>
    <w:r w:rsidR="59AED67A">
      <w:rPr>
        <w:rFonts w:ascii="Calibri" w:hAnsi="Calibri"/>
        <w:sz w:val="20"/>
        <w:szCs w:val="20"/>
      </w:rPr>
      <w:t xml:space="preserve">     </w:t>
    </w:r>
  </w:p>
  <w:p w14:paraId="5636E39C"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0CEC0446" w14:textId="77777777" w:rsidR="00025B2A" w:rsidRDefault="008F6BAF">
    <w:pPr>
      <w:pStyle w:val="Encabezado"/>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7671DEE"/>
    <w:multiLevelType w:val="hybridMultilevel"/>
    <w:tmpl w:val="CFE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9346E09"/>
    <w:multiLevelType w:val="hybridMultilevel"/>
    <w:tmpl w:val="2BD63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3"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6"/>
  </w:num>
  <w:num w:numId="5">
    <w:abstractNumId w:val="10"/>
  </w:num>
  <w:num w:numId="6">
    <w:abstractNumId w:val="19"/>
  </w:num>
  <w:num w:numId="7">
    <w:abstractNumId w:val="17"/>
  </w:num>
  <w:num w:numId="8">
    <w:abstractNumId w:val="11"/>
  </w:num>
  <w:num w:numId="9">
    <w:abstractNumId w:val="14"/>
  </w:num>
  <w:num w:numId="10">
    <w:abstractNumId w:val="20"/>
  </w:num>
  <w:num w:numId="11">
    <w:abstractNumId w:val="18"/>
  </w:num>
  <w:num w:numId="12">
    <w:abstractNumId w:val="13"/>
  </w:num>
  <w:num w:numId="13">
    <w:abstractNumId w:val="15"/>
  </w:num>
  <w:num w:numId="14">
    <w:abstractNumId w:val="7"/>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61C61"/>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32B00"/>
    <w:rsid w:val="002369BC"/>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246FE"/>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1CA9"/>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281D"/>
    <w:rsid w:val="00806C7C"/>
    <w:rsid w:val="00811044"/>
    <w:rsid w:val="00815224"/>
    <w:rsid w:val="0081798B"/>
    <w:rsid w:val="00837034"/>
    <w:rsid w:val="00843B4A"/>
    <w:rsid w:val="008466E9"/>
    <w:rsid w:val="00850796"/>
    <w:rsid w:val="008549D5"/>
    <w:rsid w:val="00857C2C"/>
    <w:rsid w:val="00857D56"/>
    <w:rsid w:val="008678F7"/>
    <w:rsid w:val="0088178D"/>
    <w:rsid w:val="008A3A31"/>
    <w:rsid w:val="008A7789"/>
    <w:rsid w:val="008B21FC"/>
    <w:rsid w:val="008B2B05"/>
    <w:rsid w:val="008C664F"/>
    <w:rsid w:val="008D7F92"/>
    <w:rsid w:val="008E0310"/>
    <w:rsid w:val="008E376B"/>
    <w:rsid w:val="008F23AD"/>
    <w:rsid w:val="008F295B"/>
    <w:rsid w:val="008F6BAF"/>
    <w:rsid w:val="0091042B"/>
    <w:rsid w:val="00911366"/>
    <w:rsid w:val="00921653"/>
    <w:rsid w:val="00923417"/>
    <w:rsid w:val="00932F6C"/>
    <w:rsid w:val="00933421"/>
    <w:rsid w:val="00943E22"/>
    <w:rsid w:val="00944810"/>
    <w:rsid w:val="009668AB"/>
    <w:rsid w:val="009677F5"/>
    <w:rsid w:val="00974310"/>
    <w:rsid w:val="009805DE"/>
    <w:rsid w:val="00991539"/>
    <w:rsid w:val="00996727"/>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83EF0"/>
    <w:rsid w:val="00A90AED"/>
    <w:rsid w:val="00A96743"/>
    <w:rsid w:val="00AA1927"/>
    <w:rsid w:val="00AA7836"/>
    <w:rsid w:val="00AB4CF4"/>
    <w:rsid w:val="00AB56BC"/>
    <w:rsid w:val="00AD0217"/>
    <w:rsid w:val="00B04F64"/>
    <w:rsid w:val="00B10BAB"/>
    <w:rsid w:val="00B23E8F"/>
    <w:rsid w:val="00B31CF7"/>
    <w:rsid w:val="00B475DC"/>
    <w:rsid w:val="00B64DC4"/>
    <w:rsid w:val="00B73828"/>
    <w:rsid w:val="00B75EFE"/>
    <w:rsid w:val="00BB33AC"/>
    <w:rsid w:val="00BC03C8"/>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1D79"/>
    <w:rsid w:val="00C8477D"/>
    <w:rsid w:val="00C87596"/>
    <w:rsid w:val="00C92599"/>
    <w:rsid w:val="00CA43BC"/>
    <w:rsid w:val="00CA5DAC"/>
    <w:rsid w:val="00CB1F5E"/>
    <w:rsid w:val="00CC0373"/>
    <w:rsid w:val="00CE4112"/>
    <w:rsid w:val="00CE4F68"/>
    <w:rsid w:val="00CF2B71"/>
    <w:rsid w:val="00CF6119"/>
    <w:rsid w:val="00D172A6"/>
    <w:rsid w:val="00D378D4"/>
    <w:rsid w:val="00D43CE9"/>
    <w:rsid w:val="00D91181"/>
    <w:rsid w:val="00DA03A5"/>
    <w:rsid w:val="00DA1614"/>
    <w:rsid w:val="00DA27CB"/>
    <w:rsid w:val="00DB0AA5"/>
    <w:rsid w:val="00DC21BF"/>
    <w:rsid w:val="00DC49BE"/>
    <w:rsid w:val="00DC5707"/>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81FC1"/>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1576"/>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7</TotalTime>
  <Pages>11</Pages>
  <Words>2178</Words>
  <Characters>11984</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vt:lpstr>
      <vt:lpstr>ESPECIFICACIÓN DE REQUERIMIENTOS</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peter emanuel lozano robles</cp:lastModifiedBy>
  <cp:revision>4</cp:revision>
  <cp:lastPrinted>1900-01-01T08:00:00Z</cp:lastPrinted>
  <dcterms:created xsi:type="dcterms:W3CDTF">2021-07-12T17:04:00Z</dcterms:created>
  <dcterms:modified xsi:type="dcterms:W3CDTF">2021-09-05T16:42:00Z</dcterms:modified>
</cp:coreProperties>
</file>