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72A6659" w14:textId="77777777" w:rsidR="00547DD9" w:rsidRPr="00453783" w:rsidRDefault="00547DD9">
      <w:pPr>
        <w:rPr>
          <w:rFonts w:ascii="Calibri" w:hAnsi="Calibri"/>
        </w:rPr>
      </w:pPr>
    </w:p>
    <w:p w14:paraId="0A37501D" w14:textId="77777777" w:rsidR="00547DD9" w:rsidRPr="00453783" w:rsidRDefault="00547DD9">
      <w:pPr>
        <w:rPr>
          <w:rFonts w:ascii="Calibri" w:hAnsi="Calibri"/>
        </w:rPr>
      </w:pPr>
    </w:p>
    <w:p w14:paraId="5DAB6C7B" w14:textId="77777777" w:rsidR="00547DD9" w:rsidRPr="00453783" w:rsidRDefault="00547DD9">
      <w:pPr>
        <w:rPr>
          <w:rFonts w:ascii="Calibri" w:hAnsi="Calibri"/>
        </w:rPr>
      </w:pPr>
    </w:p>
    <w:p w14:paraId="02EB378F" w14:textId="77777777" w:rsidR="00547DD9" w:rsidRPr="00453783" w:rsidRDefault="00547DD9">
      <w:pPr>
        <w:rPr>
          <w:rFonts w:ascii="Calibri" w:hAnsi="Calibri"/>
        </w:rPr>
      </w:pPr>
    </w:p>
    <w:p w14:paraId="6A05A809" w14:textId="77777777" w:rsidR="00547DD9" w:rsidRPr="00453783" w:rsidRDefault="00547DD9">
      <w:pPr>
        <w:rPr>
          <w:rFonts w:ascii="Calibri" w:hAnsi="Calibri"/>
        </w:rPr>
      </w:pPr>
    </w:p>
    <w:p w14:paraId="5A39BBE3" w14:textId="77777777" w:rsidR="00547DD9" w:rsidRPr="00453783" w:rsidRDefault="00547DD9">
      <w:pPr>
        <w:rPr>
          <w:rFonts w:ascii="Calibri" w:hAnsi="Calibri"/>
        </w:rPr>
      </w:pPr>
    </w:p>
    <w:p w14:paraId="41C8F396" w14:textId="77777777" w:rsidR="00547DD9" w:rsidRDefault="00547DD9">
      <w:pPr>
        <w:rPr>
          <w:rFonts w:ascii="Calibri" w:hAnsi="Calibri"/>
        </w:rPr>
      </w:pPr>
    </w:p>
    <w:p w14:paraId="72A3D3EC" w14:textId="77777777" w:rsidR="00597881" w:rsidRDefault="00597881">
      <w:pPr>
        <w:rPr>
          <w:rFonts w:ascii="Calibri" w:hAnsi="Calibri"/>
        </w:rPr>
      </w:pPr>
    </w:p>
    <w:p w14:paraId="0D0B940D" w14:textId="77777777" w:rsidR="00597881" w:rsidRDefault="00597881">
      <w:pPr>
        <w:rPr>
          <w:rFonts w:ascii="Calibri" w:hAnsi="Calibri"/>
        </w:rPr>
      </w:pPr>
    </w:p>
    <w:p w14:paraId="0E27B00A" w14:textId="77777777" w:rsidR="00597881" w:rsidRDefault="00597881">
      <w:pPr>
        <w:rPr>
          <w:rFonts w:ascii="Calibri" w:hAnsi="Calibri"/>
        </w:rPr>
      </w:pPr>
    </w:p>
    <w:p w14:paraId="60061E4C" w14:textId="77777777" w:rsidR="00597881" w:rsidRDefault="00597881">
      <w:pPr>
        <w:rPr>
          <w:rFonts w:ascii="Calibri" w:hAnsi="Calibri"/>
        </w:rPr>
      </w:pPr>
    </w:p>
    <w:p w14:paraId="44EAFD9C" w14:textId="77777777" w:rsidR="00597881" w:rsidRPr="00453783" w:rsidRDefault="00597881">
      <w:pPr>
        <w:rPr>
          <w:rFonts w:ascii="Calibri" w:hAnsi="Calibri"/>
        </w:rPr>
      </w:pPr>
    </w:p>
    <w:p w14:paraId="4B94D5A5" w14:textId="77777777" w:rsidR="00547DD9" w:rsidRDefault="00547DD9">
      <w:pPr>
        <w:rPr>
          <w:rFonts w:ascii="Calibri" w:hAnsi="Calibri"/>
        </w:rPr>
      </w:pPr>
    </w:p>
    <w:p w14:paraId="3DEEC669" w14:textId="77777777" w:rsidR="001E2593" w:rsidRPr="00453783" w:rsidRDefault="001E2593">
      <w:pPr>
        <w:rPr>
          <w:rFonts w:ascii="Calibri" w:hAnsi="Calibri"/>
        </w:rPr>
      </w:pPr>
    </w:p>
    <w:p w14:paraId="3656B9AB" w14:textId="77777777" w:rsidR="00547DD9" w:rsidRPr="00453783" w:rsidRDefault="00547DD9">
      <w:pPr>
        <w:rPr>
          <w:rFonts w:ascii="Calibri" w:hAnsi="Calibri"/>
        </w:rPr>
      </w:pPr>
    </w:p>
    <w:p w14:paraId="45FB0818" w14:textId="77777777" w:rsidR="00547DD9" w:rsidRPr="00453783" w:rsidRDefault="00547DD9">
      <w:pPr>
        <w:rPr>
          <w:rFonts w:ascii="Calibri" w:hAnsi="Calibri"/>
        </w:rPr>
      </w:pPr>
    </w:p>
    <w:p w14:paraId="049F31CB" w14:textId="77777777" w:rsidR="00547DD9" w:rsidRPr="00453783" w:rsidRDefault="00547DD9">
      <w:pPr>
        <w:rPr>
          <w:rFonts w:ascii="Calibri" w:hAnsi="Calibri"/>
        </w:rPr>
      </w:pPr>
    </w:p>
    <w:p w14:paraId="444F565F" w14:textId="77777777" w:rsidR="00547DD9" w:rsidRPr="008B2B05"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6846EB00" w14:textId="77777777" w:rsidR="002B27F7" w:rsidRPr="00EF754F" w:rsidRDefault="002B27F7" w:rsidP="002B27F7">
      <w:pPr>
        <w:numPr>
          <w:ilvl w:val="0"/>
          <w:numId w:val="2"/>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5737A2BC" w14:textId="77777777" w:rsidR="001905F6" w:rsidRPr="005C3795" w:rsidRDefault="001905F6" w:rsidP="001905F6">
      <w:pPr>
        <w:jc w:val="center"/>
      </w:pPr>
      <w:r>
        <w:t xml:space="preserve">(Plantilla compilada por </w:t>
      </w:r>
      <w:proofErr w:type="spellStart"/>
      <w:r>
        <w:t>Ph.D</w:t>
      </w:r>
      <w:proofErr w:type="spellEnd"/>
      <w:r>
        <w:t>. Franklin Parrales B.)</w:t>
      </w:r>
    </w:p>
    <w:p w14:paraId="53128261" w14:textId="77777777" w:rsidR="00547DD9" w:rsidRPr="00453783" w:rsidRDefault="00547DD9">
      <w:pPr>
        <w:rPr>
          <w:rFonts w:ascii="Calibri" w:hAnsi="Calibri"/>
        </w:rPr>
      </w:pPr>
    </w:p>
    <w:p w14:paraId="62486C05" w14:textId="77777777" w:rsidR="00547DD9" w:rsidRPr="00453783" w:rsidRDefault="00547DD9">
      <w:pPr>
        <w:rPr>
          <w:rFonts w:ascii="Calibri" w:hAnsi="Calibri"/>
        </w:rPr>
      </w:pPr>
    </w:p>
    <w:p w14:paraId="4101652C" w14:textId="77777777" w:rsidR="00547DD9" w:rsidRPr="00453783" w:rsidRDefault="00547DD9">
      <w:pPr>
        <w:rPr>
          <w:rFonts w:ascii="Calibri" w:hAnsi="Calibri"/>
        </w:rPr>
      </w:pPr>
    </w:p>
    <w:p w14:paraId="4B99056E" w14:textId="77777777" w:rsidR="00547DD9" w:rsidRPr="00453783" w:rsidRDefault="00547DD9">
      <w:pPr>
        <w:rPr>
          <w:rFonts w:ascii="Calibri" w:hAnsi="Calibri"/>
        </w:rPr>
      </w:pPr>
    </w:p>
    <w:p w14:paraId="1299C43A" w14:textId="77777777" w:rsidR="00547DD9" w:rsidRPr="00453783" w:rsidRDefault="00547DD9">
      <w:pPr>
        <w:rPr>
          <w:rFonts w:ascii="Calibri" w:hAnsi="Calibri"/>
        </w:rPr>
      </w:pPr>
    </w:p>
    <w:p w14:paraId="4DDBEF00" w14:textId="77777777" w:rsidR="00547DD9" w:rsidRPr="00453783" w:rsidRDefault="00547DD9">
      <w:pPr>
        <w:rPr>
          <w:rFonts w:ascii="Calibri" w:hAnsi="Calibri"/>
        </w:rPr>
      </w:pPr>
    </w:p>
    <w:p w14:paraId="3461D779" w14:textId="77777777" w:rsidR="00547DD9" w:rsidRPr="00453783" w:rsidRDefault="00547DD9">
      <w:pPr>
        <w:rPr>
          <w:rFonts w:ascii="Calibri" w:hAnsi="Calibri"/>
        </w:rPr>
      </w:pPr>
    </w:p>
    <w:p w14:paraId="3CF2D8B6" w14:textId="77777777" w:rsidR="00547DD9" w:rsidRPr="00453783" w:rsidRDefault="00547DD9">
      <w:pPr>
        <w:rPr>
          <w:rFonts w:ascii="Calibri" w:hAnsi="Calibri"/>
        </w:rPr>
      </w:pPr>
    </w:p>
    <w:p w14:paraId="0FB78278" w14:textId="77777777" w:rsidR="00547DD9" w:rsidRPr="00453783" w:rsidRDefault="00547DD9">
      <w:pPr>
        <w:rPr>
          <w:rFonts w:ascii="Calibri" w:hAnsi="Calibri"/>
        </w:rPr>
      </w:pPr>
    </w:p>
    <w:p w14:paraId="1FC39945" w14:textId="77777777" w:rsidR="00547DD9" w:rsidRPr="00453783" w:rsidRDefault="00547DD9">
      <w:pPr>
        <w:rPr>
          <w:rFonts w:ascii="Calibri" w:hAnsi="Calibri"/>
        </w:rPr>
      </w:pPr>
    </w:p>
    <w:p w14:paraId="0562CB0E" w14:textId="77777777" w:rsidR="00547DD9" w:rsidRPr="00453783" w:rsidRDefault="00547DD9">
      <w:pPr>
        <w:rPr>
          <w:rFonts w:ascii="Calibri" w:hAnsi="Calibri"/>
        </w:rPr>
      </w:pPr>
    </w:p>
    <w:p w14:paraId="34CE0A41" w14:textId="77777777" w:rsidR="00547DD9" w:rsidRPr="00453783" w:rsidRDefault="00547DD9">
      <w:pPr>
        <w:rPr>
          <w:rFonts w:ascii="Calibri" w:hAnsi="Calibri"/>
        </w:rPr>
      </w:pPr>
    </w:p>
    <w:p w14:paraId="62EBF3C5" w14:textId="77777777" w:rsidR="00547DD9" w:rsidRPr="00453783" w:rsidRDefault="00547DD9">
      <w:pPr>
        <w:rPr>
          <w:rFonts w:ascii="Calibri" w:hAnsi="Calibri"/>
        </w:rPr>
      </w:pPr>
    </w:p>
    <w:p w14:paraId="6D98A12B" w14:textId="77777777" w:rsidR="00547DD9" w:rsidRPr="00453783" w:rsidRDefault="00547DD9">
      <w:pPr>
        <w:rPr>
          <w:rFonts w:ascii="Calibri" w:hAnsi="Calibri"/>
        </w:rPr>
      </w:pPr>
    </w:p>
    <w:p w14:paraId="2946DB82" w14:textId="77777777" w:rsidR="00547DD9" w:rsidRPr="00453783" w:rsidRDefault="00547DD9">
      <w:pPr>
        <w:rPr>
          <w:rFonts w:ascii="Calibri" w:hAnsi="Calibri"/>
        </w:rPr>
      </w:pPr>
    </w:p>
    <w:p w14:paraId="5997CC1D" w14:textId="77777777" w:rsidR="00547DD9" w:rsidRPr="00453783" w:rsidRDefault="00547DD9">
      <w:pPr>
        <w:rPr>
          <w:rFonts w:ascii="Calibri" w:hAnsi="Calibri"/>
        </w:rPr>
      </w:pPr>
    </w:p>
    <w:p w14:paraId="110FFD37" w14:textId="77777777" w:rsidR="00547DD9" w:rsidRPr="00453783" w:rsidRDefault="00547DD9">
      <w:pPr>
        <w:rPr>
          <w:rFonts w:ascii="Calibri" w:hAnsi="Calibri"/>
        </w:rPr>
      </w:pPr>
    </w:p>
    <w:p w14:paraId="6B699379" w14:textId="77777777" w:rsidR="00547DD9" w:rsidRPr="00453783" w:rsidRDefault="00547DD9">
      <w:pPr>
        <w:rPr>
          <w:rFonts w:ascii="Calibri" w:hAnsi="Calibri"/>
        </w:rPr>
      </w:pPr>
    </w:p>
    <w:p w14:paraId="3FE9F23F" w14:textId="77777777" w:rsidR="00547DD9" w:rsidRPr="00453783" w:rsidRDefault="00547DD9">
      <w:pPr>
        <w:rPr>
          <w:rFonts w:ascii="Calibri" w:hAnsi="Calibri"/>
        </w:rPr>
      </w:pPr>
    </w:p>
    <w:p w14:paraId="1F72F646" w14:textId="77777777" w:rsidR="00547DD9" w:rsidRPr="00453783" w:rsidRDefault="00547DD9">
      <w:pPr>
        <w:rPr>
          <w:rFonts w:ascii="Calibri" w:hAnsi="Calibri"/>
        </w:rPr>
      </w:pPr>
    </w:p>
    <w:p w14:paraId="08CE6F91" w14:textId="77777777" w:rsidR="00547DD9" w:rsidRPr="00453783" w:rsidRDefault="00547DD9">
      <w:pPr>
        <w:rPr>
          <w:rFonts w:ascii="Calibri" w:hAnsi="Calibri"/>
        </w:rPr>
      </w:pPr>
    </w:p>
    <w:p w14:paraId="61CDCEAD" w14:textId="77777777" w:rsidR="00547DD9" w:rsidRPr="00453783" w:rsidRDefault="00547DD9">
      <w:pPr>
        <w:rPr>
          <w:rFonts w:ascii="Calibri" w:hAnsi="Calibri"/>
        </w:rPr>
      </w:pPr>
    </w:p>
    <w:p w14:paraId="6BB9E253" w14:textId="77777777" w:rsidR="00547DD9" w:rsidRPr="00453783" w:rsidRDefault="00547DD9">
      <w:pPr>
        <w:rPr>
          <w:rFonts w:ascii="Calibri" w:hAnsi="Calibri"/>
        </w:rPr>
      </w:pPr>
    </w:p>
    <w:p w14:paraId="23DE523C" w14:textId="77777777" w:rsidR="00A1079C" w:rsidRPr="00453783" w:rsidRDefault="00A1079C">
      <w:pPr>
        <w:rPr>
          <w:rFonts w:ascii="Calibri" w:hAnsi="Calibri"/>
        </w:rPr>
      </w:pPr>
    </w:p>
    <w:p w14:paraId="52E56223" w14:textId="77777777" w:rsidR="00A1079C" w:rsidRPr="00453783" w:rsidRDefault="00A1079C">
      <w:pPr>
        <w:rPr>
          <w:rFonts w:ascii="Calibri" w:hAnsi="Calibri"/>
        </w:rPr>
      </w:pPr>
    </w:p>
    <w:p w14:paraId="07547A01" w14:textId="77777777" w:rsidR="001A76E4" w:rsidRPr="001A76E4" w:rsidRDefault="001A76E4" w:rsidP="00597881">
      <w:pPr>
        <w:pStyle w:val="TtuloTDC"/>
        <w:tabs>
          <w:tab w:val="left" w:pos="284"/>
        </w:tabs>
        <w:jc w:val="center"/>
        <w:rPr>
          <w:rFonts w:ascii="Calibri" w:hAnsi="Calibri"/>
          <w:color w:val="auto"/>
          <w:sz w:val="16"/>
          <w:szCs w:val="16"/>
        </w:rPr>
      </w:pPr>
    </w:p>
    <w:p w14:paraId="5C2C5574" w14:textId="77777777" w:rsidR="007F1FAD" w:rsidRPr="00597881" w:rsidRDefault="007F1FAD" w:rsidP="001A76E4">
      <w:pPr>
        <w:pStyle w:val="Ttulo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3EE683F" w14:textId="77777777" w:rsidR="000E52A7" w:rsidRPr="0009623A" w:rsidRDefault="007F1FAD">
      <w:pPr>
        <w:pStyle w:val="TD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ipervnculo"/>
            <w:rFonts w:cs="Book Antiqua"/>
            <w:noProof/>
          </w:rPr>
          <w:t>1.</w:t>
        </w:r>
        <w:r w:rsidR="000E52A7" w:rsidRPr="0009623A">
          <w:rPr>
            <w:b w:val="0"/>
            <w:bCs w:val="0"/>
            <w:caps w:val="0"/>
            <w:noProof/>
            <w:sz w:val="22"/>
            <w:szCs w:val="22"/>
            <w:lang w:eastAsia="es-ES"/>
          </w:rPr>
          <w:tab/>
        </w:r>
        <w:r w:rsidR="000E52A7" w:rsidRPr="000B00C7">
          <w:rPr>
            <w:rStyle w:val="Hipervnculo"/>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1463F7F" w14:textId="77777777" w:rsidR="000E52A7" w:rsidRPr="0009623A" w:rsidRDefault="00857D56">
      <w:pPr>
        <w:pStyle w:val="TDC2"/>
        <w:tabs>
          <w:tab w:val="left" w:pos="960"/>
          <w:tab w:val="right" w:leader="dot" w:pos="9628"/>
        </w:tabs>
        <w:rPr>
          <w:smallCaps w:val="0"/>
          <w:noProof/>
          <w:sz w:val="22"/>
          <w:szCs w:val="22"/>
          <w:lang w:eastAsia="es-ES"/>
        </w:rPr>
      </w:pPr>
      <w:hyperlink w:anchor="_Toc75630697" w:history="1">
        <w:r w:rsidR="000E52A7" w:rsidRPr="000B00C7">
          <w:rPr>
            <w:rStyle w:val="Hipervnculo"/>
            <w:rFonts w:cs="Book Antiqua"/>
            <w:noProof/>
          </w:rPr>
          <w:t>1.1.</w:t>
        </w:r>
        <w:r w:rsidR="000E52A7" w:rsidRPr="0009623A">
          <w:rPr>
            <w:smallCaps w:val="0"/>
            <w:noProof/>
            <w:sz w:val="22"/>
            <w:szCs w:val="22"/>
            <w:lang w:eastAsia="es-ES"/>
          </w:rPr>
          <w:tab/>
        </w:r>
        <w:r w:rsidR="000E52A7" w:rsidRPr="000B00C7">
          <w:rPr>
            <w:rStyle w:val="Hipervnculo"/>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4B363B7" w14:textId="77777777" w:rsidR="000E52A7" w:rsidRPr="0009623A" w:rsidRDefault="00857D56">
      <w:pPr>
        <w:pStyle w:val="TDC2"/>
        <w:tabs>
          <w:tab w:val="left" w:pos="960"/>
          <w:tab w:val="right" w:leader="dot" w:pos="9628"/>
        </w:tabs>
        <w:rPr>
          <w:smallCaps w:val="0"/>
          <w:noProof/>
          <w:sz w:val="22"/>
          <w:szCs w:val="22"/>
          <w:lang w:eastAsia="es-ES"/>
        </w:rPr>
      </w:pPr>
      <w:hyperlink w:anchor="_Toc75630698" w:history="1">
        <w:r w:rsidR="000E52A7" w:rsidRPr="000B00C7">
          <w:rPr>
            <w:rStyle w:val="Hipervnculo"/>
            <w:rFonts w:cs="Book Antiqua"/>
            <w:noProof/>
          </w:rPr>
          <w:t>1.2.</w:t>
        </w:r>
        <w:r w:rsidR="000E52A7" w:rsidRPr="0009623A">
          <w:rPr>
            <w:smallCaps w:val="0"/>
            <w:noProof/>
            <w:sz w:val="22"/>
            <w:szCs w:val="22"/>
            <w:lang w:eastAsia="es-ES"/>
          </w:rPr>
          <w:tab/>
        </w:r>
        <w:r w:rsidR="000E52A7" w:rsidRPr="000B00C7">
          <w:rPr>
            <w:rStyle w:val="Hipervnculo"/>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3B5A0344" w14:textId="77777777" w:rsidR="000E52A7" w:rsidRPr="0009623A" w:rsidRDefault="00857D56">
      <w:pPr>
        <w:pStyle w:val="TDC1"/>
        <w:tabs>
          <w:tab w:val="left" w:pos="480"/>
          <w:tab w:val="right" w:leader="dot" w:pos="9628"/>
        </w:tabs>
        <w:rPr>
          <w:b w:val="0"/>
          <w:bCs w:val="0"/>
          <w:caps w:val="0"/>
          <w:noProof/>
          <w:sz w:val="22"/>
          <w:szCs w:val="22"/>
          <w:lang w:eastAsia="es-ES"/>
        </w:rPr>
      </w:pPr>
      <w:hyperlink w:anchor="_Toc75630699" w:history="1">
        <w:r w:rsidR="000E52A7" w:rsidRPr="000B00C7">
          <w:rPr>
            <w:rStyle w:val="Hipervnculo"/>
            <w:rFonts w:cs="Book Antiqua"/>
            <w:noProof/>
          </w:rPr>
          <w:t>2.</w:t>
        </w:r>
        <w:r w:rsidR="000E52A7" w:rsidRPr="0009623A">
          <w:rPr>
            <w:b w:val="0"/>
            <w:bCs w:val="0"/>
            <w:caps w:val="0"/>
            <w:noProof/>
            <w:sz w:val="22"/>
            <w:szCs w:val="22"/>
            <w:lang w:eastAsia="es-ES"/>
          </w:rPr>
          <w:tab/>
        </w:r>
        <w:r w:rsidR="000E52A7" w:rsidRPr="000B00C7">
          <w:rPr>
            <w:rStyle w:val="Hipervnculo"/>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38CF236" w14:textId="77777777" w:rsidR="000E52A7" w:rsidRPr="0009623A" w:rsidRDefault="00857D56">
      <w:pPr>
        <w:pStyle w:val="TDC2"/>
        <w:tabs>
          <w:tab w:val="left" w:pos="960"/>
          <w:tab w:val="right" w:leader="dot" w:pos="9628"/>
        </w:tabs>
        <w:rPr>
          <w:smallCaps w:val="0"/>
          <w:noProof/>
          <w:sz w:val="22"/>
          <w:szCs w:val="22"/>
          <w:lang w:eastAsia="es-ES"/>
        </w:rPr>
      </w:pPr>
      <w:hyperlink w:anchor="_Toc75630700" w:history="1">
        <w:r w:rsidR="000E52A7" w:rsidRPr="000B00C7">
          <w:rPr>
            <w:rStyle w:val="Hipervnculo"/>
            <w:rFonts w:cs="Book Antiqua"/>
            <w:noProof/>
          </w:rPr>
          <w:t>2.1.</w:t>
        </w:r>
        <w:r w:rsidR="000E52A7" w:rsidRPr="0009623A">
          <w:rPr>
            <w:smallCaps w:val="0"/>
            <w:noProof/>
            <w:sz w:val="22"/>
            <w:szCs w:val="22"/>
            <w:lang w:eastAsia="es-ES"/>
          </w:rPr>
          <w:tab/>
        </w:r>
        <w:r w:rsidR="000E52A7" w:rsidRPr="000B00C7">
          <w:rPr>
            <w:rStyle w:val="Hipervnculo"/>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BAEC001" w14:textId="77777777" w:rsidR="000E52A7" w:rsidRPr="0009623A" w:rsidRDefault="00857D56">
      <w:pPr>
        <w:pStyle w:val="TDC2"/>
        <w:tabs>
          <w:tab w:val="left" w:pos="960"/>
          <w:tab w:val="right" w:leader="dot" w:pos="9628"/>
        </w:tabs>
        <w:rPr>
          <w:smallCaps w:val="0"/>
          <w:noProof/>
          <w:sz w:val="22"/>
          <w:szCs w:val="22"/>
          <w:lang w:eastAsia="es-ES"/>
        </w:rPr>
      </w:pPr>
      <w:hyperlink w:anchor="_Toc75630701" w:history="1">
        <w:r w:rsidR="000E52A7" w:rsidRPr="000B00C7">
          <w:rPr>
            <w:rStyle w:val="Hipervnculo"/>
            <w:rFonts w:cs="Book Antiqua"/>
            <w:noProof/>
          </w:rPr>
          <w:t>2.2.</w:t>
        </w:r>
        <w:r w:rsidR="000E52A7" w:rsidRPr="0009623A">
          <w:rPr>
            <w:smallCaps w:val="0"/>
            <w:noProof/>
            <w:sz w:val="22"/>
            <w:szCs w:val="22"/>
            <w:lang w:eastAsia="es-ES"/>
          </w:rPr>
          <w:tab/>
        </w:r>
        <w:r w:rsidR="000E52A7" w:rsidRPr="000B00C7">
          <w:rPr>
            <w:rStyle w:val="Hipervnculo"/>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7397B38" w14:textId="77777777" w:rsidR="000E52A7" w:rsidRPr="0009623A" w:rsidRDefault="00857D56">
      <w:pPr>
        <w:pStyle w:val="TDC1"/>
        <w:tabs>
          <w:tab w:val="left" w:pos="480"/>
          <w:tab w:val="right" w:leader="dot" w:pos="9628"/>
        </w:tabs>
        <w:rPr>
          <w:b w:val="0"/>
          <w:bCs w:val="0"/>
          <w:caps w:val="0"/>
          <w:noProof/>
          <w:sz w:val="22"/>
          <w:szCs w:val="22"/>
          <w:lang w:eastAsia="es-ES"/>
        </w:rPr>
      </w:pPr>
      <w:hyperlink w:anchor="_Toc75630702" w:history="1">
        <w:r w:rsidR="000E52A7" w:rsidRPr="000B00C7">
          <w:rPr>
            <w:rStyle w:val="Hipervnculo"/>
            <w:rFonts w:cs="Book Antiqua"/>
            <w:noProof/>
          </w:rPr>
          <w:t>3.</w:t>
        </w:r>
        <w:r w:rsidR="000E52A7" w:rsidRPr="0009623A">
          <w:rPr>
            <w:b w:val="0"/>
            <w:bCs w:val="0"/>
            <w:caps w:val="0"/>
            <w:noProof/>
            <w:sz w:val="22"/>
            <w:szCs w:val="22"/>
            <w:lang w:eastAsia="es-ES"/>
          </w:rPr>
          <w:tab/>
        </w:r>
        <w:r w:rsidR="000E52A7" w:rsidRPr="000B00C7">
          <w:rPr>
            <w:rStyle w:val="Hipervnculo"/>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B45A69A" w14:textId="77777777" w:rsidR="000E52A7" w:rsidRPr="0009623A" w:rsidRDefault="00857D56">
      <w:pPr>
        <w:pStyle w:val="TDC1"/>
        <w:tabs>
          <w:tab w:val="left" w:pos="480"/>
          <w:tab w:val="right" w:leader="dot" w:pos="9628"/>
        </w:tabs>
        <w:rPr>
          <w:b w:val="0"/>
          <w:bCs w:val="0"/>
          <w:caps w:val="0"/>
          <w:noProof/>
          <w:sz w:val="22"/>
          <w:szCs w:val="22"/>
          <w:lang w:eastAsia="es-ES"/>
        </w:rPr>
      </w:pPr>
      <w:hyperlink w:anchor="_Toc75630703" w:history="1">
        <w:r w:rsidR="000E52A7" w:rsidRPr="000B00C7">
          <w:rPr>
            <w:rStyle w:val="Hipervnculo"/>
            <w:rFonts w:cs="Book Antiqua"/>
            <w:noProof/>
          </w:rPr>
          <w:t>4.</w:t>
        </w:r>
        <w:r w:rsidR="000E52A7" w:rsidRPr="0009623A">
          <w:rPr>
            <w:b w:val="0"/>
            <w:bCs w:val="0"/>
            <w:caps w:val="0"/>
            <w:noProof/>
            <w:sz w:val="22"/>
            <w:szCs w:val="22"/>
            <w:lang w:eastAsia="es-ES"/>
          </w:rPr>
          <w:tab/>
        </w:r>
        <w:r w:rsidR="000E52A7" w:rsidRPr="000B00C7">
          <w:rPr>
            <w:rStyle w:val="Hipervnculo"/>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0027EFD6" w14:textId="77777777" w:rsidR="000E52A7" w:rsidRPr="0009623A" w:rsidRDefault="00857D56">
      <w:pPr>
        <w:pStyle w:val="TDC1"/>
        <w:tabs>
          <w:tab w:val="left" w:pos="480"/>
          <w:tab w:val="right" w:leader="dot" w:pos="9628"/>
        </w:tabs>
        <w:rPr>
          <w:b w:val="0"/>
          <w:bCs w:val="0"/>
          <w:caps w:val="0"/>
          <w:noProof/>
          <w:sz w:val="22"/>
          <w:szCs w:val="22"/>
          <w:lang w:eastAsia="es-ES"/>
        </w:rPr>
      </w:pPr>
      <w:hyperlink w:anchor="_Toc75630704" w:history="1">
        <w:r w:rsidR="000E52A7" w:rsidRPr="000B00C7">
          <w:rPr>
            <w:rStyle w:val="Hipervnculo"/>
            <w:rFonts w:cs="Book Antiqua"/>
            <w:noProof/>
          </w:rPr>
          <w:t>5.</w:t>
        </w:r>
        <w:r w:rsidR="000E52A7" w:rsidRPr="0009623A">
          <w:rPr>
            <w:b w:val="0"/>
            <w:bCs w:val="0"/>
            <w:caps w:val="0"/>
            <w:noProof/>
            <w:sz w:val="22"/>
            <w:szCs w:val="22"/>
            <w:lang w:eastAsia="es-ES"/>
          </w:rPr>
          <w:tab/>
        </w:r>
        <w:r w:rsidR="000E52A7" w:rsidRPr="000B00C7">
          <w:rPr>
            <w:rStyle w:val="Hipervnculo"/>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9EBBE92" w14:textId="77777777" w:rsidR="000E52A7" w:rsidRPr="0009623A" w:rsidRDefault="00857D56">
      <w:pPr>
        <w:pStyle w:val="TDC2"/>
        <w:tabs>
          <w:tab w:val="left" w:pos="960"/>
          <w:tab w:val="right" w:leader="dot" w:pos="9628"/>
        </w:tabs>
        <w:rPr>
          <w:smallCaps w:val="0"/>
          <w:noProof/>
          <w:sz w:val="22"/>
          <w:szCs w:val="22"/>
          <w:lang w:eastAsia="es-ES"/>
        </w:rPr>
      </w:pPr>
      <w:hyperlink w:anchor="_Toc75630705" w:history="1">
        <w:r w:rsidR="000E52A7" w:rsidRPr="000B00C7">
          <w:rPr>
            <w:rStyle w:val="Hipervnculo"/>
            <w:rFonts w:cs="Book Antiqua"/>
            <w:noProof/>
          </w:rPr>
          <w:t>5.1.</w:t>
        </w:r>
        <w:r w:rsidR="000E52A7" w:rsidRPr="0009623A">
          <w:rPr>
            <w:smallCaps w:val="0"/>
            <w:noProof/>
            <w:sz w:val="22"/>
            <w:szCs w:val="22"/>
            <w:lang w:eastAsia="es-ES"/>
          </w:rPr>
          <w:tab/>
        </w:r>
        <w:r w:rsidR="000E52A7" w:rsidRPr="000B00C7">
          <w:rPr>
            <w:rStyle w:val="Hipervnculo"/>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771B168E" w14:textId="77777777" w:rsidR="000E52A7" w:rsidRPr="0009623A" w:rsidRDefault="00857D56">
      <w:pPr>
        <w:pStyle w:val="TDC2"/>
        <w:tabs>
          <w:tab w:val="left" w:pos="960"/>
          <w:tab w:val="right" w:leader="dot" w:pos="9628"/>
        </w:tabs>
        <w:rPr>
          <w:smallCaps w:val="0"/>
          <w:noProof/>
          <w:sz w:val="22"/>
          <w:szCs w:val="22"/>
          <w:lang w:eastAsia="es-ES"/>
        </w:rPr>
      </w:pPr>
      <w:hyperlink w:anchor="_Toc75630706" w:history="1">
        <w:r w:rsidR="000E52A7" w:rsidRPr="000B00C7">
          <w:rPr>
            <w:rStyle w:val="Hipervnculo"/>
            <w:rFonts w:cs="Book Antiqua"/>
            <w:noProof/>
          </w:rPr>
          <w:t>5.2.</w:t>
        </w:r>
        <w:r w:rsidR="000E52A7" w:rsidRPr="0009623A">
          <w:rPr>
            <w:smallCaps w:val="0"/>
            <w:noProof/>
            <w:sz w:val="22"/>
            <w:szCs w:val="22"/>
            <w:lang w:eastAsia="es-ES"/>
          </w:rPr>
          <w:tab/>
        </w:r>
        <w:r w:rsidR="000E52A7" w:rsidRPr="000B00C7">
          <w:rPr>
            <w:rStyle w:val="Hipervnculo"/>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6CBA8F9" w14:textId="77777777" w:rsidR="000E52A7" w:rsidRPr="0009623A" w:rsidRDefault="00857D56">
      <w:pPr>
        <w:pStyle w:val="TDC1"/>
        <w:tabs>
          <w:tab w:val="left" w:pos="480"/>
          <w:tab w:val="right" w:leader="dot" w:pos="9628"/>
        </w:tabs>
        <w:rPr>
          <w:b w:val="0"/>
          <w:bCs w:val="0"/>
          <w:caps w:val="0"/>
          <w:noProof/>
          <w:sz w:val="22"/>
          <w:szCs w:val="22"/>
          <w:lang w:eastAsia="es-ES"/>
        </w:rPr>
      </w:pPr>
      <w:hyperlink w:anchor="_Toc75630707" w:history="1">
        <w:r w:rsidR="000E52A7" w:rsidRPr="000B00C7">
          <w:rPr>
            <w:rStyle w:val="Hipervnculo"/>
            <w:rFonts w:cs="Book Antiqua"/>
            <w:noProof/>
          </w:rPr>
          <w:t>6.</w:t>
        </w:r>
        <w:r w:rsidR="000E52A7" w:rsidRPr="0009623A">
          <w:rPr>
            <w:b w:val="0"/>
            <w:bCs w:val="0"/>
            <w:caps w:val="0"/>
            <w:noProof/>
            <w:sz w:val="22"/>
            <w:szCs w:val="22"/>
            <w:lang w:eastAsia="es-ES"/>
          </w:rPr>
          <w:tab/>
        </w:r>
        <w:r w:rsidR="000E52A7" w:rsidRPr="000B00C7">
          <w:rPr>
            <w:rStyle w:val="Hipervnculo"/>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E48CF4F" w14:textId="77777777" w:rsidR="000E52A7" w:rsidRPr="0009623A" w:rsidRDefault="00857D56">
      <w:pPr>
        <w:pStyle w:val="TDC2"/>
        <w:tabs>
          <w:tab w:val="left" w:pos="960"/>
          <w:tab w:val="right" w:leader="dot" w:pos="9628"/>
        </w:tabs>
        <w:rPr>
          <w:smallCaps w:val="0"/>
          <w:noProof/>
          <w:sz w:val="22"/>
          <w:szCs w:val="22"/>
          <w:lang w:eastAsia="es-ES"/>
        </w:rPr>
      </w:pPr>
      <w:hyperlink w:anchor="_Toc75630708" w:history="1">
        <w:r w:rsidR="000E52A7" w:rsidRPr="000B00C7">
          <w:rPr>
            <w:rStyle w:val="Hipervnculo"/>
            <w:rFonts w:cs="Book Antiqua"/>
            <w:noProof/>
          </w:rPr>
          <w:t>6.1.</w:t>
        </w:r>
        <w:r w:rsidR="000E52A7" w:rsidRPr="0009623A">
          <w:rPr>
            <w:smallCaps w:val="0"/>
            <w:noProof/>
            <w:sz w:val="22"/>
            <w:szCs w:val="22"/>
            <w:lang w:eastAsia="es-ES"/>
          </w:rPr>
          <w:tab/>
        </w:r>
        <w:r w:rsidR="000E52A7" w:rsidRPr="000B00C7">
          <w:rPr>
            <w:rStyle w:val="Hipervnculo"/>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51172F6" w14:textId="77777777" w:rsidR="000E52A7" w:rsidRPr="0009623A" w:rsidRDefault="00857D56">
      <w:pPr>
        <w:pStyle w:val="TDC2"/>
        <w:tabs>
          <w:tab w:val="left" w:pos="960"/>
          <w:tab w:val="right" w:leader="dot" w:pos="9628"/>
        </w:tabs>
        <w:rPr>
          <w:smallCaps w:val="0"/>
          <w:noProof/>
          <w:sz w:val="22"/>
          <w:szCs w:val="22"/>
          <w:lang w:eastAsia="es-ES"/>
        </w:rPr>
      </w:pPr>
      <w:hyperlink w:anchor="_Toc75630709" w:history="1">
        <w:r w:rsidR="000E52A7" w:rsidRPr="000B00C7">
          <w:rPr>
            <w:rStyle w:val="Hipervnculo"/>
            <w:rFonts w:cs="Book Antiqua"/>
            <w:noProof/>
          </w:rPr>
          <w:t>6.2.</w:t>
        </w:r>
        <w:r w:rsidR="000E52A7" w:rsidRPr="0009623A">
          <w:rPr>
            <w:smallCaps w:val="0"/>
            <w:noProof/>
            <w:sz w:val="22"/>
            <w:szCs w:val="22"/>
            <w:lang w:eastAsia="es-ES"/>
          </w:rPr>
          <w:tab/>
        </w:r>
        <w:r w:rsidR="000E52A7" w:rsidRPr="000B00C7">
          <w:rPr>
            <w:rStyle w:val="Hipervnculo"/>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E53A398" w14:textId="77777777" w:rsidR="000E52A7" w:rsidRPr="0009623A" w:rsidRDefault="00857D56">
      <w:pPr>
        <w:pStyle w:val="TDC2"/>
        <w:tabs>
          <w:tab w:val="left" w:pos="960"/>
          <w:tab w:val="right" w:leader="dot" w:pos="9628"/>
        </w:tabs>
        <w:rPr>
          <w:smallCaps w:val="0"/>
          <w:noProof/>
          <w:sz w:val="22"/>
          <w:szCs w:val="22"/>
          <w:lang w:eastAsia="es-ES"/>
        </w:rPr>
      </w:pPr>
      <w:hyperlink w:anchor="_Toc75630710" w:history="1">
        <w:r w:rsidR="000E52A7" w:rsidRPr="000B00C7">
          <w:rPr>
            <w:rStyle w:val="Hipervnculo"/>
            <w:rFonts w:cs="Book Antiqua"/>
            <w:noProof/>
          </w:rPr>
          <w:t>6.3.</w:t>
        </w:r>
        <w:r w:rsidR="000E52A7" w:rsidRPr="0009623A">
          <w:rPr>
            <w:smallCaps w:val="0"/>
            <w:noProof/>
            <w:sz w:val="22"/>
            <w:szCs w:val="22"/>
            <w:lang w:eastAsia="es-ES"/>
          </w:rPr>
          <w:tab/>
        </w:r>
        <w:r w:rsidR="000E52A7" w:rsidRPr="000B00C7">
          <w:rPr>
            <w:rStyle w:val="Hipervnculo"/>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7B85BE8" w14:textId="77777777" w:rsidR="000E52A7" w:rsidRPr="0009623A" w:rsidRDefault="00857D56">
      <w:pPr>
        <w:pStyle w:val="TDC1"/>
        <w:tabs>
          <w:tab w:val="left" w:pos="480"/>
          <w:tab w:val="right" w:leader="dot" w:pos="9628"/>
        </w:tabs>
        <w:rPr>
          <w:b w:val="0"/>
          <w:bCs w:val="0"/>
          <w:caps w:val="0"/>
          <w:noProof/>
          <w:sz w:val="22"/>
          <w:szCs w:val="22"/>
          <w:lang w:eastAsia="es-ES"/>
        </w:rPr>
      </w:pPr>
      <w:hyperlink w:anchor="_Toc75630711" w:history="1">
        <w:r w:rsidR="000E52A7" w:rsidRPr="000B00C7">
          <w:rPr>
            <w:rStyle w:val="Hipervnculo"/>
            <w:rFonts w:cs="Book Antiqua"/>
            <w:noProof/>
          </w:rPr>
          <w:t>7.</w:t>
        </w:r>
        <w:r w:rsidR="000E52A7" w:rsidRPr="0009623A">
          <w:rPr>
            <w:b w:val="0"/>
            <w:bCs w:val="0"/>
            <w:caps w:val="0"/>
            <w:noProof/>
            <w:sz w:val="22"/>
            <w:szCs w:val="22"/>
            <w:lang w:eastAsia="es-ES"/>
          </w:rPr>
          <w:tab/>
        </w:r>
        <w:r w:rsidR="000E52A7" w:rsidRPr="000B00C7">
          <w:rPr>
            <w:rStyle w:val="Hipervnculo"/>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7559552F" w14:textId="77777777" w:rsidR="000E52A7" w:rsidRPr="0009623A" w:rsidRDefault="00857D56">
      <w:pPr>
        <w:pStyle w:val="TDC2"/>
        <w:tabs>
          <w:tab w:val="left" w:pos="960"/>
          <w:tab w:val="right" w:leader="dot" w:pos="9628"/>
        </w:tabs>
        <w:rPr>
          <w:smallCaps w:val="0"/>
          <w:noProof/>
          <w:sz w:val="22"/>
          <w:szCs w:val="22"/>
          <w:lang w:eastAsia="es-ES"/>
        </w:rPr>
      </w:pPr>
      <w:hyperlink w:anchor="_Toc75630712" w:history="1">
        <w:r w:rsidR="000E52A7" w:rsidRPr="000B00C7">
          <w:rPr>
            <w:rStyle w:val="Hipervnculo"/>
            <w:rFonts w:cs="Book Antiqua"/>
            <w:noProof/>
          </w:rPr>
          <w:t>7.1.</w:t>
        </w:r>
        <w:r w:rsidR="000E52A7" w:rsidRPr="0009623A">
          <w:rPr>
            <w:smallCaps w:val="0"/>
            <w:noProof/>
            <w:sz w:val="22"/>
            <w:szCs w:val="22"/>
            <w:lang w:eastAsia="es-ES"/>
          </w:rPr>
          <w:tab/>
        </w:r>
        <w:r w:rsidR="000E52A7" w:rsidRPr="000B00C7">
          <w:rPr>
            <w:rStyle w:val="Hipervnculo"/>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99BC115" w14:textId="77777777" w:rsidR="000E52A7" w:rsidRPr="0009623A" w:rsidRDefault="00857D56">
      <w:pPr>
        <w:pStyle w:val="TDC2"/>
        <w:tabs>
          <w:tab w:val="left" w:pos="960"/>
          <w:tab w:val="right" w:leader="dot" w:pos="9628"/>
        </w:tabs>
        <w:rPr>
          <w:smallCaps w:val="0"/>
          <w:noProof/>
          <w:sz w:val="22"/>
          <w:szCs w:val="22"/>
          <w:lang w:eastAsia="es-ES"/>
        </w:rPr>
      </w:pPr>
      <w:hyperlink w:anchor="_Toc75630713" w:history="1">
        <w:r w:rsidR="000E52A7" w:rsidRPr="000B00C7">
          <w:rPr>
            <w:rStyle w:val="Hipervnculo"/>
            <w:rFonts w:cs="Book Antiqua"/>
            <w:noProof/>
          </w:rPr>
          <w:t>7.2.</w:t>
        </w:r>
        <w:r w:rsidR="000E52A7" w:rsidRPr="0009623A">
          <w:rPr>
            <w:smallCaps w:val="0"/>
            <w:noProof/>
            <w:sz w:val="22"/>
            <w:szCs w:val="22"/>
            <w:lang w:eastAsia="es-ES"/>
          </w:rPr>
          <w:tab/>
        </w:r>
        <w:r w:rsidR="000E52A7" w:rsidRPr="000B00C7">
          <w:rPr>
            <w:rStyle w:val="Hipervnculo"/>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E6C12FF" w14:textId="77777777" w:rsidR="000E52A7" w:rsidRPr="0009623A" w:rsidRDefault="00857D56">
      <w:pPr>
        <w:pStyle w:val="TDC2"/>
        <w:tabs>
          <w:tab w:val="left" w:pos="960"/>
          <w:tab w:val="right" w:leader="dot" w:pos="9628"/>
        </w:tabs>
        <w:rPr>
          <w:smallCaps w:val="0"/>
          <w:noProof/>
          <w:sz w:val="22"/>
          <w:szCs w:val="22"/>
          <w:lang w:eastAsia="es-ES"/>
        </w:rPr>
      </w:pPr>
      <w:hyperlink w:anchor="_Toc75630714" w:history="1">
        <w:r w:rsidR="000E52A7" w:rsidRPr="000B00C7">
          <w:rPr>
            <w:rStyle w:val="Hipervnculo"/>
            <w:rFonts w:cs="Book Antiqua"/>
            <w:noProof/>
          </w:rPr>
          <w:t>7.3.</w:t>
        </w:r>
        <w:r w:rsidR="000E52A7" w:rsidRPr="0009623A">
          <w:rPr>
            <w:smallCaps w:val="0"/>
            <w:noProof/>
            <w:sz w:val="22"/>
            <w:szCs w:val="22"/>
            <w:lang w:eastAsia="es-ES"/>
          </w:rPr>
          <w:tab/>
        </w:r>
        <w:r w:rsidR="000E52A7" w:rsidRPr="000B00C7">
          <w:rPr>
            <w:rStyle w:val="Hipervnculo"/>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AFD2C06" w14:textId="77777777" w:rsidR="000E52A7" w:rsidRPr="0009623A" w:rsidRDefault="00857D56">
      <w:pPr>
        <w:pStyle w:val="TDC1"/>
        <w:tabs>
          <w:tab w:val="left" w:pos="480"/>
          <w:tab w:val="right" w:leader="dot" w:pos="9628"/>
        </w:tabs>
        <w:rPr>
          <w:b w:val="0"/>
          <w:bCs w:val="0"/>
          <w:caps w:val="0"/>
          <w:noProof/>
          <w:sz w:val="22"/>
          <w:szCs w:val="22"/>
          <w:lang w:eastAsia="es-ES"/>
        </w:rPr>
      </w:pPr>
      <w:hyperlink w:anchor="_Toc75630715" w:history="1">
        <w:r w:rsidR="000E52A7" w:rsidRPr="000B00C7">
          <w:rPr>
            <w:rStyle w:val="Hipervnculo"/>
            <w:rFonts w:cs="Book Antiqua"/>
            <w:noProof/>
          </w:rPr>
          <w:t>8.</w:t>
        </w:r>
        <w:r w:rsidR="000E52A7" w:rsidRPr="0009623A">
          <w:rPr>
            <w:b w:val="0"/>
            <w:bCs w:val="0"/>
            <w:caps w:val="0"/>
            <w:noProof/>
            <w:sz w:val="22"/>
            <w:szCs w:val="22"/>
            <w:lang w:eastAsia="es-ES"/>
          </w:rPr>
          <w:tab/>
        </w:r>
        <w:r w:rsidR="000E52A7" w:rsidRPr="000B00C7">
          <w:rPr>
            <w:rStyle w:val="Hipervnculo"/>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EF700D1" w14:textId="77777777" w:rsidR="000E52A7" w:rsidRPr="0009623A" w:rsidRDefault="00857D56">
      <w:pPr>
        <w:pStyle w:val="TDC2"/>
        <w:tabs>
          <w:tab w:val="left" w:pos="960"/>
          <w:tab w:val="right" w:leader="dot" w:pos="9628"/>
        </w:tabs>
        <w:rPr>
          <w:smallCaps w:val="0"/>
          <w:noProof/>
          <w:sz w:val="22"/>
          <w:szCs w:val="22"/>
          <w:lang w:eastAsia="es-ES"/>
        </w:rPr>
      </w:pPr>
      <w:hyperlink w:anchor="_Toc75630716" w:history="1">
        <w:r w:rsidR="000E52A7" w:rsidRPr="000B00C7">
          <w:rPr>
            <w:rStyle w:val="Hipervnculo"/>
            <w:rFonts w:cs="Book Antiqua"/>
            <w:noProof/>
          </w:rPr>
          <w:t>8.1.</w:t>
        </w:r>
        <w:r w:rsidR="000E52A7" w:rsidRPr="0009623A">
          <w:rPr>
            <w:smallCaps w:val="0"/>
            <w:noProof/>
            <w:sz w:val="22"/>
            <w:szCs w:val="22"/>
            <w:lang w:eastAsia="es-ES"/>
          </w:rPr>
          <w:tab/>
        </w:r>
        <w:r w:rsidR="000E52A7" w:rsidRPr="000B00C7">
          <w:rPr>
            <w:rStyle w:val="Hipervnculo"/>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6AB2637" w14:textId="77777777" w:rsidR="000E52A7" w:rsidRPr="0009623A" w:rsidRDefault="00857D56">
      <w:pPr>
        <w:pStyle w:val="TDC2"/>
        <w:tabs>
          <w:tab w:val="left" w:pos="960"/>
          <w:tab w:val="right" w:leader="dot" w:pos="9628"/>
        </w:tabs>
        <w:rPr>
          <w:smallCaps w:val="0"/>
          <w:noProof/>
          <w:sz w:val="22"/>
          <w:szCs w:val="22"/>
          <w:lang w:eastAsia="es-ES"/>
        </w:rPr>
      </w:pPr>
      <w:hyperlink w:anchor="_Toc75630717" w:history="1">
        <w:r w:rsidR="000E52A7" w:rsidRPr="000B00C7">
          <w:rPr>
            <w:rStyle w:val="Hipervnculo"/>
            <w:rFonts w:cs="Book Antiqua"/>
            <w:noProof/>
          </w:rPr>
          <w:t>8.2.</w:t>
        </w:r>
        <w:r w:rsidR="000E52A7" w:rsidRPr="0009623A">
          <w:rPr>
            <w:smallCaps w:val="0"/>
            <w:noProof/>
            <w:sz w:val="22"/>
            <w:szCs w:val="22"/>
            <w:lang w:eastAsia="es-ES"/>
          </w:rPr>
          <w:tab/>
        </w:r>
        <w:r w:rsidR="000E52A7" w:rsidRPr="000B00C7">
          <w:rPr>
            <w:rStyle w:val="Hipervnculo"/>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BAD7634" w14:textId="77777777" w:rsidR="000E52A7" w:rsidRPr="0009623A" w:rsidRDefault="00857D56">
      <w:pPr>
        <w:pStyle w:val="TDC2"/>
        <w:tabs>
          <w:tab w:val="left" w:pos="960"/>
          <w:tab w:val="right" w:leader="dot" w:pos="9628"/>
        </w:tabs>
        <w:rPr>
          <w:smallCaps w:val="0"/>
          <w:noProof/>
          <w:sz w:val="22"/>
          <w:szCs w:val="22"/>
          <w:lang w:eastAsia="es-ES"/>
        </w:rPr>
      </w:pPr>
      <w:hyperlink w:anchor="_Toc75630718" w:history="1">
        <w:r w:rsidR="000E52A7" w:rsidRPr="000B00C7">
          <w:rPr>
            <w:rStyle w:val="Hipervnculo"/>
            <w:rFonts w:cs="Book Antiqua"/>
            <w:noProof/>
          </w:rPr>
          <w:t>8.3.</w:t>
        </w:r>
        <w:r w:rsidR="000E52A7" w:rsidRPr="0009623A">
          <w:rPr>
            <w:smallCaps w:val="0"/>
            <w:noProof/>
            <w:sz w:val="22"/>
            <w:szCs w:val="22"/>
            <w:lang w:eastAsia="es-ES"/>
          </w:rPr>
          <w:tab/>
        </w:r>
        <w:r w:rsidR="000E52A7" w:rsidRPr="000B00C7">
          <w:rPr>
            <w:rStyle w:val="Hipervnculo"/>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7BA6956" w14:textId="77777777" w:rsidR="000E52A7" w:rsidRPr="0009623A" w:rsidRDefault="00857D56">
      <w:pPr>
        <w:pStyle w:val="TDC1"/>
        <w:tabs>
          <w:tab w:val="left" w:pos="480"/>
          <w:tab w:val="right" w:leader="dot" w:pos="9628"/>
        </w:tabs>
        <w:rPr>
          <w:b w:val="0"/>
          <w:bCs w:val="0"/>
          <w:caps w:val="0"/>
          <w:noProof/>
          <w:sz w:val="22"/>
          <w:szCs w:val="22"/>
          <w:lang w:eastAsia="es-ES"/>
        </w:rPr>
      </w:pPr>
      <w:hyperlink w:anchor="_Toc75630719" w:history="1">
        <w:r w:rsidR="000E52A7" w:rsidRPr="000B00C7">
          <w:rPr>
            <w:rStyle w:val="Hipervnculo"/>
            <w:rFonts w:cs="Book Antiqua"/>
            <w:noProof/>
          </w:rPr>
          <w:t>9.</w:t>
        </w:r>
        <w:r w:rsidR="000E52A7" w:rsidRPr="0009623A">
          <w:rPr>
            <w:b w:val="0"/>
            <w:bCs w:val="0"/>
            <w:caps w:val="0"/>
            <w:noProof/>
            <w:sz w:val="22"/>
            <w:szCs w:val="22"/>
            <w:lang w:eastAsia="es-ES"/>
          </w:rPr>
          <w:tab/>
        </w:r>
        <w:r w:rsidR="000E52A7" w:rsidRPr="000B00C7">
          <w:rPr>
            <w:rStyle w:val="Hipervnculo"/>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3198531" w14:textId="77777777" w:rsidR="000E52A7" w:rsidRPr="0009623A" w:rsidRDefault="00857D56">
      <w:pPr>
        <w:pStyle w:val="TDC1"/>
        <w:tabs>
          <w:tab w:val="left" w:pos="480"/>
          <w:tab w:val="right" w:leader="dot" w:pos="9628"/>
        </w:tabs>
        <w:rPr>
          <w:b w:val="0"/>
          <w:bCs w:val="0"/>
          <w:caps w:val="0"/>
          <w:noProof/>
          <w:sz w:val="22"/>
          <w:szCs w:val="22"/>
          <w:lang w:eastAsia="es-ES"/>
        </w:rPr>
      </w:pPr>
      <w:hyperlink w:anchor="_Toc75630720" w:history="1">
        <w:r w:rsidR="000E52A7" w:rsidRPr="000B00C7">
          <w:rPr>
            <w:rStyle w:val="Hipervnculo"/>
            <w:rFonts w:cs="Book Antiqua"/>
            <w:noProof/>
          </w:rPr>
          <w:t>10.</w:t>
        </w:r>
        <w:r w:rsidR="000E52A7" w:rsidRPr="0009623A">
          <w:rPr>
            <w:b w:val="0"/>
            <w:bCs w:val="0"/>
            <w:caps w:val="0"/>
            <w:noProof/>
            <w:sz w:val="22"/>
            <w:szCs w:val="22"/>
            <w:lang w:eastAsia="es-ES"/>
          </w:rPr>
          <w:tab/>
        </w:r>
        <w:r w:rsidR="000E52A7" w:rsidRPr="000B00C7">
          <w:rPr>
            <w:rStyle w:val="Hipervnculo"/>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6E1CC04E" w14:textId="77777777" w:rsidR="000E52A7" w:rsidRPr="0009623A" w:rsidRDefault="00857D56">
      <w:pPr>
        <w:pStyle w:val="TDC2"/>
        <w:tabs>
          <w:tab w:val="left" w:pos="960"/>
          <w:tab w:val="right" w:leader="dot" w:pos="9628"/>
        </w:tabs>
        <w:rPr>
          <w:smallCaps w:val="0"/>
          <w:noProof/>
          <w:sz w:val="22"/>
          <w:szCs w:val="22"/>
          <w:lang w:eastAsia="es-ES"/>
        </w:rPr>
      </w:pPr>
      <w:hyperlink w:anchor="_Toc75630721" w:history="1">
        <w:r w:rsidR="000E52A7" w:rsidRPr="000B00C7">
          <w:rPr>
            <w:rStyle w:val="Hipervnculo"/>
            <w:rFonts w:cs="Book Antiqua"/>
            <w:noProof/>
          </w:rPr>
          <w:t>10.1.</w:t>
        </w:r>
        <w:r w:rsidR="000E52A7" w:rsidRPr="0009623A">
          <w:rPr>
            <w:smallCaps w:val="0"/>
            <w:noProof/>
            <w:sz w:val="22"/>
            <w:szCs w:val="22"/>
            <w:lang w:eastAsia="es-ES"/>
          </w:rPr>
          <w:tab/>
        </w:r>
        <w:r w:rsidR="000E52A7" w:rsidRPr="000B00C7">
          <w:rPr>
            <w:rStyle w:val="Hipervnculo"/>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510CE5A" w14:textId="77777777" w:rsidR="000E52A7" w:rsidRPr="0009623A" w:rsidRDefault="00857D56">
      <w:pPr>
        <w:pStyle w:val="TDC2"/>
        <w:tabs>
          <w:tab w:val="left" w:pos="960"/>
          <w:tab w:val="right" w:leader="dot" w:pos="9628"/>
        </w:tabs>
        <w:rPr>
          <w:smallCaps w:val="0"/>
          <w:noProof/>
          <w:sz w:val="22"/>
          <w:szCs w:val="22"/>
          <w:lang w:eastAsia="es-ES"/>
        </w:rPr>
      </w:pPr>
      <w:hyperlink w:anchor="_Toc75630722" w:history="1">
        <w:r w:rsidR="000E52A7" w:rsidRPr="000B00C7">
          <w:rPr>
            <w:rStyle w:val="Hipervnculo"/>
            <w:rFonts w:cs="Book Antiqua"/>
            <w:noProof/>
          </w:rPr>
          <w:t>10.2.</w:t>
        </w:r>
        <w:r w:rsidR="000E52A7" w:rsidRPr="0009623A">
          <w:rPr>
            <w:smallCaps w:val="0"/>
            <w:noProof/>
            <w:sz w:val="22"/>
            <w:szCs w:val="22"/>
            <w:lang w:eastAsia="es-ES"/>
          </w:rPr>
          <w:tab/>
        </w:r>
        <w:r w:rsidR="000E52A7" w:rsidRPr="000B00C7">
          <w:rPr>
            <w:rStyle w:val="Hipervnculo"/>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A505459" w14:textId="77777777" w:rsidR="000E52A7" w:rsidRPr="0009623A" w:rsidRDefault="00857D56">
      <w:pPr>
        <w:pStyle w:val="TDC2"/>
        <w:tabs>
          <w:tab w:val="left" w:pos="960"/>
          <w:tab w:val="right" w:leader="dot" w:pos="9628"/>
        </w:tabs>
        <w:rPr>
          <w:smallCaps w:val="0"/>
          <w:noProof/>
          <w:sz w:val="22"/>
          <w:szCs w:val="22"/>
          <w:lang w:eastAsia="es-ES"/>
        </w:rPr>
      </w:pPr>
      <w:hyperlink w:anchor="_Toc75630723" w:history="1">
        <w:r w:rsidR="000E52A7" w:rsidRPr="000B00C7">
          <w:rPr>
            <w:rStyle w:val="Hipervnculo"/>
            <w:rFonts w:cs="Book Antiqua"/>
            <w:noProof/>
          </w:rPr>
          <w:t>10.3.</w:t>
        </w:r>
        <w:r w:rsidR="000E52A7" w:rsidRPr="0009623A">
          <w:rPr>
            <w:smallCaps w:val="0"/>
            <w:noProof/>
            <w:sz w:val="22"/>
            <w:szCs w:val="22"/>
            <w:lang w:eastAsia="es-ES"/>
          </w:rPr>
          <w:tab/>
        </w:r>
        <w:r w:rsidR="000E52A7" w:rsidRPr="000B00C7">
          <w:rPr>
            <w:rStyle w:val="Hipervnculo"/>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CA71C91" w14:textId="77777777" w:rsidR="000E52A7" w:rsidRPr="0009623A" w:rsidRDefault="00857D56">
      <w:pPr>
        <w:pStyle w:val="TDC2"/>
        <w:tabs>
          <w:tab w:val="left" w:pos="960"/>
          <w:tab w:val="right" w:leader="dot" w:pos="9628"/>
        </w:tabs>
        <w:rPr>
          <w:smallCaps w:val="0"/>
          <w:noProof/>
          <w:sz w:val="22"/>
          <w:szCs w:val="22"/>
          <w:lang w:eastAsia="es-ES"/>
        </w:rPr>
      </w:pPr>
      <w:hyperlink w:anchor="_Toc75630724" w:history="1">
        <w:r w:rsidR="000E52A7" w:rsidRPr="000B00C7">
          <w:rPr>
            <w:rStyle w:val="Hipervnculo"/>
            <w:rFonts w:cs="Book Antiqua"/>
            <w:noProof/>
          </w:rPr>
          <w:t>10.4.</w:t>
        </w:r>
        <w:r w:rsidR="000E52A7" w:rsidRPr="0009623A">
          <w:rPr>
            <w:smallCaps w:val="0"/>
            <w:noProof/>
            <w:sz w:val="22"/>
            <w:szCs w:val="22"/>
            <w:lang w:eastAsia="es-ES"/>
          </w:rPr>
          <w:tab/>
        </w:r>
        <w:r w:rsidR="000E52A7" w:rsidRPr="000B00C7">
          <w:rPr>
            <w:rStyle w:val="Hipervnculo"/>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0AF0B8F1" w14:textId="77777777" w:rsidR="000E52A7" w:rsidRPr="0009623A" w:rsidRDefault="00857D56">
      <w:pPr>
        <w:pStyle w:val="TDC1"/>
        <w:tabs>
          <w:tab w:val="left" w:pos="480"/>
          <w:tab w:val="right" w:leader="dot" w:pos="9628"/>
        </w:tabs>
        <w:rPr>
          <w:b w:val="0"/>
          <w:bCs w:val="0"/>
          <w:caps w:val="0"/>
          <w:noProof/>
          <w:sz w:val="22"/>
          <w:szCs w:val="22"/>
          <w:lang w:eastAsia="es-ES"/>
        </w:rPr>
      </w:pPr>
      <w:hyperlink w:anchor="_Toc75630725" w:history="1">
        <w:r w:rsidR="000E52A7" w:rsidRPr="000B00C7">
          <w:rPr>
            <w:rStyle w:val="Hipervnculo"/>
            <w:rFonts w:cs="Book Antiqua"/>
            <w:noProof/>
          </w:rPr>
          <w:t>11.</w:t>
        </w:r>
        <w:r w:rsidR="000E52A7" w:rsidRPr="0009623A">
          <w:rPr>
            <w:b w:val="0"/>
            <w:bCs w:val="0"/>
            <w:caps w:val="0"/>
            <w:noProof/>
            <w:sz w:val="22"/>
            <w:szCs w:val="22"/>
            <w:lang w:eastAsia="es-ES"/>
          </w:rPr>
          <w:tab/>
        </w:r>
        <w:r w:rsidR="000E52A7" w:rsidRPr="000B00C7">
          <w:rPr>
            <w:rStyle w:val="Hipervnculo"/>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5043CB0F" w14:textId="77777777" w:rsidR="007F1FAD" w:rsidRDefault="007F1FAD">
      <w:r>
        <w:rPr>
          <w:rFonts w:ascii="Calibri" w:hAnsi="Calibri"/>
          <w:b/>
          <w:bCs/>
          <w:caps/>
          <w:sz w:val="20"/>
          <w:szCs w:val="20"/>
        </w:rPr>
        <w:fldChar w:fldCharType="end"/>
      </w:r>
    </w:p>
    <w:p w14:paraId="07459315" w14:textId="77777777" w:rsidR="00547DD9" w:rsidRPr="00453783" w:rsidRDefault="00547DD9">
      <w:pPr>
        <w:rPr>
          <w:rFonts w:ascii="Calibri" w:hAnsi="Calibri" w:cs="Book Antiqua"/>
          <w:b/>
        </w:rPr>
      </w:pPr>
    </w:p>
    <w:p w14:paraId="6537F28F" w14:textId="77777777" w:rsidR="00547DD9" w:rsidRPr="00453783" w:rsidRDefault="00547DD9">
      <w:pPr>
        <w:pStyle w:val="Textoindependiente"/>
        <w:pageBreakBefore/>
        <w:rPr>
          <w:rFonts w:ascii="Calibri" w:hAnsi="Calibri"/>
        </w:rPr>
      </w:pPr>
    </w:p>
    <w:p w14:paraId="4CC9CAB4" w14:textId="77777777" w:rsidR="00547DD9" w:rsidRPr="00453783" w:rsidRDefault="00547DD9" w:rsidP="00663A4B">
      <w:pPr>
        <w:pStyle w:val="Ttulo1"/>
        <w:numPr>
          <w:ilvl w:val="0"/>
          <w:numId w:val="3"/>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68D74B49" w14:textId="77777777" w:rsidR="00547DD9" w:rsidRDefault="002A615E" w:rsidP="00663A4B">
      <w:pPr>
        <w:pStyle w:val="Ttulo2"/>
        <w:numPr>
          <w:ilvl w:val="1"/>
          <w:numId w:val="3"/>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4AC03D15" w14:textId="77777777" w:rsidR="00432109" w:rsidRDefault="00432109" w:rsidP="00E41F22">
      <w:pPr>
        <w:ind w:left="720"/>
        <w:jc w:val="both"/>
        <w:rPr>
          <w:rFonts w:ascii="Calibri" w:hAnsi="Calibri" w:cs="Book Antiqua"/>
          <w:i/>
          <w:color w:val="595959"/>
        </w:rPr>
      </w:pPr>
    </w:p>
    <w:p w14:paraId="212FA4F6" w14:textId="595FC974" w:rsidR="00547DD9" w:rsidRPr="00432109" w:rsidRDefault="002A615E" w:rsidP="00E41F22">
      <w:pPr>
        <w:ind w:left="720"/>
        <w:jc w:val="both"/>
        <w:rPr>
          <w:rFonts w:asciiTheme="minorHAnsi" w:hAnsiTheme="minorHAnsi" w:cstheme="minorHAnsi"/>
          <w:iCs/>
        </w:rPr>
      </w:pPr>
      <w:r w:rsidRPr="00432109">
        <w:rPr>
          <w:rFonts w:asciiTheme="minorHAnsi" w:hAnsiTheme="minorHAnsi" w:cstheme="minorHAnsi"/>
          <w:iCs/>
        </w:rPr>
        <w:t xml:space="preserve">El propósito de este documento es garantizar que los requerimientos y especificaciones funcionales definidas en el Proyecto </w:t>
      </w:r>
      <w:r w:rsidR="00432109" w:rsidRPr="00432109">
        <w:rPr>
          <w:rFonts w:asciiTheme="minorHAnsi" w:hAnsiTheme="minorHAnsi" w:cstheme="minorHAnsi"/>
          <w:iCs/>
        </w:rPr>
        <w:t>“</w:t>
      </w:r>
      <w:r w:rsidR="00432109" w:rsidRPr="00432109">
        <w:rPr>
          <w:rFonts w:asciiTheme="minorHAnsi" w:hAnsiTheme="minorHAnsi" w:cstheme="minorHAnsi"/>
          <w:b/>
          <w:iCs/>
        </w:rPr>
        <w:t>Organización de Partidos”</w:t>
      </w:r>
      <w:r w:rsidRPr="00432109">
        <w:rPr>
          <w:rFonts w:asciiTheme="minorHAnsi" w:hAnsiTheme="minorHAnsi" w:cstheme="minorHAnsi"/>
          <w:iCs/>
        </w:rPr>
        <w:t>, se encuentren desarrolladas y cumplan con la funcionalidad y estándares de calidad esperados, minimizando los incidentes al momento de realizar las pruebas de aceptación del usuario funcional</w:t>
      </w:r>
      <w:r w:rsidR="00432109" w:rsidRPr="00432109">
        <w:rPr>
          <w:rFonts w:asciiTheme="minorHAnsi" w:hAnsiTheme="minorHAnsi" w:cstheme="minorHAnsi"/>
          <w:iCs/>
        </w:rPr>
        <w:t xml:space="preserve"> otorgando así una mayor confiabilidad en el uso del software.</w:t>
      </w:r>
      <w:r w:rsidR="00547DD9" w:rsidRPr="00432109">
        <w:rPr>
          <w:rFonts w:asciiTheme="minorHAnsi" w:hAnsiTheme="minorHAnsi" w:cstheme="minorHAnsi"/>
          <w:iCs/>
        </w:rPr>
        <w:t xml:space="preserve"> </w:t>
      </w:r>
    </w:p>
    <w:p w14:paraId="024AAE2C" w14:textId="77777777" w:rsidR="00547DD9" w:rsidRPr="00453783" w:rsidRDefault="002A615E" w:rsidP="00663A4B">
      <w:pPr>
        <w:pStyle w:val="Ttulo2"/>
        <w:numPr>
          <w:ilvl w:val="1"/>
          <w:numId w:val="3"/>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70DF9E56" w14:textId="77777777" w:rsidR="002A615E" w:rsidRDefault="002A615E" w:rsidP="001905F6">
      <w:pPr>
        <w:ind w:left="720"/>
        <w:jc w:val="both"/>
        <w:rPr>
          <w:rFonts w:ascii="Calibri" w:hAnsi="Calibri" w:cs="Book Antiqua"/>
          <w:i/>
          <w:color w:val="0000FF"/>
        </w:rPr>
      </w:pPr>
    </w:p>
    <w:p w14:paraId="679A4ABF" w14:textId="77777777"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Establecer casos y condiciones de prueba basados en las especificaciones funcionales, que al ejecutarse simulen un ambiente de producción.</w:t>
      </w:r>
    </w:p>
    <w:p w14:paraId="59AC3E63" w14:textId="7A86FB24"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 xml:space="preserve">Identificar </w:t>
      </w:r>
      <w:r w:rsidR="00432109" w:rsidRPr="00432109">
        <w:rPr>
          <w:rFonts w:asciiTheme="minorHAnsi" w:hAnsiTheme="minorHAnsi" w:cstheme="minorHAnsi"/>
          <w:iCs/>
        </w:rPr>
        <w:t>posibles inconvenientes</w:t>
      </w:r>
      <w:r w:rsidRPr="00432109">
        <w:rPr>
          <w:rFonts w:asciiTheme="minorHAnsi" w:hAnsiTheme="minorHAnsi" w:cstheme="minorHAnsi"/>
          <w:iCs/>
        </w:rPr>
        <w:t xml:space="preserve"> al ejecutar los distintos casos de prueba.</w:t>
      </w:r>
    </w:p>
    <w:p w14:paraId="4E9BE8D9" w14:textId="6BF49CD7" w:rsidR="002A615E" w:rsidRPr="00432109" w:rsidRDefault="00432109"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Tomar en consideración la efectividad de los distintos casos de prueba</w:t>
      </w:r>
      <w:r w:rsidR="002A615E" w:rsidRPr="00432109">
        <w:rPr>
          <w:rFonts w:asciiTheme="minorHAnsi" w:hAnsiTheme="minorHAnsi" w:cstheme="minorHAnsi"/>
          <w:iCs/>
        </w:rPr>
        <w:t>.</w:t>
      </w:r>
    </w:p>
    <w:p w14:paraId="316A9D31" w14:textId="77777777"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Determinar las diferencias existentes entre las especificaciones funcionales o requerimientos y el desarrollo del producto.</w:t>
      </w:r>
    </w:p>
    <w:p w14:paraId="77A073C2" w14:textId="77777777"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Validar y comprobar la calidad del producto a ser entregado, con base a los estándares definidos.</w:t>
      </w:r>
    </w:p>
    <w:p w14:paraId="44E871BC" w14:textId="77777777" w:rsidR="00A15912" w:rsidRPr="0009623A" w:rsidRDefault="00A15912" w:rsidP="00A15912">
      <w:pPr>
        <w:pStyle w:val="Prrafodelista"/>
        <w:spacing w:line="276" w:lineRule="auto"/>
        <w:jc w:val="both"/>
        <w:rPr>
          <w:rFonts w:ascii="Calibri Light" w:hAnsi="Calibri Light" w:cs="Calibri Light"/>
          <w:i/>
          <w:color w:val="0000FF"/>
        </w:rPr>
      </w:pPr>
    </w:p>
    <w:p w14:paraId="002442FB" w14:textId="77777777" w:rsidR="00A15912" w:rsidRPr="00453783" w:rsidRDefault="00A15912" w:rsidP="00A15912">
      <w:pPr>
        <w:pStyle w:val="Ttulo1"/>
        <w:numPr>
          <w:ilvl w:val="0"/>
          <w:numId w:val="3"/>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761648B8" w14:textId="77777777" w:rsidR="00547DD9" w:rsidRDefault="002A615E" w:rsidP="00663A4B">
      <w:pPr>
        <w:pStyle w:val="Ttulo2"/>
        <w:numPr>
          <w:ilvl w:val="1"/>
          <w:numId w:val="3"/>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738610EB"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2A615E" w:rsidRPr="00BF7A4D" w14:paraId="3E3B46F1" w14:textId="77777777" w:rsidTr="0009623A">
        <w:tc>
          <w:tcPr>
            <w:tcW w:w="5538" w:type="dxa"/>
            <w:shd w:val="clear" w:color="auto" w:fill="BFBFBF"/>
          </w:tcPr>
          <w:p w14:paraId="6E753986"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6885DF60"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58881CEF" w14:textId="77777777" w:rsidTr="0009623A">
        <w:tc>
          <w:tcPr>
            <w:tcW w:w="5538" w:type="dxa"/>
            <w:shd w:val="clear" w:color="auto" w:fill="auto"/>
          </w:tcPr>
          <w:p w14:paraId="213B2605"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0F5708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03614339" w14:textId="77777777" w:rsidTr="0009623A">
        <w:tc>
          <w:tcPr>
            <w:tcW w:w="5538" w:type="dxa"/>
            <w:shd w:val="clear" w:color="auto" w:fill="auto"/>
          </w:tcPr>
          <w:p w14:paraId="50395761"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343B7330"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2F12EA19" w14:textId="77777777" w:rsidTr="0009623A">
        <w:tc>
          <w:tcPr>
            <w:tcW w:w="5538" w:type="dxa"/>
            <w:shd w:val="clear" w:color="auto" w:fill="auto"/>
          </w:tcPr>
          <w:p w14:paraId="529CBCC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65804BD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752F9F52" w14:textId="77777777" w:rsidTr="0009623A">
        <w:tc>
          <w:tcPr>
            <w:tcW w:w="5538" w:type="dxa"/>
            <w:shd w:val="clear" w:color="auto" w:fill="auto"/>
          </w:tcPr>
          <w:p w14:paraId="3A6FFEB2"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55DBC577" w14:textId="03D1E0A6"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C8268" w14:textId="77777777" w:rsidTr="0009623A">
        <w:tc>
          <w:tcPr>
            <w:tcW w:w="5538" w:type="dxa"/>
            <w:shd w:val="clear" w:color="auto" w:fill="auto"/>
          </w:tcPr>
          <w:p w14:paraId="020691E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7C5AC6C2"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16B8B360" w14:textId="77777777" w:rsidTr="0009623A">
        <w:tc>
          <w:tcPr>
            <w:tcW w:w="5538" w:type="dxa"/>
            <w:shd w:val="clear" w:color="auto" w:fill="auto"/>
          </w:tcPr>
          <w:p w14:paraId="7C8141E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45F8320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355B7F20" w14:textId="77777777" w:rsidTr="0009623A">
        <w:tc>
          <w:tcPr>
            <w:tcW w:w="5538" w:type="dxa"/>
            <w:shd w:val="clear" w:color="auto" w:fill="auto"/>
          </w:tcPr>
          <w:p w14:paraId="2894902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4E06AF1E"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76AAA073" w14:textId="77777777" w:rsidTr="0009623A">
        <w:tc>
          <w:tcPr>
            <w:tcW w:w="5538" w:type="dxa"/>
            <w:shd w:val="clear" w:color="auto" w:fill="auto"/>
          </w:tcPr>
          <w:p w14:paraId="2EA27D73"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1A09B756"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62BC6917" w14:textId="77777777" w:rsidTr="0009623A">
        <w:tc>
          <w:tcPr>
            <w:tcW w:w="5538" w:type="dxa"/>
            <w:shd w:val="clear" w:color="auto" w:fill="auto"/>
          </w:tcPr>
          <w:p w14:paraId="799D44B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49A711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5CE3D" w14:textId="77777777" w:rsidTr="0009623A">
        <w:tc>
          <w:tcPr>
            <w:tcW w:w="5538" w:type="dxa"/>
            <w:shd w:val="clear" w:color="auto" w:fill="auto"/>
          </w:tcPr>
          <w:p w14:paraId="3A0DBE2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75FA64D4" w14:textId="025A9DBD"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Si</w:t>
            </w:r>
          </w:p>
        </w:tc>
      </w:tr>
    </w:tbl>
    <w:p w14:paraId="637805D2" w14:textId="77777777" w:rsidR="002A615E" w:rsidRDefault="002A615E" w:rsidP="001905F6">
      <w:pPr>
        <w:ind w:left="720"/>
        <w:jc w:val="both"/>
        <w:rPr>
          <w:rFonts w:ascii="Calibri" w:hAnsi="Calibri" w:cs="Book Antiqua"/>
          <w:i/>
          <w:color w:val="0000FF"/>
        </w:rPr>
      </w:pPr>
    </w:p>
    <w:p w14:paraId="690A8083" w14:textId="77777777" w:rsidR="00547DD9" w:rsidRPr="00453783" w:rsidRDefault="007E2BE3" w:rsidP="00663A4B">
      <w:pPr>
        <w:pStyle w:val="Ttulo2"/>
        <w:numPr>
          <w:ilvl w:val="1"/>
          <w:numId w:val="3"/>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3B7B4B86" w14:textId="77777777" w:rsidR="00806C7C" w:rsidRDefault="00806C7C" w:rsidP="00806C7C">
      <w:pPr>
        <w:pStyle w:val="Ttulo1"/>
        <w:spacing w:before="0" w:after="0"/>
        <w:ind w:left="720"/>
        <w:rPr>
          <w:rFonts w:ascii="Calibri" w:hAnsi="Calibri" w:cs="Book Antiqua"/>
          <w:b w:val="0"/>
          <w:bCs w:val="0"/>
          <w:i/>
          <w:color w:val="0000FF"/>
          <w:kern w:val="0"/>
          <w:sz w:val="24"/>
          <w:szCs w:val="24"/>
        </w:rPr>
      </w:pPr>
      <w:bookmarkStart w:id="7" w:name="_Toc384282999"/>
    </w:p>
    <w:p w14:paraId="2C1403C7" w14:textId="6A717C69" w:rsidR="006B1136" w:rsidRPr="006B1136" w:rsidRDefault="006B1136" w:rsidP="006B1136">
      <w:pPr>
        <w:numPr>
          <w:ilvl w:val="0"/>
          <w:numId w:val="5"/>
        </w:numPr>
        <w:jc w:val="both"/>
        <w:rPr>
          <w:rFonts w:ascii="Calibri" w:hAnsi="Calibri" w:cs="Book Antiqua"/>
          <w:i/>
          <w:color w:val="000000" w:themeColor="text1"/>
        </w:rPr>
      </w:pPr>
      <w:r w:rsidRPr="006B1136">
        <w:rPr>
          <w:rFonts w:ascii="Calibri" w:hAnsi="Calibri" w:cs="Book Antiqua"/>
          <w:i/>
          <w:color w:val="000000" w:themeColor="text1"/>
        </w:rPr>
        <w:t>No se realizarán pruebas de validaciones en módulo contrato.</w:t>
      </w:r>
    </w:p>
    <w:p w14:paraId="3A0FF5F2" w14:textId="77777777" w:rsidR="00857C2C" w:rsidRPr="00A008C8" w:rsidRDefault="00857C2C" w:rsidP="00857C2C">
      <w:pPr>
        <w:rPr>
          <w:rFonts w:ascii="Calibri" w:hAnsi="Calibri"/>
        </w:rPr>
      </w:pPr>
    </w:p>
    <w:p w14:paraId="61829076" w14:textId="31F9ECB8" w:rsidR="00A15912" w:rsidRDefault="00A15912" w:rsidP="006B1136">
      <w:pPr>
        <w:pStyle w:val="Ttulo1"/>
        <w:numPr>
          <w:ilvl w:val="0"/>
          <w:numId w:val="3"/>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5BFB2084" w14:textId="77777777" w:rsidR="006B1136" w:rsidRPr="006B1136" w:rsidRDefault="006B1136" w:rsidP="006B1136"/>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7865"/>
      </w:tblGrid>
      <w:tr w:rsidR="00A15912" w:rsidRPr="00BF7A4D" w14:paraId="7CC33645" w14:textId="77777777" w:rsidTr="0009623A">
        <w:trPr>
          <w:trHeight w:val="267"/>
        </w:trPr>
        <w:tc>
          <w:tcPr>
            <w:tcW w:w="654" w:type="pct"/>
            <w:shd w:val="clear" w:color="auto" w:fill="BFBFBF"/>
          </w:tcPr>
          <w:p w14:paraId="64121D5F"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3B5B6D96"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2BA226A1" w14:textId="77777777" w:rsidTr="00A15912">
        <w:trPr>
          <w:trHeight w:val="245"/>
        </w:trPr>
        <w:tc>
          <w:tcPr>
            <w:tcW w:w="654" w:type="pct"/>
          </w:tcPr>
          <w:p w14:paraId="17AD93B2" w14:textId="6A3E764F"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C</w:t>
            </w:r>
          </w:p>
        </w:tc>
        <w:tc>
          <w:tcPr>
            <w:tcW w:w="4346" w:type="pct"/>
          </w:tcPr>
          <w:p w14:paraId="0DE4B5B7" w14:textId="6B64C1D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contrato del software.</w:t>
            </w:r>
          </w:p>
        </w:tc>
      </w:tr>
      <w:tr w:rsidR="00A15912" w:rsidRPr="00BF7A4D" w14:paraId="66204FF1" w14:textId="77777777" w:rsidTr="00A15912">
        <w:trPr>
          <w:trHeight w:val="267"/>
        </w:trPr>
        <w:tc>
          <w:tcPr>
            <w:tcW w:w="654" w:type="pct"/>
          </w:tcPr>
          <w:p w14:paraId="2DBF0D7D" w14:textId="5413993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 U. B. D</w:t>
            </w:r>
          </w:p>
        </w:tc>
        <w:tc>
          <w:tcPr>
            <w:tcW w:w="4346" w:type="pct"/>
          </w:tcPr>
          <w:p w14:paraId="6B62F1B3" w14:textId="5FFB10B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Registro de usuarios en la base de datos</w:t>
            </w:r>
          </w:p>
        </w:tc>
      </w:tr>
      <w:tr w:rsidR="00A15912" w:rsidRPr="00BF7A4D" w14:paraId="02F2C34E" w14:textId="77777777" w:rsidTr="00A15912">
        <w:trPr>
          <w:trHeight w:val="245"/>
        </w:trPr>
        <w:tc>
          <w:tcPr>
            <w:tcW w:w="654" w:type="pct"/>
          </w:tcPr>
          <w:p w14:paraId="680A4E5D" w14:textId="0EE8A407"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A. N</w:t>
            </w:r>
          </w:p>
        </w:tc>
        <w:tc>
          <w:tcPr>
            <w:tcW w:w="4346" w:type="pct"/>
          </w:tcPr>
          <w:p w14:paraId="19219836" w14:textId="3B4F980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acta de nacimiento</w:t>
            </w:r>
          </w:p>
        </w:tc>
      </w:tr>
    </w:tbl>
    <w:p w14:paraId="296FEF7D" w14:textId="77777777" w:rsidR="00A15912" w:rsidRDefault="00A15912" w:rsidP="00A15912"/>
    <w:p w14:paraId="52A684BC" w14:textId="77777777" w:rsidR="00A15912" w:rsidRPr="00A15912" w:rsidRDefault="00A15912" w:rsidP="00A15912">
      <w:pPr>
        <w:pStyle w:val="Ttulo1"/>
        <w:numPr>
          <w:ilvl w:val="0"/>
          <w:numId w:val="3"/>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7194DBDC"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72F0C265" w14:textId="77777777" w:rsidTr="00A15912">
        <w:trPr>
          <w:trHeight w:val="267"/>
          <w:jc w:val="center"/>
        </w:trPr>
        <w:tc>
          <w:tcPr>
            <w:tcW w:w="5000" w:type="pct"/>
            <w:shd w:val="clear" w:color="auto" w:fill="D5DCE4"/>
          </w:tcPr>
          <w:p w14:paraId="3E7ABFB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71975B09" w14:textId="77777777" w:rsidTr="00A15912">
        <w:trPr>
          <w:trHeight w:val="245"/>
          <w:jc w:val="center"/>
        </w:trPr>
        <w:tc>
          <w:tcPr>
            <w:tcW w:w="5000" w:type="pct"/>
          </w:tcPr>
          <w:p w14:paraId="42DF9A32"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Documentos de caso de uso</w:t>
            </w:r>
          </w:p>
        </w:tc>
      </w:tr>
      <w:tr w:rsidR="00A15912" w:rsidRPr="00BF7A4D" w14:paraId="0B1782D6" w14:textId="77777777" w:rsidTr="00A15912">
        <w:trPr>
          <w:trHeight w:val="267"/>
          <w:jc w:val="center"/>
        </w:trPr>
        <w:tc>
          <w:tcPr>
            <w:tcW w:w="5000" w:type="pct"/>
          </w:tcPr>
          <w:p w14:paraId="21572909"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Especificación de requisitos</w:t>
            </w:r>
          </w:p>
        </w:tc>
      </w:tr>
      <w:tr w:rsidR="00A15912" w:rsidRPr="00BF7A4D" w14:paraId="769D0D3C" w14:textId="77777777" w:rsidTr="00A15912">
        <w:trPr>
          <w:trHeight w:val="245"/>
          <w:jc w:val="center"/>
        </w:trPr>
        <w:tc>
          <w:tcPr>
            <w:tcW w:w="5000" w:type="pct"/>
          </w:tcPr>
          <w:p w14:paraId="54CD245A"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1231BE67" w14:textId="77777777" w:rsidTr="00A15912">
        <w:trPr>
          <w:trHeight w:val="245"/>
          <w:jc w:val="center"/>
        </w:trPr>
        <w:tc>
          <w:tcPr>
            <w:tcW w:w="5000" w:type="pct"/>
          </w:tcPr>
          <w:p w14:paraId="36FEB5B0" w14:textId="77777777" w:rsidR="00A15912" w:rsidRPr="00BF7A4D" w:rsidRDefault="00A15912" w:rsidP="00A15912">
            <w:pPr>
              <w:spacing w:line="276" w:lineRule="auto"/>
              <w:jc w:val="both"/>
              <w:rPr>
                <w:rFonts w:ascii="Arial" w:hAnsi="Arial" w:cs="Arial"/>
                <w:sz w:val="22"/>
                <w:szCs w:val="22"/>
                <w:lang w:val="es-ES_tradnl"/>
              </w:rPr>
            </w:pPr>
          </w:p>
        </w:tc>
      </w:tr>
    </w:tbl>
    <w:p w14:paraId="30D7AA69" w14:textId="77777777" w:rsidR="00A15912" w:rsidRDefault="00A15912" w:rsidP="00A15912"/>
    <w:p w14:paraId="7196D064" w14:textId="77777777" w:rsidR="00A15912" w:rsidRDefault="00A15912" w:rsidP="00A15912">
      <w:r>
        <w:br w:type="page"/>
      </w:r>
    </w:p>
    <w:p w14:paraId="0C4E9DE7" w14:textId="77777777" w:rsidR="00A15912" w:rsidRDefault="00A15912" w:rsidP="00A15912">
      <w:pPr>
        <w:pStyle w:val="Ttulo1"/>
        <w:numPr>
          <w:ilvl w:val="0"/>
          <w:numId w:val="3"/>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lastRenderedPageBreak/>
        <w:t>Estrategia de pruebas</w:t>
      </w:r>
      <w:bookmarkEnd w:id="11"/>
      <w:bookmarkEnd w:id="12"/>
    </w:p>
    <w:p w14:paraId="2967ED03" w14:textId="476CC6FE" w:rsidR="009677F5" w:rsidRPr="009677F5" w:rsidRDefault="009677F5" w:rsidP="00A15912">
      <w:pPr>
        <w:spacing w:line="276" w:lineRule="auto"/>
        <w:ind w:left="426"/>
        <w:jc w:val="both"/>
        <w:rPr>
          <w:i/>
          <w:color w:val="000000" w:themeColor="text1"/>
        </w:rPr>
      </w:pPr>
      <w:r>
        <w:rPr>
          <w:i/>
          <w:color w:val="000000" w:themeColor="text1"/>
        </w:rPr>
        <w:t>L</w:t>
      </w:r>
      <w:r w:rsidRPr="009677F5">
        <w:rPr>
          <w:i/>
          <w:color w:val="000000" w:themeColor="text1"/>
        </w:rPr>
        <w:t xml:space="preserve">a Estrategia de Pruebas se encarga de definir y planificar las pruebas que serán realizadas por el Equipo de </w:t>
      </w:r>
      <w:proofErr w:type="spellStart"/>
      <w:r w:rsidRPr="009677F5">
        <w:rPr>
          <w:i/>
          <w:color w:val="000000" w:themeColor="text1"/>
        </w:rPr>
        <w:t>Testing</w:t>
      </w:r>
      <w:proofErr w:type="spellEnd"/>
      <w:r w:rsidRPr="009677F5">
        <w:rPr>
          <w:i/>
          <w:color w:val="000000" w:themeColor="text1"/>
        </w:rPr>
        <w:t xml:space="preserve"> a las distintas entregas de los proyectos, estableciendo el conjunto de servicios a aplicar en cada proyecto en función de la tecnología, estad</w:t>
      </w:r>
      <w:r>
        <w:rPr>
          <w:i/>
          <w:color w:val="000000" w:themeColor="text1"/>
        </w:rPr>
        <w:t xml:space="preserve">o y </w:t>
      </w:r>
      <w:r w:rsidRPr="009677F5">
        <w:rPr>
          <w:i/>
          <w:color w:val="000000" w:themeColor="text1"/>
        </w:rPr>
        <w:t>criticidad</w:t>
      </w:r>
      <w:r>
        <w:rPr>
          <w:i/>
          <w:color w:val="000000" w:themeColor="text1"/>
        </w:rPr>
        <w:t>.</w:t>
      </w:r>
    </w:p>
    <w:p w14:paraId="709DF59C" w14:textId="77777777" w:rsidR="00A15912" w:rsidRPr="00A15912" w:rsidRDefault="00A15912" w:rsidP="00A15912">
      <w:pPr>
        <w:pStyle w:val="Ttulo2"/>
        <w:numPr>
          <w:ilvl w:val="1"/>
          <w:numId w:val="3"/>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33273D05" w14:textId="1061217C" w:rsidR="00C329B0" w:rsidRPr="009677F5" w:rsidRDefault="00A15912" w:rsidP="009677F5">
      <w:pPr>
        <w:spacing w:line="276" w:lineRule="auto"/>
        <w:ind w:left="709"/>
        <w:jc w:val="both"/>
        <w:rPr>
          <w:i/>
          <w:color w:val="000000" w:themeColor="text1"/>
        </w:rPr>
      </w:pPr>
      <w:r w:rsidRPr="009677F5">
        <w:rPr>
          <w:i/>
          <w:color w:val="000000" w:themeColor="text1"/>
        </w:rPr>
        <w:t>Las pruebas funcionales se realizan para velar que el producto esperado cumpla con las funciones específicas para los cuales fue creado. Este tipo de prueba se basa en el análisis de los datos de entrada y en los de salida, generalmente se requiere apoyo de los usuarios finales ya que ellos pueden aportar mucho en el desarrollo de casos de prueba complejos, enfocados al negocio.</w:t>
      </w:r>
      <w:r w:rsidR="009677F5">
        <w:rPr>
          <w:i/>
          <w:color w:val="000000" w:themeColor="text1"/>
        </w:rPr>
        <w:t xml:space="preserve"> En el caso de nuestro proyecto tenemos los siguientes </w:t>
      </w:r>
      <w:r w:rsidR="009677F5">
        <w:rPr>
          <w:i/>
          <w:color w:val="000000" w:themeColor="text1"/>
          <w:lang w:val="es-EC"/>
        </w:rPr>
        <w:t>casos de pruebas organizados por módulos.</w:t>
      </w:r>
    </w:p>
    <w:p w14:paraId="6D072C0D"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17FC9762"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AF5C6E6" w14:textId="77777777" w:rsidR="00C329B0" w:rsidRPr="00C329B0" w:rsidRDefault="00C329B0" w:rsidP="00C329B0">
            <w:pPr>
              <w:spacing w:line="276" w:lineRule="auto"/>
              <w:jc w:val="both"/>
              <w:rPr>
                <w:i/>
              </w:rPr>
            </w:pPr>
            <w:r w:rsidRPr="00C329B0">
              <w:rPr>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7FF691" w14:textId="77777777" w:rsidR="00C329B0" w:rsidRPr="00377BA4" w:rsidRDefault="00C329B0" w:rsidP="00C329B0">
            <w:pPr>
              <w:spacing w:line="276" w:lineRule="auto"/>
              <w:jc w:val="both"/>
              <w:rPr>
                <w:iCs/>
                <w:color w:val="000000" w:themeColor="text1"/>
              </w:rPr>
            </w:pPr>
            <w:r w:rsidRPr="00377BA4">
              <w:rPr>
                <w:iCs/>
                <w:color w:val="000000" w:themeColor="text1"/>
              </w:rPr>
              <w:t>CP-001</w:t>
            </w:r>
          </w:p>
        </w:tc>
      </w:tr>
      <w:tr w:rsidR="00C329B0" w:rsidRPr="00C329B0" w14:paraId="24919739"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DC64B9D" w14:textId="77777777" w:rsidR="00C329B0" w:rsidRPr="00C329B0" w:rsidRDefault="00C329B0" w:rsidP="00C329B0">
            <w:pPr>
              <w:spacing w:line="276" w:lineRule="auto"/>
              <w:jc w:val="both"/>
              <w:rPr>
                <w:i/>
              </w:rPr>
            </w:pPr>
            <w:r w:rsidRPr="00C329B0">
              <w:rPr>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4AA803" w14:textId="74050A3A" w:rsidR="00C329B0" w:rsidRPr="00377BA4" w:rsidRDefault="002713B8" w:rsidP="59AED67A">
            <w:pPr>
              <w:spacing w:line="276" w:lineRule="auto"/>
              <w:jc w:val="both"/>
              <w:rPr>
                <w:iCs/>
                <w:color w:val="000000" w:themeColor="text1"/>
                <w:lang w:val="es"/>
              </w:rPr>
            </w:pPr>
            <w:r>
              <w:rPr>
                <w:iCs/>
                <w:color w:val="000000" w:themeColor="text1"/>
                <w:lang w:val="es"/>
              </w:rPr>
              <w:t xml:space="preserve">Creación de </w:t>
            </w:r>
            <w:r w:rsidR="00DB0AA5">
              <w:rPr>
                <w:iCs/>
                <w:color w:val="000000" w:themeColor="text1"/>
                <w:lang w:val="es"/>
              </w:rPr>
              <w:t>Equipo</w:t>
            </w:r>
          </w:p>
        </w:tc>
      </w:tr>
      <w:tr w:rsidR="00C329B0" w:rsidRPr="00C329B0" w14:paraId="7A510675" w14:textId="77777777" w:rsidTr="59AED67A">
        <w:trPr>
          <w:trHeight w:val="34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99F6A14" w14:textId="77777777" w:rsidR="00C329B0" w:rsidRPr="00C329B0" w:rsidRDefault="00C329B0" w:rsidP="00C329B0">
            <w:pPr>
              <w:spacing w:line="276" w:lineRule="auto"/>
              <w:jc w:val="both"/>
              <w:rPr>
                <w:i/>
              </w:rPr>
            </w:pPr>
            <w:r w:rsidRPr="00C329B0">
              <w:rPr>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DD53DEF" w14:textId="77777777" w:rsidR="00C329B0" w:rsidRPr="00377BA4" w:rsidRDefault="00C329B0" w:rsidP="00C329B0">
            <w:pPr>
              <w:spacing w:line="276" w:lineRule="auto"/>
              <w:jc w:val="both"/>
              <w:rPr>
                <w:iCs/>
                <w:color w:val="000000" w:themeColor="text1"/>
              </w:rPr>
            </w:pPr>
            <w:r w:rsidRPr="00377BA4">
              <w:rPr>
                <w:iCs/>
                <w:color w:val="000000" w:themeColor="text1"/>
              </w:rPr>
              <w:t>Desarrolladores</w:t>
            </w:r>
          </w:p>
        </w:tc>
      </w:tr>
      <w:tr w:rsidR="00C329B0" w:rsidRPr="00C329B0" w14:paraId="2B65F242" w14:textId="77777777" w:rsidTr="59AED67A">
        <w:trPr>
          <w:trHeight w:val="100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A3C062" w14:textId="77777777" w:rsidR="00C329B0" w:rsidRPr="00C329B0" w:rsidRDefault="00C329B0" w:rsidP="00C329B0">
            <w:pPr>
              <w:spacing w:line="276" w:lineRule="auto"/>
              <w:jc w:val="both"/>
              <w:rPr>
                <w:i/>
              </w:rPr>
            </w:pPr>
            <w:r w:rsidRPr="00C329B0">
              <w:rPr>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2E03EBD" w14:textId="56404EEF" w:rsidR="00025B2A" w:rsidRPr="00DB0AA5" w:rsidRDefault="21D4C730" w:rsidP="00DB0AA5">
            <w:pPr>
              <w:pStyle w:val="Prrafodelista"/>
              <w:numPr>
                <w:ilvl w:val="0"/>
                <w:numId w:val="15"/>
              </w:numPr>
              <w:spacing w:line="276" w:lineRule="auto"/>
              <w:jc w:val="both"/>
              <w:rPr>
                <w:iCs/>
                <w:color w:val="000000" w:themeColor="text1"/>
              </w:rPr>
            </w:pPr>
            <w:r w:rsidRPr="00DB0AA5">
              <w:rPr>
                <w:iCs/>
                <w:color w:val="000000" w:themeColor="text1"/>
                <w:lang w:val="es"/>
              </w:rPr>
              <w:t xml:space="preserve">Se visualiza plantilla de </w:t>
            </w:r>
            <w:r w:rsidR="00DB0AA5" w:rsidRPr="00DB0AA5">
              <w:rPr>
                <w:iCs/>
                <w:color w:val="000000" w:themeColor="text1"/>
                <w:lang w:val="es"/>
              </w:rPr>
              <w:t>Equipo</w:t>
            </w:r>
            <w:r w:rsidR="23F815F0" w:rsidRPr="00DB0AA5">
              <w:rPr>
                <w:iCs/>
                <w:color w:val="000000" w:themeColor="text1"/>
                <w:lang w:val="es"/>
              </w:rPr>
              <w:t>.</w:t>
            </w:r>
          </w:p>
          <w:p w14:paraId="5586A0F6" w14:textId="77777777" w:rsidR="00025B2A" w:rsidRPr="00DB0AA5" w:rsidRDefault="21D4C730" w:rsidP="00DB0AA5">
            <w:pPr>
              <w:pStyle w:val="Prrafodelista"/>
              <w:numPr>
                <w:ilvl w:val="0"/>
                <w:numId w:val="15"/>
              </w:numPr>
              <w:spacing w:line="276" w:lineRule="auto"/>
              <w:jc w:val="both"/>
              <w:rPr>
                <w:iCs/>
                <w:color w:val="000000" w:themeColor="text1"/>
                <w:lang w:val="es"/>
              </w:rPr>
            </w:pPr>
            <w:r w:rsidRPr="00DB0AA5">
              <w:rPr>
                <w:iCs/>
                <w:color w:val="000000" w:themeColor="text1"/>
                <w:lang w:val="es"/>
              </w:rPr>
              <w:t xml:space="preserve">Ingresa valores de: </w:t>
            </w:r>
            <w:r w:rsidR="00DB0AA5" w:rsidRPr="00DB0AA5">
              <w:rPr>
                <w:iCs/>
                <w:color w:val="000000" w:themeColor="text1"/>
                <w:lang w:val="es"/>
              </w:rPr>
              <w:t>Nombre Equipo, País Origen</w:t>
            </w:r>
          </w:p>
          <w:p w14:paraId="68E1B5C6" w14:textId="7C287C24" w:rsidR="00DB0AA5" w:rsidRPr="00DB0AA5" w:rsidRDefault="00DB0AA5" w:rsidP="00DB0AA5">
            <w:pPr>
              <w:pStyle w:val="Prrafodelista"/>
              <w:numPr>
                <w:ilvl w:val="0"/>
                <w:numId w:val="15"/>
              </w:numPr>
              <w:spacing w:line="276" w:lineRule="auto"/>
              <w:jc w:val="both"/>
              <w:rPr>
                <w:iCs/>
                <w:color w:val="000000" w:themeColor="text1"/>
              </w:rPr>
            </w:pPr>
            <w:r w:rsidRPr="00DB0AA5">
              <w:rPr>
                <w:iCs/>
                <w:color w:val="000000" w:themeColor="text1"/>
              </w:rPr>
              <w:t>Clic en Registrar</w:t>
            </w:r>
          </w:p>
        </w:tc>
      </w:tr>
      <w:tr w:rsidR="00C329B0" w:rsidRPr="00C329B0" w14:paraId="02C71288" w14:textId="77777777" w:rsidTr="59AED67A">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A04F12" w14:textId="77777777" w:rsidR="00C329B0" w:rsidRPr="00C329B0" w:rsidRDefault="00C329B0" w:rsidP="00C329B0">
            <w:pPr>
              <w:spacing w:line="276" w:lineRule="auto"/>
              <w:jc w:val="both"/>
              <w:rPr>
                <w:i/>
              </w:rPr>
            </w:pPr>
            <w:r w:rsidRPr="00C329B0">
              <w:rPr>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F54A8FD" w14:textId="18DFE438" w:rsidR="00C329B0" w:rsidRPr="00377BA4" w:rsidRDefault="00DB0AA5" w:rsidP="59AED67A">
            <w:pPr>
              <w:spacing w:line="276" w:lineRule="auto"/>
              <w:jc w:val="both"/>
              <w:rPr>
                <w:iCs/>
                <w:color w:val="000000" w:themeColor="text1"/>
              </w:rPr>
            </w:pPr>
            <w:r>
              <w:rPr>
                <w:iCs/>
                <w:color w:val="000000" w:themeColor="text1"/>
                <w:lang w:val="es"/>
              </w:rPr>
              <w:t xml:space="preserve">Haber ingresado al módulo de Equipos </w:t>
            </w:r>
            <w:r w:rsidR="00AB56BC">
              <w:rPr>
                <w:iCs/>
                <w:color w:val="000000" w:themeColor="text1"/>
                <w:lang w:val="es"/>
              </w:rPr>
              <w:t>-&gt; Registrar Equipo</w:t>
            </w:r>
          </w:p>
        </w:tc>
      </w:tr>
      <w:tr w:rsidR="00C329B0" w:rsidRPr="00C329B0" w14:paraId="4E1A026F" w14:textId="77777777" w:rsidTr="59AED67A">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A1554A9" w14:textId="77777777" w:rsidR="00C329B0" w:rsidRPr="00C329B0" w:rsidRDefault="00C329B0" w:rsidP="00C329B0">
            <w:pPr>
              <w:spacing w:line="276" w:lineRule="auto"/>
              <w:jc w:val="both"/>
              <w:rPr>
                <w:i/>
              </w:rPr>
            </w:pPr>
            <w:r w:rsidRPr="00C329B0">
              <w:rPr>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062CA9B" w14:textId="5C6A2038" w:rsidR="00C329B0" w:rsidRPr="00377BA4" w:rsidRDefault="00DB0AA5" w:rsidP="59AED67A">
            <w:pPr>
              <w:spacing w:line="276" w:lineRule="auto"/>
              <w:jc w:val="both"/>
              <w:rPr>
                <w:iCs/>
                <w:color w:val="000000" w:themeColor="text1"/>
                <w:lang w:val="es"/>
              </w:rPr>
            </w:pPr>
            <w:r>
              <w:rPr>
                <w:iCs/>
                <w:color w:val="000000" w:themeColor="text1"/>
                <w:lang w:val="es"/>
              </w:rPr>
              <w:t>El Equipo se registrará en el sistema.</w:t>
            </w:r>
          </w:p>
        </w:tc>
      </w:tr>
      <w:tr w:rsidR="00C329B0" w:rsidRPr="00C329B0" w14:paraId="077D4D1F" w14:textId="77777777" w:rsidTr="59AED67A">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A6B9C6F" w14:textId="77777777" w:rsidR="00C329B0" w:rsidRPr="00C329B0" w:rsidRDefault="00C329B0" w:rsidP="00C329B0">
            <w:pPr>
              <w:spacing w:line="276" w:lineRule="auto"/>
              <w:jc w:val="both"/>
              <w:rPr>
                <w:i/>
              </w:rPr>
            </w:pPr>
            <w:r w:rsidRPr="00C329B0">
              <w:rPr>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7B3863B" w14:textId="374370B2" w:rsidR="00C329B0" w:rsidRPr="00377BA4" w:rsidRDefault="41D39DFF" w:rsidP="59AED67A">
            <w:pPr>
              <w:spacing w:line="276" w:lineRule="auto"/>
              <w:jc w:val="both"/>
              <w:rPr>
                <w:iCs/>
                <w:color w:val="000000" w:themeColor="text1"/>
              </w:rPr>
            </w:pPr>
            <w:r w:rsidRPr="00377BA4">
              <w:rPr>
                <w:iCs/>
                <w:color w:val="000000" w:themeColor="text1"/>
                <w:lang w:val="es"/>
              </w:rPr>
              <w:t xml:space="preserve">Se ha </w:t>
            </w:r>
            <w:r w:rsidR="00DB0AA5">
              <w:rPr>
                <w:iCs/>
                <w:color w:val="000000" w:themeColor="text1"/>
                <w:lang w:val="es"/>
              </w:rPr>
              <w:t>registrado</w:t>
            </w:r>
            <w:r w:rsidRPr="00377BA4">
              <w:rPr>
                <w:iCs/>
                <w:color w:val="000000" w:themeColor="text1"/>
                <w:lang w:val="es"/>
              </w:rPr>
              <w:t xml:space="preserve"> </w:t>
            </w:r>
            <w:r w:rsidR="00DB0AA5">
              <w:rPr>
                <w:iCs/>
                <w:color w:val="000000" w:themeColor="text1"/>
                <w:lang w:val="es"/>
              </w:rPr>
              <w:t>el</w:t>
            </w:r>
            <w:r w:rsidRPr="00377BA4">
              <w:rPr>
                <w:iCs/>
                <w:color w:val="000000" w:themeColor="text1"/>
                <w:lang w:val="es"/>
              </w:rPr>
              <w:t xml:space="preserve"> </w:t>
            </w:r>
            <w:r w:rsidR="00DB0AA5">
              <w:rPr>
                <w:iCs/>
                <w:color w:val="000000" w:themeColor="text1"/>
                <w:lang w:val="es"/>
              </w:rPr>
              <w:t>Equipo</w:t>
            </w:r>
            <w:r w:rsidRPr="00377BA4">
              <w:rPr>
                <w:iCs/>
                <w:color w:val="000000" w:themeColor="text1"/>
                <w:lang w:val="es"/>
              </w:rPr>
              <w:t xml:space="preserve"> correctamente.</w:t>
            </w:r>
          </w:p>
        </w:tc>
      </w:tr>
      <w:tr w:rsidR="00C329B0" w:rsidRPr="00C329B0" w14:paraId="1D58AFED" w14:textId="77777777" w:rsidTr="59AED67A">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D36326F" w14:textId="77777777" w:rsidR="00C329B0" w:rsidRPr="00C329B0" w:rsidRDefault="00C329B0" w:rsidP="00C329B0">
            <w:pPr>
              <w:spacing w:line="276" w:lineRule="auto"/>
              <w:jc w:val="both"/>
              <w:rPr>
                <w:i/>
              </w:rPr>
            </w:pPr>
            <w:r w:rsidRPr="00C329B0">
              <w:rPr>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E819529" w14:textId="77777777" w:rsidR="00C329B0" w:rsidRPr="00377BA4" w:rsidRDefault="00C329B0" w:rsidP="00C329B0">
            <w:pPr>
              <w:spacing w:line="276" w:lineRule="auto"/>
              <w:jc w:val="both"/>
              <w:rPr>
                <w:iCs/>
                <w:color w:val="000000" w:themeColor="text1"/>
              </w:rPr>
            </w:pPr>
            <w:r w:rsidRPr="00377BA4">
              <w:rPr>
                <w:iCs/>
                <w:color w:val="000000" w:themeColor="text1"/>
              </w:rPr>
              <w:t>Exitoso</w:t>
            </w:r>
          </w:p>
        </w:tc>
      </w:tr>
      <w:tr w:rsidR="00C329B0" w:rsidRPr="00C329B0" w14:paraId="08C755C7"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E234151" w14:textId="77777777" w:rsidR="00C329B0" w:rsidRPr="00C329B0" w:rsidRDefault="00C329B0" w:rsidP="00C329B0">
            <w:pPr>
              <w:spacing w:line="276" w:lineRule="auto"/>
              <w:jc w:val="both"/>
              <w:rPr>
                <w:i/>
              </w:rPr>
            </w:pPr>
            <w:r w:rsidRPr="00C329B0">
              <w:rPr>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D6B04F" w14:textId="342957B2" w:rsidR="00C329B0" w:rsidRPr="00377BA4" w:rsidRDefault="00C329B0" w:rsidP="59AED67A">
            <w:pPr>
              <w:spacing w:line="276" w:lineRule="auto"/>
              <w:jc w:val="both"/>
              <w:rPr>
                <w:iCs/>
                <w:color w:val="0000FF"/>
              </w:rPr>
            </w:pPr>
          </w:p>
        </w:tc>
      </w:tr>
    </w:tbl>
    <w:p w14:paraId="48A21919" w14:textId="77777777" w:rsidR="00C329B0" w:rsidRDefault="00C329B0" w:rsidP="59AED67A">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59AED67A" w14:paraId="72E936AE"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D2D3AC5" w14:textId="228F6E6C" w:rsidR="59AED67A" w:rsidRDefault="59AED67A" w:rsidP="59AED67A">
            <w:pPr>
              <w:spacing w:line="276" w:lineRule="auto"/>
              <w:jc w:val="both"/>
            </w:pPr>
            <w:r w:rsidRPr="59AED67A">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B1D48" w14:textId="2B907BF9" w:rsidR="59AED67A" w:rsidRPr="00377BA4" w:rsidRDefault="59AED67A" w:rsidP="59AED67A">
            <w:pPr>
              <w:spacing w:line="276" w:lineRule="auto"/>
              <w:jc w:val="both"/>
              <w:rPr>
                <w:color w:val="000000" w:themeColor="text1"/>
              </w:rPr>
            </w:pPr>
            <w:r w:rsidRPr="00377BA4">
              <w:rPr>
                <w:color w:val="000000" w:themeColor="text1"/>
                <w:lang w:val="es"/>
              </w:rPr>
              <w:t>CP-00</w:t>
            </w:r>
            <w:r w:rsidR="009C3E37" w:rsidRPr="00377BA4">
              <w:rPr>
                <w:color w:val="000000" w:themeColor="text1"/>
                <w:lang w:val="es"/>
              </w:rPr>
              <w:t>2</w:t>
            </w:r>
          </w:p>
        </w:tc>
      </w:tr>
      <w:tr w:rsidR="59AED67A" w14:paraId="276D4F82"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362B98" w14:textId="4E80787E" w:rsidR="59AED67A" w:rsidRDefault="59AED67A" w:rsidP="59AED67A">
            <w:pPr>
              <w:spacing w:line="276" w:lineRule="auto"/>
              <w:jc w:val="both"/>
            </w:pPr>
            <w:r w:rsidRPr="59AED67A">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DB56D" w14:textId="09496C0A" w:rsidR="59AED67A" w:rsidRPr="00377BA4" w:rsidRDefault="59AED67A" w:rsidP="59AED67A">
            <w:pPr>
              <w:spacing w:line="276" w:lineRule="auto"/>
              <w:jc w:val="both"/>
              <w:rPr>
                <w:color w:val="000000" w:themeColor="text1"/>
              </w:rPr>
            </w:pPr>
            <w:r w:rsidRPr="00377BA4">
              <w:rPr>
                <w:color w:val="000000" w:themeColor="text1"/>
                <w:lang w:val="es"/>
              </w:rPr>
              <w:t xml:space="preserve">Registro de </w:t>
            </w:r>
            <w:r w:rsidR="00DB0AA5">
              <w:rPr>
                <w:color w:val="000000" w:themeColor="text1"/>
                <w:lang w:val="es"/>
              </w:rPr>
              <w:t>Personas</w:t>
            </w:r>
          </w:p>
        </w:tc>
      </w:tr>
      <w:tr w:rsidR="59AED67A" w14:paraId="64B36762" w14:textId="77777777" w:rsidTr="009C3E37">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9CDD64" w14:textId="598CBAA7" w:rsidR="59AED67A" w:rsidRDefault="59AED67A" w:rsidP="59AED67A">
            <w:pPr>
              <w:spacing w:line="276" w:lineRule="auto"/>
              <w:jc w:val="both"/>
            </w:pPr>
            <w:r w:rsidRPr="59AED67A">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B8405" w14:textId="71CB7FCB" w:rsidR="59AED67A" w:rsidRPr="00377BA4" w:rsidRDefault="59AED67A" w:rsidP="59AED67A">
            <w:pPr>
              <w:spacing w:line="276" w:lineRule="auto"/>
              <w:jc w:val="both"/>
              <w:rPr>
                <w:color w:val="000000" w:themeColor="text1"/>
              </w:rPr>
            </w:pPr>
            <w:r w:rsidRPr="00377BA4">
              <w:rPr>
                <w:color w:val="000000" w:themeColor="text1"/>
                <w:lang w:val="es"/>
              </w:rPr>
              <w:t>Desarrolladores</w:t>
            </w:r>
          </w:p>
        </w:tc>
      </w:tr>
      <w:tr w:rsidR="59AED67A" w14:paraId="29799AD5" w14:textId="77777777" w:rsidTr="009C3E37">
        <w:trPr>
          <w:trHeight w:val="144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2B3A75" w14:textId="1044002E" w:rsidR="59AED67A" w:rsidRDefault="59AED67A" w:rsidP="59AED67A">
            <w:pPr>
              <w:spacing w:line="276" w:lineRule="auto"/>
              <w:jc w:val="both"/>
            </w:pPr>
            <w:r w:rsidRPr="59AED67A">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314055" w14:textId="156D5422" w:rsidR="59AED67A" w:rsidRPr="00377BA4" w:rsidRDefault="59AED67A" w:rsidP="00CE4112">
            <w:pPr>
              <w:pStyle w:val="Prrafodelista"/>
              <w:numPr>
                <w:ilvl w:val="0"/>
                <w:numId w:val="11"/>
              </w:numPr>
              <w:spacing w:line="276" w:lineRule="auto"/>
              <w:jc w:val="both"/>
              <w:rPr>
                <w:color w:val="000000" w:themeColor="text1"/>
              </w:rPr>
            </w:pPr>
            <w:r w:rsidRPr="00377BA4">
              <w:rPr>
                <w:color w:val="000000" w:themeColor="text1"/>
                <w:lang w:val="es"/>
              </w:rPr>
              <w:t xml:space="preserve">Se controla que los usuarios se registren correctamente en la base de datos y que las clases encargadas funcionen como se espera. Donde se esperan valores como: </w:t>
            </w:r>
            <w:r w:rsidRPr="00377BA4">
              <w:rPr>
                <w:b/>
                <w:bCs/>
                <w:color w:val="000000" w:themeColor="text1"/>
                <w:lang w:val="es"/>
              </w:rPr>
              <w:t xml:space="preserve">nombre, apellido, nacionalidad, </w:t>
            </w:r>
            <w:r w:rsidR="00E81FC1">
              <w:rPr>
                <w:b/>
                <w:bCs/>
                <w:color w:val="000000" w:themeColor="text1"/>
                <w:lang w:val="es"/>
              </w:rPr>
              <w:t>edad, e-mail o correo electrónico.</w:t>
            </w:r>
          </w:p>
        </w:tc>
      </w:tr>
      <w:tr w:rsidR="59AED67A" w14:paraId="6DA09940"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805814D" w14:textId="6A3F1CFD" w:rsidR="59AED67A" w:rsidRDefault="59AED67A" w:rsidP="59AED67A">
            <w:pPr>
              <w:spacing w:line="276" w:lineRule="auto"/>
              <w:jc w:val="both"/>
            </w:pPr>
            <w:r w:rsidRPr="59AED67A">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F62E67" w14:textId="17009B1C" w:rsidR="59AED67A" w:rsidRPr="00377BA4" w:rsidRDefault="59AED67A" w:rsidP="59AED67A">
            <w:pPr>
              <w:spacing w:line="276" w:lineRule="auto"/>
              <w:jc w:val="both"/>
              <w:rPr>
                <w:color w:val="000000" w:themeColor="text1"/>
              </w:rPr>
            </w:pPr>
            <w:r w:rsidRPr="00377BA4">
              <w:rPr>
                <w:color w:val="000000" w:themeColor="text1"/>
                <w:lang w:val="es"/>
              </w:rPr>
              <w:t>Haber ingresado correctamente al sistema.</w:t>
            </w:r>
          </w:p>
        </w:tc>
      </w:tr>
      <w:tr w:rsidR="59AED67A" w14:paraId="019BBB8B" w14:textId="77777777" w:rsidTr="009C3E37">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D5814AA" w14:textId="516472B6" w:rsidR="59AED67A" w:rsidRDefault="59AED67A" w:rsidP="59AED67A">
            <w:pPr>
              <w:spacing w:line="276" w:lineRule="auto"/>
              <w:jc w:val="both"/>
            </w:pPr>
            <w:r w:rsidRPr="59AED67A">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66FC1" w14:textId="6AA9E996" w:rsidR="59AED67A" w:rsidRPr="00377BA4" w:rsidRDefault="59AED67A" w:rsidP="59AED67A">
            <w:pPr>
              <w:spacing w:line="276" w:lineRule="auto"/>
              <w:jc w:val="both"/>
              <w:rPr>
                <w:color w:val="000000" w:themeColor="text1"/>
              </w:rPr>
            </w:pPr>
            <w:r w:rsidRPr="00377BA4">
              <w:rPr>
                <w:color w:val="000000" w:themeColor="text1"/>
                <w:lang w:val="es"/>
              </w:rPr>
              <w:t xml:space="preserve">El usuario será registrado en la base de datos. </w:t>
            </w:r>
          </w:p>
        </w:tc>
      </w:tr>
      <w:tr w:rsidR="59AED67A" w14:paraId="70FB4E39" w14:textId="77777777" w:rsidTr="009C3E37">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C2BBFE4" w14:textId="1EF978B3" w:rsidR="59AED67A" w:rsidRDefault="59AED67A" w:rsidP="59AED67A">
            <w:pPr>
              <w:spacing w:line="276" w:lineRule="auto"/>
              <w:jc w:val="both"/>
            </w:pPr>
            <w:r w:rsidRPr="59AED67A">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C61F0" w14:textId="7CABC100" w:rsidR="59AED67A" w:rsidRPr="00377BA4" w:rsidRDefault="59AED67A" w:rsidP="59AED67A">
            <w:pPr>
              <w:spacing w:line="276" w:lineRule="auto"/>
              <w:jc w:val="both"/>
              <w:rPr>
                <w:color w:val="000000" w:themeColor="text1"/>
              </w:rPr>
            </w:pPr>
            <w:r w:rsidRPr="00377BA4">
              <w:rPr>
                <w:color w:val="000000" w:themeColor="text1"/>
                <w:lang w:val="es"/>
              </w:rPr>
              <w:t>Se ha ingresado correctamente el usuario en la base de datos.</w:t>
            </w:r>
          </w:p>
        </w:tc>
      </w:tr>
      <w:tr w:rsidR="59AED67A" w14:paraId="3580638A" w14:textId="77777777" w:rsidTr="009C3E37">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A540429" w14:textId="2F561D11" w:rsidR="59AED67A" w:rsidRDefault="59AED67A" w:rsidP="59AED67A">
            <w:pPr>
              <w:spacing w:line="276" w:lineRule="auto"/>
              <w:jc w:val="both"/>
            </w:pPr>
            <w:r w:rsidRPr="59AED67A">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074B5B" w14:textId="30B78AD1" w:rsidR="59AED67A" w:rsidRPr="00377BA4" w:rsidRDefault="59AED67A" w:rsidP="59AED67A">
            <w:pPr>
              <w:spacing w:line="276" w:lineRule="auto"/>
              <w:jc w:val="both"/>
              <w:rPr>
                <w:color w:val="000000" w:themeColor="text1"/>
              </w:rPr>
            </w:pPr>
            <w:r w:rsidRPr="00377BA4">
              <w:rPr>
                <w:color w:val="000000" w:themeColor="text1"/>
                <w:lang w:val="es"/>
              </w:rPr>
              <w:t>Exitoso</w:t>
            </w:r>
          </w:p>
        </w:tc>
      </w:tr>
      <w:tr w:rsidR="59AED67A" w14:paraId="552AB72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73243F" w14:textId="6F2F09F1" w:rsidR="59AED67A" w:rsidRDefault="59AED67A" w:rsidP="59AED67A">
            <w:pPr>
              <w:spacing w:line="276" w:lineRule="auto"/>
              <w:jc w:val="both"/>
            </w:pPr>
            <w:r w:rsidRPr="59AED67A">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45425" w14:textId="2B784FF9" w:rsidR="59AED67A" w:rsidRPr="00377BA4" w:rsidRDefault="59AED67A" w:rsidP="59AED67A">
            <w:pPr>
              <w:spacing w:line="276" w:lineRule="auto"/>
              <w:jc w:val="both"/>
              <w:rPr>
                <w:color w:val="0000FF"/>
                <w:lang w:val="es"/>
              </w:rPr>
            </w:pPr>
          </w:p>
        </w:tc>
      </w:tr>
      <w:tr w:rsidR="009C3E37" w:rsidRPr="00C329B0" w14:paraId="55930F4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07D8075" w14:textId="4EE62BE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lastRenderedPageBreak/>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9B5FC0A" w14:textId="6359E4B7" w:rsidR="009C3E37" w:rsidRPr="00377BA4" w:rsidRDefault="009C3E37" w:rsidP="00932F6C">
            <w:pPr>
              <w:spacing w:line="276" w:lineRule="auto"/>
              <w:jc w:val="both"/>
              <w:rPr>
                <w:color w:val="000000" w:themeColor="text1"/>
                <w:lang w:val="es"/>
              </w:rPr>
            </w:pPr>
            <w:r w:rsidRPr="00377BA4">
              <w:rPr>
                <w:color w:val="000000" w:themeColor="text1"/>
                <w:lang w:val="es"/>
              </w:rPr>
              <w:t>CP-003</w:t>
            </w:r>
          </w:p>
        </w:tc>
      </w:tr>
      <w:tr w:rsidR="009C3E37" w:rsidRPr="00C329B0" w14:paraId="32AA7A0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5BE1C8B"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59BCBC" w14:textId="6CA8E694" w:rsidR="009C3E37" w:rsidRPr="00377BA4" w:rsidRDefault="00974310" w:rsidP="00932F6C">
            <w:pPr>
              <w:spacing w:line="276" w:lineRule="auto"/>
              <w:jc w:val="both"/>
              <w:rPr>
                <w:color w:val="000000" w:themeColor="text1"/>
                <w:lang w:val="es"/>
              </w:rPr>
            </w:pPr>
            <w:r>
              <w:rPr>
                <w:color w:val="000000" w:themeColor="text1"/>
                <w:lang w:val="es"/>
              </w:rPr>
              <w:t>Eliminar Equipo</w:t>
            </w:r>
          </w:p>
        </w:tc>
      </w:tr>
      <w:tr w:rsidR="009C3E37" w:rsidRPr="00C329B0" w14:paraId="151BDA29"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1171596"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A3EF2F"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Desarrolladores</w:t>
            </w:r>
          </w:p>
        </w:tc>
      </w:tr>
      <w:tr w:rsidR="009C3E37" w:rsidRPr="00C329B0" w14:paraId="3A55125E"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88D029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FEB2354" w14:textId="4B086BCC" w:rsidR="00974310" w:rsidRDefault="00974310" w:rsidP="006A678A">
            <w:pPr>
              <w:pStyle w:val="Prrafodelista"/>
              <w:numPr>
                <w:ilvl w:val="0"/>
                <w:numId w:val="11"/>
              </w:numPr>
              <w:spacing w:line="276" w:lineRule="auto"/>
              <w:jc w:val="both"/>
              <w:rPr>
                <w:color w:val="000000" w:themeColor="text1"/>
                <w:lang w:val="es"/>
              </w:rPr>
            </w:pPr>
            <w:r>
              <w:rPr>
                <w:color w:val="000000" w:themeColor="text1"/>
                <w:lang w:val="es"/>
              </w:rPr>
              <w:t>Buscar el equipo en la base de datos</w:t>
            </w:r>
          </w:p>
          <w:p w14:paraId="5F66159D" w14:textId="01B44A90" w:rsidR="00974310" w:rsidRPr="00974310" w:rsidRDefault="00974310" w:rsidP="00974310">
            <w:pPr>
              <w:pStyle w:val="Prrafodelista"/>
              <w:numPr>
                <w:ilvl w:val="0"/>
                <w:numId w:val="11"/>
              </w:numPr>
              <w:spacing w:line="276" w:lineRule="auto"/>
              <w:jc w:val="both"/>
              <w:rPr>
                <w:color w:val="000000" w:themeColor="text1"/>
                <w:lang w:val="es"/>
              </w:rPr>
            </w:pPr>
            <w:r>
              <w:rPr>
                <w:color w:val="000000" w:themeColor="text1"/>
                <w:lang w:val="es"/>
              </w:rPr>
              <w:t>Se escoge que equipo será eliminado</w:t>
            </w:r>
          </w:p>
          <w:p w14:paraId="5E7798E5" w14:textId="77777777" w:rsidR="00974310" w:rsidRDefault="00974310" w:rsidP="006A678A">
            <w:pPr>
              <w:pStyle w:val="Prrafodelista"/>
              <w:numPr>
                <w:ilvl w:val="0"/>
                <w:numId w:val="11"/>
              </w:numPr>
              <w:spacing w:line="276" w:lineRule="auto"/>
              <w:jc w:val="both"/>
              <w:rPr>
                <w:color w:val="000000" w:themeColor="text1"/>
                <w:lang w:val="es"/>
              </w:rPr>
            </w:pPr>
            <w:r>
              <w:rPr>
                <w:color w:val="000000" w:themeColor="text1"/>
                <w:lang w:val="es"/>
              </w:rPr>
              <w:t>Se da clic en eliminar</w:t>
            </w:r>
          </w:p>
          <w:p w14:paraId="587FCFD5" w14:textId="05AF113D" w:rsidR="00974310" w:rsidRPr="00377BA4" w:rsidRDefault="00974310" w:rsidP="006A678A">
            <w:pPr>
              <w:pStyle w:val="Prrafodelista"/>
              <w:numPr>
                <w:ilvl w:val="0"/>
                <w:numId w:val="11"/>
              </w:numPr>
              <w:spacing w:line="276" w:lineRule="auto"/>
              <w:jc w:val="both"/>
              <w:rPr>
                <w:color w:val="000000" w:themeColor="text1"/>
                <w:lang w:val="es"/>
              </w:rPr>
            </w:pPr>
            <w:r>
              <w:rPr>
                <w:color w:val="000000" w:themeColor="text1"/>
                <w:lang w:val="es"/>
              </w:rPr>
              <w:t>Se da clic en guardar</w:t>
            </w:r>
          </w:p>
        </w:tc>
      </w:tr>
      <w:tr w:rsidR="009C3E37" w:rsidRPr="00C329B0" w14:paraId="10F32B9D"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CAE80E1"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9324AE" w14:textId="00CC4095" w:rsidR="009C3E37" w:rsidRPr="00377BA4" w:rsidRDefault="00974310" w:rsidP="00932F6C">
            <w:pPr>
              <w:spacing w:line="276" w:lineRule="auto"/>
              <w:jc w:val="both"/>
              <w:rPr>
                <w:color w:val="000000" w:themeColor="text1"/>
                <w:lang w:val="es"/>
              </w:rPr>
            </w:pPr>
            <w:r>
              <w:rPr>
                <w:color w:val="000000" w:themeColor="text1"/>
                <w:lang w:val="es"/>
              </w:rPr>
              <w:t>El equipo a eliminar deberá estar registrado</w:t>
            </w:r>
          </w:p>
        </w:tc>
      </w:tr>
      <w:tr w:rsidR="009C3E37" w:rsidRPr="00C329B0" w14:paraId="3D0DC5E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DCD80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57CAD9" w14:textId="4E66549B" w:rsidR="009C3E37" w:rsidRPr="00377BA4" w:rsidRDefault="00974310" w:rsidP="00932F6C">
            <w:pPr>
              <w:spacing w:line="276" w:lineRule="auto"/>
              <w:jc w:val="both"/>
              <w:rPr>
                <w:color w:val="000000" w:themeColor="text1"/>
                <w:lang w:val="es"/>
              </w:rPr>
            </w:pPr>
            <w:r>
              <w:rPr>
                <w:color w:val="000000" w:themeColor="text1"/>
                <w:lang w:val="es"/>
              </w:rPr>
              <w:t>El equipo elegido será eliminado</w:t>
            </w:r>
          </w:p>
        </w:tc>
      </w:tr>
      <w:tr w:rsidR="009C3E37" w:rsidRPr="00C329B0" w14:paraId="0A9A4D2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46E8F1A"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074C445" w14:textId="5D451991" w:rsidR="009C3E37" w:rsidRPr="00377BA4" w:rsidRDefault="00974310" w:rsidP="00932F6C">
            <w:pPr>
              <w:spacing w:line="276" w:lineRule="auto"/>
              <w:jc w:val="both"/>
              <w:rPr>
                <w:color w:val="000000" w:themeColor="text1"/>
                <w:lang w:val="es"/>
              </w:rPr>
            </w:pPr>
            <w:r>
              <w:rPr>
                <w:color w:val="000000" w:themeColor="text1"/>
                <w:lang w:val="es"/>
              </w:rPr>
              <w:t>El equipo se ha eliminado correctamente.</w:t>
            </w:r>
          </w:p>
        </w:tc>
      </w:tr>
      <w:tr w:rsidR="009C3E37" w:rsidRPr="00C329B0" w14:paraId="1FBF23D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C8EB2F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73EFB0"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Exitoso</w:t>
            </w:r>
          </w:p>
        </w:tc>
      </w:tr>
    </w:tbl>
    <w:p w14:paraId="51D8778D" w14:textId="47E7FBEB" w:rsidR="3F95D290" w:rsidRDefault="3F95D290" w:rsidP="3F95D290">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3F95D290" w14:paraId="211C2BD6"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85D2B5" w14:textId="0CDD9BD8" w:rsidR="3F95D290" w:rsidRDefault="3F95D290" w:rsidP="3F95D290">
            <w:pPr>
              <w:spacing w:line="276" w:lineRule="auto"/>
              <w:jc w:val="both"/>
            </w:pPr>
            <w:r w:rsidRPr="3F95D290">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48A4F" w14:textId="7EF01288" w:rsidR="3F95D290" w:rsidRPr="00377BA4" w:rsidRDefault="3F95D290" w:rsidP="3F95D290">
            <w:pPr>
              <w:spacing w:line="276" w:lineRule="auto"/>
              <w:jc w:val="both"/>
              <w:rPr>
                <w:color w:val="000000" w:themeColor="text1"/>
              </w:rPr>
            </w:pPr>
            <w:r w:rsidRPr="00377BA4">
              <w:rPr>
                <w:color w:val="000000" w:themeColor="text1"/>
                <w:lang w:val="es"/>
              </w:rPr>
              <w:t>CP-00</w:t>
            </w:r>
            <w:r w:rsidR="41D24F58" w:rsidRPr="00377BA4">
              <w:rPr>
                <w:color w:val="000000" w:themeColor="text1"/>
                <w:lang w:val="es"/>
              </w:rPr>
              <w:t>4</w:t>
            </w:r>
          </w:p>
        </w:tc>
      </w:tr>
      <w:tr w:rsidR="3F95D290" w14:paraId="1E6C5A83"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E2F37AB" w14:textId="752ECD92" w:rsidR="3F95D290" w:rsidRDefault="3F95D290" w:rsidP="3F95D290">
            <w:pPr>
              <w:spacing w:line="276" w:lineRule="auto"/>
              <w:jc w:val="both"/>
            </w:pPr>
            <w:r w:rsidRPr="3F95D290">
              <w:rPr>
                <w:b/>
                <w:bCs/>
                <w:i/>
                <w:iCs/>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A28636" w14:textId="381AC837" w:rsidR="3F95D290" w:rsidRPr="00377BA4" w:rsidRDefault="00974310" w:rsidP="3F95D290">
            <w:pPr>
              <w:spacing w:line="276" w:lineRule="auto"/>
              <w:jc w:val="both"/>
              <w:rPr>
                <w:color w:val="000000" w:themeColor="text1"/>
              </w:rPr>
            </w:pPr>
            <w:r>
              <w:rPr>
                <w:color w:val="000000" w:themeColor="text1"/>
                <w:lang w:val="es"/>
              </w:rPr>
              <w:t>Buscar Equipo</w:t>
            </w:r>
            <w:r w:rsidR="3F95D290" w:rsidRPr="00377BA4">
              <w:rPr>
                <w:color w:val="000000" w:themeColor="text1"/>
                <w:lang w:val="es"/>
              </w:rPr>
              <w:t xml:space="preserve"> </w:t>
            </w:r>
          </w:p>
        </w:tc>
      </w:tr>
      <w:tr w:rsidR="3F95D290" w14:paraId="3F3C3101" w14:textId="77777777" w:rsidTr="00974310">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479D1D0" w14:textId="241096E9" w:rsidR="3F95D290" w:rsidRDefault="3F95D290" w:rsidP="3F95D290">
            <w:pPr>
              <w:spacing w:line="276" w:lineRule="auto"/>
              <w:jc w:val="both"/>
            </w:pPr>
            <w:r w:rsidRPr="3F95D290">
              <w:rPr>
                <w:b/>
                <w:bCs/>
                <w:i/>
                <w:iCs/>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2EB32" w14:textId="7846D99F" w:rsidR="3F95D290" w:rsidRPr="00377BA4" w:rsidRDefault="3F95D290" w:rsidP="3F95D290">
            <w:pPr>
              <w:spacing w:line="276" w:lineRule="auto"/>
              <w:jc w:val="both"/>
              <w:rPr>
                <w:color w:val="000000" w:themeColor="text1"/>
              </w:rPr>
            </w:pPr>
            <w:r w:rsidRPr="00377BA4">
              <w:rPr>
                <w:color w:val="000000" w:themeColor="text1"/>
                <w:lang w:val="es"/>
              </w:rPr>
              <w:t>Desarrolladores</w:t>
            </w:r>
          </w:p>
        </w:tc>
      </w:tr>
      <w:tr w:rsidR="3F95D290" w14:paraId="02B64B48" w14:textId="77777777" w:rsidTr="00974310">
        <w:trPr>
          <w:trHeight w:val="1094"/>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AFB18B0" w14:textId="70B0ADEA" w:rsidR="3F95D290" w:rsidRDefault="3F95D290" w:rsidP="3F95D290">
            <w:pPr>
              <w:spacing w:line="276" w:lineRule="auto"/>
              <w:jc w:val="both"/>
            </w:pPr>
            <w:r w:rsidRPr="3F95D290">
              <w:rPr>
                <w:b/>
                <w:bCs/>
                <w:i/>
                <w:iCs/>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1AB29C" w14:textId="3B0E0DCB" w:rsidR="00974310" w:rsidRDefault="00974310" w:rsidP="00974310">
            <w:pPr>
              <w:pStyle w:val="Prrafodelista"/>
              <w:numPr>
                <w:ilvl w:val="0"/>
                <w:numId w:val="12"/>
              </w:numPr>
              <w:rPr>
                <w:color w:val="000000" w:themeColor="text1"/>
                <w:lang w:val="es"/>
              </w:rPr>
            </w:pPr>
            <w:r>
              <w:rPr>
                <w:color w:val="000000" w:themeColor="text1"/>
                <w:lang w:val="es"/>
              </w:rPr>
              <w:t>Tener en cuenta el nombre del equipo</w:t>
            </w:r>
          </w:p>
          <w:p w14:paraId="0E79DD40" w14:textId="5FB52342" w:rsidR="00974310" w:rsidRDefault="00974310" w:rsidP="00974310">
            <w:pPr>
              <w:pStyle w:val="Prrafodelista"/>
              <w:numPr>
                <w:ilvl w:val="0"/>
                <w:numId w:val="12"/>
              </w:numPr>
              <w:rPr>
                <w:color w:val="000000" w:themeColor="text1"/>
                <w:lang w:val="es"/>
              </w:rPr>
            </w:pPr>
            <w:r>
              <w:rPr>
                <w:color w:val="000000" w:themeColor="text1"/>
                <w:lang w:val="es"/>
              </w:rPr>
              <w:t xml:space="preserve">Digitar el nombre en el buscador </w:t>
            </w:r>
          </w:p>
          <w:p w14:paraId="2A1CEC56" w14:textId="3FCE910D" w:rsidR="3F95D290" w:rsidRPr="00974310" w:rsidRDefault="00974310" w:rsidP="00974310">
            <w:pPr>
              <w:pStyle w:val="Prrafodelista"/>
              <w:numPr>
                <w:ilvl w:val="0"/>
                <w:numId w:val="12"/>
              </w:numPr>
              <w:rPr>
                <w:color w:val="000000" w:themeColor="text1"/>
                <w:lang w:val="es"/>
              </w:rPr>
            </w:pPr>
            <w:r>
              <w:rPr>
                <w:color w:val="000000" w:themeColor="text1"/>
                <w:lang w:val="es"/>
              </w:rPr>
              <w:t>Buscar en la lista el nombre del equipo digitado</w:t>
            </w:r>
          </w:p>
        </w:tc>
      </w:tr>
      <w:tr w:rsidR="3F95D290" w14:paraId="553EC2D1"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EE2A5FB" w14:textId="2E2D34D1" w:rsidR="3F95D290" w:rsidRDefault="3F95D290" w:rsidP="3F95D290">
            <w:pPr>
              <w:spacing w:line="276" w:lineRule="auto"/>
              <w:jc w:val="both"/>
            </w:pPr>
            <w:r w:rsidRPr="3F95D290">
              <w:rPr>
                <w:b/>
                <w:bCs/>
                <w:i/>
                <w:iCs/>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8E745" w14:textId="43B96768" w:rsidR="3F95D290" w:rsidRPr="00377BA4" w:rsidRDefault="00974310" w:rsidP="3F95D290">
            <w:pPr>
              <w:spacing w:line="276" w:lineRule="auto"/>
              <w:jc w:val="both"/>
              <w:rPr>
                <w:color w:val="000000" w:themeColor="text1"/>
              </w:rPr>
            </w:pPr>
            <w:r>
              <w:rPr>
                <w:color w:val="000000" w:themeColor="text1"/>
                <w:lang w:val="es"/>
              </w:rPr>
              <w:t>El equipo deberá estar registrado en la base de datos.</w:t>
            </w:r>
          </w:p>
        </w:tc>
      </w:tr>
      <w:tr w:rsidR="3F95D290" w14:paraId="368BBDC2" w14:textId="77777777" w:rsidTr="00974310">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AA9113F" w14:textId="68F74868" w:rsidR="3F95D290" w:rsidRDefault="3F95D290" w:rsidP="3F95D290">
            <w:pPr>
              <w:spacing w:line="276" w:lineRule="auto"/>
              <w:jc w:val="both"/>
            </w:pPr>
            <w:r w:rsidRPr="3F95D290">
              <w:rPr>
                <w:b/>
                <w:bCs/>
                <w:i/>
                <w:iCs/>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58FA1" w14:textId="4CB7EA7D" w:rsidR="3F95D290" w:rsidRPr="00377BA4" w:rsidRDefault="00974310" w:rsidP="3F95D290">
            <w:pPr>
              <w:spacing w:line="276" w:lineRule="auto"/>
              <w:jc w:val="both"/>
              <w:rPr>
                <w:color w:val="000000" w:themeColor="text1"/>
              </w:rPr>
            </w:pPr>
            <w:r>
              <w:rPr>
                <w:color w:val="000000" w:themeColor="text1"/>
                <w:lang w:val="es"/>
              </w:rPr>
              <w:t>El equipo aparecerá en la base de datos.</w:t>
            </w:r>
          </w:p>
        </w:tc>
      </w:tr>
      <w:tr w:rsidR="3F95D290" w14:paraId="3BF071B1" w14:textId="77777777" w:rsidTr="0097431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9CA047E" w14:textId="71AC2EAA" w:rsidR="3F95D290" w:rsidRDefault="3F95D290" w:rsidP="3F95D290">
            <w:pPr>
              <w:spacing w:line="276" w:lineRule="auto"/>
              <w:jc w:val="both"/>
            </w:pPr>
            <w:r w:rsidRPr="3F95D290">
              <w:rPr>
                <w:b/>
                <w:bCs/>
                <w:i/>
                <w:iCs/>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EC0E6" w14:textId="0D38AD08" w:rsidR="3F95D290" w:rsidRPr="00377BA4" w:rsidRDefault="3F95D290" w:rsidP="3F95D290">
            <w:pPr>
              <w:spacing w:line="276" w:lineRule="auto"/>
              <w:jc w:val="both"/>
              <w:rPr>
                <w:color w:val="000000" w:themeColor="text1"/>
              </w:rPr>
            </w:pPr>
            <w:r w:rsidRPr="00377BA4">
              <w:rPr>
                <w:color w:val="000000" w:themeColor="text1"/>
                <w:lang w:val="es"/>
              </w:rPr>
              <w:t xml:space="preserve">Se </w:t>
            </w:r>
            <w:r w:rsidR="00974310">
              <w:rPr>
                <w:color w:val="000000" w:themeColor="text1"/>
                <w:lang w:val="es"/>
              </w:rPr>
              <w:t>encontró al equipo en la base de datos.</w:t>
            </w:r>
          </w:p>
        </w:tc>
      </w:tr>
      <w:tr w:rsidR="3F95D290" w14:paraId="3CB0D464" w14:textId="77777777" w:rsidTr="0097431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034FC3" w14:textId="44BA39AB" w:rsidR="3F95D290" w:rsidRDefault="3F95D290" w:rsidP="3F95D290">
            <w:pPr>
              <w:spacing w:line="276" w:lineRule="auto"/>
              <w:jc w:val="both"/>
            </w:pPr>
            <w:r w:rsidRPr="3F95D290">
              <w:rPr>
                <w:b/>
                <w:bCs/>
                <w:i/>
                <w:iCs/>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8EDBB" w14:textId="0D5D8244" w:rsidR="3F95D290" w:rsidRPr="00377BA4" w:rsidRDefault="3F95D290" w:rsidP="3F95D290">
            <w:pPr>
              <w:spacing w:line="276" w:lineRule="auto"/>
              <w:jc w:val="both"/>
              <w:rPr>
                <w:color w:val="000000" w:themeColor="text1"/>
              </w:rPr>
            </w:pPr>
            <w:r w:rsidRPr="00377BA4">
              <w:rPr>
                <w:color w:val="000000" w:themeColor="text1"/>
                <w:lang w:val="es"/>
              </w:rPr>
              <w:t>Exitoso</w:t>
            </w:r>
          </w:p>
        </w:tc>
      </w:tr>
    </w:tbl>
    <w:p w14:paraId="7751BF81" w14:textId="77777777" w:rsidR="009677F5" w:rsidRDefault="009677F5" w:rsidP="00974310">
      <w:pPr>
        <w:spacing w:line="276" w:lineRule="auto"/>
        <w:jc w:val="both"/>
        <w:rPr>
          <w:i/>
          <w:iCs/>
          <w:color w:val="0000FF"/>
        </w:rPr>
      </w:pPr>
    </w:p>
    <w:tbl>
      <w:tblPr>
        <w:tblW w:w="0" w:type="auto"/>
        <w:tblInd w:w="705" w:type="dxa"/>
        <w:tblLook w:val="04A0" w:firstRow="1" w:lastRow="0" w:firstColumn="1" w:lastColumn="0" w:noHBand="0" w:noVBand="1"/>
      </w:tblPr>
      <w:tblGrid>
        <w:gridCol w:w="2817"/>
        <w:gridCol w:w="6096"/>
      </w:tblGrid>
      <w:tr w:rsidR="634C66F6" w14:paraId="339D2C1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8BEF1D" w14:textId="0CDD9BD8" w:rsidR="634C66F6" w:rsidRDefault="634C66F6" w:rsidP="634C66F6">
            <w:pPr>
              <w:spacing w:line="276" w:lineRule="auto"/>
              <w:jc w:val="both"/>
            </w:pPr>
            <w:r w:rsidRPr="634C66F6">
              <w:rPr>
                <w:b/>
                <w:bCs/>
                <w:i/>
                <w:iCs/>
                <w:lang w:val="es"/>
              </w:rPr>
              <w:t>Código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632388" w14:textId="2AB813EC" w:rsidR="634C66F6" w:rsidRDefault="634C66F6" w:rsidP="634C66F6">
            <w:pPr>
              <w:spacing w:line="276" w:lineRule="auto"/>
              <w:jc w:val="both"/>
              <w:rPr>
                <w:color w:val="000000" w:themeColor="text1"/>
              </w:rPr>
            </w:pPr>
            <w:r w:rsidRPr="634C66F6">
              <w:rPr>
                <w:color w:val="000000" w:themeColor="text1"/>
                <w:lang w:val="es"/>
              </w:rPr>
              <w:t>CP-005</w:t>
            </w:r>
          </w:p>
        </w:tc>
      </w:tr>
      <w:tr w:rsidR="634C66F6" w14:paraId="4A8D31A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DAED1B" w14:textId="752ECD92" w:rsidR="634C66F6" w:rsidRDefault="634C66F6" w:rsidP="634C66F6">
            <w:pPr>
              <w:spacing w:line="276" w:lineRule="auto"/>
              <w:jc w:val="both"/>
            </w:pPr>
            <w:r w:rsidRPr="634C66F6">
              <w:rPr>
                <w:b/>
                <w:bCs/>
                <w:i/>
                <w:iCs/>
                <w:lang w:val="es"/>
              </w:rPr>
              <w:t>Caso de prueba</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FFA60" w14:textId="5A39F162" w:rsidR="634C66F6" w:rsidRDefault="00974310" w:rsidP="634C66F6">
            <w:pPr>
              <w:spacing w:line="276" w:lineRule="auto"/>
              <w:jc w:val="both"/>
              <w:rPr>
                <w:color w:val="000000" w:themeColor="text1"/>
              </w:rPr>
            </w:pPr>
            <w:r>
              <w:rPr>
                <w:color w:val="000000" w:themeColor="text1"/>
                <w:lang w:val="es"/>
              </w:rPr>
              <w:t>Modificar equipo</w:t>
            </w:r>
            <w:r w:rsidR="634C66F6" w:rsidRPr="634C66F6">
              <w:rPr>
                <w:color w:val="000000" w:themeColor="text1"/>
                <w:lang w:val="es"/>
              </w:rPr>
              <w:t xml:space="preserve"> </w:t>
            </w:r>
          </w:p>
        </w:tc>
      </w:tr>
      <w:tr w:rsidR="634C66F6" w14:paraId="34456443" w14:textId="77777777" w:rsidTr="00974310">
        <w:trPr>
          <w:trHeight w:val="45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FBDFC75" w14:textId="241096E9" w:rsidR="634C66F6" w:rsidRDefault="634C66F6" w:rsidP="634C66F6">
            <w:pPr>
              <w:spacing w:line="276" w:lineRule="auto"/>
              <w:jc w:val="both"/>
            </w:pPr>
            <w:r w:rsidRPr="634C66F6">
              <w:rPr>
                <w:b/>
                <w:bCs/>
                <w:i/>
                <w:iCs/>
                <w:lang w:val="es"/>
              </w:rPr>
              <w:t>Responsable</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E9302" w14:textId="7846D99F" w:rsidR="634C66F6" w:rsidRDefault="634C66F6" w:rsidP="634C66F6">
            <w:pPr>
              <w:spacing w:line="276" w:lineRule="auto"/>
              <w:jc w:val="both"/>
              <w:rPr>
                <w:color w:val="000000" w:themeColor="text1"/>
              </w:rPr>
            </w:pPr>
            <w:r w:rsidRPr="634C66F6">
              <w:rPr>
                <w:color w:val="000000" w:themeColor="text1"/>
                <w:lang w:val="es"/>
              </w:rPr>
              <w:t>Desarrolladores</w:t>
            </w:r>
          </w:p>
        </w:tc>
      </w:tr>
      <w:tr w:rsidR="634C66F6" w14:paraId="18F492A4" w14:textId="77777777" w:rsidTr="00974310">
        <w:trPr>
          <w:trHeight w:val="144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F8D6CAC" w14:textId="70B0ADEA" w:rsidR="634C66F6" w:rsidRDefault="634C66F6" w:rsidP="634C66F6">
            <w:pPr>
              <w:spacing w:line="276" w:lineRule="auto"/>
              <w:jc w:val="both"/>
            </w:pPr>
            <w:r w:rsidRPr="634C66F6">
              <w:rPr>
                <w:b/>
                <w:bCs/>
                <w:i/>
                <w:iCs/>
                <w:lang w:val="es"/>
              </w:rPr>
              <w:t>Descripción de la prueba</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6DC67B" w14:textId="77777777" w:rsidR="00974310" w:rsidRPr="00974310" w:rsidRDefault="00974310" w:rsidP="634C66F6">
            <w:pPr>
              <w:pStyle w:val="Prrafodelista"/>
              <w:numPr>
                <w:ilvl w:val="0"/>
                <w:numId w:val="12"/>
              </w:numPr>
              <w:rPr>
                <w:color w:val="000000" w:themeColor="text1"/>
              </w:rPr>
            </w:pPr>
            <w:r>
              <w:rPr>
                <w:color w:val="000000" w:themeColor="text1"/>
                <w:lang w:val="es"/>
              </w:rPr>
              <w:t>Se realiza la búsqueda del equipo en la base de datos.</w:t>
            </w:r>
          </w:p>
          <w:p w14:paraId="22DBFEE8" w14:textId="77777777" w:rsidR="00974310" w:rsidRPr="00974310" w:rsidRDefault="00974310" w:rsidP="634C66F6">
            <w:pPr>
              <w:pStyle w:val="Prrafodelista"/>
              <w:numPr>
                <w:ilvl w:val="0"/>
                <w:numId w:val="12"/>
              </w:numPr>
              <w:rPr>
                <w:color w:val="000000" w:themeColor="text1"/>
              </w:rPr>
            </w:pPr>
            <w:r>
              <w:rPr>
                <w:color w:val="000000" w:themeColor="text1"/>
                <w:lang w:val="es"/>
              </w:rPr>
              <w:t>Se elige el equipo a modificar</w:t>
            </w:r>
          </w:p>
          <w:p w14:paraId="44D36737" w14:textId="77777777" w:rsidR="00974310" w:rsidRPr="00974310" w:rsidRDefault="00974310" w:rsidP="634C66F6">
            <w:pPr>
              <w:pStyle w:val="Prrafodelista"/>
              <w:numPr>
                <w:ilvl w:val="0"/>
                <w:numId w:val="12"/>
              </w:numPr>
              <w:rPr>
                <w:color w:val="000000" w:themeColor="text1"/>
              </w:rPr>
            </w:pPr>
            <w:r>
              <w:rPr>
                <w:color w:val="000000" w:themeColor="text1"/>
                <w:lang w:val="es"/>
              </w:rPr>
              <w:t>Se modifica los datos del equipo</w:t>
            </w:r>
          </w:p>
          <w:p w14:paraId="7340F0A5" w14:textId="3FD6E3E6" w:rsidR="634C66F6" w:rsidRDefault="00974310" w:rsidP="634C66F6">
            <w:pPr>
              <w:pStyle w:val="Prrafodelista"/>
              <w:numPr>
                <w:ilvl w:val="0"/>
                <w:numId w:val="12"/>
              </w:numPr>
              <w:rPr>
                <w:color w:val="000000" w:themeColor="text1"/>
              </w:rPr>
            </w:pPr>
            <w:r>
              <w:rPr>
                <w:color w:val="000000" w:themeColor="text1"/>
                <w:lang w:val="es"/>
              </w:rPr>
              <w:t>Se da clic en guardar.</w:t>
            </w:r>
            <w:r w:rsidR="634C66F6" w:rsidRPr="634C66F6">
              <w:rPr>
                <w:color w:val="000000" w:themeColor="text1"/>
                <w:lang w:val="es"/>
              </w:rPr>
              <w:t xml:space="preserve"> </w:t>
            </w:r>
          </w:p>
        </w:tc>
      </w:tr>
      <w:tr w:rsidR="634C66F6" w14:paraId="0CE3498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931ADCF" w14:textId="2E2D34D1" w:rsidR="634C66F6" w:rsidRDefault="634C66F6" w:rsidP="634C66F6">
            <w:pPr>
              <w:spacing w:line="276" w:lineRule="auto"/>
              <w:jc w:val="both"/>
            </w:pPr>
            <w:r w:rsidRPr="634C66F6">
              <w:rPr>
                <w:b/>
                <w:bCs/>
                <w:i/>
                <w:iCs/>
                <w:lang w:val="es"/>
              </w:rPr>
              <w:t>Requisito previo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6B8C7D" w14:textId="71595905" w:rsidR="634C66F6" w:rsidRDefault="634C66F6" w:rsidP="634C66F6">
            <w:pPr>
              <w:spacing w:line="276" w:lineRule="auto"/>
              <w:jc w:val="both"/>
              <w:rPr>
                <w:color w:val="000000" w:themeColor="text1"/>
              </w:rPr>
            </w:pPr>
            <w:r w:rsidRPr="634C66F6">
              <w:rPr>
                <w:color w:val="000000" w:themeColor="text1"/>
                <w:lang w:val="es"/>
              </w:rPr>
              <w:t xml:space="preserve">Estar registrado y contar con el permiso de </w:t>
            </w:r>
            <w:r w:rsidR="00E81FC1">
              <w:rPr>
                <w:color w:val="000000" w:themeColor="text1"/>
                <w:lang w:val="es"/>
              </w:rPr>
              <w:t>modificar</w:t>
            </w:r>
          </w:p>
        </w:tc>
      </w:tr>
      <w:tr w:rsidR="634C66F6" w14:paraId="1708156E" w14:textId="77777777" w:rsidTr="00974310">
        <w:trPr>
          <w:trHeight w:val="34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26F441A" w14:textId="68F74868" w:rsidR="634C66F6" w:rsidRDefault="634C66F6" w:rsidP="634C66F6">
            <w:pPr>
              <w:spacing w:line="276" w:lineRule="auto"/>
              <w:jc w:val="both"/>
            </w:pPr>
            <w:r w:rsidRPr="634C66F6">
              <w:rPr>
                <w:b/>
                <w:bCs/>
                <w:i/>
                <w:iCs/>
                <w:lang w:val="es"/>
              </w:rPr>
              <w:t>Resultado esperado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F5924" w14:textId="25A1111F" w:rsidR="634C66F6" w:rsidRDefault="00E81FC1" w:rsidP="634C66F6">
            <w:pPr>
              <w:spacing w:line="276" w:lineRule="auto"/>
              <w:jc w:val="both"/>
              <w:rPr>
                <w:color w:val="000000" w:themeColor="text1"/>
                <w:lang w:val="es"/>
              </w:rPr>
            </w:pPr>
            <w:r>
              <w:rPr>
                <w:color w:val="000000" w:themeColor="text1"/>
                <w:lang w:val="es"/>
              </w:rPr>
              <w:t>El equipo se habrá modificado</w:t>
            </w:r>
          </w:p>
        </w:tc>
      </w:tr>
      <w:tr w:rsidR="634C66F6" w14:paraId="409F12F8" w14:textId="77777777" w:rsidTr="00974310">
        <w:trPr>
          <w:trHeight w:val="39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157A4CF" w14:textId="71AC2EAA" w:rsidR="634C66F6" w:rsidRDefault="634C66F6" w:rsidP="634C66F6">
            <w:pPr>
              <w:spacing w:line="276" w:lineRule="auto"/>
              <w:jc w:val="both"/>
            </w:pPr>
            <w:r w:rsidRPr="634C66F6">
              <w:rPr>
                <w:b/>
                <w:bCs/>
                <w:i/>
                <w:iCs/>
                <w:lang w:val="es"/>
              </w:rPr>
              <w:t>Resultado obtenido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9F801" w14:textId="26807B5C" w:rsidR="634C66F6" w:rsidRDefault="634C66F6" w:rsidP="634C66F6">
            <w:pPr>
              <w:spacing w:line="276" w:lineRule="auto"/>
              <w:jc w:val="both"/>
              <w:rPr>
                <w:color w:val="000000" w:themeColor="text1"/>
              </w:rPr>
            </w:pPr>
            <w:r w:rsidRPr="634C66F6">
              <w:rPr>
                <w:color w:val="000000" w:themeColor="text1"/>
                <w:lang w:val="es"/>
              </w:rPr>
              <w:t xml:space="preserve">Se ha </w:t>
            </w:r>
            <w:r w:rsidR="00E81FC1">
              <w:rPr>
                <w:color w:val="000000" w:themeColor="text1"/>
                <w:lang w:val="es"/>
              </w:rPr>
              <w:t>modificado al equipo</w:t>
            </w:r>
          </w:p>
        </w:tc>
      </w:tr>
      <w:tr w:rsidR="634C66F6" w14:paraId="7D35EFFA" w14:textId="77777777" w:rsidTr="00974310">
        <w:trPr>
          <w:trHeight w:val="39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79BFC03" w14:textId="44BA39AB" w:rsidR="634C66F6" w:rsidRDefault="634C66F6" w:rsidP="634C66F6">
            <w:pPr>
              <w:spacing w:line="276" w:lineRule="auto"/>
              <w:jc w:val="both"/>
            </w:pPr>
            <w:r w:rsidRPr="634C66F6">
              <w:rPr>
                <w:b/>
                <w:bCs/>
                <w:i/>
                <w:iCs/>
                <w:lang w:val="es"/>
              </w:rPr>
              <w:t>Estado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A752D" w14:textId="0D5D8244" w:rsidR="634C66F6" w:rsidRDefault="634C66F6" w:rsidP="634C66F6">
            <w:pPr>
              <w:spacing w:line="276" w:lineRule="auto"/>
              <w:jc w:val="both"/>
              <w:rPr>
                <w:color w:val="000000" w:themeColor="text1"/>
              </w:rPr>
            </w:pPr>
            <w:r w:rsidRPr="634C66F6">
              <w:rPr>
                <w:color w:val="000000" w:themeColor="text1"/>
                <w:lang w:val="es"/>
              </w:rPr>
              <w:t>Exitoso</w:t>
            </w:r>
          </w:p>
        </w:tc>
      </w:tr>
    </w:tbl>
    <w:p w14:paraId="7578E8A4" w14:textId="319637BF" w:rsidR="634C66F6" w:rsidRDefault="634C66F6" w:rsidP="634C66F6">
      <w:pPr>
        <w:spacing w:line="276" w:lineRule="auto"/>
        <w:ind w:left="709"/>
        <w:jc w:val="both"/>
        <w:rPr>
          <w:i/>
          <w:iCs/>
          <w:color w:val="0000FF"/>
        </w:rPr>
      </w:pPr>
    </w:p>
    <w:p w14:paraId="493202DA" w14:textId="77777777" w:rsidR="00A15912" w:rsidRDefault="00CA5DAC" w:rsidP="00CA5DAC">
      <w:pPr>
        <w:pStyle w:val="Ttulo2"/>
        <w:numPr>
          <w:ilvl w:val="1"/>
          <w:numId w:val="3"/>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lastRenderedPageBreak/>
        <w:t>Pruebas de integración</w:t>
      </w:r>
      <w:bookmarkEnd w:id="15"/>
      <w:bookmarkEnd w:id="16"/>
    </w:p>
    <w:p w14:paraId="362A55F2" w14:textId="2E179FD2" w:rsidR="003477E8" w:rsidRPr="009677F5" w:rsidRDefault="00CA5DAC" w:rsidP="003477E8">
      <w:pPr>
        <w:spacing w:line="276" w:lineRule="auto"/>
        <w:ind w:left="709"/>
        <w:jc w:val="both"/>
        <w:rPr>
          <w:i/>
          <w:color w:val="000000" w:themeColor="text1"/>
        </w:rPr>
      </w:pPr>
      <w:r w:rsidRPr="009677F5">
        <w:rPr>
          <w:i/>
          <w:color w:val="000000" w:themeColor="text1"/>
        </w:rPr>
        <w: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w:t>
      </w:r>
    </w:p>
    <w:p w14:paraId="6BD18F9B" w14:textId="77777777" w:rsidR="003477E8" w:rsidRDefault="003477E8" w:rsidP="003477E8">
      <w:pPr>
        <w:spacing w:line="276" w:lineRule="auto"/>
        <w:ind w:left="709"/>
        <w:jc w:val="both"/>
        <w:rPr>
          <w:i/>
          <w:color w:val="0000FF"/>
        </w:rPr>
      </w:pPr>
    </w:p>
    <w:p w14:paraId="12EAE16D" w14:textId="77777777" w:rsidR="003477E8" w:rsidRPr="003477E8" w:rsidRDefault="003477E8" w:rsidP="003477E8">
      <w:pPr>
        <w:pStyle w:val="Ttulo1"/>
        <w:numPr>
          <w:ilvl w:val="0"/>
          <w:numId w:val="3"/>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238601FE" w14:textId="77777777" w:rsidR="003477E8" w:rsidRPr="00BF7A4D" w:rsidRDefault="003477E8" w:rsidP="003477E8">
      <w:pPr>
        <w:spacing w:line="276" w:lineRule="auto"/>
        <w:ind w:left="284"/>
        <w:jc w:val="both"/>
        <w:rPr>
          <w:rFonts w:ascii="Arial" w:hAnsi="Arial" w:cs="Arial"/>
          <w:i/>
          <w:color w:val="0070C0"/>
          <w:sz w:val="22"/>
          <w:szCs w:val="22"/>
        </w:rPr>
      </w:pPr>
    </w:p>
    <w:p w14:paraId="0F3CABC7" w14:textId="5063235E" w:rsidR="003477E8" w:rsidRDefault="003477E8" w:rsidP="009677F5">
      <w:pPr>
        <w:spacing w:line="276" w:lineRule="auto"/>
        <w:ind w:left="426"/>
        <w:jc w:val="both"/>
        <w:rPr>
          <w:i/>
          <w:color w:val="000000" w:themeColor="text1"/>
        </w:rPr>
      </w:pPr>
      <w:r w:rsidRPr="009677F5">
        <w:rPr>
          <w:i/>
          <w:color w:val="000000" w:themeColor="text1"/>
        </w:rPr>
        <w:t>Es de suma importancia tener definidos apropiadamente estos criterios y comunicarlos a toda la organización para que no haya ninguna duda sobre los mismos y que todos deben cumplir.</w:t>
      </w:r>
    </w:p>
    <w:p w14:paraId="0650A3B2" w14:textId="77777777" w:rsidR="009677F5" w:rsidRPr="009677F5" w:rsidRDefault="009677F5" w:rsidP="009677F5">
      <w:pPr>
        <w:spacing w:line="276" w:lineRule="auto"/>
        <w:ind w:left="426"/>
        <w:jc w:val="both"/>
        <w:rPr>
          <w:i/>
          <w:color w:val="000000" w:themeColor="text1"/>
        </w:rPr>
      </w:pPr>
    </w:p>
    <w:p w14:paraId="5F5B0B52" w14:textId="77777777" w:rsidR="003477E8" w:rsidRPr="003477E8" w:rsidRDefault="003477E8" w:rsidP="003477E8">
      <w:pPr>
        <w:pStyle w:val="Ttulo2"/>
        <w:numPr>
          <w:ilvl w:val="1"/>
          <w:numId w:val="3"/>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7A794912" w14:textId="1D57736F" w:rsidR="003477E8" w:rsidRPr="00D172A6" w:rsidRDefault="00D172A6" w:rsidP="003477E8">
      <w:pPr>
        <w:spacing w:line="276" w:lineRule="auto"/>
        <w:ind w:left="709"/>
        <w:jc w:val="both"/>
        <w:rPr>
          <w:i/>
          <w:color w:val="000000" w:themeColor="text1"/>
        </w:rPr>
      </w:pPr>
      <w:r w:rsidRPr="00D172A6">
        <w:rPr>
          <w:i/>
          <w:color w:val="000000" w:themeColor="text1"/>
        </w:rPr>
        <w:t>Para contar que vamos por un buen camino tenemos:</w:t>
      </w:r>
    </w:p>
    <w:p w14:paraId="5B08B5D1" w14:textId="77777777" w:rsidR="003477E8" w:rsidRPr="00816CFE" w:rsidRDefault="003477E8" w:rsidP="003477E8">
      <w:pPr>
        <w:spacing w:line="276" w:lineRule="auto"/>
        <w:ind w:left="709"/>
        <w:jc w:val="both"/>
        <w:rPr>
          <w:i/>
          <w:color w:val="0000FF"/>
        </w:rPr>
      </w:pPr>
    </w:p>
    <w:p w14:paraId="0FA1E53E" w14:textId="14A45CC6" w:rsidR="003477E8" w:rsidRPr="00D172A6" w:rsidRDefault="003477E8" w:rsidP="00D172A6">
      <w:pPr>
        <w:spacing w:line="276" w:lineRule="auto"/>
        <w:ind w:left="709"/>
        <w:jc w:val="both"/>
        <w:rPr>
          <w:i/>
          <w:color w:val="000000" w:themeColor="text1"/>
        </w:rPr>
      </w:pPr>
      <w:r w:rsidRPr="00D172A6">
        <w:rPr>
          <w:i/>
          <w:color w:val="000000" w:themeColor="text1"/>
        </w:rPr>
        <w:t>Todo el paquete de código fuente está completo y ha sido revisado informalmente por el equipo de trabajo.</w:t>
      </w:r>
    </w:p>
    <w:p w14:paraId="2DD76A04" w14:textId="25495CD1" w:rsidR="009677F5" w:rsidRPr="00D172A6" w:rsidRDefault="009677F5" w:rsidP="003477E8">
      <w:pPr>
        <w:spacing w:line="276" w:lineRule="auto"/>
        <w:ind w:left="709"/>
        <w:jc w:val="both"/>
        <w:rPr>
          <w:i/>
          <w:color w:val="000000" w:themeColor="text1"/>
        </w:rPr>
      </w:pPr>
      <w:r w:rsidRPr="00D172A6">
        <w:rPr>
          <w:i/>
          <w:color w:val="000000" w:themeColor="text1"/>
        </w:rPr>
        <w:t xml:space="preserve">Todo el desarrollo del </w:t>
      </w:r>
      <w:r w:rsidR="00D172A6" w:rsidRPr="00D172A6">
        <w:rPr>
          <w:i/>
          <w:color w:val="000000" w:themeColor="text1"/>
        </w:rPr>
        <w:t>programa está respaldado en la nube.</w:t>
      </w:r>
    </w:p>
    <w:p w14:paraId="0A7A8530" w14:textId="7A8AA54F" w:rsidR="00D172A6" w:rsidRPr="00D172A6" w:rsidRDefault="00D172A6" w:rsidP="003477E8">
      <w:pPr>
        <w:spacing w:line="276" w:lineRule="auto"/>
        <w:ind w:left="709"/>
        <w:jc w:val="both"/>
        <w:rPr>
          <w:i/>
          <w:color w:val="000000" w:themeColor="text1"/>
        </w:rPr>
      </w:pPr>
      <w:r w:rsidRPr="00D172A6">
        <w:rPr>
          <w:i/>
          <w:color w:val="000000" w:themeColor="text1"/>
        </w:rPr>
        <w:t>Nuestro entorno de trabajo es el adecuado</w:t>
      </w:r>
    </w:p>
    <w:p w14:paraId="33F4BF5C" w14:textId="0BBAB452" w:rsidR="00D172A6" w:rsidRPr="00D172A6" w:rsidRDefault="00D172A6" w:rsidP="003477E8">
      <w:pPr>
        <w:spacing w:line="276" w:lineRule="auto"/>
        <w:ind w:left="709"/>
        <w:jc w:val="both"/>
        <w:rPr>
          <w:i/>
          <w:color w:val="000000" w:themeColor="text1"/>
        </w:rPr>
      </w:pPr>
      <w:r w:rsidRPr="00D172A6">
        <w:rPr>
          <w:i/>
          <w:color w:val="000000" w:themeColor="text1"/>
        </w:rPr>
        <w:t>Todas las secciones de trabajo están designadas</w:t>
      </w:r>
    </w:p>
    <w:p w14:paraId="57BF7FAA" w14:textId="77777777" w:rsidR="00D172A6" w:rsidRPr="00816CFE" w:rsidRDefault="00D172A6" w:rsidP="003477E8">
      <w:pPr>
        <w:spacing w:line="276" w:lineRule="auto"/>
        <w:ind w:left="709"/>
        <w:jc w:val="both"/>
        <w:rPr>
          <w:i/>
          <w:color w:val="0000FF"/>
        </w:rPr>
      </w:pPr>
    </w:p>
    <w:p w14:paraId="68CF2E2B" w14:textId="77777777" w:rsidR="003477E8" w:rsidRPr="003477E8" w:rsidRDefault="003477E8" w:rsidP="003477E8">
      <w:pPr>
        <w:pStyle w:val="Ttulo2"/>
        <w:numPr>
          <w:ilvl w:val="1"/>
          <w:numId w:val="3"/>
        </w:numPr>
        <w:ind w:left="1418"/>
        <w:rPr>
          <w:rFonts w:ascii="Calibri" w:hAnsi="Calibri" w:cs="Book Antiqua"/>
          <w:i w:val="0"/>
          <w:sz w:val="24"/>
        </w:rPr>
      </w:pPr>
      <w:bookmarkStart w:id="21" w:name="_Toc75630709"/>
      <w:r w:rsidRPr="003477E8">
        <w:rPr>
          <w:rFonts w:ascii="Calibri" w:hAnsi="Calibri" w:cs="Book Antiqua"/>
          <w:i w:val="0"/>
          <w:sz w:val="24"/>
        </w:rPr>
        <w:t>Criterio de aceptación del plan de pruebas</w:t>
      </w:r>
      <w:bookmarkEnd w:id="21"/>
    </w:p>
    <w:p w14:paraId="038F2D88" w14:textId="16BD2F2E" w:rsidR="003477E8" w:rsidRPr="00D172A6" w:rsidRDefault="00D172A6" w:rsidP="003477E8">
      <w:pPr>
        <w:spacing w:line="276" w:lineRule="auto"/>
        <w:ind w:left="709"/>
        <w:jc w:val="both"/>
        <w:rPr>
          <w:i/>
          <w:color w:val="000000" w:themeColor="text1"/>
        </w:rPr>
      </w:pPr>
      <w:r w:rsidRPr="00D172A6">
        <w:rPr>
          <w:i/>
          <w:color w:val="000000" w:themeColor="text1"/>
        </w:rPr>
        <w:t>Para contemplar que los requisitos de aceptación son los adecuados tenemos que:</w:t>
      </w:r>
    </w:p>
    <w:p w14:paraId="16DEB4AB" w14:textId="77777777" w:rsidR="003477E8" w:rsidRPr="00816CFE" w:rsidRDefault="003477E8" w:rsidP="003477E8">
      <w:pPr>
        <w:spacing w:line="276" w:lineRule="auto"/>
        <w:ind w:left="709"/>
        <w:jc w:val="both"/>
        <w:rPr>
          <w:i/>
          <w:color w:val="0000FF"/>
        </w:rPr>
      </w:pPr>
    </w:p>
    <w:p w14:paraId="41396787" w14:textId="77777777" w:rsidR="003477E8" w:rsidRPr="00D172A6" w:rsidRDefault="003477E8" w:rsidP="003477E8">
      <w:pPr>
        <w:spacing w:line="276" w:lineRule="auto"/>
        <w:ind w:left="709"/>
        <w:jc w:val="both"/>
        <w:rPr>
          <w:i/>
          <w:color w:val="000000" w:themeColor="text1"/>
        </w:rPr>
      </w:pPr>
      <w:r w:rsidRPr="00D172A6">
        <w:rPr>
          <w:i/>
          <w:color w:val="000000" w:themeColor="text1"/>
        </w:rPr>
        <w:t>100% de la ejecución de las pruebas especificadas al inicio de la iteración son completadas exitosamente.</w:t>
      </w:r>
    </w:p>
    <w:p w14:paraId="716B403C" w14:textId="623D2942" w:rsidR="003477E8" w:rsidRPr="003477E8" w:rsidRDefault="003477E8" w:rsidP="00D172A6">
      <w:pPr>
        <w:spacing w:line="276" w:lineRule="auto"/>
        <w:jc w:val="both"/>
        <w:rPr>
          <w:i/>
          <w:color w:val="0000FF"/>
        </w:rPr>
      </w:pPr>
    </w:p>
    <w:p w14:paraId="720106BE" w14:textId="77777777" w:rsidR="003477E8" w:rsidRPr="003477E8" w:rsidRDefault="003477E8" w:rsidP="003477E8">
      <w:pPr>
        <w:pStyle w:val="Ttulo2"/>
        <w:numPr>
          <w:ilvl w:val="1"/>
          <w:numId w:val="3"/>
        </w:numPr>
        <w:ind w:left="1418"/>
        <w:rPr>
          <w:rFonts w:ascii="Calibri" w:hAnsi="Calibri" w:cs="Book Antiqua"/>
          <w:i w:val="0"/>
          <w:sz w:val="24"/>
        </w:rPr>
      </w:pPr>
      <w:bookmarkStart w:id="22" w:name="_Toc75630710"/>
      <w:r w:rsidRPr="003477E8">
        <w:rPr>
          <w:rFonts w:ascii="Calibri" w:hAnsi="Calibri" w:cs="Book Antiqua"/>
          <w:i w:val="0"/>
          <w:sz w:val="24"/>
        </w:rPr>
        <w:t>Criterio de suspensión y reanudación</w:t>
      </w:r>
      <w:bookmarkEnd w:id="22"/>
    </w:p>
    <w:p w14:paraId="0AD9C6F4" w14:textId="77777777" w:rsidR="003477E8" w:rsidRPr="00816CFE" w:rsidRDefault="003477E8" w:rsidP="003477E8">
      <w:pPr>
        <w:spacing w:line="276" w:lineRule="auto"/>
        <w:ind w:left="993"/>
        <w:jc w:val="both"/>
        <w:rPr>
          <w:i/>
          <w:color w:val="0000FF"/>
        </w:rPr>
      </w:pPr>
    </w:p>
    <w:p w14:paraId="65F9C3DC" w14:textId="1EE322C3" w:rsidR="003477E8" w:rsidRDefault="00D172A6" w:rsidP="00AB56BC">
      <w:pPr>
        <w:spacing w:line="276" w:lineRule="auto"/>
        <w:ind w:left="709"/>
        <w:jc w:val="both"/>
        <w:rPr>
          <w:i/>
          <w:color w:val="000000" w:themeColor="text1"/>
        </w:rPr>
      </w:pPr>
      <w:r w:rsidRPr="0080281D">
        <w:rPr>
          <w:i/>
          <w:color w:val="000000" w:themeColor="text1"/>
        </w:rPr>
        <w:t>Para saber si se necesita arreglar o suspender un diseño tenemos:</w:t>
      </w:r>
    </w:p>
    <w:p w14:paraId="0AB94CC3" w14:textId="77777777" w:rsidR="00AB56BC" w:rsidRPr="00AB56BC" w:rsidRDefault="00AB56BC" w:rsidP="00AB56BC">
      <w:pPr>
        <w:spacing w:line="276" w:lineRule="auto"/>
        <w:ind w:left="709"/>
        <w:jc w:val="both"/>
        <w:rPr>
          <w:i/>
          <w:color w:val="000000" w:themeColor="text1"/>
        </w:rPr>
      </w:pPr>
    </w:p>
    <w:p w14:paraId="4F705263" w14:textId="77777777" w:rsidR="003477E8" w:rsidRPr="003477E8" w:rsidRDefault="003477E8" w:rsidP="003477E8">
      <w:pPr>
        <w:pStyle w:val="Ttulo1"/>
        <w:numPr>
          <w:ilvl w:val="0"/>
          <w:numId w:val="3"/>
        </w:numPr>
        <w:spacing w:before="0" w:after="0"/>
        <w:rPr>
          <w:rFonts w:ascii="Calibri" w:hAnsi="Calibri" w:cs="Book Antiqua"/>
          <w:sz w:val="28"/>
        </w:rPr>
      </w:pPr>
      <w:bookmarkStart w:id="23" w:name="_Toc461691034"/>
      <w:bookmarkStart w:id="24" w:name="_Toc75630711"/>
      <w:r w:rsidRPr="003477E8">
        <w:rPr>
          <w:rFonts w:ascii="Calibri" w:hAnsi="Calibri" w:cs="Book Antiqua"/>
          <w:sz w:val="28"/>
        </w:rPr>
        <w:t>Entregables</w:t>
      </w:r>
      <w:bookmarkEnd w:id="23"/>
      <w:bookmarkEnd w:id="24"/>
    </w:p>
    <w:p w14:paraId="5023141B" w14:textId="77777777" w:rsidR="003477E8" w:rsidRPr="00BF7A4D" w:rsidRDefault="003477E8" w:rsidP="003477E8">
      <w:pPr>
        <w:spacing w:line="276" w:lineRule="auto"/>
        <w:ind w:left="284"/>
        <w:jc w:val="both"/>
        <w:rPr>
          <w:rFonts w:ascii="Arial" w:hAnsi="Arial" w:cs="Arial"/>
          <w:sz w:val="22"/>
          <w:szCs w:val="22"/>
        </w:rPr>
      </w:pPr>
    </w:p>
    <w:p w14:paraId="1D41AFAA" w14:textId="77777777" w:rsidR="003477E8" w:rsidRPr="001D2183" w:rsidRDefault="003477E8" w:rsidP="003477E8">
      <w:pPr>
        <w:spacing w:line="276" w:lineRule="auto"/>
        <w:ind w:left="284" w:hanging="284"/>
        <w:jc w:val="both"/>
        <w:rPr>
          <w:i/>
          <w:color w:val="0000FF"/>
        </w:rPr>
      </w:pPr>
      <w:r w:rsidRPr="00D172A6">
        <w:rPr>
          <w:rFonts w:ascii="Arial" w:hAnsi="Arial" w:cs="Arial"/>
          <w:color w:val="000000" w:themeColor="text1"/>
          <w:sz w:val="22"/>
          <w:szCs w:val="22"/>
        </w:rPr>
        <w:tab/>
      </w:r>
      <w:r w:rsidRPr="00D172A6">
        <w:rPr>
          <w:i/>
          <w:color w:val="000000" w:themeColor="text1"/>
        </w:rPr>
        <w:t>Dentro del proceso de pruebas se contemplan los siguientes entregables.</w:t>
      </w:r>
    </w:p>
    <w:p w14:paraId="7F74FD1D" w14:textId="77777777" w:rsidR="003477E8" w:rsidRPr="00025B2A" w:rsidRDefault="003477E8" w:rsidP="00025B2A">
      <w:pPr>
        <w:pStyle w:val="Ttulo2"/>
        <w:numPr>
          <w:ilvl w:val="1"/>
          <w:numId w:val="3"/>
        </w:numPr>
        <w:ind w:left="1418"/>
        <w:rPr>
          <w:rFonts w:ascii="Calibri" w:hAnsi="Calibri" w:cs="Book Antiqua"/>
          <w:i w:val="0"/>
          <w:sz w:val="24"/>
        </w:rPr>
      </w:pPr>
      <w:bookmarkStart w:id="25" w:name="_Toc75630712"/>
      <w:r w:rsidRPr="00025B2A">
        <w:rPr>
          <w:rFonts w:ascii="Calibri" w:hAnsi="Calibri" w:cs="Book Antiqua"/>
          <w:i w:val="0"/>
          <w:sz w:val="24"/>
        </w:rPr>
        <w:t>Protocolo de pruebas</w:t>
      </w:r>
      <w:bookmarkEnd w:id="25"/>
    </w:p>
    <w:p w14:paraId="1F3B1409" w14:textId="77777777" w:rsidR="003477E8" w:rsidRPr="00D172A6" w:rsidRDefault="003477E8" w:rsidP="003477E8">
      <w:pPr>
        <w:spacing w:line="276" w:lineRule="auto"/>
        <w:jc w:val="both"/>
        <w:rPr>
          <w:rFonts w:ascii="Arial" w:hAnsi="Arial" w:cs="Arial"/>
          <w:color w:val="000000" w:themeColor="text1"/>
          <w:sz w:val="22"/>
          <w:szCs w:val="22"/>
        </w:rPr>
      </w:pPr>
    </w:p>
    <w:p w14:paraId="0B6C6FCF" w14:textId="77777777" w:rsidR="003477E8" w:rsidRPr="00D172A6" w:rsidRDefault="003477E8" w:rsidP="00025B2A">
      <w:pPr>
        <w:spacing w:line="276" w:lineRule="auto"/>
        <w:ind w:left="709"/>
        <w:jc w:val="both"/>
        <w:rPr>
          <w:i/>
          <w:color w:val="000000" w:themeColor="text1"/>
        </w:rPr>
      </w:pPr>
      <w:r w:rsidRPr="00D172A6">
        <w:rPr>
          <w:i/>
          <w:color w:val="000000" w:themeColor="text1"/>
        </w:rPr>
        <w:t>El documento de protocolo de pruebas contiene los casos de pruebas que se realizarán y los resultados.</w:t>
      </w:r>
    </w:p>
    <w:p w14:paraId="514423CB" w14:textId="77777777" w:rsidR="003477E8" w:rsidRPr="00025B2A" w:rsidRDefault="003477E8" w:rsidP="00025B2A">
      <w:pPr>
        <w:pStyle w:val="Ttulo2"/>
        <w:numPr>
          <w:ilvl w:val="1"/>
          <w:numId w:val="3"/>
        </w:numPr>
        <w:ind w:left="1418"/>
        <w:rPr>
          <w:rFonts w:ascii="Calibri" w:hAnsi="Calibri" w:cs="Book Antiqua"/>
          <w:i w:val="0"/>
          <w:sz w:val="24"/>
        </w:rPr>
      </w:pPr>
      <w:bookmarkStart w:id="26" w:name="_Toc75630713"/>
      <w:r w:rsidRPr="00025B2A">
        <w:rPr>
          <w:rFonts w:ascii="Calibri" w:hAnsi="Calibri" w:cs="Book Antiqua"/>
          <w:i w:val="0"/>
          <w:sz w:val="24"/>
        </w:rPr>
        <w:t>Informe de pruebas</w:t>
      </w:r>
      <w:bookmarkEnd w:id="26"/>
    </w:p>
    <w:p w14:paraId="562C75D1" w14:textId="77777777" w:rsidR="003477E8" w:rsidRPr="00D172A6" w:rsidRDefault="003477E8" w:rsidP="003477E8">
      <w:pPr>
        <w:pStyle w:val="Textoindependiente"/>
        <w:spacing w:line="276" w:lineRule="auto"/>
        <w:rPr>
          <w:color w:val="000000" w:themeColor="text1"/>
          <w:szCs w:val="22"/>
          <w:lang w:val="es-ES"/>
        </w:rPr>
      </w:pPr>
    </w:p>
    <w:p w14:paraId="0107EF73" w14:textId="77777777" w:rsidR="003477E8" w:rsidRPr="00D172A6" w:rsidRDefault="003477E8" w:rsidP="00025B2A">
      <w:pPr>
        <w:spacing w:line="276" w:lineRule="auto"/>
        <w:ind w:left="709"/>
        <w:jc w:val="both"/>
        <w:rPr>
          <w:i/>
          <w:color w:val="000000" w:themeColor="text1"/>
        </w:rPr>
      </w:pPr>
      <w:r w:rsidRPr="00D172A6">
        <w:rPr>
          <w:i/>
          <w:color w:val="000000" w:themeColor="text1"/>
        </w:rPr>
        <w:lastRenderedPageBreak/>
        <w:t>El informe de pruebas contendrá la evaluación de resultados con los siguientes puntos:</w:t>
      </w:r>
    </w:p>
    <w:p w14:paraId="664355AD" w14:textId="77777777" w:rsidR="003477E8" w:rsidRPr="00D172A6" w:rsidRDefault="003477E8" w:rsidP="003477E8">
      <w:pPr>
        <w:spacing w:line="276" w:lineRule="auto"/>
        <w:ind w:left="993"/>
        <w:jc w:val="both"/>
        <w:rPr>
          <w:i/>
          <w:color w:val="000000" w:themeColor="text1"/>
        </w:rPr>
      </w:pPr>
    </w:p>
    <w:p w14:paraId="3CBCA088" w14:textId="77777777" w:rsidR="003477E8" w:rsidRPr="00D172A6" w:rsidRDefault="003477E8" w:rsidP="0009623A">
      <w:pPr>
        <w:pStyle w:val="Prrafodelista"/>
        <w:numPr>
          <w:ilvl w:val="0"/>
          <w:numId w:val="9"/>
        </w:numPr>
        <w:spacing w:line="276" w:lineRule="auto"/>
        <w:jc w:val="both"/>
        <w:rPr>
          <w:i/>
          <w:color w:val="000000" w:themeColor="text1"/>
        </w:rPr>
      </w:pPr>
      <w:r w:rsidRPr="00D172A6">
        <w:rPr>
          <w:i/>
          <w:color w:val="000000" w:themeColor="text1"/>
        </w:rPr>
        <w:t>Resumen de pruebas, el cual incluye la identificación del caso de prueba y el resultado de la ejecución.</w:t>
      </w:r>
    </w:p>
    <w:p w14:paraId="45651192" w14:textId="77777777" w:rsidR="003477E8" w:rsidRPr="00D172A6" w:rsidRDefault="003477E8" w:rsidP="0009623A">
      <w:pPr>
        <w:pStyle w:val="Prrafodelista"/>
        <w:numPr>
          <w:ilvl w:val="0"/>
          <w:numId w:val="9"/>
        </w:numPr>
        <w:spacing w:line="276" w:lineRule="auto"/>
        <w:jc w:val="both"/>
        <w:rPr>
          <w:i/>
          <w:color w:val="000000" w:themeColor="text1"/>
        </w:rPr>
      </w:pPr>
      <w:r w:rsidRPr="00D172A6">
        <w:rPr>
          <w:i/>
          <w:color w:val="000000" w:themeColor="text1"/>
        </w:rPr>
        <w:t xml:space="preserve">Acciones sugeridas. </w:t>
      </w:r>
    </w:p>
    <w:p w14:paraId="6B4E7513" w14:textId="77777777" w:rsidR="003477E8" w:rsidRPr="00D172A6" w:rsidRDefault="003477E8" w:rsidP="0009623A">
      <w:pPr>
        <w:pStyle w:val="Prrafodelista"/>
        <w:numPr>
          <w:ilvl w:val="0"/>
          <w:numId w:val="9"/>
        </w:numPr>
        <w:spacing w:line="276" w:lineRule="auto"/>
        <w:jc w:val="both"/>
        <w:rPr>
          <w:i/>
          <w:color w:val="000000" w:themeColor="text1"/>
        </w:rPr>
      </w:pPr>
      <w:r w:rsidRPr="00D172A6">
        <w:rPr>
          <w:i/>
          <w:color w:val="000000" w:themeColor="text1"/>
        </w:rPr>
        <w:t>Análisis de Resultados.</w:t>
      </w:r>
    </w:p>
    <w:p w14:paraId="1A965116" w14:textId="77777777" w:rsidR="003477E8" w:rsidRPr="00BF7A4D" w:rsidRDefault="003477E8" w:rsidP="003477E8">
      <w:pPr>
        <w:spacing w:line="276" w:lineRule="auto"/>
        <w:jc w:val="both"/>
        <w:rPr>
          <w:rFonts w:ascii="Arial" w:hAnsi="Arial" w:cs="Arial"/>
          <w:sz w:val="22"/>
          <w:szCs w:val="22"/>
        </w:rPr>
      </w:pPr>
    </w:p>
    <w:p w14:paraId="45ABE0BA" w14:textId="77777777" w:rsidR="003477E8" w:rsidRPr="00025B2A" w:rsidRDefault="003477E8" w:rsidP="00025B2A">
      <w:pPr>
        <w:pStyle w:val="Ttulo2"/>
        <w:numPr>
          <w:ilvl w:val="1"/>
          <w:numId w:val="3"/>
        </w:numPr>
        <w:ind w:left="1418"/>
        <w:rPr>
          <w:rFonts w:ascii="Calibri" w:hAnsi="Calibri" w:cs="Book Antiqua"/>
          <w:i w:val="0"/>
          <w:sz w:val="24"/>
        </w:rPr>
      </w:pPr>
      <w:bookmarkStart w:id="27" w:name="_Toc75630714"/>
      <w:r w:rsidRPr="00025B2A">
        <w:rPr>
          <w:rFonts w:ascii="Calibri" w:hAnsi="Calibri" w:cs="Book Antiqua"/>
          <w:i w:val="0"/>
          <w:sz w:val="24"/>
        </w:rPr>
        <w:t>Reporte de observaciones</w:t>
      </w:r>
      <w:bookmarkEnd w:id="27"/>
    </w:p>
    <w:p w14:paraId="7DF4E37C" w14:textId="77777777" w:rsidR="003477E8" w:rsidRPr="00BF7A4D" w:rsidRDefault="003477E8" w:rsidP="003477E8">
      <w:pPr>
        <w:spacing w:line="276" w:lineRule="auto"/>
        <w:jc w:val="both"/>
        <w:rPr>
          <w:rFonts w:ascii="Arial" w:hAnsi="Arial" w:cs="Arial"/>
          <w:sz w:val="22"/>
          <w:szCs w:val="22"/>
        </w:rPr>
      </w:pPr>
    </w:p>
    <w:p w14:paraId="1D9C352F" w14:textId="77777777" w:rsidR="003477E8" w:rsidRPr="00D172A6" w:rsidRDefault="003477E8" w:rsidP="003477E8">
      <w:pPr>
        <w:spacing w:line="276" w:lineRule="auto"/>
        <w:ind w:left="720"/>
        <w:jc w:val="both"/>
        <w:rPr>
          <w:i/>
          <w:color w:val="000000" w:themeColor="text1"/>
        </w:rPr>
      </w:pPr>
      <w:r w:rsidRPr="00D172A6">
        <w:rPr>
          <w:i/>
          <w:color w:val="000000" w:themeColor="text1"/>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44FB30F8" w14:textId="77777777" w:rsidR="003477E8" w:rsidRPr="00BF7A4D" w:rsidRDefault="003477E8" w:rsidP="003477E8">
      <w:pPr>
        <w:spacing w:before="240" w:line="276" w:lineRule="auto"/>
        <w:jc w:val="both"/>
        <w:rPr>
          <w:rFonts w:ascii="Arial" w:hAnsi="Arial" w:cs="Arial"/>
          <w:sz w:val="22"/>
          <w:szCs w:val="22"/>
        </w:rPr>
      </w:pPr>
    </w:p>
    <w:p w14:paraId="7AF4564A" w14:textId="77777777" w:rsidR="003477E8" w:rsidRPr="00025B2A" w:rsidRDefault="003477E8" w:rsidP="00025B2A">
      <w:pPr>
        <w:pStyle w:val="Ttulo1"/>
        <w:numPr>
          <w:ilvl w:val="0"/>
          <w:numId w:val="3"/>
        </w:numPr>
        <w:spacing w:before="0" w:after="0"/>
        <w:rPr>
          <w:rFonts w:ascii="Calibri" w:hAnsi="Calibri" w:cs="Book Antiqua"/>
          <w:sz w:val="28"/>
        </w:rPr>
      </w:pPr>
      <w:bookmarkStart w:id="28" w:name="_Toc461691035"/>
      <w:bookmarkStart w:id="29" w:name="_Toc75630715"/>
      <w:r w:rsidRPr="00025B2A">
        <w:rPr>
          <w:rFonts w:ascii="Calibri" w:hAnsi="Calibri" w:cs="Book Antiqua"/>
          <w:sz w:val="28"/>
        </w:rPr>
        <w:t>Ambiente de pruebas</w:t>
      </w:r>
      <w:bookmarkEnd w:id="28"/>
      <w:bookmarkEnd w:id="29"/>
    </w:p>
    <w:p w14:paraId="1DA6542E" w14:textId="77777777" w:rsidR="003477E8" w:rsidRPr="00BF7A4D" w:rsidRDefault="003477E8" w:rsidP="003477E8">
      <w:pPr>
        <w:spacing w:line="276" w:lineRule="auto"/>
        <w:ind w:left="567"/>
        <w:jc w:val="both"/>
        <w:rPr>
          <w:rFonts w:ascii="Arial" w:hAnsi="Arial" w:cs="Arial"/>
          <w:sz w:val="22"/>
          <w:szCs w:val="22"/>
        </w:rPr>
      </w:pPr>
    </w:p>
    <w:p w14:paraId="69526F04" w14:textId="77777777" w:rsidR="003477E8" w:rsidRPr="00D172A6" w:rsidRDefault="003477E8" w:rsidP="003477E8">
      <w:pPr>
        <w:spacing w:line="276" w:lineRule="auto"/>
        <w:ind w:left="720"/>
        <w:jc w:val="both"/>
        <w:rPr>
          <w:i/>
          <w:color w:val="000000" w:themeColor="text1"/>
        </w:rPr>
      </w:pPr>
      <w:r w:rsidRPr="00D172A6">
        <w:rPr>
          <w:i/>
          <w:color w:val="000000" w:themeColor="text1"/>
        </w:rPr>
        <w:t>Describe los recursos de infraestructura donde se llevarán a cabo las pruebas de la solución tecnológica desarrollada, este ambiente debe ser igual a producción.</w:t>
      </w:r>
    </w:p>
    <w:p w14:paraId="79A7583A" w14:textId="77777777" w:rsidR="003477E8" w:rsidRPr="00025B2A" w:rsidRDefault="003477E8" w:rsidP="00025B2A">
      <w:pPr>
        <w:pStyle w:val="Ttulo2"/>
        <w:numPr>
          <w:ilvl w:val="1"/>
          <w:numId w:val="3"/>
        </w:numPr>
        <w:ind w:left="1418"/>
        <w:rPr>
          <w:rFonts w:ascii="Calibri" w:hAnsi="Calibri" w:cs="Book Antiqua"/>
          <w:i w:val="0"/>
          <w:sz w:val="24"/>
        </w:rPr>
      </w:pPr>
      <w:bookmarkStart w:id="30" w:name="_Toc461691036"/>
      <w:bookmarkStart w:id="31" w:name="_Toc75630716"/>
      <w:r w:rsidRPr="00025B2A">
        <w:rPr>
          <w:rFonts w:ascii="Calibri" w:hAnsi="Calibri" w:cs="Book Antiqua"/>
          <w:i w:val="0"/>
          <w:sz w:val="24"/>
        </w:rPr>
        <w:t>Requerimientos base de hardware</w:t>
      </w:r>
      <w:bookmarkEnd w:id="30"/>
      <w:bookmarkEnd w:id="31"/>
    </w:p>
    <w:p w14:paraId="773B8723" w14:textId="77777777" w:rsidR="003477E8" w:rsidRPr="00D172A6" w:rsidRDefault="003477E8" w:rsidP="003477E8">
      <w:pPr>
        <w:spacing w:line="276" w:lineRule="auto"/>
        <w:ind w:left="720"/>
        <w:jc w:val="both"/>
        <w:rPr>
          <w:i/>
          <w:color w:val="000000" w:themeColor="text1"/>
        </w:rPr>
      </w:pPr>
      <w:r w:rsidRPr="00D172A6">
        <w:rPr>
          <w:i/>
          <w:color w:val="000000" w:themeColor="text1"/>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4B2F4AB8" w14:textId="77777777" w:rsidTr="00161C61">
        <w:trPr>
          <w:cantSplit/>
        </w:trPr>
        <w:tc>
          <w:tcPr>
            <w:tcW w:w="3261" w:type="dxa"/>
            <w:shd w:val="clear" w:color="auto" w:fill="D9D9D9"/>
            <w:vAlign w:val="center"/>
          </w:tcPr>
          <w:p w14:paraId="54B7A098"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vAlign w:val="center"/>
          </w:tcPr>
          <w:p w14:paraId="64575996"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vAlign w:val="center"/>
          </w:tcPr>
          <w:p w14:paraId="2409B1D2"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6E28BEAC" w14:textId="77777777" w:rsidTr="00161C61">
        <w:trPr>
          <w:cantSplit/>
        </w:trPr>
        <w:tc>
          <w:tcPr>
            <w:tcW w:w="3261" w:type="dxa"/>
            <w:shd w:val="clear" w:color="auto" w:fill="auto"/>
            <w:vAlign w:val="center"/>
          </w:tcPr>
          <w:p w14:paraId="3AF146B8" w14:textId="3BC2AF5A" w:rsidR="003477E8" w:rsidRPr="00D172A6" w:rsidRDefault="00D172A6" w:rsidP="00161C61">
            <w:pPr>
              <w:pStyle w:val="Textoindependiente"/>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móviles</w:t>
            </w:r>
          </w:p>
        </w:tc>
        <w:tc>
          <w:tcPr>
            <w:tcW w:w="1509" w:type="dxa"/>
            <w:tcBorders>
              <w:right w:val="single" w:sz="4" w:space="0" w:color="auto"/>
            </w:tcBorders>
            <w:shd w:val="clear" w:color="auto" w:fill="FFFFFF"/>
            <w:vAlign w:val="center"/>
          </w:tcPr>
          <w:p w14:paraId="649841BE" w14:textId="36CDF4A0" w:rsidR="003477E8" w:rsidRPr="00D172A6" w:rsidRDefault="00D172A6" w:rsidP="00161C61">
            <w:pPr>
              <w:spacing w:line="276" w:lineRule="auto"/>
              <w:jc w:val="center"/>
              <w:rPr>
                <w:rFonts w:ascii="Calibri Light" w:hAnsi="Calibri Light" w:cs="Calibri Light"/>
                <w:i/>
                <w:color w:val="000000" w:themeColor="text1"/>
              </w:rPr>
            </w:pPr>
            <w:r w:rsidRPr="00D172A6">
              <w:rPr>
                <w:rFonts w:ascii="Calibri Light" w:hAnsi="Calibri Light" w:cs="Calibri Light"/>
                <w:i/>
                <w:color w:val="000000" w:themeColor="text1"/>
              </w:rPr>
              <w:t>2</w:t>
            </w:r>
          </w:p>
        </w:tc>
        <w:tc>
          <w:tcPr>
            <w:tcW w:w="4506" w:type="dxa"/>
            <w:tcBorders>
              <w:left w:val="single" w:sz="4" w:space="0" w:color="auto"/>
            </w:tcBorders>
            <w:shd w:val="clear" w:color="auto" w:fill="FFFFFF"/>
            <w:vAlign w:val="center"/>
          </w:tcPr>
          <w:p w14:paraId="3041E394" w14:textId="111C1DD7" w:rsidR="003477E8" w:rsidRPr="00D172A6" w:rsidRDefault="00D172A6" w:rsidP="00161C61">
            <w:pPr>
              <w:spacing w:line="276" w:lineRule="auto"/>
              <w:jc w:val="center"/>
              <w:rPr>
                <w:rFonts w:ascii="Calibri Light" w:hAnsi="Calibri Light" w:cs="Calibri Light"/>
                <w:i/>
                <w:color w:val="000000" w:themeColor="text1"/>
                <w:lang w:val="en-US"/>
              </w:rPr>
            </w:pPr>
            <w:proofErr w:type="spellStart"/>
            <w:r w:rsidRPr="00D172A6">
              <w:rPr>
                <w:rFonts w:ascii="Calibri Light" w:hAnsi="Calibri Light" w:cs="Calibri Light"/>
                <w:i/>
                <w:color w:val="000000" w:themeColor="text1"/>
                <w:lang w:val="en-US"/>
              </w:rPr>
              <w:t>Aleatoria</w:t>
            </w:r>
            <w:proofErr w:type="spellEnd"/>
          </w:p>
        </w:tc>
      </w:tr>
      <w:tr w:rsidR="003477E8" w:rsidRPr="0009623A" w14:paraId="2EF82AF6" w14:textId="77777777" w:rsidTr="00161C61">
        <w:trPr>
          <w:cantSplit/>
        </w:trPr>
        <w:tc>
          <w:tcPr>
            <w:tcW w:w="3261" w:type="dxa"/>
            <w:shd w:val="clear" w:color="auto" w:fill="auto"/>
            <w:vAlign w:val="center"/>
          </w:tcPr>
          <w:p w14:paraId="53CECABD" w14:textId="77777777" w:rsidR="003477E8" w:rsidRPr="00D172A6" w:rsidRDefault="003477E8" w:rsidP="00161C61">
            <w:pPr>
              <w:pStyle w:val="Textoindependiente"/>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Servidor de base de datos</w:t>
            </w:r>
          </w:p>
        </w:tc>
        <w:tc>
          <w:tcPr>
            <w:tcW w:w="1509" w:type="dxa"/>
            <w:tcBorders>
              <w:right w:val="single" w:sz="4" w:space="0" w:color="auto"/>
            </w:tcBorders>
            <w:shd w:val="clear" w:color="auto" w:fill="FFFFFF"/>
            <w:vAlign w:val="center"/>
          </w:tcPr>
          <w:p w14:paraId="56B20A0C" w14:textId="77777777" w:rsidR="003477E8" w:rsidRPr="00D172A6" w:rsidRDefault="003477E8"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1</w:t>
            </w:r>
          </w:p>
        </w:tc>
        <w:tc>
          <w:tcPr>
            <w:tcW w:w="4506" w:type="dxa"/>
            <w:tcBorders>
              <w:left w:val="single" w:sz="4" w:space="0" w:color="auto"/>
            </w:tcBorders>
            <w:shd w:val="clear" w:color="auto" w:fill="FFFFFF"/>
            <w:vAlign w:val="center"/>
          </w:tcPr>
          <w:p w14:paraId="722B00AE" w14:textId="58678958" w:rsidR="003477E8" w:rsidRPr="00D172A6" w:rsidRDefault="00D172A6"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Oracle, SQL, otras.</w:t>
            </w:r>
          </w:p>
        </w:tc>
      </w:tr>
      <w:tr w:rsidR="003477E8" w:rsidRPr="0009623A" w14:paraId="2DBE7CCA" w14:textId="77777777" w:rsidTr="00161C61">
        <w:trPr>
          <w:cantSplit/>
        </w:trPr>
        <w:tc>
          <w:tcPr>
            <w:tcW w:w="3261" w:type="dxa"/>
            <w:shd w:val="clear" w:color="auto" w:fill="auto"/>
            <w:vAlign w:val="center"/>
          </w:tcPr>
          <w:p w14:paraId="47C6A397" w14:textId="77777777" w:rsidR="003477E8" w:rsidRPr="00D172A6" w:rsidRDefault="003477E8" w:rsidP="00161C61">
            <w:pPr>
              <w:pStyle w:val="Textoindependiente"/>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de escritorio</w:t>
            </w:r>
          </w:p>
        </w:tc>
        <w:tc>
          <w:tcPr>
            <w:tcW w:w="1509" w:type="dxa"/>
            <w:tcBorders>
              <w:right w:val="single" w:sz="4" w:space="0" w:color="auto"/>
            </w:tcBorders>
            <w:shd w:val="clear" w:color="auto" w:fill="FFFFFF"/>
            <w:vAlign w:val="center"/>
          </w:tcPr>
          <w:p w14:paraId="18F999B5" w14:textId="77777777" w:rsidR="003477E8" w:rsidRPr="00D172A6"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D172A6">
              <w:rPr>
                <w:rFonts w:ascii="Calibri Light" w:hAnsi="Calibri Light" w:cs="Calibri Light"/>
                <w:iCs w:val="0"/>
                <w:color w:val="000000" w:themeColor="text1"/>
                <w:sz w:val="24"/>
                <w:szCs w:val="24"/>
                <w:lang w:val="es-EC"/>
              </w:rPr>
              <w:t>2</w:t>
            </w:r>
          </w:p>
        </w:tc>
        <w:tc>
          <w:tcPr>
            <w:tcW w:w="4506" w:type="dxa"/>
            <w:tcBorders>
              <w:left w:val="single" w:sz="4" w:space="0" w:color="auto"/>
            </w:tcBorders>
            <w:shd w:val="clear" w:color="auto" w:fill="FFFFFF"/>
            <w:vAlign w:val="center"/>
          </w:tcPr>
          <w:p w14:paraId="42C6D796" w14:textId="121DFB38" w:rsidR="003477E8" w:rsidRPr="00D172A6" w:rsidRDefault="00D172A6" w:rsidP="00161C61">
            <w:pPr>
              <w:pStyle w:val="infoblue0"/>
              <w:spacing w:after="0" w:line="276" w:lineRule="auto"/>
              <w:ind w:left="0"/>
              <w:jc w:val="center"/>
              <w:rPr>
                <w:rFonts w:ascii="Calibri Light" w:hAnsi="Calibri Light" w:cs="Calibri Light"/>
                <w:iCs w:val="0"/>
                <w:color w:val="000000" w:themeColor="text1"/>
                <w:sz w:val="24"/>
                <w:szCs w:val="24"/>
              </w:rPr>
            </w:pPr>
            <w:r w:rsidRPr="00D172A6">
              <w:rPr>
                <w:rFonts w:ascii="Calibri Light" w:hAnsi="Calibri Light" w:cs="Calibri Light"/>
                <w:iCs w:val="0"/>
                <w:color w:val="000000" w:themeColor="text1"/>
                <w:sz w:val="24"/>
                <w:szCs w:val="24"/>
              </w:rPr>
              <w:t xml:space="preserve">Windows, Apple, </w:t>
            </w:r>
            <w:proofErr w:type="spellStart"/>
            <w:r w:rsidRPr="00D172A6">
              <w:rPr>
                <w:rFonts w:ascii="Calibri Light" w:hAnsi="Calibri Light" w:cs="Calibri Light"/>
                <w:iCs w:val="0"/>
                <w:color w:val="000000" w:themeColor="text1"/>
                <w:sz w:val="24"/>
                <w:szCs w:val="24"/>
              </w:rPr>
              <w:t>otras</w:t>
            </w:r>
            <w:proofErr w:type="spellEnd"/>
            <w:r w:rsidRPr="00D172A6">
              <w:rPr>
                <w:rFonts w:ascii="Calibri Light" w:hAnsi="Calibri Light" w:cs="Calibri Light"/>
                <w:iCs w:val="0"/>
                <w:color w:val="000000" w:themeColor="text1"/>
                <w:sz w:val="24"/>
                <w:szCs w:val="24"/>
              </w:rPr>
              <w:t>.</w:t>
            </w:r>
          </w:p>
        </w:tc>
      </w:tr>
    </w:tbl>
    <w:p w14:paraId="2DE403A5" w14:textId="77777777" w:rsidR="003477E8" w:rsidRDefault="003477E8" w:rsidP="003477E8">
      <w:pPr>
        <w:spacing w:line="276" w:lineRule="auto"/>
        <w:jc w:val="both"/>
        <w:rPr>
          <w:rFonts w:ascii="Arial" w:hAnsi="Arial" w:cs="Arial"/>
          <w:sz w:val="22"/>
          <w:szCs w:val="22"/>
        </w:rPr>
      </w:pPr>
    </w:p>
    <w:p w14:paraId="5887F828" w14:textId="77777777" w:rsidR="003477E8" w:rsidRPr="00025B2A" w:rsidRDefault="003477E8" w:rsidP="00025B2A">
      <w:pPr>
        <w:pStyle w:val="Ttulo2"/>
        <w:numPr>
          <w:ilvl w:val="1"/>
          <w:numId w:val="3"/>
        </w:numPr>
        <w:ind w:left="1418"/>
        <w:rPr>
          <w:rFonts w:ascii="Calibri" w:hAnsi="Calibri" w:cs="Book Antiqua"/>
          <w:i w:val="0"/>
          <w:sz w:val="24"/>
        </w:rPr>
      </w:pPr>
      <w:bookmarkStart w:id="32" w:name="_Toc461691037"/>
      <w:bookmarkStart w:id="33" w:name="_Toc75630717"/>
      <w:r w:rsidRPr="00025B2A">
        <w:rPr>
          <w:rFonts w:ascii="Calibri" w:hAnsi="Calibri" w:cs="Book Antiqua"/>
          <w:i w:val="0"/>
          <w:sz w:val="24"/>
        </w:rPr>
        <w:t>Requerimientos base de software en el ambiente de pruebas</w:t>
      </w:r>
      <w:bookmarkEnd w:id="32"/>
      <w:bookmarkEnd w:id="33"/>
    </w:p>
    <w:p w14:paraId="0F9E34E6"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656EDBDF" w14:textId="77777777" w:rsidTr="00161C61">
        <w:trPr>
          <w:cantSplit/>
        </w:trPr>
        <w:tc>
          <w:tcPr>
            <w:tcW w:w="3261" w:type="dxa"/>
            <w:shd w:val="clear" w:color="auto" w:fill="D9D9D9"/>
            <w:vAlign w:val="center"/>
          </w:tcPr>
          <w:p w14:paraId="5BA6802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vAlign w:val="center"/>
          </w:tcPr>
          <w:p w14:paraId="745F5C4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vAlign w:val="center"/>
          </w:tcPr>
          <w:p w14:paraId="7444BE67"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567803D3" w14:textId="77777777" w:rsidTr="00161C61">
        <w:trPr>
          <w:cantSplit/>
        </w:trPr>
        <w:tc>
          <w:tcPr>
            <w:tcW w:w="3261" w:type="dxa"/>
            <w:shd w:val="clear" w:color="auto" w:fill="auto"/>
            <w:vAlign w:val="center"/>
          </w:tcPr>
          <w:p w14:paraId="7D8DEA95" w14:textId="77777777" w:rsidR="003477E8" w:rsidRPr="0080281D" w:rsidRDefault="003477E8" w:rsidP="00161C61">
            <w:pPr>
              <w:pStyle w:val="Textoindependiente"/>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Oracle</w:t>
            </w:r>
          </w:p>
        </w:tc>
        <w:tc>
          <w:tcPr>
            <w:tcW w:w="1275" w:type="dxa"/>
            <w:tcBorders>
              <w:right w:val="single" w:sz="4" w:space="0" w:color="auto"/>
            </w:tcBorders>
            <w:shd w:val="clear" w:color="auto" w:fill="FFFFFF"/>
            <w:vAlign w:val="center"/>
          </w:tcPr>
          <w:p w14:paraId="0FE1CE3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80281D">
              <w:rPr>
                <w:rFonts w:ascii="Calibri Light" w:hAnsi="Calibri Light" w:cs="Calibri Light"/>
                <w:iCs w:val="0"/>
                <w:color w:val="000000" w:themeColor="text1"/>
                <w:sz w:val="24"/>
                <w:szCs w:val="24"/>
                <w:lang w:val="es-EC"/>
              </w:rPr>
              <w:t>5.0</w:t>
            </w:r>
          </w:p>
        </w:tc>
        <w:tc>
          <w:tcPr>
            <w:tcW w:w="4786" w:type="dxa"/>
            <w:tcBorders>
              <w:left w:val="single" w:sz="4" w:space="0" w:color="auto"/>
            </w:tcBorders>
            <w:shd w:val="clear" w:color="auto" w:fill="FFFFFF"/>
            <w:vAlign w:val="center"/>
          </w:tcPr>
          <w:p w14:paraId="4A5E84E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rPr>
            </w:pPr>
            <w:r w:rsidRPr="0080281D">
              <w:rPr>
                <w:rFonts w:ascii="Calibri Light" w:hAnsi="Calibri Light" w:cs="Calibri Light"/>
                <w:iCs w:val="0"/>
                <w:color w:val="000000" w:themeColor="text1"/>
                <w:sz w:val="24"/>
                <w:szCs w:val="24"/>
              </w:rPr>
              <w:t>SMBD</w:t>
            </w:r>
          </w:p>
        </w:tc>
      </w:tr>
      <w:tr w:rsidR="003477E8" w:rsidRPr="0009623A" w14:paraId="593EB082" w14:textId="77777777" w:rsidTr="00161C61">
        <w:trPr>
          <w:cantSplit/>
        </w:trPr>
        <w:tc>
          <w:tcPr>
            <w:tcW w:w="3261" w:type="dxa"/>
            <w:shd w:val="clear" w:color="auto" w:fill="auto"/>
            <w:vAlign w:val="center"/>
          </w:tcPr>
          <w:p w14:paraId="4B90CE65" w14:textId="10367869" w:rsidR="003477E8" w:rsidRPr="0080281D" w:rsidRDefault="0080281D" w:rsidP="00161C61">
            <w:pPr>
              <w:pStyle w:val="Textoindependiente"/>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Apache NetBeans</w:t>
            </w:r>
          </w:p>
        </w:tc>
        <w:tc>
          <w:tcPr>
            <w:tcW w:w="1275" w:type="dxa"/>
            <w:tcBorders>
              <w:right w:val="single" w:sz="4" w:space="0" w:color="auto"/>
            </w:tcBorders>
            <w:shd w:val="clear" w:color="auto" w:fill="FFFFFF"/>
            <w:vAlign w:val="center"/>
          </w:tcPr>
          <w:p w14:paraId="48DA2E20" w14:textId="4953AAC2"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12.4</w:t>
            </w:r>
          </w:p>
        </w:tc>
        <w:tc>
          <w:tcPr>
            <w:tcW w:w="4786" w:type="dxa"/>
            <w:tcBorders>
              <w:left w:val="single" w:sz="4" w:space="0" w:color="auto"/>
            </w:tcBorders>
            <w:shd w:val="clear" w:color="auto" w:fill="FFFFFF"/>
            <w:vAlign w:val="center"/>
          </w:tcPr>
          <w:p w14:paraId="4D9EE1A9" w14:textId="7B53C8B5"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Java</w:t>
            </w:r>
          </w:p>
        </w:tc>
      </w:tr>
    </w:tbl>
    <w:p w14:paraId="5BE93A62" w14:textId="77777777" w:rsidR="003477E8" w:rsidRPr="00BF7A4D" w:rsidRDefault="003477E8" w:rsidP="003477E8">
      <w:pPr>
        <w:spacing w:after="240" w:line="276" w:lineRule="auto"/>
        <w:jc w:val="both"/>
        <w:rPr>
          <w:rFonts w:ascii="Arial" w:hAnsi="Arial" w:cs="Arial"/>
          <w:sz w:val="22"/>
          <w:szCs w:val="22"/>
        </w:rPr>
      </w:pPr>
    </w:p>
    <w:p w14:paraId="13AECA4C" w14:textId="77777777" w:rsidR="003477E8" w:rsidRPr="00025B2A" w:rsidRDefault="003477E8" w:rsidP="00025B2A">
      <w:pPr>
        <w:pStyle w:val="Ttulo2"/>
        <w:numPr>
          <w:ilvl w:val="1"/>
          <w:numId w:val="3"/>
        </w:numPr>
        <w:ind w:left="1418"/>
        <w:rPr>
          <w:rFonts w:ascii="Calibri" w:hAnsi="Calibri" w:cs="Book Antiqua"/>
          <w:i w:val="0"/>
          <w:sz w:val="24"/>
        </w:rPr>
      </w:pPr>
      <w:bookmarkStart w:id="34" w:name="_Toc461691038"/>
      <w:bookmarkStart w:id="35" w:name="_Toc75630718"/>
      <w:r w:rsidRPr="00025B2A">
        <w:rPr>
          <w:rFonts w:ascii="Calibri" w:hAnsi="Calibri" w:cs="Book Antiqua"/>
          <w:i w:val="0"/>
          <w:sz w:val="24"/>
        </w:rPr>
        <w:t>Herramientas de apoyo para la ejecución de pruebas</w:t>
      </w:r>
      <w:bookmarkEnd w:id="34"/>
      <w:bookmarkEnd w:id="35"/>
    </w:p>
    <w:p w14:paraId="5E4F2FEC"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las herramientas utilizadas para soportar el proceso de pruebas de este plan.</w:t>
      </w:r>
    </w:p>
    <w:p w14:paraId="384BA73E"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368B5D23" w14:textId="77777777" w:rsidTr="00161C61">
        <w:trPr>
          <w:cantSplit/>
        </w:trPr>
        <w:tc>
          <w:tcPr>
            <w:tcW w:w="3261" w:type="dxa"/>
            <w:shd w:val="clear" w:color="auto" w:fill="D9D9D9"/>
            <w:vAlign w:val="center"/>
          </w:tcPr>
          <w:p w14:paraId="01D2A179"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lastRenderedPageBreak/>
              <w:t>Elemento de software</w:t>
            </w:r>
          </w:p>
        </w:tc>
        <w:tc>
          <w:tcPr>
            <w:tcW w:w="1275" w:type="dxa"/>
            <w:tcBorders>
              <w:right w:val="single" w:sz="4" w:space="0" w:color="auto"/>
            </w:tcBorders>
            <w:shd w:val="clear" w:color="auto" w:fill="D9D9D9"/>
            <w:vAlign w:val="center"/>
          </w:tcPr>
          <w:p w14:paraId="0A5112CA"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vAlign w:val="center"/>
          </w:tcPr>
          <w:p w14:paraId="4A008FDD"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2D023C57" w14:textId="77777777" w:rsidTr="00161C61">
        <w:trPr>
          <w:cantSplit/>
        </w:trPr>
        <w:tc>
          <w:tcPr>
            <w:tcW w:w="3261" w:type="dxa"/>
            <w:shd w:val="clear" w:color="auto" w:fill="auto"/>
            <w:vAlign w:val="center"/>
          </w:tcPr>
          <w:p w14:paraId="34B3F2EB" w14:textId="3FE4D990"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Excel</w:t>
            </w:r>
          </w:p>
        </w:tc>
        <w:tc>
          <w:tcPr>
            <w:tcW w:w="1275" w:type="dxa"/>
            <w:tcBorders>
              <w:right w:val="single" w:sz="4" w:space="0" w:color="auto"/>
            </w:tcBorders>
            <w:shd w:val="clear" w:color="auto" w:fill="FFFFFF"/>
            <w:vAlign w:val="center"/>
          </w:tcPr>
          <w:p w14:paraId="7D34F5C7"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7F17073B"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 Pruebas.</w:t>
            </w:r>
          </w:p>
        </w:tc>
      </w:tr>
      <w:tr w:rsidR="003477E8" w:rsidRPr="0009623A" w14:paraId="36ECC586" w14:textId="77777777" w:rsidTr="00161C61">
        <w:trPr>
          <w:cantSplit/>
        </w:trPr>
        <w:tc>
          <w:tcPr>
            <w:tcW w:w="3261" w:type="dxa"/>
            <w:shd w:val="clear" w:color="auto" w:fill="auto"/>
            <w:vAlign w:val="center"/>
          </w:tcPr>
          <w:p w14:paraId="0B4020A7" w14:textId="0EF09DDD"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Project</w:t>
            </w:r>
          </w:p>
        </w:tc>
        <w:tc>
          <w:tcPr>
            <w:tcW w:w="1275" w:type="dxa"/>
            <w:tcBorders>
              <w:right w:val="single" w:sz="4" w:space="0" w:color="auto"/>
            </w:tcBorders>
            <w:shd w:val="clear" w:color="auto" w:fill="FFFFFF"/>
            <w:vAlign w:val="center"/>
          </w:tcPr>
          <w:p w14:paraId="1D7B270A"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237835D3"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del Proyecto.</w:t>
            </w:r>
          </w:p>
        </w:tc>
      </w:tr>
      <w:tr w:rsidR="003477E8" w:rsidRPr="0009623A" w14:paraId="79AAAA91" w14:textId="77777777" w:rsidTr="00161C61">
        <w:trPr>
          <w:cantSplit/>
        </w:trPr>
        <w:tc>
          <w:tcPr>
            <w:tcW w:w="3261" w:type="dxa"/>
            <w:shd w:val="clear" w:color="auto" w:fill="auto"/>
            <w:vAlign w:val="center"/>
          </w:tcPr>
          <w:p w14:paraId="5C0808F4" w14:textId="77777777" w:rsidR="003477E8" w:rsidRPr="0009623A" w:rsidRDefault="003477E8" w:rsidP="00161C61">
            <w:pPr>
              <w:spacing w:line="276" w:lineRule="auto"/>
              <w:ind w:left="37"/>
              <w:jc w:val="center"/>
              <w:rPr>
                <w:rFonts w:ascii="Calibri Light" w:hAnsi="Calibri Light" w:cs="Calibri Light"/>
                <w:i/>
                <w:color w:val="0000FF"/>
              </w:rPr>
            </w:pPr>
            <w:r w:rsidRPr="0080281D">
              <w:rPr>
                <w:rFonts w:ascii="Calibri Light" w:hAnsi="Calibri Light" w:cs="Calibri Light"/>
                <w:i/>
                <w:color w:val="000000" w:themeColor="text1"/>
              </w:rPr>
              <w:t>Otras.</w:t>
            </w:r>
          </w:p>
        </w:tc>
        <w:tc>
          <w:tcPr>
            <w:tcW w:w="1275" w:type="dxa"/>
            <w:tcBorders>
              <w:right w:val="single" w:sz="4" w:space="0" w:color="auto"/>
            </w:tcBorders>
            <w:shd w:val="clear" w:color="auto" w:fill="FFFFFF"/>
            <w:vAlign w:val="center"/>
          </w:tcPr>
          <w:p w14:paraId="4F904CB7" w14:textId="77777777" w:rsidR="003477E8" w:rsidRPr="0009623A" w:rsidRDefault="003477E8" w:rsidP="00161C61">
            <w:pPr>
              <w:spacing w:line="276" w:lineRule="auto"/>
              <w:ind w:left="28"/>
              <w:jc w:val="center"/>
              <w:rPr>
                <w:rFonts w:ascii="Calibri Light" w:hAnsi="Calibri Light" w:cs="Calibri Light"/>
                <w:i/>
                <w:color w:val="0000FF"/>
              </w:rPr>
            </w:pPr>
          </w:p>
        </w:tc>
        <w:tc>
          <w:tcPr>
            <w:tcW w:w="5387" w:type="dxa"/>
            <w:tcBorders>
              <w:left w:val="single" w:sz="4" w:space="0" w:color="auto"/>
            </w:tcBorders>
            <w:shd w:val="clear" w:color="auto" w:fill="FFFFFF"/>
            <w:vAlign w:val="center"/>
          </w:tcPr>
          <w:p w14:paraId="06971CD3" w14:textId="77777777" w:rsidR="003477E8" w:rsidRPr="0009623A" w:rsidRDefault="003477E8" w:rsidP="00161C61">
            <w:pPr>
              <w:spacing w:line="276" w:lineRule="auto"/>
              <w:jc w:val="center"/>
              <w:rPr>
                <w:rFonts w:ascii="Calibri Light" w:hAnsi="Calibri Light" w:cs="Calibri Light"/>
                <w:i/>
                <w:color w:val="0000FF"/>
              </w:rPr>
            </w:pPr>
          </w:p>
        </w:tc>
      </w:tr>
    </w:tbl>
    <w:p w14:paraId="2A1F701D" w14:textId="6266815C" w:rsidR="003477E8" w:rsidRDefault="003477E8" w:rsidP="003477E8">
      <w:pPr>
        <w:pStyle w:val="Ttulo1"/>
        <w:ind w:left="432" w:hanging="432"/>
        <w:rPr>
          <w:b w:val="0"/>
        </w:rPr>
      </w:pPr>
    </w:p>
    <w:p w14:paraId="0A7CAA6C" w14:textId="77777777" w:rsidR="003477E8" w:rsidRPr="00025B2A" w:rsidRDefault="003477E8" w:rsidP="00025B2A">
      <w:pPr>
        <w:pStyle w:val="Ttulo1"/>
        <w:numPr>
          <w:ilvl w:val="0"/>
          <w:numId w:val="3"/>
        </w:numPr>
        <w:spacing w:before="0" w:after="0"/>
        <w:rPr>
          <w:rFonts w:ascii="Calibri" w:hAnsi="Calibri" w:cs="Book Antiqua"/>
          <w:sz w:val="28"/>
        </w:rPr>
      </w:pPr>
      <w:bookmarkStart w:id="36" w:name="_Toc461691039"/>
      <w:bookmarkStart w:id="37" w:name="_Toc75630719"/>
      <w:r w:rsidRPr="00025B2A">
        <w:rPr>
          <w:rFonts w:ascii="Calibri" w:hAnsi="Calibri" w:cs="Book Antiqua"/>
          <w:sz w:val="28"/>
        </w:rPr>
        <w:t>Cronograma de trabajo</w:t>
      </w:r>
      <w:bookmarkEnd w:id="36"/>
      <w:bookmarkEnd w:id="37"/>
    </w:p>
    <w:p w14:paraId="6B1A27F4" w14:textId="77777777" w:rsidR="003477E8" w:rsidRPr="001D2183" w:rsidRDefault="003477E8" w:rsidP="00025B2A">
      <w:pPr>
        <w:spacing w:line="276" w:lineRule="auto"/>
        <w:ind w:left="284"/>
        <w:jc w:val="both"/>
        <w:rPr>
          <w:i/>
          <w:color w:val="0000FF"/>
        </w:rPr>
      </w:pPr>
      <w:r w:rsidRPr="001D2183">
        <w:rPr>
          <w:i/>
          <w:color w:val="0000FF"/>
        </w:rPr>
        <w:t xml:space="preserve">Generar un cronograma que incluya las actividades a ser realizadas durante la ejecución de las pruebas. Detalle además los principales hitos que determinan el avance de las pruebas. </w:t>
      </w:r>
    </w:p>
    <w:p w14:paraId="03EFCA41" w14:textId="77777777" w:rsidR="003477E8" w:rsidRPr="001D2183" w:rsidRDefault="003477E8" w:rsidP="00025B2A">
      <w:pPr>
        <w:spacing w:line="276" w:lineRule="auto"/>
        <w:ind w:left="284"/>
        <w:jc w:val="both"/>
        <w:rPr>
          <w:i/>
          <w:color w:val="0000FF"/>
        </w:rPr>
      </w:pPr>
    </w:p>
    <w:p w14:paraId="2864BC01" w14:textId="77777777" w:rsidR="003477E8" w:rsidRDefault="003477E8" w:rsidP="00025B2A">
      <w:pPr>
        <w:spacing w:line="276" w:lineRule="auto"/>
        <w:ind w:left="284"/>
        <w:jc w:val="both"/>
        <w:rPr>
          <w:i/>
          <w:color w:val="0000FF"/>
        </w:rPr>
      </w:pPr>
      <w:r w:rsidRPr="001D2183">
        <w:rPr>
          <w:i/>
          <w:color w:val="0000FF"/>
        </w:rPr>
        <w:t xml:space="preserve">El cronograma deberá elaborarse en Microsoft Project </w:t>
      </w:r>
      <w:r w:rsidR="00025B2A">
        <w:rPr>
          <w:i/>
          <w:color w:val="0000FF"/>
        </w:rPr>
        <w:t xml:space="preserve">u otro software de vuestra elección </w:t>
      </w:r>
      <w:r w:rsidRPr="001D2183">
        <w:rPr>
          <w:i/>
          <w:color w:val="0000FF"/>
        </w:rPr>
        <w:t xml:space="preserve">y ser entregado al líder de Proyecto para la inclusión de los tiempos dentro del Plan de Proyecto. </w:t>
      </w:r>
    </w:p>
    <w:p w14:paraId="5F96A722" w14:textId="77777777" w:rsidR="003477E8" w:rsidRDefault="003477E8" w:rsidP="003477E8">
      <w:pPr>
        <w:spacing w:line="276" w:lineRule="auto"/>
        <w:ind w:left="720"/>
        <w:jc w:val="both"/>
        <w:rPr>
          <w:i/>
          <w:color w:val="0000FF"/>
        </w:rPr>
      </w:pPr>
    </w:p>
    <w:p w14:paraId="5B95CD12" w14:textId="77777777" w:rsidR="003477E8" w:rsidRPr="001D2183" w:rsidRDefault="003477E8" w:rsidP="003477E8">
      <w:pPr>
        <w:spacing w:line="276" w:lineRule="auto"/>
        <w:ind w:left="720"/>
        <w:jc w:val="both"/>
        <w:rPr>
          <w:i/>
          <w:color w:val="0000FF"/>
        </w:rPr>
      </w:pPr>
    </w:p>
    <w:p w14:paraId="5220BBB2"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13CB595B" w14:textId="77777777" w:rsidR="003477E8" w:rsidRPr="00BF7A4D" w:rsidRDefault="008F6BAF" w:rsidP="003477E8">
      <w:pPr>
        <w:spacing w:line="276" w:lineRule="auto"/>
        <w:jc w:val="both"/>
        <w:rPr>
          <w:rFonts w:ascii="Arial" w:hAnsi="Arial" w:cs="Arial"/>
          <w:sz w:val="22"/>
          <w:szCs w:val="22"/>
        </w:rPr>
      </w:pPr>
      <w:r>
        <w:rPr>
          <w:noProof/>
        </w:rPr>
        <w:drawing>
          <wp:inline distT="0" distB="0" distL="0" distR="0" wp14:anchorId="45134E1B" wp14:editId="19C71131">
            <wp:extent cx="6147434" cy="4950461"/>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147434" cy="4950461"/>
                    </a:xfrm>
                    <a:prstGeom prst="rect">
                      <a:avLst/>
                    </a:prstGeom>
                  </pic:spPr>
                </pic:pic>
              </a:graphicData>
            </a:graphic>
          </wp:inline>
        </w:drawing>
      </w:r>
    </w:p>
    <w:p w14:paraId="6D9C8D39" w14:textId="77777777" w:rsidR="003477E8" w:rsidRPr="00BF7A4D" w:rsidRDefault="003477E8" w:rsidP="003477E8">
      <w:pPr>
        <w:spacing w:line="276" w:lineRule="auto"/>
        <w:jc w:val="both"/>
        <w:rPr>
          <w:rFonts w:ascii="Arial" w:hAnsi="Arial" w:cs="Arial"/>
          <w:sz w:val="22"/>
          <w:szCs w:val="22"/>
        </w:rPr>
      </w:pPr>
    </w:p>
    <w:p w14:paraId="5ADA8422" w14:textId="77777777" w:rsidR="003477E8" w:rsidRPr="00BD28BE" w:rsidRDefault="003477E8" w:rsidP="00BD28BE">
      <w:pPr>
        <w:pStyle w:val="Ttulo1"/>
        <w:numPr>
          <w:ilvl w:val="0"/>
          <w:numId w:val="3"/>
        </w:numPr>
        <w:spacing w:before="0" w:after="0"/>
        <w:rPr>
          <w:rFonts w:ascii="Calibri" w:hAnsi="Calibri" w:cs="Book Antiqua"/>
          <w:sz w:val="28"/>
        </w:rPr>
      </w:pPr>
      <w:bookmarkStart w:id="38" w:name="_Toc461691040"/>
      <w:bookmarkStart w:id="39" w:name="_Toc75630720"/>
      <w:r w:rsidRPr="00BD28BE">
        <w:rPr>
          <w:rFonts w:ascii="Calibri" w:hAnsi="Calibri" w:cs="Book Antiqua"/>
          <w:sz w:val="28"/>
        </w:rPr>
        <w:t>Riesgos, dependencias, suposiciones y restricciones</w:t>
      </w:r>
      <w:bookmarkEnd w:id="38"/>
      <w:bookmarkEnd w:id="39"/>
    </w:p>
    <w:p w14:paraId="675E05EE" w14:textId="77777777" w:rsidR="003477E8" w:rsidRPr="00BF7A4D" w:rsidRDefault="003477E8" w:rsidP="003477E8">
      <w:pPr>
        <w:spacing w:line="276" w:lineRule="auto"/>
        <w:jc w:val="both"/>
        <w:rPr>
          <w:rFonts w:ascii="Arial" w:hAnsi="Arial" w:cs="Arial"/>
          <w:sz w:val="22"/>
          <w:szCs w:val="22"/>
        </w:rPr>
      </w:pPr>
    </w:p>
    <w:p w14:paraId="5C4B30BB" w14:textId="77777777" w:rsidR="003477E8" w:rsidRDefault="003477E8" w:rsidP="00BD28BE">
      <w:pPr>
        <w:spacing w:line="276" w:lineRule="auto"/>
        <w:ind w:left="426"/>
        <w:jc w:val="both"/>
        <w:rPr>
          <w:i/>
          <w:color w:val="0000FF"/>
        </w:rPr>
      </w:pPr>
      <w:r w:rsidRPr="001D2183">
        <w:rPr>
          <w:i/>
          <w:color w:val="0000FF"/>
        </w:rPr>
        <w:lastRenderedPageBreak/>
        <w:t>Se detallarán los factores de riesgo, dependencias, suposiciones y restricciones que contempla el plan de pruebas. Para cada subsección se ha incorporado ejemplos de guía.</w:t>
      </w:r>
    </w:p>
    <w:p w14:paraId="7BCE0567" w14:textId="77777777" w:rsidR="003477E8" w:rsidRPr="00BD28BE" w:rsidRDefault="003477E8" w:rsidP="00BD28BE">
      <w:pPr>
        <w:pStyle w:val="Ttulo2"/>
        <w:numPr>
          <w:ilvl w:val="1"/>
          <w:numId w:val="3"/>
        </w:numPr>
        <w:ind w:left="1418"/>
        <w:rPr>
          <w:rFonts w:ascii="Calibri" w:hAnsi="Calibri" w:cs="Book Antiqua"/>
          <w:i w:val="0"/>
          <w:sz w:val="24"/>
        </w:rPr>
      </w:pPr>
      <w:bookmarkStart w:id="40" w:name="_Toc461691041"/>
      <w:bookmarkStart w:id="41" w:name="_Toc75630721"/>
      <w:r w:rsidRPr="00BD28BE">
        <w:rPr>
          <w:rFonts w:ascii="Calibri" w:hAnsi="Calibri" w:cs="Book Antiqua"/>
          <w:i w:val="0"/>
          <w:sz w:val="24"/>
        </w:rPr>
        <w:t>Riesgos</w:t>
      </w:r>
      <w:bookmarkEnd w:id="40"/>
      <w:bookmarkEnd w:id="41"/>
    </w:p>
    <w:p w14:paraId="240CE31A" w14:textId="77777777" w:rsidR="003477E8" w:rsidRPr="00BD28BE" w:rsidRDefault="003477E8" w:rsidP="00BD28BE">
      <w:pPr>
        <w:spacing w:line="276" w:lineRule="auto"/>
        <w:ind w:left="709"/>
        <w:jc w:val="both"/>
        <w:rPr>
          <w:i/>
          <w:color w:val="0000FF"/>
        </w:rPr>
      </w:pPr>
      <w:r w:rsidRPr="00BD28BE">
        <w:rPr>
          <w:i/>
          <w:color w:val="0000FF"/>
        </w:rPr>
        <w:t>Describa los factores de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rsidRPr="0009623A" w14:paraId="4647D9C7" w14:textId="77777777" w:rsidTr="0009623A">
        <w:trPr>
          <w:cantSplit/>
          <w:jc w:val="center"/>
        </w:trPr>
        <w:tc>
          <w:tcPr>
            <w:tcW w:w="1843" w:type="dxa"/>
            <w:shd w:val="clear" w:color="auto" w:fill="D9D9D9"/>
          </w:tcPr>
          <w:p w14:paraId="79FA7FAD"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sz="4" w:space="0" w:color="auto"/>
            </w:tcBorders>
            <w:shd w:val="clear" w:color="auto" w:fill="D9D9D9"/>
          </w:tcPr>
          <w:p w14:paraId="1999CB88"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29EBC669"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3477E8" w:rsidRPr="0009623A" w14:paraId="07DA460F" w14:textId="77777777" w:rsidTr="00BD28BE">
        <w:trPr>
          <w:cantSplit/>
          <w:jc w:val="center"/>
        </w:trPr>
        <w:tc>
          <w:tcPr>
            <w:tcW w:w="1843" w:type="dxa"/>
            <w:shd w:val="clear" w:color="auto" w:fill="auto"/>
          </w:tcPr>
          <w:p w14:paraId="321DE72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Falta de tiempo</w:t>
            </w:r>
          </w:p>
        </w:tc>
        <w:tc>
          <w:tcPr>
            <w:tcW w:w="4820" w:type="dxa"/>
            <w:tcBorders>
              <w:right w:val="single" w:sz="4" w:space="0" w:color="auto"/>
            </w:tcBorders>
            <w:shd w:val="clear" w:color="auto" w:fill="FFFFFF"/>
          </w:tcPr>
          <w:p w14:paraId="2067C0E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7147D0D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recursos</w:t>
            </w:r>
          </w:p>
        </w:tc>
      </w:tr>
      <w:tr w:rsidR="003477E8" w:rsidRPr="0009623A" w14:paraId="3BD9BE74" w14:textId="77777777" w:rsidTr="00BD28BE">
        <w:trPr>
          <w:cantSplit/>
          <w:jc w:val="center"/>
        </w:trPr>
        <w:tc>
          <w:tcPr>
            <w:tcW w:w="1843" w:type="dxa"/>
            <w:shd w:val="clear" w:color="auto" w:fill="auto"/>
          </w:tcPr>
          <w:p w14:paraId="0E714D4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Atrasos en corrección de errores</w:t>
            </w:r>
          </w:p>
        </w:tc>
        <w:tc>
          <w:tcPr>
            <w:tcW w:w="4820" w:type="dxa"/>
            <w:tcBorders>
              <w:right w:val="single" w:sz="4" w:space="0" w:color="auto"/>
            </w:tcBorders>
            <w:shd w:val="clear" w:color="auto" w:fill="FFFFFF"/>
          </w:tcPr>
          <w:p w14:paraId="7D0BCAC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Dar prioridad a errores funcionales y bloqueantes que impidan la continuación de las pruebas</w:t>
            </w:r>
          </w:p>
        </w:tc>
        <w:tc>
          <w:tcPr>
            <w:tcW w:w="3260" w:type="dxa"/>
            <w:tcBorders>
              <w:left w:val="single" w:sz="4" w:space="0" w:color="auto"/>
            </w:tcBorders>
            <w:shd w:val="clear" w:color="auto" w:fill="FFFFFF"/>
          </w:tcPr>
          <w:p w14:paraId="34E6159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personal en desarrollo</w:t>
            </w:r>
          </w:p>
        </w:tc>
      </w:tr>
      <w:tr w:rsidR="003477E8" w:rsidRPr="0009623A" w14:paraId="2B97DC27" w14:textId="77777777" w:rsidTr="00BD28BE">
        <w:trPr>
          <w:cantSplit/>
          <w:jc w:val="center"/>
        </w:trPr>
        <w:tc>
          <w:tcPr>
            <w:tcW w:w="1843" w:type="dxa"/>
            <w:shd w:val="clear" w:color="auto" w:fill="auto"/>
          </w:tcPr>
          <w:p w14:paraId="053A2B8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Plan de Pruebas deficiente</w:t>
            </w:r>
          </w:p>
        </w:tc>
        <w:tc>
          <w:tcPr>
            <w:tcW w:w="4820" w:type="dxa"/>
            <w:tcBorders>
              <w:right w:val="single" w:sz="4" w:space="0" w:color="auto"/>
            </w:tcBorders>
            <w:shd w:val="clear" w:color="auto" w:fill="FFFFFF"/>
          </w:tcPr>
          <w:p w14:paraId="3F9A641C"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70D3B1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Negociar previamente una adición de un 10% más de tiempo a la fase de pruebas inicialmente planeada</w:t>
            </w:r>
          </w:p>
        </w:tc>
      </w:tr>
      <w:tr w:rsidR="003477E8" w:rsidRPr="0009623A" w14:paraId="4A077150" w14:textId="77777777" w:rsidTr="00BD28BE">
        <w:trPr>
          <w:cantSplit/>
          <w:jc w:val="center"/>
        </w:trPr>
        <w:tc>
          <w:tcPr>
            <w:tcW w:w="1843" w:type="dxa"/>
            <w:shd w:val="clear" w:color="auto" w:fill="auto"/>
          </w:tcPr>
          <w:p w14:paraId="2606C70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820" w:type="dxa"/>
            <w:tcBorders>
              <w:right w:val="single" w:sz="4" w:space="0" w:color="auto"/>
            </w:tcBorders>
            <w:shd w:val="clear" w:color="auto" w:fill="FFFFFF"/>
          </w:tcPr>
          <w:p w14:paraId="2FC17F8B" w14:textId="77777777" w:rsidR="003477E8" w:rsidRPr="0009623A" w:rsidRDefault="003477E8" w:rsidP="00025B2A">
            <w:pPr>
              <w:spacing w:line="276" w:lineRule="auto"/>
              <w:jc w:val="both"/>
              <w:rPr>
                <w:rFonts w:ascii="Calibri Light" w:hAnsi="Calibri Light" w:cs="Calibri Light"/>
                <w:iCs/>
                <w:color w:val="0070C0"/>
              </w:rPr>
            </w:pPr>
          </w:p>
        </w:tc>
        <w:tc>
          <w:tcPr>
            <w:tcW w:w="3260" w:type="dxa"/>
            <w:tcBorders>
              <w:left w:val="single" w:sz="4" w:space="0" w:color="auto"/>
            </w:tcBorders>
            <w:shd w:val="clear" w:color="auto" w:fill="FFFFFF"/>
          </w:tcPr>
          <w:p w14:paraId="0A4F7224" w14:textId="77777777" w:rsidR="003477E8" w:rsidRPr="0009623A" w:rsidRDefault="003477E8" w:rsidP="00025B2A">
            <w:pPr>
              <w:spacing w:line="276" w:lineRule="auto"/>
              <w:jc w:val="both"/>
              <w:rPr>
                <w:rFonts w:ascii="Calibri Light" w:hAnsi="Calibri Light" w:cs="Calibri Light"/>
                <w:i/>
                <w:color w:val="0070C0"/>
              </w:rPr>
            </w:pPr>
          </w:p>
        </w:tc>
      </w:tr>
    </w:tbl>
    <w:p w14:paraId="16C66DB9" w14:textId="77777777" w:rsidR="003477E8" w:rsidRPr="00BD28BE" w:rsidRDefault="003477E8" w:rsidP="00BD28BE">
      <w:pPr>
        <w:pStyle w:val="Ttulo2"/>
        <w:numPr>
          <w:ilvl w:val="1"/>
          <w:numId w:val="3"/>
        </w:numPr>
        <w:ind w:left="1418"/>
        <w:rPr>
          <w:rFonts w:ascii="Calibri" w:hAnsi="Calibri" w:cs="Book Antiqua"/>
          <w:i w:val="0"/>
          <w:sz w:val="24"/>
        </w:rPr>
      </w:pPr>
      <w:bookmarkStart w:id="42" w:name="_Toc461691042"/>
      <w:bookmarkStart w:id="43" w:name="_Toc75630722"/>
      <w:r w:rsidRPr="00BD28BE">
        <w:rPr>
          <w:rFonts w:ascii="Calibri" w:hAnsi="Calibri" w:cs="Book Antiqua"/>
          <w:i w:val="0"/>
          <w:sz w:val="24"/>
        </w:rPr>
        <w:t>Dependencias</w:t>
      </w:r>
      <w:bookmarkEnd w:id="42"/>
      <w:bookmarkEnd w:id="43"/>
    </w:p>
    <w:p w14:paraId="11070AD6" w14:textId="77777777" w:rsidR="003477E8" w:rsidRPr="001D2183" w:rsidRDefault="003477E8" w:rsidP="00BD28BE">
      <w:pPr>
        <w:spacing w:line="276" w:lineRule="auto"/>
        <w:ind w:left="709"/>
        <w:jc w:val="both"/>
        <w:rPr>
          <w:i/>
          <w:color w:val="0000FF"/>
        </w:rPr>
      </w:pPr>
      <w:r w:rsidRPr="001D2183">
        <w:rPr>
          <w:i/>
          <w:color w:val="0000FF"/>
        </w:rPr>
        <w:t>Describa los factores de Dependencia con otras áreas y su impacto.</w:t>
      </w:r>
    </w:p>
    <w:p w14:paraId="5AE48A43"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3477E8" w:rsidRPr="0009623A" w14:paraId="03505FB3" w14:textId="77777777" w:rsidTr="0009623A">
        <w:trPr>
          <w:cantSplit/>
        </w:trPr>
        <w:tc>
          <w:tcPr>
            <w:tcW w:w="5670" w:type="dxa"/>
            <w:shd w:val="clear" w:color="auto" w:fill="D9D9D9"/>
          </w:tcPr>
          <w:p w14:paraId="3BD73FF4"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399FB4B5"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3477E8" w:rsidRPr="0009623A" w14:paraId="5246A904" w14:textId="77777777" w:rsidTr="00025B2A">
        <w:trPr>
          <w:cantSplit/>
        </w:trPr>
        <w:tc>
          <w:tcPr>
            <w:tcW w:w="5670" w:type="dxa"/>
            <w:shd w:val="clear" w:color="auto" w:fill="auto"/>
          </w:tcPr>
          <w:p w14:paraId="446015A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Interdependencia entre proyectos.</w:t>
            </w:r>
          </w:p>
        </w:tc>
        <w:tc>
          <w:tcPr>
            <w:tcW w:w="4253" w:type="dxa"/>
            <w:tcBorders>
              <w:right w:val="single" w:sz="4" w:space="0" w:color="auto"/>
            </w:tcBorders>
            <w:shd w:val="clear" w:color="auto" w:fill="FFFFFF"/>
          </w:tcPr>
          <w:p w14:paraId="7669F2C3"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0B9AD163" w14:textId="77777777" w:rsidTr="00025B2A">
        <w:trPr>
          <w:cantSplit/>
        </w:trPr>
        <w:tc>
          <w:tcPr>
            <w:tcW w:w="5670" w:type="dxa"/>
            <w:shd w:val="clear" w:color="auto" w:fill="auto"/>
          </w:tcPr>
          <w:p w14:paraId="58D4D3C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Accesos (Permisos) a otros sistemas.</w:t>
            </w:r>
          </w:p>
        </w:tc>
        <w:tc>
          <w:tcPr>
            <w:tcW w:w="4253" w:type="dxa"/>
            <w:tcBorders>
              <w:right w:val="single" w:sz="4" w:space="0" w:color="auto"/>
            </w:tcBorders>
            <w:shd w:val="clear" w:color="auto" w:fill="FFFFFF"/>
          </w:tcPr>
          <w:p w14:paraId="35F97C89"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53A23CCA" w14:textId="77777777" w:rsidTr="00025B2A">
        <w:trPr>
          <w:cantSplit/>
        </w:trPr>
        <w:tc>
          <w:tcPr>
            <w:tcW w:w="5670" w:type="dxa"/>
            <w:shd w:val="clear" w:color="auto" w:fill="auto"/>
          </w:tcPr>
          <w:p w14:paraId="55B0A54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externos.</w:t>
            </w:r>
          </w:p>
        </w:tc>
        <w:tc>
          <w:tcPr>
            <w:tcW w:w="4253" w:type="dxa"/>
            <w:tcBorders>
              <w:right w:val="single" w:sz="4" w:space="0" w:color="auto"/>
            </w:tcBorders>
            <w:shd w:val="clear" w:color="auto" w:fill="FFFFFF"/>
          </w:tcPr>
          <w:p w14:paraId="5CE1FE50"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Bajo</w:t>
            </w:r>
          </w:p>
        </w:tc>
      </w:tr>
      <w:tr w:rsidR="003477E8" w:rsidRPr="0009623A" w14:paraId="6A83F590" w14:textId="77777777" w:rsidTr="00025B2A">
        <w:trPr>
          <w:cantSplit/>
        </w:trPr>
        <w:tc>
          <w:tcPr>
            <w:tcW w:w="5670" w:type="dxa"/>
            <w:shd w:val="clear" w:color="auto" w:fill="auto"/>
          </w:tcPr>
          <w:p w14:paraId="5FB2729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internos.</w:t>
            </w:r>
          </w:p>
        </w:tc>
        <w:tc>
          <w:tcPr>
            <w:tcW w:w="4253" w:type="dxa"/>
            <w:tcBorders>
              <w:right w:val="single" w:sz="4" w:space="0" w:color="auto"/>
            </w:tcBorders>
            <w:shd w:val="clear" w:color="auto" w:fill="FFFFFF"/>
          </w:tcPr>
          <w:p w14:paraId="134400DF"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Alto</w:t>
            </w:r>
          </w:p>
        </w:tc>
      </w:tr>
      <w:tr w:rsidR="003477E8" w:rsidRPr="0009623A" w14:paraId="237F5240" w14:textId="77777777" w:rsidTr="00025B2A">
        <w:trPr>
          <w:cantSplit/>
        </w:trPr>
        <w:tc>
          <w:tcPr>
            <w:tcW w:w="5670" w:type="dxa"/>
            <w:shd w:val="clear" w:color="auto" w:fill="auto"/>
          </w:tcPr>
          <w:p w14:paraId="484F929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253" w:type="dxa"/>
            <w:tcBorders>
              <w:right w:val="single" w:sz="4" w:space="0" w:color="auto"/>
            </w:tcBorders>
            <w:shd w:val="clear" w:color="auto" w:fill="FFFFFF"/>
          </w:tcPr>
          <w:p w14:paraId="50F40DEB" w14:textId="77777777" w:rsidR="003477E8" w:rsidRPr="0009623A" w:rsidRDefault="003477E8" w:rsidP="00025B2A">
            <w:pPr>
              <w:spacing w:line="276" w:lineRule="auto"/>
              <w:jc w:val="both"/>
              <w:rPr>
                <w:rFonts w:ascii="Calibri Light" w:hAnsi="Calibri Light" w:cs="Calibri Light"/>
                <w:i/>
                <w:color w:val="0000FF"/>
              </w:rPr>
            </w:pPr>
          </w:p>
        </w:tc>
      </w:tr>
    </w:tbl>
    <w:p w14:paraId="77A52294" w14:textId="77777777" w:rsidR="003477E8" w:rsidRDefault="003477E8" w:rsidP="003477E8">
      <w:pPr>
        <w:spacing w:line="276" w:lineRule="auto"/>
        <w:jc w:val="both"/>
        <w:rPr>
          <w:rFonts w:ascii="Arial" w:hAnsi="Arial" w:cs="Arial"/>
          <w:sz w:val="22"/>
          <w:szCs w:val="22"/>
        </w:rPr>
      </w:pPr>
    </w:p>
    <w:p w14:paraId="380FC1C0" w14:textId="77777777" w:rsidR="003477E8" w:rsidRPr="00BD28BE" w:rsidRDefault="003477E8" w:rsidP="00BD28BE">
      <w:pPr>
        <w:pStyle w:val="Ttulo2"/>
        <w:numPr>
          <w:ilvl w:val="1"/>
          <w:numId w:val="3"/>
        </w:numPr>
        <w:ind w:left="1418"/>
        <w:rPr>
          <w:rFonts w:ascii="Calibri" w:hAnsi="Calibri" w:cs="Book Antiqua"/>
          <w:i w:val="0"/>
          <w:sz w:val="24"/>
        </w:rPr>
      </w:pPr>
      <w:bookmarkStart w:id="44" w:name="_Toc461691043"/>
      <w:bookmarkStart w:id="45" w:name="_Toc75630723"/>
      <w:r w:rsidRPr="00BD28BE">
        <w:rPr>
          <w:rFonts w:ascii="Calibri" w:hAnsi="Calibri" w:cs="Book Antiqua"/>
          <w:i w:val="0"/>
          <w:sz w:val="24"/>
        </w:rPr>
        <w:t>Suposiciones</w:t>
      </w:r>
      <w:bookmarkEnd w:id="44"/>
      <w:bookmarkEnd w:id="45"/>
    </w:p>
    <w:p w14:paraId="47669DC9" w14:textId="77777777" w:rsidR="003477E8" w:rsidRPr="001D2183" w:rsidRDefault="003477E8" w:rsidP="00BD28BE">
      <w:pPr>
        <w:spacing w:line="276" w:lineRule="auto"/>
        <w:ind w:left="709"/>
        <w:jc w:val="both"/>
        <w:rPr>
          <w:i/>
          <w:color w:val="0000FF"/>
        </w:rPr>
      </w:pPr>
      <w:r w:rsidRPr="001D2183">
        <w:rPr>
          <w:i/>
          <w:color w:val="0000FF"/>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5AD7DC76" w14:textId="77777777" w:rsidTr="0009623A">
        <w:trPr>
          <w:cantSplit/>
        </w:trPr>
        <w:tc>
          <w:tcPr>
            <w:tcW w:w="5387" w:type="dxa"/>
            <w:shd w:val="clear" w:color="auto" w:fill="D9D9D9"/>
          </w:tcPr>
          <w:p w14:paraId="15E1F827"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40AF18FD"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3477E8" w:rsidRPr="0009623A" w14:paraId="3E9BD41C" w14:textId="77777777" w:rsidTr="00025B2A">
        <w:trPr>
          <w:cantSplit/>
        </w:trPr>
        <w:tc>
          <w:tcPr>
            <w:tcW w:w="5387" w:type="dxa"/>
            <w:shd w:val="clear" w:color="auto" w:fill="auto"/>
          </w:tcPr>
          <w:p w14:paraId="34F50F57"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ambiente de pruebas debe contar con las especificaciones mínimas de hardware y software.</w:t>
            </w:r>
          </w:p>
        </w:tc>
        <w:tc>
          <w:tcPr>
            <w:tcW w:w="4536" w:type="dxa"/>
            <w:tcBorders>
              <w:right w:val="single" w:sz="4" w:space="0" w:color="auto"/>
            </w:tcBorders>
            <w:shd w:val="clear" w:color="auto" w:fill="FFFFFF"/>
          </w:tcPr>
          <w:p w14:paraId="2A742191"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deficientes.</w:t>
            </w:r>
          </w:p>
          <w:p w14:paraId="2B199705"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Caídas frecuentes.</w:t>
            </w:r>
          </w:p>
          <w:p w14:paraId="27AC635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3B54C825" w14:textId="77777777" w:rsidTr="00025B2A">
        <w:trPr>
          <w:cantSplit/>
        </w:trPr>
        <w:tc>
          <w:tcPr>
            <w:tcW w:w="5387" w:type="dxa"/>
            <w:shd w:val="clear" w:color="auto" w:fill="auto"/>
          </w:tcPr>
          <w:p w14:paraId="68C0D19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Requerimientos funcionales depurados y consistentes.</w:t>
            </w:r>
          </w:p>
        </w:tc>
        <w:tc>
          <w:tcPr>
            <w:tcW w:w="4536" w:type="dxa"/>
            <w:tcBorders>
              <w:right w:val="single" w:sz="4" w:space="0" w:color="auto"/>
            </w:tcBorders>
            <w:shd w:val="clear" w:color="auto" w:fill="FFFFFF"/>
          </w:tcPr>
          <w:p w14:paraId="7C792370"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inconsistentes.</w:t>
            </w:r>
          </w:p>
          <w:p w14:paraId="538376E4"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p w14:paraId="2A5FEAF7"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Redefinición de requerimientos.</w:t>
            </w:r>
          </w:p>
          <w:p w14:paraId="65F1C6F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Cambios en otros módulos del sistema.</w:t>
            </w:r>
          </w:p>
        </w:tc>
      </w:tr>
      <w:tr w:rsidR="003477E8" w:rsidRPr="0009623A" w14:paraId="35545E59" w14:textId="77777777" w:rsidTr="00025B2A">
        <w:trPr>
          <w:cantSplit/>
        </w:trPr>
        <w:tc>
          <w:tcPr>
            <w:tcW w:w="5387" w:type="dxa"/>
            <w:shd w:val="clear" w:color="auto" w:fill="auto"/>
          </w:tcPr>
          <w:p w14:paraId="463B6B3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lastRenderedPageBreak/>
              <w:t>Datos de pruebas suficientes.</w:t>
            </w:r>
          </w:p>
        </w:tc>
        <w:tc>
          <w:tcPr>
            <w:tcW w:w="4536" w:type="dxa"/>
            <w:tcBorders>
              <w:right w:val="single" w:sz="4" w:space="0" w:color="auto"/>
            </w:tcBorders>
            <w:shd w:val="clear" w:color="auto" w:fill="FFFFFF"/>
          </w:tcPr>
          <w:p w14:paraId="336B866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Inversión de tiempo en la generación de datos de prueba.</w:t>
            </w:r>
          </w:p>
          <w:p w14:paraId="0630894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 en el cronograma.</w:t>
            </w:r>
          </w:p>
          <w:p w14:paraId="573883C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Inconsistencia en las pruebas.</w:t>
            </w:r>
          </w:p>
        </w:tc>
      </w:tr>
      <w:tr w:rsidR="003477E8" w:rsidRPr="0009623A" w14:paraId="30EF7F11" w14:textId="77777777" w:rsidTr="00025B2A">
        <w:trPr>
          <w:cantSplit/>
        </w:trPr>
        <w:tc>
          <w:tcPr>
            <w:tcW w:w="5387" w:type="dxa"/>
            <w:shd w:val="clear" w:color="auto" w:fill="auto"/>
          </w:tcPr>
          <w:p w14:paraId="48E45C5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007DCDA8" w14:textId="77777777" w:rsidR="003477E8" w:rsidRPr="0009623A" w:rsidRDefault="003477E8" w:rsidP="00025B2A">
            <w:pPr>
              <w:spacing w:line="276" w:lineRule="auto"/>
              <w:jc w:val="both"/>
              <w:rPr>
                <w:rFonts w:ascii="Calibri Light" w:hAnsi="Calibri Light" w:cs="Calibri Light"/>
                <w:i/>
                <w:color w:val="0000FF"/>
              </w:rPr>
            </w:pPr>
          </w:p>
        </w:tc>
      </w:tr>
    </w:tbl>
    <w:p w14:paraId="7813B647" w14:textId="77777777" w:rsidR="003477E8" w:rsidRPr="00BD28BE" w:rsidRDefault="003477E8" w:rsidP="00BD28BE">
      <w:pPr>
        <w:pStyle w:val="Ttulo2"/>
        <w:numPr>
          <w:ilvl w:val="1"/>
          <w:numId w:val="3"/>
        </w:numPr>
        <w:ind w:left="1418"/>
        <w:rPr>
          <w:rFonts w:ascii="Calibri" w:hAnsi="Calibri" w:cs="Book Antiqua"/>
          <w:i w:val="0"/>
          <w:sz w:val="24"/>
        </w:rPr>
      </w:pPr>
      <w:bookmarkStart w:id="46" w:name="_Toc461691044"/>
      <w:bookmarkStart w:id="47" w:name="_Toc75630724"/>
      <w:r w:rsidRPr="00BD28BE">
        <w:rPr>
          <w:rFonts w:ascii="Calibri" w:hAnsi="Calibri" w:cs="Book Antiqua"/>
          <w:i w:val="0"/>
          <w:sz w:val="24"/>
        </w:rPr>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6D7E26ED" w14:textId="77777777" w:rsidTr="0009623A">
        <w:trPr>
          <w:cantSplit/>
        </w:trPr>
        <w:tc>
          <w:tcPr>
            <w:tcW w:w="5387" w:type="dxa"/>
            <w:shd w:val="clear" w:color="auto" w:fill="D9D9D9"/>
          </w:tcPr>
          <w:p w14:paraId="5F5C66AF"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299FA1B3"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477E8" w:rsidRPr="0009623A" w14:paraId="7E57964B" w14:textId="77777777" w:rsidTr="00025B2A">
        <w:trPr>
          <w:cantSplit/>
        </w:trPr>
        <w:tc>
          <w:tcPr>
            <w:tcW w:w="5387" w:type="dxa"/>
            <w:shd w:val="clear" w:color="auto" w:fill="auto"/>
          </w:tcPr>
          <w:p w14:paraId="5D3DC18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La fecha límite para la finalización del plan de pruebas es la primera semana del mes de…</w:t>
            </w:r>
          </w:p>
        </w:tc>
        <w:tc>
          <w:tcPr>
            <w:tcW w:w="4536" w:type="dxa"/>
            <w:tcBorders>
              <w:right w:val="single" w:sz="4" w:space="0" w:color="auto"/>
            </w:tcBorders>
            <w:shd w:val="clear" w:color="auto" w:fill="FFFFFF"/>
          </w:tcPr>
          <w:p w14:paraId="2C786C8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Iniciar a tiempo el paso a producción de la solución</w:t>
            </w:r>
          </w:p>
          <w:p w14:paraId="6E0DFBC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Incumplimiento en la entrega del proyecto.</w:t>
            </w:r>
          </w:p>
        </w:tc>
      </w:tr>
      <w:tr w:rsidR="003477E8" w:rsidRPr="0009623A" w14:paraId="6612A72C" w14:textId="77777777" w:rsidTr="00025B2A">
        <w:trPr>
          <w:cantSplit/>
        </w:trPr>
        <w:tc>
          <w:tcPr>
            <w:tcW w:w="5387" w:type="dxa"/>
            <w:shd w:val="clear" w:color="auto" w:fill="auto"/>
          </w:tcPr>
          <w:p w14:paraId="0E0CC609"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máximo número de recursos disponibles para pruebas es de XX.</w:t>
            </w:r>
          </w:p>
        </w:tc>
        <w:tc>
          <w:tcPr>
            <w:tcW w:w="4536" w:type="dxa"/>
            <w:tcBorders>
              <w:right w:val="single" w:sz="4" w:space="0" w:color="auto"/>
            </w:tcBorders>
            <w:shd w:val="clear" w:color="auto" w:fill="FFFFFF"/>
          </w:tcPr>
          <w:p w14:paraId="70B8851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1C0D8597" w14:textId="77777777" w:rsidTr="00025B2A">
        <w:trPr>
          <w:cantSplit/>
        </w:trPr>
        <w:tc>
          <w:tcPr>
            <w:tcW w:w="5387" w:type="dxa"/>
            <w:shd w:val="clear" w:color="auto" w:fill="auto"/>
          </w:tcPr>
          <w:p w14:paraId="15C4B63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Utilización de herramientas libres y/o licenciadas.</w:t>
            </w:r>
          </w:p>
        </w:tc>
        <w:tc>
          <w:tcPr>
            <w:tcW w:w="4536" w:type="dxa"/>
            <w:tcBorders>
              <w:right w:val="single" w:sz="4" w:space="0" w:color="auto"/>
            </w:tcBorders>
            <w:shd w:val="clear" w:color="auto" w:fill="FFFFFF"/>
          </w:tcPr>
          <w:p w14:paraId="6C9196F2"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Incurrir en sanciones por efectos de utilización de software pirata</w:t>
            </w:r>
          </w:p>
          <w:p w14:paraId="75D90E76"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funcionalidades limitadas o nulas</w:t>
            </w:r>
          </w:p>
          <w:p w14:paraId="718D9DF2" w14:textId="77777777" w:rsidR="003477E8" w:rsidRPr="0009623A" w:rsidRDefault="003477E8" w:rsidP="0009623A">
            <w:pPr>
              <w:widowControl w:val="0"/>
              <w:numPr>
                <w:ilvl w:val="0"/>
                <w:numId w:val="8"/>
              </w:numPr>
              <w:tabs>
                <w:tab w:val="clear" w:pos="1080"/>
                <w:tab w:val="num" w:pos="318"/>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fecha de caducidad</w:t>
            </w:r>
          </w:p>
        </w:tc>
      </w:tr>
      <w:tr w:rsidR="003477E8" w:rsidRPr="0009623A" w14:paraId="161DEC27" w14:textId="77777777" w:rsidTr="00025B2A">
        <w:trPr>
          <w:cantSplit/>
        </w:trPr>
        <w:tc>
          <w:tcPr>
            <w:tcW w:w="5387" w:type="dxa"/>
            <w:shd w:val="clear" w:color="auto" w:fill="auto"/>
          </w:tcPr>
          <w:p w14:paraId="741BC36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450EA2D7" w14:textId="77777777" w:rsidR="003477E8" w:rsidRPr="0009623A" w:rsidRDefault="003477E8" w:rsidP="00025B2A">
            <w:pPr>
              <w:spacing w:line="276" w:lineRule="auto"/>
              <w:jc w:val="both"/>
              <w:rPr>
                <w:rFonts w:ascii="Calibri Light" w:hAnsi="Calibri Light" w:cs="Calibri Light"/>
                <w:i/>
                <w:color w:val="0000FF"/>
              </w:rPr>
            </w:pPr>
          </w:p>
        </w:tc>
      </w:tr>
    </w:tbl>
    <w:p w14:paraId="3DD355C9" w14:textId="77777777" w:rsidR="003477E8" w:rsidRPr="00BF7A4D" w:rsidRDefault="003477E8" w:rsidP="003477E8">
      <w:pPr>
        <w:spacing w:line="276" w:lineRule="auto"/>
        <w:ind w:left="709"/>
        <w:jc w:val="both"/>
        <w:rPr>
          <w:rFonts w:ascii="Arial" w:hAnsi="Arial" w:cs="Arial"/>
          <w:sz w:val="22"/>
          <w:szCs w:val="22"/>
        </w:rPr>
      </w:pPr>
    </w:p>
    <w:p w14:paraId="1A81F0B1" w14:textId="77777777" w:rsidR="00BD28BE" w:rsidRDefault="00BD28BE" w:rsidP="003477E8">
      <w:pPr>
        <w:spacing w:line="276" w:lineRule="auto"/>
        <w:jc w:val="both"/>
        <w:rPr>
          <w:rFonts w:ascii="Arial" w:hAnsi="Arial" w:cs="Arial"/>
          <w:sz w:val="22"/>
          <w:szCs w:val="22"/>
        </w:rPr>
      </w:pPr>
    </w:p>
    <w:p w14:paraId="68370AD4" w14:textId="77777777" w:rsidR="00EF0088" w:rsidRPr="00EF0088" w:rsidRDefault="00EF0088" w:rsidP="00EF0088">
      <w:pPr>
        <w:pStyle w:val="Ttulo1"/>
        <w:numPr>
          <w:ilvl w:val="0"/>
          <w:numId w:val="3"/>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75630725"/>
      <w:r w:rsidRPr="00EF0088">
        <w:rPr>
          <w:rFonts w:ascii="Calibri" w:hAnsi="Calibri" w:cs="Book Antiqua"/>
          <w:sz w:val="28"/>
        </w:rPr>
        <w:t>Aprobación</w:t>
      </w:r>
      <w:bookmarkEnd w:id="48"/>
      <w:bookmarkEnd w:id="49"/>
      <w:bookmarkEnd w:id="50"/>
      <w:bookmarkEnd w:id="51"/>
      <w:bookmarkEnd w:id="52"/>
      <w:bookmarkEnd w:id="53"/>
      <w:bookmarkEnd w:id="54"/>
    </w:p>
    <w:bookmarkEnd w:id="7"/>
    <w:p w14:paraId="6D378726"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color w:val="0000FF"/>
        </w:rPr>
        <w:t>(Fecha)</w:t>
      </w:r>
    </w:p>
    <w:p w14:paraId="717AAFBA"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60D4D49C" w14:textId="77777777" w:rsidTr="0009623A">
        <w:trPr>
          <w:trHeight w:val="317"/>
          <w:jc w:val="center"/>
        </w:trPr>
        <w:tc>
          <w:tcPr>
            <w:tcW w:w="4338" w:type="dxa"/>
          </w:tcPr>
          <w:p w14:paraId="5A4BAB1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Elaborado por:</w:t>
            </w:r>
          </w:p>
        </w:tc>
        <w:tc>
          <w:tcPr>
            <w:tcW w:w="4382" w:type="dxa"/>
          </w:tcPr>
          <w:p w14:paraId="24A610B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Revisado por:</w:t>
            </w:r>
          </w:p>
        </w:tc>
      </w:tr>
      <w:tr w:rsidR="00CA43BC" w:rsidRPr="0009623A" w14:paraId="33A32323" w14:textId="77777777" w:rsidTr="0009623A">
        <w:trPr>
          <w:trHeight w:val="1259"/>
          <w:jc w:val="center"/>
        </w:trPr>
        <w:tc>
          <w:tcPr>
            <w:tcW w:w="4338" w:type="dxa"/>
          </w:tcPr>
          <w:p w14:paraId="56EE48E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908EB2C"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3B9CE73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7D95E8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6C8727"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121FD38A"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1FE2DD96"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27357532"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7F023C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65510A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8F5E72F"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5F8222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4BDB5498" w14:textId="77777777" w:rsidR="00EF0088" w:rsidRPr="0009623A" w:rsidRDefault="00EF0088" w:rsidP="0009623A">
            <w:pPr>
              <w:autoSpaceDE w:val="0"/>
              <w:autoSpaceDN w:val="0"/>
              <w:adjustRightInd w:val="0"/>
              <w:jc w:val="center"/>
              <w:rPr>
                <w:rFonts w:ascii="Calibri Light" w:hAnsi="Calibri Light" w:cs="Calibri Light"/>
                <w:color w:val="0000FF"/>
              </w:rPr>
            </w:pPr>
          </w:p>
        </w:tc>
      </w:tr>
      <w:tr w:rsidR="00CA43BC" w:rsidRPr="0009623A" w14:paraId="6407A1DB" w14:textId="77777777" w:rsidTr="0009623A">
        <w:trPr>
          <w:trHeight w:val="1259"/>
          <w:jc w:val="center"/>
        </w:trPr>
        <w:tc>
          <w:tcPr>
            <w:tcW w:w="4338" w:type="dxa"/>
          </w:tcPr>
          <w:p w14:paraId="241A88C5"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2916C19D"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74869460"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1D72A34"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B97539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895FA1" w14:textId="77777777" w:rsidR="00EF0088" w:rsidRPr="0009623A" w:rsidRDefault="00EF0088" w:rsidP="0009623A">
            <w:pPr>
              <w:autoSpaceDE w:val="0"/>
              <w:autoSpaceDN w:val="0"/>
              <w:adjustRightInd w:val="0"/>
              <w:jc w:val="center"/>
              <w:rPr>
                <w:rFonts w:ascii="Calibri Light" w:hAnsi="Calibri Light" w:cs="Calibri Light"/>
                <w:b/>
                <w:color w:val="0000FF"/>
              </w:rPr>
            </w:pPr>
            <w:r w:rsidRPr="0009623A">
              <w:rPr>
                <w:rFonts w:ascii="Calibri Light" w:hAnsi="Calibri Light" w:cs="Calibri Light"/>
                <w:b/>
                <w:color w:val="0000FF"/>
              </w:rPr>
              <w:t>Líder del Proyecto</w:t>
            </w:r>
          </w:p>
          <w:p w14:paraId="187F57B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54738AF4"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46B5B9F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46ABBD8F"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6BBA33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3592EE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22F6BD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52F067FA"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b/>
                <w:color w:val="0000FF"/>
              </w:rPr>
              <w:t>Director de la Unidad de Tecnologías de la Información y Comunicaciones de la Empresa X</w:t>
            </w:r>
          </w:p>
        </w:tc>
      </w:tr>
    </w:tbl>
    <w:p w14:paraId="464FCBC1" w14:textId="77777777" w:rsidR="00EF0088" w:rsidRDefault="00EF0088" w:rsidP="00EF0088">
      <w:pPr>
        <w:spacing w:line="276" w:lineRule="auto"/>
        <w:ind w:firstLine="720"/>
        <w:jc w:val="right"/>
        <w:rPr>
          <w:rFonts w:cs="Arial"/>
          <w:szCs w:val="22"/>
        </w:rPr>
      </w:pPr>
    </w:p>
    <w:p w14:paraId="5C8C6B09" w14:textId="77777777" w:rsidR="00EF0088" w:rsidRPr="00BF7A4D" w:rsidRDefault="00EF0088" w:rsidP="00EF0088">
      <w:pPr>
        <w:spacing w:line="276" w:lineRule="auto"/>
        <w:jc w:val="both"/>
        <w:rPr>
          <w:rFonts w:ascii="Arial" w:hAnsi="Arial" w:cs="Arial"/>
          <w:sz w:val="22"/>
          <w:szCs w:val="22"/>
        </w:rPr>
      </w:pPr>
    </w:p>
    <w:p w14:paraId="3382A365"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8"/>
      <w:footerReference w:type="default" r:id="rId9"/>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FAE42" w14:textId="77777777" w:rsidR="00857D56" w:rsidRDefault="00857D56">
      <w:r>
        <w:separator/>
      </w:r>
    </w:p>
  </w:endnote>
  <w:endnote w:type="continuationSeparator" w:id="0">
    <w:p w14:paraId="0E498EED" w14:textId="77777777" w:rsidR="00857D56" w:rsidRDefault="00857D56">
      <w:r>
        <w:continuationSeparator/>
      </w:r>
    </w:p>
  </w:endnote>
  <w:endnote w:type="continuationNotice" w:id="1">
    <w:p w14:paraId="1B675214" w14:textId="77777777" w:rsidR="00857D56" w:rsidRDefault="00857D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13978" w14:textId="77777777" w:rsidR="00025B2A" w:rsidRDefault="008F6BAF">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8240" behindDoc="0" locked="0" layoutInCell="1" allowOverlap="1" wp14:anchorId="1AEE989A" wp14:editId="07777777">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14="http://schemas.microsoft.com/office/drawing/2010/main" xmlns:a="http://schemas.openxmlformats.org/drawingml/2006/main" xmlns:w16sdtdh="http://schemas.microsoft.com/office/word/2020/wordml/sdtdatahash">
          <w:pict w14:anchorId="0758BFDC">
            <v:shapetype id="_x0000_t32" coordsize="21600,21600" o:oned="t" filled="f" o:spt="32" path="m,l21600,21600e" w14:anchorId="5FD32ECB">
              <v:path fillok="f" arrowok="t" o:connecttype="none"/>
              <o:lock v:ext="edit" shapetype="t"/>
            </v:shapetype>
            <v:shape id="AutoShape 6"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">
              <v:shadow color="#868686"/>
            </v:shape>
          </w:pict>
        </mc:Fallback>
      </mc:AlternateContent>
    </w:r>
  </w:p>
  <w:p w14:paraId="29E3AF83"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6C951404"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D9443" w14:textId="77777777" w:rsidR="00857D56" w:rsidRDefault="00857D56">
      <w:r>
        <w:separator/>
      </w:r>
    </w:p>
  </w:footnote>
  <w:footnote w:type="continuationSeparator" w:id="0">
    <w:p w14:paraId="2DE98438" w14:textId="77777777" w:rsidR="00857D56" w:rsidRDefault="00857D56">
      <w:r>
        <w:continuationSeparator/>
      </w:r>
    </w:p>
  </w:footnote>
  <w:footnote w:type="continuationNotice" w:id="1">
    <w:p w14:paraId="07CC06C0" w14:textId="77777777" w:rsidR="00857D56" w:rsidRDefault="00857D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77537" w14:textId="77777777" w:rsidR="00025B2A" w:rsidRDefault="008F6BAF" w:rsidP="006C50A0">
    <w:pPr>
      <w:pStyle w:val="Encabezado"/>
      <w:jc w:val="right"/>
      <w:rPr>
        <w:rFonts w:ascii="Calibri" w:hAnsi="Calibri"/>
        <w:sz w:val="20"/>
        <w:szCs w:val="20"/>
      </w:rPr>
    </w:pPr>
    <w:r>
      <w:rPr>
        <w:noProof/>
      </w:rPr>
      <w:drawing>
        <wp:anchor distT="0" distB="0" distL="114300" distR="114300" simplePos="0" relativeHeight="251658242" behindDoc="1" locked="0" layoutInCell="1" allowOverlap="1" wp14:anchorId="342CA32D" wp14:editId="07777777">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r>
    <w:r w:rsidR="59AED67A">
      <w:t xml:space="preserve"> </w:t>
    </w:r>
    <w:r w:rsidR="59AED67A" w:rsidRPr="59AED67A">
      <w:rPr>
        <w:rFonts w:ascii="Calibri" w:hAnsi="Calibri"/>
        <w:b/>
        <w:bCs/>
        <w:sz w:val="20"/>
        <w:szCs w:val="20"/>
      </w:rPr>
      <w:t>Proyecto</w:t>
    </w:r>
    <w:r w:rsidR="59AED67A" w:rsidRPr="003C470A">
      <w:rPr>
        <w:rFonts w:ascii="Calibri" w:hAnsi="Calibri"/>
        <w:sz w:val="20"/>
        <w:szCs w:val="20"/>
      </w:rPr>
      <w:t>:</w:t>
    </w:r>
    <w:r w:rsidR="59AED67A">
      <w:rPr>
        <w:rFonts w:ascii="Calibri" w:hAnsi="Calibri"/>
        <w:sz w:val="20"/>
        <w:szCs w:val="20"/>
      </w:rPr>
      <w:t xml:space="preserve"> </w:t>
    </w:r>
    <w:proofErr w:type="spellStart"/>
    <w:r w:rsidR="59AED67A">
      <w:rPr>
        <w:rFonts w:ascii="Calibri" w:hAnsi="Calibri"/>
        <w:sz w:val="20"/>
        <w:szCs w:val="20"/>
      </w:rPr>
      <w:t>xxxx</w:t>
    </w:r>
    <w:proofErr w:type="spellEnd"/>
    <w:r w:rsidR="59AED67A">
      <w:rPr>
        <w:rFonts w:ascii="Calibri" w:hAnsi="Calibri"/>
        <w:sz w:val="20"/>
        <w:szCs w:val="20"/>
      </w:rPr>
      <w:t xml:space="preserve">     </w:t>
    </w:r>
  </w:p>
  <w:p w14:paraId="5636E39C" w14:textId="77777777"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proofErr w:type="spellStart"/>
    <w:r>
      <w:rPr>
        <w:rFonts w:ascii="Calibri" w:hAnsi="Calibri"/>
        <w:sz w:val="20"/>
        <w:szCs w:val="20"/>
      </w:rPr>
      <w:t>x.x</w:t>
    </w:r>
    <w:proofErr w:type="spellEnd"/>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proofErr w:type="spellStart"/>
    <w:r>
      <w:rPr>
        <w:rFonts w:ascii="Calibri" w:hAnsi="Calibri"/>
        <w:sz w:val="20"/>
        <w:szCs w:val="20"/>
      </w:rPr>
      <w:t>xxxxx</w:t>
    </w:r>
    <w:proofErr w:type="spellEnd"/>
  </w:p>
  <w:p w14:paraId="0CEC0446" w14:textId="77777777" w:rsidR="00025B2A" w:rsidRDefault="008F6BAF">
    <w:pPr>
      <w:pStyle w:val="Encabezado"/>
    </w:pPr>
    <w:r>
      <w:rPr>
        <w:noProof/>
        <w:lang w:eastAsia="es-ES"/>
      </w:rPr>
      <mc:AlternateContent>
        <mc:Choice Requires="wps">
          <w:drawing>
            <wp:anchor distT="0" distB="0" distL="114300" distR="114300" simplePos="0" relativeHeight="251658241" behindDoc="0" locked="0" layoutInCell="1" allowOverlap="1" wp14:anchorId="4A718CD4" wp14:editId="07777777">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p14="http://schemas.microsoft.com/office/word/2010/wordml" xmlns:a14="http://schemas.microsoft.com/office/drawing/2010/main" xmlns:pic="http://schemas.openxmlformats.org/drawingml/2006/picture" xmlns:a="http://schemas.openxmlformats.org/drawingml/2006/main" xmlns:w16sdtdh="http://schemas.microsoft.com/office/word/2020/wordml/sdtdatahash">
          <w:pict w14:anchorId="7F22185C">
            <v:shapetype id="_x0000_t32" coordsize="21600,21600" o:oned="t" filled="f" o:spt="32" path="m,l21600,21600e" w14:anchorId="5DE70406">
              <v:path fillok="f" arrowok="t" o:connecttype="none"/>
              <o:lock v:ext="edit" shapetype="t"/>
            </v:shapetype>
            <v:shape id="AutoShape 7"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">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7671DEE"/>
    <w:multiLevelType w:val="hybridMultilevel"/>
    <w:tmpl w:val="CFE8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9" w15:restartNumberingAfterBreak="0">
    <w:nsid w:val="29346E09"/>
    <w:multiLevelType w:val="hybridMultilevel"/>
    <w:tmpl w:val="2BD63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2A92E9C"/>
    <w:multiLevelType w:val="hybridMultilevel"/>
    <w:tmpl w:val="C1A698C2"/>
    <w:lvl w:ilvl="0" w:tplc="F60CD426">
      <w:start w:val="1"/>
      <w:numFmt w:val="bullet"/>
      <w:lvlText w:val="·"/>
      <w:lvlJc w:val="left"/>
      <w:pPr>
        <w:ind w:left="720" w:hanging="360"/>
      </w:pPr>
      <w:rPr>
        <w:rFonts w:ascii="Symbol" w:hAnsi="Symbol" w:hint="default"/>
      </w:rPr>
    </w:lvl>
    <w:lvl w:ilvl="1" w:tplc="34621BBE">
      <w:start w:val="1"/>
      <w:numFmt w:val="bullet"/>
      <w:lvlText w:val="o"/>
      <w:lvlJc w:val="left"/>
      <w:pPr>
        <w:ind w:left="1440" w:hanging="360"/>
      </w:pPr>
      <w:rPr>
        <w:rFonts w:ascii="Courier New" w:hAnsi="Courier New" w:hint="default"/>
      </w:rPr>
    </w:lvl>
    <w:lvl w:ilvl="2" w:tplc="8E2466EE">
      <w:start w:val="1"/>
      <w:numFmt w:val="bullet"/>
      <w:lvlText w:val=""/>
      <w:lvlJc w:val="left"/>
      <w:pPr>
        <w:ind w:left="2160" w:hanging="360"/>
      </w:pPr>
      <w:rPr>
        <w:rFonts w:ascii="Wingdings" w:hAnsi="Wingdings" w:hint="default"/>
      </w:rPr>
    </w:lvl>
    <w:lvl w:ilvl="3" w:tplc="572498F2">
      <w:start w:val="1"/>
      <w:numFmt w:val="bullet"/>
      <w:lvlText w:val=""/>
      <w:lvlJc w:val="left"/>
      <w:pPr>
        <w:ind w:left="2880" w:hanging="360"/>
      </w:pPr>
      <w:rPr>
        <w:rFonts w:ascii="Symbol" w:hAnsi="Symbol" w:hint="default"/>
      </w:rPr>
    </w:lvl>
    <w:lvl w:ilvl="4" w:tplc="0F7079BA">
      <w:start w:val="1"/>
      <w:numFmt w:val="bullet"/>
      <w:lvlText w:val="o"/>
      <w:lvlJc w:val="left"/>
      <w:pPr>
        <w:ind w:left="3600" w:hanging="360"/>
      </w:pPr>
      <w:rPr>
        <w:rFonts w:ascii="Courier New" w:hAnsi="Courier New" w:hint="default"/>
      </w:rPr>
    </w:lvl>
    <w:lvl w:ilvl="5" w:tplc="42D8E3F2">
      <w:start w:val="1"/>
      <w:numFmt w:val="bullet"/>
      <w:lvlText w:val=""/>
      <w:lvlJc w:val="left"/>
      <w:pPr>
        <w:ind w:left="4320" w:hanging="360"/>
      </w:pPr>
      <w:rPr>
        <w:rFonts w:ascii="Wingdings" w:hAnsi="Wingdings" w:hint="default"/>
      </w:rPr>
    </w:lvl>
    <w:lvl w:ilvl="6" w:tplc="53AA1772">
      <w:start w:val="1"/>
      <w:numFmt w:val="bullet"/>
      <w:lvlText w:val=""/>
      <w:lvlJc w:val="left"/>
      <w:pPr>
        <w:ind w:left="5040" w:hanging="360"/>
      </w:pPr>
      <w:rPr>
        <w:rFonts w:ascii="Symbol" w:hAnsi="Symbol" w:hint="default"/>
      </w:rPr>
    </w:lvl>
    <w:lvl w:ilvl="7" w:tplc="BB065F86">
      <w:start w:val="1"/>
      <w:numFmt w:val="bullet"/>
      <w:lvlText w:val="o"/>
      <w:lvlJc w:val="left"/>
      <w:pPr>
        <w:ind w:left="5760" w:hanging="360"/>
      </w:pPr>
      <w:rPr>
        <w:rFonts w:ascii="Courier New" w:hAnsi="Courier New" w:hint="default"/>
      </w:rPr>
    </w:lvl>
    <w:lvl w:ilvl="8" w:tplc="35BCBF8A">
      <w:start w:val="1"/>
      <w:numFmt w:val="bullet"/>
      <w:lvlText w:val=""/>
      <w:lvlJc w:val="left"/>
      <w:pPr>
        <w:ind w:left="6480" w:hanging="360"/>
      </w:pPr>
      <w:rPr>
        <w:rFonts w:ascii="Wingdings" w:hAnsi="Wingdings" w:hint="default"/>
      </w:rPr>
    </w:lvl>
  </w:abstractNum>
  <w:abstractNum w:abstractNumId="13" w15:restartNumberingAfterBreak="0">
    <w:nsid w:val="36CE4C42"/>
    <w:multiLevelType w:val="hybridMultilevel"/>
    <w:tmpl w:val="FFFFFFFF"/>
    <w:lvl w:ilvl="0" w:tplc="AC7A6FC4">
      <w:start w:val="1"/>
      <w:numFmt w:val="bullet"/>
      <w:lvlText w:val="·"/>
      <w:lvlJc w:val="left"/>
      <w:pPr>
        <w:ind w:left="720" w:hanging="360"/>
      </w:pPr>
      <w:rPr>
        <w:rFonts w:ascii="Symbol" w:hAnsi="Symbol" w:hint="default"/>
      </w:rPr>
    </w:lvl>
    <w:lvl w:ilvl="1" w:tplc="320AF340">
      <w:start w:val="1"/>
      <w:numFmt w:val="bullet"/>
      <w:lvlText w:val="o"/>
      <w:lvlJc w:val="left"/>
      <w:pPr>
        <w:ind w:left="1440" w:hanging="360"/>
      </w:pPr>
      <w:rPr>
        <w:rFonts w:ascii="Courier New" w:hAnsi="Courier New" w:hint="default"/>
      </w:rPr>
    </w:lvl>
    <w:lvl w:ilvl="2" w:tplc="8F7AAF4E">
      <w:start w:val="1"/>
      <w:numFmt w:val="bullet"/>
      <w:lvlText w:val=""/>
      <w:lvlJc w:val="left"/>
      <w:pPr>
        <w:ind w:left="2160" w:hanging="360"/>
      </w:pPr>
      <w:rPr>
        <w:rFonts w:ascii="Wingdings" w:hAnsi="Wingdings" w:hint="default"/>
      </w:rPr>
    </w:lvl>
    <w:lvl w:ilvl="3" w:tplc="F8CAEADC">
      <w:start w:val="1"/>
      <w:numFmt w:val="bullet"/>
      <w:lvlText w:val=""/>
      <w:lvlJc w:val="left"/>
      <w:pPr>
        <w:ind w:left="2880" w:hanging="360"/>
      </w:pPr>
      <w:rPr>
        <w:rFonts w:ascii="Symbol" w:hAnsi="Symbol" w:hint="default"/>
      </w:rPr>
    </w:lvl>
    <w:lvl w:ilvl="4" w:tplc="BBD6B834">
      <w:start w:val="1"/>
      <w:numFmt w:val="bullet"/>
      <w:lvlText w:val="o"/>
      <w:lvlJc w:val="left"/>
      <w:pPr>
        <w:ind w:left="3600" w:hanging="360"/>
      </w:pPr>
      <w:rPr>
        <w:rFonts w:ascii="Courier New" w:hAnsi="Courier New" w:hint="default"/>
      </w:rPr>
    </w:lvl>
    <w:lvl w:ilvl="5" w:tplc="4F34E7A0">
      <w:start w:val="1"/>
      <w:numFmt w:val="bullet"/>
      <w:lvlText w:val=""/>
      <w:lvlJc w:val="left"/>
      <w:pPr>
        <w:ind w:left="4320" w:hanging="360"/>
      </w:pPr>
      <w:rPr>
        <w:rFonts w:ascii="Wingdings" w:hAnsi="Wingdings" w:hint="default"/>
      </w:rPr>
    </w:lvl>
    <w:lvl w:ilvl="6" w:tplc="A4A25770">
      <w:start w:val="1"/>
      <w:numFmt w:val="bullet"/>
      <w:lvlText w:val=""/>
      <w:lvlJc w:val="left"/>
      <w:pPr>
        <w:ind w:left="5040" w:hanging="360"/>
      </w:pPr>
      <w:rPr>
        <w:rFonts w:ascii="Symbol" w:hAnsi="Symbol" w:hint="default"/>
      </w:rPr>
    </w:lvl>
    <w:lvl w:ilvl="7" w:tplc="B46C1C7E">
      <w:start w:val="1"/>
      <w:numFmt w:val="bullet"/>
      <w:lvlText w:val="o"/>
      <w:lvlJc w:val="left"/>
      <w:pPr>
        <w:ind w:left="5760" w:hanging="360"/>
      </w:pPr>
      <w:rPr>
        <w:rFonts w:ascii="Courier New" w:hAnsi="Courier New" w:hint="default"/>
      </w:rPr>
    </w:lvl>
    <w:lvl w:ilvl="8" w:tplc="66542E84">
      <w:start w:val="1"/>
      <w:numFmt w:val="bullet"/>
      <w:lvlText w:val=""/>
      <w:lvlJc w:val="left"/>
      <w:pPr>
        <w:ind w:left="6480" w:hanging="360"/>
      </w:pPr>
      <w:rPr>
        <w:rFonts w:ascii="Wingdings" w:hAnsi="Wingdings" w:hint="default"/>
      </w:rPr>
    </w:lvl>
  </w:abstractNum>
  <w:abstractNum w:abstractNumId="14"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443205B3"/>
    <w:multiLevelType w:val="hybridMultilevel"/>
    <w:tmpl w:val="33CA2758"/>
    <w:lvl w:ilvl="0" w:tplc="B7106A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7"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8CA6D08"/>
    <w:multiLevelType w:val="hybridMultilevel"/>
    <w:tmpl w:val="B430324C"/>
    <w:lvl w:ilvl="0" w:tplc="DC9C023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EE9736C"/>
    <w:multiLevelType w:val="hybridMultilevel"/>
    <w:tmpl w:val="FFFFFFFF"/>
    <w:lvl w:ilvl="0" w:tplc="7238606C">
      <w:start w:val="1"/>
      <w:numFmt w:val="bullet"/>
      <w:lvlText w:val="·"/>
      <w:lvlJc w:val="left"/>
      <w:pPr>
        <w:ind w:left="720" w:hanging="360"/>
      </w:pPr>
      <w:rPr>
        <w:rFonts w:ascii="Symbol" w:hAnsi="Symbol" w:hint="default"/>
      </w:rPr>
    </w:lvl>
    <w:lvl w:ilvl="1" w:tplc="A6E64A4E">
      <w:start w:val="1"/>
      <w:numFmt w:val="bullet"/>
      <w:lvlText w:val="o"/>
      <w:lvlJc w:val="left"/>
      <w:pPr>
        <w:ind w:left="1440" w:hanging="360"/>
      </w:pPr>
      <w:rPr>
        <w:rFonts w:ascii="Courier New" w:hAnsi="Courier New" w:hint="default"/>
      </w:rPr>
    </w:lvl>
    <w:lvl w:ilvl="2" w:tplc="1450B562">
      <w:start w:val="1"/>
      <w:numFmt w:val="bullet"/>
      <w:lvlText w:val=""/>
      <w:lvlJc w:val="left"/>
      <w:pPr>
        <w:ind w:left="2160" w:hanging="360"/>
      </w:pPr>
      <w:rPr>
        <w:rFonts w:ascii="Wingdings" w:hAnsi="Wingdings" w:hint="default"/>
      </w:rPr>
    </w:lvl>
    <w:lvl w:ilvl="3" w:tplc="179ACB20">
      <w:start w:val="1"/>
      <w:numFmt w:val="bullet"/>
      <w:lvlText w:val=""/>
      <w:lvlJc w:val="left"/>
      <w:pPr>
        <w:ind w:left="2880" w:hanging="360"/>
      </w:pPr>
      <w:rPr>
        <w:rFonts w:ascii="Symbol" w:hAnsi="Symbol" w:hint="default"/>
      </w:rPr>
    </w:lvl>
    <w:lvl w:ilvl="4" w:tplc="2260392C">
      <w:start w:val="1"/>
      <w:numFmt w:val="bullet"/>
      <w:lvlText w:val="o"/>
      <w:lvlJc w:val="left"/>
      <w:pPr>
        <w:ind w:left="3600" w:hanging="360"/>
      </w:pPr>
      <w:rPr>
        <w:rFonts w:ascii="Courier New" w:hAnsi="Courier New" w:hint="default"/>
      </w:rPr>
    </w:lvl>
    <w:lvl w:ilvl="5" w:tplc="A516E876">
      <w:start w:val="1"/>
      <w:numFmt w:val="bullet"/>
      <w:lvlText w:val=""/>
      <w:lvlJc w:val="left"/>
      <w:pPr>
        <w:ind w:left="4320" w:hanging="360"/>
      </w:pPr>
      <w:rPr>
        <w:rFonts w:ascii="Wingdings" w:hAnsi="Wingdings" w:hint="default"/>
      </w:rPr>
    </w:lvl>
    <w:lvl w:ilvl="6" w:tplc="B846F334">
      <w:start w:val="1"/>
      <w:numFmt w:val="bullet"/>
      <w:lvlText w:val=""/>
      <w:lvlJc w:val="left"/>
      <w:pPr>
        <w:ind w:left="5040" w:hanging="360"/>
      </w:pPr>
      <w:rPr>
        <w:rFonts w:ascii="Symbol" w:hAnsi="Symbol" w:hint="default"/>
      </w:rPr>
    </w:lvl>
    <w:lvl w:ilvl="7" w:tplc="A2CC1DE6">
      <w:start w:val="1"/>
      <w:numFmt w:val="bullet"/>
      <w:lvlText w:val="o"/>
      <w:lvlJc w:val="left"/>
      <w:pPr>
        <w:ind w:left="5760" w:hanging="360"/>
      </w:pPr>
      <w:rPr>
        <w:rFonts w:ascii="Courier New" w:hAnsi="Courier New" w:hint="default"/>
      </w:rPr>
    </w:lvl>
    <w:lvl w:ilvl="8" w:tplc="46F47138">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16"/>
  </w:num>
  <w:num w:numId="5">
    <w:abstractNumId w:val="10"/>
  </w:num>
  <w:num w:numId="6">
    <w:abstractNumId w:val="19"/>
  </w:num>
  <w:num w:numId="7">
    <w:abstractNumId w:val="17"/>
  </w:num>
  <w:num w:numId="8">
    <w:abstractNumId w:val="11"/>
  </w:num>
  <w:num w:numId="9">
    <w:abstractNumId w:val="14"/>
  </w:num>
  <w:num w:numId="10">
    <w:abstractNumId w:val="20"/>
  </w:num>
  <w:num w:numId="11">
    <w:abstractNumId w:val="18"/>
  </w:num>
  <w:num w:numId="12">
    <w:abstractNumId w:val="13"/>
  </w:num>
  <w:num w:numId="13">
    <w:abstractNumId w:val="15"/>
  </w:num>
  <w:num w:numId="14">
    <w:abstractNumId w:val="7"/>
  </w:num>
  <w:num w:numId="1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51C85"/>
    <w:rsid w:val="0005518A"/>
    <w:rsid w:val="00056F13"/>
    <w:rsid w:val="00065C0B"/>
    <w:rsid w:val="000706A7"/>
    <w:rsid w:val="00086D2B"/>
    <w:rsid w:val="0009623A"/>
    <w:rsid w:val="000A2611"/>
    <w:rsid w:val="000A3930"/>
    <w:rsid w:val="000A3FAC"/>
    <w:rsid w:val="000A702B"/>
    <w:rsid w:val="000E47A0"/>
    <w:rsid w:val="000E52A7"/>
    <w:rsid w:val="000E7B36"/>
    <w:rsid w:val="000F2051"/>
    <w:rsid w:val="00114578"/>
    <w:rsid w:val="00125D5B"/>
    <w:rsid w:val="00161C61"/>
    <w:rsid w:val="00175AD8"/>
    <w:rsid w:val="001905F6"/>
    <w:rsid w:val="001909AC"/>
    <w:rsid w:val="00193D75"/>
    <w:rsid w:val="001945E4"/>
    <w:rsid w:val="00194FF2"/>
    <w:rsid w:val="001A76E4"/>
    <w:rsid w:val="001B6865"/>
    <w:rsid w:val="001C3482"/>
    <w:rsid w:val="001E2593"/>
    <w:rsid w:val="001E2C92"/>
    <w:rsid w:val="001E64B0"/>
    <w:rsid w:val="001F0307"/>
    <w:rsid w:val="001F5FAC"/>
    <w:rsid w:val="0020452E"/>
    <w:rsid w:val="00232B00"/>
    <w:rsid w:val="002369BC"/>
    <w:rsid w:val="002463F9"/>
    <w:rsid w:val="0026246C"/>
    <w:rsid w:val="00263FB0"/>
    <w:rsid w:val="002713B8"/>
    <w:rsid w:val="0027290C"/>
    <w:rsid w:val="0028677C"/>
    <w:rsid w:val="002A15D9"/>
    <w:rsid w:val="002A615E"/>
    <w:rsid w:val="002B27F7"/>
    <w:rsid w:val="002B5F41"/>
    <w:rsid w:val="002D07F7"/>
    <w:rsid w:val="002D331E"/>
    <w:rsid w:val="002D4328"/>
    <w:rsid w:val="002D5D0C"/>
    <w:rsid w:val="002E1B54"/>
    <w:rsid w:val="002E42BE"/>
    <w:rsid w:val="0030023B"/>
    <w:rsid w:val="0030737E"/>
    <w:rsid w:val="003100C1"/>
    <w:rsid w:val="003145BB"/>
    <w:rsid w:val="003148CA"/>
    <w:rsid w:val="00331FF3"/>
    <w:rsid w:val="003477E8"/>
    <w:rsid w:val="00362526"/>
    <w:rsid w:val="00370B1F"/>
    <w:rsid w:val="00376264"/>
    <w:rsid w:val="0037640B"/>
    <w:rsid w:val="00377BA4"/>
    <w:rsid w:val="0038548F"/>
    <w:rsid w:val="00393B69"/>
    <w:rsid w:val="003C470A"/>
    <w:rsid w:val="003D373E"/>
    <w:rsid w:val="0040037F"/>
    <w:rsid w:val="0041079E"/>
    <w:rsid w:val="00432109"/>
    <w:rsid w:val="00442583"/>
    <w:rsid w:val="00442AED"/>
    <w:rsid w:val="00453783"/>
    <w:rsid w:val="0046318A"/>
    <w:rsid w:val="00472D78"/>
    <w:rsid w:val="00481B4B"/>
    <w:rsid w:val="004820F5"/>
    <w:rsid w:val="00492D5D"/>
    <w:rsid w:val="004A0265"/>
    <w:rsid w:val="004A6234"/>
    <w:rsid w:val="004B1A76"/>
    <w:rsid w:val="004D4FB5"/>
    <w:rsid w:val="004D619E"/>
    <w:rsid w:val="004E5F18"/>
    <w:rsid w:val="004F103B"/>
    <w:rsid w:val="005109F6"/>
    <w:rsid w:val="00521ED9"/>
    <w:rsid w:val="00524AD6"/>
    <w:rsid w:val="00547DD9"/>
    <w:rsid w:val="0055490C"/>
    <w:rsid w:val="00585550"/>
    <w:rsid w:val="00597881"/>
    <w:rsid w:val="005A41F0"/>
    <w:rsid w:val="005A5998"/>
    <w:rsid w:val="005B10F9"/>
    <w:rsid w:val="005B1D30"/>
    <w:rsid w:val="005B7576"/>
    <w:rsid w:val="005D654B"/>
    <w:rsid w:val="0060186C"/>
    <w:rsid w:val="00605082"/>
    <w:rsid w:val="00607DE9"/>
    <w:rsid w:val="00615203"/>
    <w:rsid w:val="00623B1F"/>
    <w:rsid w:val="0063352F"/>
    <w:rsid w:val="00633C05"/>
    <w:rsid w:val="00641AE6"/>
    <w:rsid w:val="00650D54"/>
    <w:rsid w:val="006534D7"/>
    <w:rsid w:val="00663A4B"/>
    <w:rsid w:val="00665BE7"/>
    <w:rsid w:val="00670299"/>
    <w:rsid w:val="006733FB"/>
    <w:rsid w:val="00675ACA"/>
    <w:rsid w:val="0068191E"/>
    <w:rsid w:val="00681C7B"/>
    <w:rsid w:val="00692386"/>
    <w:rsid w:val="006A678A"/>
    <w:rsid w:val="006B1136"/>
    <w:rsid w:val="006C50A0"/>
    <w:rsid w:val="006E24AA"/>
    <w:rsid w:val="006E75C9"/>
    <w:rsid w:val="006F647B"/>
    <w:rsid w:val="00700CAE"/>
    <w:rsid w:val="00701ADC"/>
    <w:rsid w:val="00702F26"/>
    <w:rsid w:val="00706E30"/>
    <w:rsid w:val="007074F8"/>
    <w:rsid w:val="00711CA9"/>
    <w:rsid w:val="007137E1"/>
    <w:rsid w:val="00716272"/>
    <w:rsid w:val="00762058"/>
    <w:rsid w:val="00766783"/>
    <w:rsid w:val="007836D3"/>
    <w:rsid w:val="007949FF"/>
    <w:rsid w:val="007B6759"/>
    <w:rsid w:val="007C35BB"/>
    <w:rsid w:val="007D112E"/>
    <w:rsid w:val="007D67C1"/>
    <w:rsid w:val="007E2BE3"/>
    <w:rsid w:val="007E7869"/>
    <w:rsid w:val="007F1FAD"/>
    <w:rsid w:val="0080174D"/>
    <w:rsid w:val="0080281D"/>
    <w:rsid w:val="00806C7C"/>
    <w:rsid w:val="00811044"/>
    <w:rsid w:val="00815224"/>
    <w:rsid w:val="0081798B"/>
    <w:rsid w:val="00837034"/>
    <w:rsid w:val="00843B4A"/>
    <w:rsid w:val="008466E9"/>
    <w:rsid w:val="00850796"/>
    <w:rsid w:val="008549D5"/>
    <w:rsid w:val="00857C2C"/>
    <w:rsid w:val="00857D56"/>
    <w:rsid w:val="008678F7"/>
    <w:rsid w:val="0088178D"/>
    <w:rsid w:val="008A3A31"/>
    <w:rsid w:val="008A7789"/>
    <w:rsid w:val="008B21FC"/>
    <w:rsid w:val="008B2B05"/>
    <w:rsid w:val="008C664F"/>
    <w:rsid w:val="008D7F92"/>
    <w:rsid w:val="008E0310"/>
    <w:rsid w:val="008E376B"/>
    <w:rsid w:val="008F23AD"/>
    <w:rsid w:val="008F295B"/>
    <w:rsid w:val="008F6BAF"/>
    <w:rsid w:val="0091042B"/>
    <w:rsid w:val="00911366"/>
    <w:rsid w:val="00921653"/>
    <w:rsid w:val="00923417"/>
    <w:rsid w:val="00932F6C"/>
    <w:rsid w:val="00933421"/>
    <w:rsid w:val="00943E22"/>
    <w:rsid w:val="00944810"/>
    <w:rsid w:val="009668AB"/>
    <w:rsid w:val="009677F5"/>
    <w:rsid w:val="00974310"/>
    <w:rsid w:val="009805DE"/>
    <w:rsid w:val="00991539"/>
    <w:rsid w:val="00996727"/>
    <w:rsid w:val="00997C75"/>
    <w:rsid w:val="009A41D4"/>
    <w:rsid w:val="009B43E9"/>
    <w:rsid w:val="009B5943"/>
    <w:rsid w:val="009B7F3B"/>
    <w:rsid w:val="009C3E37"/>
    <w:rsid w:val="009C5107"/>
    <w:rsid w:val="009E4279"/>
    <w:rsid w:val="009E7CEB"/>
    <w:rsid w:val="00A1079C"/>
    <w:rsid w:val="00A15912"/>
    <w:rsid w:val="00A2466D"/>
    <w:rsid w:val="00A31CBC"/>
    <w:rsid w:val="00A3332F"/>
    <w:rsid w:val="00A3765A"/>
    <w:rsid w:val="00A42886"/>
    <w:rsid w:val="00A90AED"/>
    <w:rsid w:val="00A96743"/>
    <w:rsid w:val="00AA1927"/>
    <w:rsid w:val="00AA7836"/>
    <w:rsid w:val="00AB4CF4"/>
    <w:rsid w:val="00AB56BC"/>
    <w:rsid w:val="00AD0217"/>
    <w:rsid w:val="00B04F64"/>
    <w:rsid w:val="00B10BAB"/>
    <w:rsid w:val="00B23E8F"/>
    <w:rsid w:val="00B31CF7"/>
    <w:rsid w:val="00B475DC"/>
    <w:rsid w:val="00B64DC4"/>
    <w:rsid w:val="00B73828"/>
    <w:rsid w:val="00B75EFE"/>
    <w:rsid w:val="00BB33AC"/>
    <w:rsid w:val="00BC3D7B"/>
    <w:rsid w:val="00BC51EF"/>
    <w:rsid w:val="00BD28BE"/>
    <w:rsid w:val="00BE1F6F"/>
    <w:rsid w:val="00BF0D7A"/>
    <w:rsid w:val="00BF399F"/>
    <w:rsid w:val="00BF7808"/>
    <w:rsid w:val="00C03C50"/>
    <w:rsid w:val="00C04252"/>
    <w:rsid w:val="00C042CF"/>
    <w:rsid w:val="00C0671A"/>
    <w:rsid w:val="00C157DE"/>
    <w:rsid w:val="00C259B3"/>
    <w:rsid w:val="00C25D31"/>
    <w:rsid w:val="00C27EC0"/>
    <w:rsid w:val="00C329B0"/>
    <w:rsid w:val="00C42692"/>
    <w:rsid w:val="00C46282"/>
    <w:rsid w:val="00C46BA2"/>
    <w:rsid w:val="00C514B7"/>
    <w:rsid w:val="00C67250"/>
    <w:rsid w:val="00C81D79"/>
    <w:rsid w:val="00C8477D"/>
    <w:rsid w:val="00C87596"/>
    <w:rsid w:val="00C92599"/>
    <w:rsid w:val="00CA43BC"/>
    <w:rsid w:val="00CA5DAC"/>
    <w:rsid w:val="00CB1F5E"/>
    <w:rsid w:val="00CC0373"/>
    <w:rsid w:val="00CE4112"/>
    <w:rsid w:val="00CE4F68"/>
    <w:rsid w:val="00CF2B71"/>
    <w:rsid w:val="00CF6119"/>
    <w:rsid w:val="00D172A6"/>
    <w:rsid w:val="00D378D4"/>
    <w:rsid w:val="00D43CE9"/>
    <w:rsid w:val="00D91181"/>
    <w:rsid w:val="00DA03A5"/>
    <w:rsid w:val="00DA1614"/>
    <w:rsid w:val="00DA27CB"/>
    <w:rsid w:val="00DB0AA5"/>
    <w:rsid w:val="00DC21BF"/>
    <w:rsid w:val="00DC49BE"/>
    <w:rsid w:val="00DC5EC8"/>
    <w:rsid w:val="00DE2472"/>
    <w:rsid w:val="00DE2736"/>
    <w:rsid w:val="00DE5EB2"/>
    <w:rsid w:val="00DF0083"/>
    <w:rsid w:val="00E07736"/>
    <w:rsid w:val="00E16C37"/>
    <w:rsid w:val="00E3446B"/>
    <w:rsid w:val="00E4055B"/>
    <w:rsid w:val="00E41218"/>
    <w:rsid w:val="00E41F22"/>
    <w:rsid w:val="00E449D7"/>
    <w:rsid w:val="00E61270"/>
    <w:rsid w:val="00E63BA5"/>
    <w:rsid w:val="00E661A9"/>
    <w:rsid w:val="00E70CBC"/>
    <w:rsid w:val="00E76C76"/>
    <w:rsid w:val="00E81FC1"/>
    <w:rsid w:val="00EA3C5E"/>
    <w:rsid w:val="00EA55DF"/>
    <w:rsid w:val="00EB4DAA"/>
    <w:rsid w:val="00EC0D75"/>
    <w:rsid w:val="00EE09D3"/>
    <w:rsid w:val="00EF0088"/>
    <w:rsid w:val="00EF35A7"/>
    <w:rsid w:val="00F114F9"/>
    <w:rsid w:val="00F16BD3"/>
    <w:rsid w:val="00F20B03"/>
    <w:rsid w:val="00F305B8"/>
    <w:rsid w:val="00F3137F"/>
    <w:rsid w:val="00F3192A"/>
    <w:rsid w:val="00F34BAF"/>
    <w:rsid w:val="00F516C2"/>
    <w:rsid w:val="00F61FAA"/>
    <w:rsid w:val="00F71A87"/>
    <w:rsid w:val="00F739B5"/>
    <w:rsid w:val="00F8107B"/>
    <w:rsid w:val="00F945FF"/>
    <w:rsid w:val="00F94833"/>
    <w:rsid w:val="00FB1576"/>
    <w:rsid w:val="00FB4E83"/>
    <w:rsid w:val="00FC257A"/>
    <w:rsid w:val="00FF1101"/>
    <w:rsid w:val="00FF34EA"/>
    <w:rsid w:val="00FF4368"/>
    <w:rsid w:val="00FF57F0"/>
    <w:rsid w:val="154BBC17"/>
    <w:rsid w:val="1B61D67D"/>
    <w:rsid w:val="21D4C730"/>
    <w:rsid w:val="23F815F0"/>
    <w:rsid w:val="34759819"/>
    <w:rsid w:val="352CC739"/>
    <w:rsid w:val="3F95D290"/>
    <w:rsid w:val="41D24F58"/>
    <w:rsid w:val="41D39DFF"/>
    <w:rsid w:val="49F5B8D0"/>
    <w:rsid w:val="4CCE0F08"/>
    <w:rsid w:val="59AED67A"/>
    <w:rsid w:val="634C66F6"/>
    <w:rsid w:val="64B5AEA8"/>
    <w:rsid w:val="65BB8514"/>
    <w:rsid w:val="69797B93"/>
    <w:rsid w:val="6D04888C"/>
    <w:rsid w:val="7C7529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E1645B"/>
  <w15:chartTrackingRefBased/>
  <w15:docId w15:val="{499446BB-E093-419C-B088-3779A61C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tabs>
        <w:tab w:val="num" w:pos="0"/>
      </w:tabs>
      <w:spacing w:line="360" w:lineRule="auto"/>
      <w:ind w:left="1148"/>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tabs>
        <w:tab w:val="num" w:pos="0"/>
      </w:tabs>
      <w:ind w:left="1296" w:hanging="1296"/>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tabs>
        <w:tab w:val="num" w:pos="0"/>
      </w:tabs>
      <w:ind w:left="1584" w:hanging="1584"/>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styleId="TtuloTDC">
    <w:name w:val="TOC Heading"/>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5</TotalTime>
  <Pages>11</Pages>
  <Words>2211</Words>
  <Characters>12163</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vt:lpstr>
      <vt:lpstr>ESPECIFICACIÓN DE REQUERIMIENTOS</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peter emanuel lozano robles</cp:lastModifiedBy>
  <cp:revision>2</cp:revision>
  <cp:lastPrinted>1900-01-01T08:00:00Z</cp:lastPrinted>
  <dcterms:created xsi:type="dcterms:W3CDTF">2021-07-12T15:16:00Z</dcterms:created>
  <dcterms:modified xsi:type="dcterms:W3CDTF">2021-07-12T15:16:00Z</dcterms:modified>
</cp:coreProperties>
</file>